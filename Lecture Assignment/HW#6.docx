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EEB6" w14:textId="77777777" w:rsidR="006C3C92" w:rsidRDefault="006C3C92" w:rsidP="006C3C92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69F9A2EB" wp14:editId="28EBF34E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  San Francisco Bay University </w:t>
      </w:r>
    </w:p>
    <w:p w14:paraId="0E931019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3ADD481A" w14:textId="77777777" w:rsidR="0039549B" w:rsidRPr="0039549B" w:rsidRDefault="008B15E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CS360 </w:t>
      </w:r>
      <w:r w:rsidR="008304E0">
        <w:rPr>
          <w:b/>
          <w:bCs/>
          <w:szCs w:val="28"/>
        </w:rPr>
        <w:t>- Programming in C and C++</w:t>
      </w:r>
    </w:p>
    <w:p w14:paraId="5623F00D" w14:textId="77777777" w:rsidR="00A14387" w:rsidRDefault="0088383E">
      <w:pPr>
        <w:jc w:val="center"/>
        <w:rPr>
          <w:b/>
          <w:bCs/>
          <w:szCs w:val="28"/>
          <w:lang w:eastAsia="zh-CN"/>
        </w:rPr>
      </w:pPr>
      <w:r>
        <w:rPr>
          <w:b/>
          <w:bCs/>
          <w:szCs w:val="28"/>
        </w:rPr>
        <w:t>Homework</w:t>
      </w:r>
      <w:r w:rsidR="00AF68D7">
        <w:rPr>
          <w:b/>
          <w:bCs/>
          <w:szCs w:val="28"/>
        </w:rPr>
        <w:t xml:space="preserve"> Assignment #</w:t>
      </w:r>
      <w:r w:rsidR="00BD0453">
        <w:rPr>
          <w:b/>
          <w:bCs/>
          <w:szCs w:val="28"/>
          <w:lang w:eastAsia="zh-CN"/>
        </w:rPr>
        <w:t>6</w:t>
      </w:r>
    </w:p>
    <w:p w14:paraId="3BBCFE10" w14:textId="025244E4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0B0943">
        <w:rPr>
          <w:rFonts w:eastAsia="TimesNewRomanPS-BoldMT" w:cs="SimSun"/>
          <w:b/>
          <w:bCs/>
          <w:szCs w:val="28"/>
          <w:lang w:eastAsia="zh-CN"/>
        </w:rPr>
        <w:t>8</w:t>
      </w:r>
      <w:r w:rsidR="003421DF">
        <w:rPr>
          <w:rFonts w:eastAsia="TimesNewRomanPS-BoldMT" w:cs="SimSun"/>
          <w:b/>
          <w:bCs/>
          <w:szCs w:val="28"/>
        </w:rPr>
        <w:t>/</w:t>
      </w:r>
      <w:r w:rsidR="000B0943">
        <w:rPr>
          <w:rFonts w:eastAsia="TimesNewRomanPS-BoldMT" w:cs="SimSun"/>
          <w:b/>
          <w:bCs/>
          <w:szCs w:val="28"/>
          <w:lang w:eastAsia="zh-CN"/>
        </w:rPr>
        <w:t>13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54284F">
        <w:rPr>
          <w:rFonts w:eastAsia="TimesNewRomanPS-BoldMT" w:cs="SimSun"/>
          <w:b/>
          <w:bCs/>
          <w:szCs w:val="28"/>
        </w:rPr>
        <w:t>2</w:t>
      </w:r>
    </w:p>
    <w:p w14:paraId="5C6B6F65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09D6FC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52D4EE78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DCD43A4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>source code to Github</w:t>
      </w:r>
    </w:p>
    <w:p w14:paraId="56A8C072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2EBB566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3F0DC0">
        <w:rPr>
          <w:rFonts w:eastAsia="TimesNewRomanPS-BoldMT" w:cs="SimSun"/>
          <w:b/>
          <w:bCs/>
          <w:sz w:val="24"/>
          <w:lang w:eastAsia="zh-CN"/>
        </w:rPr>
        <w:t>h</w:t>
      </w:r>
      <w:r w:rsidR="007849D3" w:rsidRPr="003F0DC0">
        <w:rPr>
          <w:rFonts w:eastAsia="TimesNewRomanPS-BoldMT" w:cs="SimSun"/>
          <w:b/>
          <w:bCs/>
          <w:sz w:val="24"/>
          <w:lang w:eastAsia="zh-CN"/>
        </w:rPr>
        <w:t>omework</w:t>
      </w:r>
      <w:r w:rsidR="007849D3">
        <w:rPr>
          <w:b/>
          <w:bCs/>
          <w:szCs w:val="28"/>
        </w:rPr>
        <w:t xml:space="preserve"> </w:t>
      </w:r>
      <w:r w:rsidR="00A62DFA">
        <w:rPr>
          <w:rFonts w:eastAsia="TimesNewRomanPS-BoldMT" w:cs="SimSun"/>
          <w:b/>
          <w:bCs/>
          <w:sz w:val="24"/>
          <w:lang w:eastAsia="zh-CN"/>
        </w:rPr>
        <w:t>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479AD7AE" w14:textId="77777777" w:rsidR="00BB6AF8" w:rsidRDefault="004C5643" w:rsidP="00DE33E9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1A510EF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2B7207F" w14:textId="77777777" w:rsidR="00D44A77" w:rsidRPr="0018254C" w:rsidRDefault="00D44A77" w:rsidP="0018254C">
      <w:pPr>
        <w:tabs>
          <w:tab w:val="left" w:pos="0"/>
          <w:tab w:val="left" w:pos="360"/>
        </w:tabs>
        <w:rPr>
          <w:rFonts w:eastAsiaTheme="minorEastAsia" w:cs="SimSun"/>
          <w:bCs/>
          <w:i/>
          <w:sz w:val="24"/>
          <w:lang w:eastAsia="zh-CN"/>
        </w:rPr>
      </w:pPr>
    </w:p>
    <w:p w14:paraId="36668606" w14:textId="77777777" w:rsidR="00CC3B2F" w:rsidRPr="00551DC6" w:rsidRDefault="00CC3B2F" w:rsidP="00CC3B2F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  <w:r w:rsidRPr="00524AC6">
        <w:rPr>
          <w:rFonts w:eastAsia="TimesNewRomanPS-BoldMT" w:cs="SimSun"/>
          <w:bCs/>
          <w:sz w:val="24"/>
          <w:lang w:eastAsia="zh-CN"/>
        </w:rPr>
        <w:t>Using classes, design an online address book to keep track of the names,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24AC6">
        <w:rPr>
          <w:rFonts w:eastAsia="TimesNewRomanPS-BoldMT" w:cs="SimSun"/>
          <w:bCs/>
          <w:sz w:val="24"/>
          <w:lang w:eastAsia="zh-CN"/>
        </w:rPr>
        <w:t>addresses, phone numbers, and dates of birth of family members, close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24AC6">
        <w:rPr>
          <w:rFonts w:eastAsia="TimesNewRomanPS-BoldMT" w:cs="SimSun"/>
          <w:bCs/>
          <w:sz w:val="24"/>
          <w:lang w:eastAsia="zh-CN"/>
        </w:rPr>
        <w:t>friends, and certain business associates. Your program should be able to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24AC6">
        <w:rPr>
          <w:rFonts w:eastAsia="TimesNewRomanPS-BoldMT" w:cs="SimSun"/>
          <w:bCs/>
          <w:sz w:val="24"/>
          <w:lang w:eastAsia="zh-CN"/>
        </w:rPr>
        <w:t>handle a maximum of 500 entries.</w:t>
      </w:r>
    </w:p>
    <w:p w14:paraId="16305E83" w14:textId="77777777" w:rsidR="00CC3B2F" w:rsidRPr="004F03DF" w:rsidRDefault="00CC3B2F" w:rsidP="00CC3B2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</w:p>
    <w:p w14:paraId="58A68242" w14:textId="77777777" w:rsidR="00CC3B2F" w:rsidRPr="00551DC6" w:rsidRDefault="00CC3B2F" w:rsidP="00CC3B2F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4F03DF">
        <w:rPr>
          <w:rFonts w:eastAsia="TimesNewRomanPS-BoldMT" w:cs="SimSun"/>
          <w:bCs/>
          <w:sz w:val="24"/>
          <w:lang w:eastAsia="zh-CN"/>
        </w:rPr>
        <w:t xml:space="preserve">Design the </w:t>
      </w:r>
      <w:r w:rsidRPr="004F03DF">
        <w:rPr>
          <w:rFonts w:eastAsia="TimesNewRomanPS-BoldMT" w:cs="SimSun"/>
          <w:bCs/>
          <w:color w:val="FF0000"/>
          <w:sz w:val="24"/>
          <w:lang w:eastAsia="zh-CN"/>
        </w:rPr>
        <w:t xml:space="preserve">class </w:t>
      </w:r>
      <w:r w:rsidRPr="004F03DF">
        <w:rPr>
          <w:rFonts w:eastAsia="TimesNewRomanPS-BoldMT" w:cs="SimSun"/>
          <w:bCs/>
          <w:i/>
          <w:sz w:val="24"/>
          <w:lang w:eastAsia="zh-CN"/>
        </w:rPr>
        <w:t>dateType</w:t>
      </w:r>
      <w:r w:rsidRPr="004F03DF">
        <w:rPr>
          <w:rFonts w:eastAsia="TimesNewRomanPS-BoldMT" w:cs="SimSun"/>
          <w:bCs/>
          <w:sz w:val="24"/>
          <w:lang w:eastAsia="zh-CN"/>
        </w:rPr>
        <w:t xml:space="preserve"> was designed to implement the date in a program, but the member function </w:t>
      </w:r>
      <w:r w:rsidRPr="004F03DF">
        <w:rPr>
          <w:rFonts w:eastAsia="TimesNewRomanPS-BoldMT" w:cs="SimSun"/>
          <w:bCs/>
          <w:i/>
          <w:sz w:val="24"/>
          <w:lang w:eastAsia="zh-CN"/>
        </w:rPr>
        <w:t>setDate</w:t>
      </w:r>
      <w:r w:rsidRPr="004F03DF">
        <w:rPr>
          <w:rFonts w:eastAsia="TimesNewRomanPS-BoldMT" w:cs="SimSun"/>
          <w:bCs/>
          <w:sz w:val="24"/>
          <w:lang w:eastAsia="zh-CN"/>
        </w:rPr>
        <w:t xml:space="preserve"> and the constructor do not check whether the date is valid before storing the date in the member variables. Rewrite the definitions of the function </w:t>
      </w:r>
      <w:r w:rsidRPr="004F03DF">
        <w:rPr>
          <w:rFonts w:eastAsia="TimesNewRomanPS-BoldMT" w:cs="SimSun"/>
          <w:bCs/>
          <w:i/>
          <w:sz w:val="24"/>
          <w:lang w:eastAsia="zh-CN"/>
        </w:rPr>
        <w:t>setDate</w:t>
      </w:r>
      <w:r w:rsidRPr="004F03DF">
        <w:rPr>
          <w:rFonts w:eastAsia="TimesNewRomanPS-BoldMT" w:cs="SimSun"/>
          <w:bCs/>
          <w:sz w:val="24"/>
          <w:lang w:eastAsia="zh-CN"/>
        </w:rPr>
        <w:t xml:space="preserve"> and the constructor so that the values for the month, day, and year are checked before storing the date into the member variables. Add a member function, </w:t>
      </w:r>
      <w:r w:rsidRPr="004F03DF">
        <w:rPr>
          <w:rFonts w:eastAsia="TimesNewRomanPS-BoldMT" w:cs="SimSun"/>
          <w:bCs/>
          <w:i/>
          <w:sz w:val="24"/>
          <w:lang w:eastAsia="zh-CN"/>
        </w:rPr>
        <w:t>isLeapYear</w:t>
      </w:r>
      <w:r w:rsidRPr="004F03DF">
        <w:rPr>
          <w:rFonts w:eastAsia="TimesNewRomanPS-BoldMT" w:cs="SimSun"/>
          <w:bCs/>
          <w:sz w:val="24"/>
          <w:lang w:eastAsia="zh-CN"/>
        </w:rPr>
        <w:t xml:space="preserve">, to check whether a year is a leap year. Moreover, write a test program to test your class. </w:t>
      </w:r>
    </w:p>
    <w:p w14:paraId="06E00070" w14:textId="77777777" w:rsidR="00CC3B2F" w:rsidRPr="00551DC6" w:rsidRDefault="00CC3B2F" w:rsidP="00CC3B2F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2"/>
          <w:lang w:eastAsia="zh-CN"/>
        </w:rPr>
      </w:pPr>
    </w:p>
    <w:p w14:paraId="5A7D6FB9" w14:textId="77777777" w:rsidR="00CC3B2F" w:rsidRDefault="00CC3B2F" w:rsidP="00CC3B2F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551DC6">
        <w:rPr>
          <w:rFonts w:eastAsia="TimesNewRomanPS-BoldMT" w:cs="SimSun"/>
          <w:bCs/>
          <w:sz w:val="22"/>
          <w:lang w:eastAsia="zh-CN"/>
        </w:rPr>
        <w:t xml:space="preserve">Define a </w:t>
      </w:r>
      <w:r w:rsidRPr="009A04EE">
        <w:rPr>
          <w:rFonts w:eastAsia="TimesNewRomanPS-BoldMT" w:cs="SimSun"/>
          <w:bCs/>
          <w:color w:val="FF0000"/>
          <w:sz w:val="22"/>
          <w:lang w:eastAsia="zh-CN"/>
        </w:rPr>
        <w:t>class</w:t>
      </w:r>
      <w:r w:rsidRPr="00551DC6">
        <w:rPr>
          <w:rFonts w:eastAsia="TimesNewRomanPS-BoldMT" w:cs="SimSun"/>
          <w:bCs/>
          <w:sz w:val="22"/>
          <w:lang w:eastAsia="zh-CN"/>
        </w:rPr>
        <w:t xml:space="preserve">, </w:t>
      </w:r>
      <w:r w:rsidRPr="00F93D07">
        <w:rPr>
          <w:rFonts w:eastAsia="TimesNewRomanPS-BoldMT" w:cs="SimSun"/>
          <w:bCs/>
          <w:i/>
          <w:sz w:val="22"/>
          <w:lang w:eastAsia="zh-CN"/>
        </w:rPr>
        <w:t>addressType</w:t>
      </w:r>
      <w:r w:rsidRPr="00551DC6">
        <w:rPr>
          <w:rFonts w:eastAsia="TimesNewRomanPS-BoldMT" w:cs="SimSun"/>
          <w:bCs/>
          <w:sz w:val="22"/>
          <w:lang w:eastAsia="zh-CN"/>
        </w:rPr>
        <w:t>, that can store a street address, city,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F93D07">
        <w:rPr>
          <w:rFonts w:eastAsia="TimesNewRomanPS-BoldMT" w:cs="SimSun"/>
          <w:bCs/>
          <w:sz w:val="22"/>
          <w:lang w:eastAsia="zh-CN"/>
        </w:rPr>
        <w:t>state, and ZIP code. Use the appropriate functions to print and store the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F93D07">
        <w:rPr>
          <w:rFonts w:eastAsia="TimesNewRomanPS-BoldMT" w:cs="SimSun"/>
          <w:bCs/>
          <w:sz w:val="22"/>
          <w:lang w:eastAsia="zh-CN"/>
        </w:rPr>
        <w:t>address. Also, use constructors to automatically initialize the member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F93D07">
        <w:rPr>
          <w:rFonts w:eastAsia="TimesNewRomanPS-BoldMT" w:cs="SimSun"/>
          <w:bCs/>
          <w:sz w:val="22"/>
          <w:lang w:eastAsia="zh-CN"/>
        </w:rPr>
        <w:t>variables.</w:t>
      </w:r>
    </w:p>
    <w:p w14:paraId="1933FE67" w14:textId="77777777" w:rsidR="00CC3B2F" w:rsidRPr="00646752" w:rsidRDefault="00CC3B2F" w:rsidP="00CC3B2F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7AB361FF" w14:textId="77777777" w:rsidR="00CC3B2F" w:rsidRDefault="00CC3B2F" w:rsidP="00CC3B2F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6C2AC0">
        <w:rPr>
          <w:rFonts w:eastAsia="TimesNewRomanPS-BoldMT" w:cs="SimSun"/>
          <w:bCs/>
          <w:sz w:val="22"/>
          <w:lang w:eastAsia="zh-CN"/>
        </w:rPr>
        <w:t xml:space="preserve">Define a </w:t>
      </w:r>
      <w:r w:rsidRPr="006C2AC0">
        <w:rPr>
          <w:rFonts w:eastAsia="TimesNewRomanPS-BoldMT" w:cs="SimSun"/>
          <w:bCs/>
          <w:color w:val="FF0000"/>
          <w:sz w:val="22"/>
          <w:lang w:eastAsia="zh-CN"/>
        </w:rPr>
        <w:t xml:space="preserve">class </w:t>
      </w:r>
      <w:r w:rsidRPr="006C2AC0">
        <w:rPr>
          <w:rFonts w:eastAsia="TimesNewRomanPS-BoldMT" w:cs="SimSun"/>
          <w:bCs/>
          <w:i/>
          <w:sz w:val="22"/>
          <w:lang w:eastAsia="zh-CN"/>
        </w:rPr>
        <w:t>extPersonType</w:t>
      </w:r>
      <w:r w:rsidRPr="006C2AC0">
        <w:rPr>
          <w:rFonts w:eastAsia="TimesNewRomanPS-BoldMT" w:cs="SimSun"/>
          <w:bCs/>
          <w:sz w:val="22"/>
          <w:lang w:eastAsia="zh-CN"/>
        </w:rPr>
        <w:t xml:space="preserve"> using the </w:t>
      </w:r>
      <w:r w:rsidRPr="006C2AC0">
        <w:rPr>
          <w:rFonts w:eastAsia="TimesNewRomanPS-BoldMT" w:cs="SimSun"/>
          <w:bCs/>
          <w:color w:val="FF0000"/>
          <w:sz w:val="22"/>
          <w:lang w:eastAsia="zh-CN"/>
        </w:rPr>
        <w:t xml:space="preserve">class </w:t>
      </w:r>
      <w:r w:rsidRPr="006C2AC0">
        <w:rPr>
          <w:rFonts w:eastAsia="TimesNewRomanPS-BoldMT" w:cs="SimSun"/>
          <w:bCs/>
          <w:i/>
          <w:sz w:val="22"/>
          <w:lang w:eastAsia="zh-CN"/>
        </w:rPr>
        <w:t>personType</w:t>
      </w:r>
      <w:r w:rsidRPr="006C2AC0">
        <w:rPr>
          <w:rFonts w:eastAsia="TimesNewRomanPS-BoldMT" w:cs="SimSun"/>
          <w:bCs/>
          <w:sz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lang w:eastAsia="zh-CN"/>
        </w:rPr>
        <w:t xml:space="preserve">as follows, </w:t>
      </w:r>
      <w:r w:rsidRPr="006C2AC0">
        <w:rPr>
          <w:rFonts w:eastAsia="TimesNewRomanPS-BoldMT" w:cs="SimSun"/>
          <w:bCs/>
          <w:sz w:val="22"/>
          <w:lang w:eastAsia="zh-CN"/>
        </w:rPr>
        <w:t xml:space="preserve">the </w:t>
      </w:r>
      <w:r w:rsidRPr="006C2AC0">
        <w:rPr>
          <w:rFonts w:eastAsia="TimesNewRomanPS-BoldMT" w:cs="SimSun"/>
          <w:bCs/>
          <w:color w:val="FF0000"/>
          <w:sz w:val="22"/>
          <w:lang w:eastAsia="zh-CN"/>
        </w:rPr>
        <w:t xml:space="preserve">class </w:t>
      </w:r>
      <w:r w:rsidRPr="006C2AC0">
        <w:rPr>
          <w:rFonts w:eastAsia="TimesNewRomanPS-BoldMT" w:cs="SimSun"/>
          <w:bCs/>
          <w:i/>
          <w:sz w:val="22"/>
          <w:lang w:eastAsia="zh-CN"/>
        </w:rPr>
        <w:t>dateType</w:t>
      </w:r>
      <w:r w:rsidRPr="006C2AC0">
        <w:rPr>
          <w:rFonts w:eastAsia="TimesNewRomanPS-BoldMT" w:cs="SimSun"/>
          <w:bCs/>
          <w:sz w:val="22"/>
          <w:lang w:eastAsia="zh-CN"/>
        </w:rPr>
        <w:t xml:space="preserve">, and the </w:t>
      </w:r>
      <w:r w:rsidRPr="006C2AC0">
        <w:rPr>
          <w:rFonts w:eastAsia="TimesNewRomanPS-BoldMT" w:cs="SimSun"/>
          <w:bCs/>
          <w:color w:val="FF0000"/>
          <w:sz w:val="22"/>
          <w:lang w:eastAsia="zh-CN"/>
        </w:rPr>
        <w:t xml:space="preserve">class </w:t>
      </w:r>
      <w:r w:rsidRPr="006C2AC0">
        <w:rPr>
          <w:rFonts w:eastAsia="TimesNewRomanPS-BoldMT" w:cs="SimSun"/>
          <w:bCs/>
          <w:i/>
          <w:sz w:val="22"/>
          <w:lang w:eastAsia="zh-CN"/>
        </w:rPr>
        <w:t>addressType</w:t>
      </w:r>
      <w:r w:rsidRPr="006C2AC0">
        <w:rPr>
          <w:rFonts w:eastAsia="TimesNewRomanPS-BoldMT" w:cs="SimSun"/>
          <w:bCs/>
          <w:sz w:val="22"/>
          <w:lang w:eastAsia="zh-CN"/>
        </w:rPr>
        <w:t>.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6C2AC0">
        <w:rPr>
          <w:rFonts w:eastAsia="TimesNewRomanPS-BoldMT" w:cs="SimSun"/>
          <w:bCs/>
          <w:sz w:val="22"/>
          <w:lang w:eastAsia="zh-CN"/>
        </w:rPr>
        <w:t>Add a member variable to this class to classify the person as a family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AF715A">
        <w:rPr>
          <w:rFonts w:eastAsia="TimesNewRomanPS-BoldMT" w:cs="SimSun"/>
          <w:bCs/>
          <w:sz w:val="22"/>
          <w:lang w:eastAsia="zh-CN"/>
        </w:rPr>
        <w:t>member, friend, or business associate. Also, add a member variable to store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AF715A">
        <w:rPr>
          <w:rFonts w:eastAsia="TimesNewRomanPS-BoldMT" w:cs="SimSun"/>
          <w:bCs/>
          <w:sz w:val="22"/>
          <w:lang w:eastAsia="zh-CN"/>
        </w:rPr>
        <w:t>the phone number. Add (or override) the functions to print and store the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AF715A">
        <w:rPr>
          <w:rFonts w:eastAsia="TimesNewRomanPS-BoldMT" w:cs="SimSun"/>
          <w:bCs/>
          <w:sz w:val="22"/>
          <w:lang w:eastAsia="zh-CN"/>
        </w:rPr>
        <w:t>appropriate information. Use constructors to automatically initialize the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AF715A">
        <w:rPr>
          <w:rFonts w:eastAsia="TimesNewRomanPS-BoldMT" w:cs="SimSun"/>
          <w:bCs/>
          <w:sz w:val="22"/>
          <w:lang w:eastAsia="zh-CN"/>
        </w:rPr>
        <w:t>member variables.</w:t>
      </w:r>
    </w:p>
    <w:p w14:paraId="4EC376C3" w14:textId="77777777" w:rsidR="00CC3B2F" w:rsidRPr="00AF715A" w:rsidRDefault="00CC3B2F" w:rsidP="00CC3B2F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3BAFEBE2" w14:textId="77777777" w:rsidR="00CC3B2F" w:rsidRDefault="00CC3B2F" w:rsidP="00CC3B2F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053D48">
        <w:rPr>
          <w:rFonts w:eastAsia="TimesNewRomanPS-BoldMT" w:cs="SimSun"/>
          <w:bCs/>
          <w:sz w:val="22"/>
          <w:lang w:eastAsia="zh-CN"/>
        </w:rPr>
        <w:t xml:space="preserve">Define the </w:t>
      </w:r>
      <w:r w:rsidRPr="00053D48">
        <w:rPr>
          <w:rFonts w:eastAsia="TimesNewRomanPS-BoldMT" w:cs="SimSun"/>
          <w:bCs/>
          <w:color w:val="FF0000"/>
          <w:sz w:val="22"/>
          <w:lang w:eastAsia="zh-CN"/>
        </w:rPr>
        <w:t xml:space="preserve">class </w:t>
      </w:r>
      <w:r w:rsidRPr="00053D48">
        <w:rPr>
          <w:rFonts w:eastAsia="TimesNewRomanPS-BoldMT" w:cs="SimSun"/>
          <w:bCs/>
          <w:i/>
          <w:sz w:val="22"/>
          <w:lang w:eastAsia="zh-CN"/>
        </w:rPr>
        <w:t>addressBookType</w:t>
      </w:r>
      <w:r w:rsidRPr="00053D48">
        <w:rPr>
          <w:rFonts w:eastAsia="TimesNewRomanPS-BoldMT" w:cs="SimSun"/>
          <w:bCs/>
          <w:sz w:val="22"/>
          <w:lang w:eastAsia="zh-CN"/>
        </w:rPr>
        <w:t xml:space="preserve"> using the previously defined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53D48">
        <w:rPr>
          <w:rFonts w:eastAsia="TimesNewRomanPS-BoldMT" w:cs="SimSun"/>
          <w:bCs/>
          <w:sz w:val="22"/>
          <w:lang w:eastAsia="zh-CN"/>
        </w:rPr>
        <w:t xml:space="preserve">classes. An object of the type </w:t>
      </w:r>
      <w:r w:rsidRPr="00053D48">
        <w:rPr>
          <w:rFonts w:eastAsia="TimesNewRomanPS-BoldMT" w:cs="SimSun"/>
          <w:bCs/>
          <w:i/>
          <w:sz w:val="22"/>
          <w:lang w:eastAsia="zh-CN"/>
        </w:rPr>
        <w:t>addressBookType</w:t>
      </w:r>
      <w:r w:rsidRPr="00053D48">
        <w:rPr>
          <w:rFonts w:eastAsia="TimesNewRomanPS-BoldMT" w:cs="SimSun"/>
          <w:bCs/>
          <w:sz w:val="22"/>
          <w:lang w:eastAsia="zh-CN"/>
        </w:rPr>
        <w:t xml:space="preserve"> should be able to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53D48">
        <w:rPr>
          <w:rFonts w:eastAsia="TimesNewRomanPS-BoldMT" w:cs="SimSun"/>
          <w:bCs/>
          <w:sz w:val="22"/>
          <w:lang w:eastAsia="zh-CN"/>
        </w:rPr>
        <w:t>process a maximum of 500 entries.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53D48">
        <w:rPr>
          <w:rFonts w:eastAsia="TimesNewRomanPS-BoldMT" w:cs="SimSun"/>
          <w:bCs/>
          <w:sz w:val="22"/>
          <w:lang w:eastAsia="zh-CN"/>
        </w:rPr>
        <w:t>The program should perform the following operations:</w:t>
      </w:r>
    </w:p>
    <w:p w14:paraId="66F91D28" w14:textId="77777777" w:rsidR="00CC3B2F" w:rsidRPr="00053D48" w:rsidRDefault="00CC3B2F" w:rsidP="00CC3B2F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p w14:paraId="7DE0827C" w14:textId="77777777" w:rsidR="00CC3B2F" w:rsidRDefault="00CC3B2F" w:rsidP="00CC3B2F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053D48">
        <w:rPr>
          <w:rFonts w:eastAsia="TimesNewRomanPS-BoldMT" w:cs="SimSun"/>
          <w:bCs/>
          <w:sz w:val="22"/>
          <w:lang w:eastAsia="zh-CN"/>
        </w:rPr>
        <w:t>Load the data into the address book from a disk.</w:t>
      </w:r>
    </w:p>
    <w:p w14:paraId="28FAD206" w14:textId="77777777" w:rsidR="00CC3B2F" w:rsidRPr="00053D48" w:rsidRDefault="00CC3B2F" w:rsidP="00CC3B2F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053D48">
        <w:rPr>
          <w:rFonts w:eastAsia="TimesNewRomanPS-BoldMT" w:cs="SimSun"/>
          <w:bCs/>
          <w:sz w:val="22"/>
          <w:lang w:eastAsia="zh-CN"/>
        </w:rPr>
        <w:t>Sort the address book by last name.</w:t>
      </w:r>
    </w:p>
    <w:p w14:paraId="3957F723" w14:textId="77777777" w:rsidR="00CC3B2F" w:rsidRPr="00053D48" w:rsidRDefault="00CC3B2F" w:rsidP="00CC3B2F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053D48">
        <w:rPr>
          <w:rFonts w:eastAsia="TimesNewRomanPS-BoldMT" w:cs="SimSun"/>
          <w:bCs/>
          <w:sz w:val="22"/>
          <w:lang w:eastAsia="zh-CN"/>
        </w:rPr>
        <w:t>Search for a person by last name.</w:t>
      </w:r>
    </w:p>
    <w:p w14:paraId="7EB0D413" w14:textId="77777777" w:rsidR="00CC3B2F" w:rsidRPr="00053D48" w:rsidRDefault="00CC3B2F" w:rsidP="00CC3B2F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053D48">
        <w:rPr>
          <w:rFonts w:eastAsia="TimesNewRomanPS-BoldMT" w:cs="SimSun"/>
          <w:bCs/>
          <w:sz w:val="22"/>
          <w:lang w:eastAsia="zh-CN"/>
        </w:rPr>
        <w:t>Print the address, phone number, and date of birth (if it exists) of a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53D48">
        <w:rPr>
          <w:rFonts w:eastAsia="TimesNewRomanPS-BoldMT" w:cs="SimSun"/>
          <w:bCs/>
          <w:sz w:val="22"/>
          <w:lang w:eastAsia="zh-CN"/>
        </w:rPr>
        <w:t>given person.</w:t>
      </w:r>
    </w:p>
    <w:p w14:paraId="60C4DF5A" w14:textId="77777777" w:rsidR="00CC3B2F" w:rsidRPr="00053D48" w:rsidRDefault="00CC3B2F" w:rsidP="00CC3B2F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053D48">
        <w:rPr>
          <w:rFonts w:eastAsia="TimesNewRomanPS-BoldMT" w:cs="SimSun"/>
          <w:bCs/>
          <w:sz w:val="22"/>
          <w:lang w:eastAsia="zh-CN"/>
        </w:rPr>
        <w:t>Print the names of the people whose birthdays are in a given month.</w:t>
      </w:r>
    </w:p>
    <w:p w14:paraId="7BB962AC" w14:textId="77777777" w:rsidR="00CC3B2F" w:rsidRPr="00053D48" w:rsidRDefault="00CC3B2F" w:rsidP="00CC3B2F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053D48">
        <w:rPr>
          <w:rFonts w:eastAsia="TimesNewRomanPS-BoldMT" w:cs="SimSun"/>
          <w:bCs/>
          <w:sz w:val="22"/>
          <w:lang w:eastAsia="zh-CN"/>
        </w:rPr>
        <w:lastRenderedPageBreak/>
        <w:t>Print the names of all of the people between two last names.</w:t>
      </w:r>
    </w:p>
    <w:p w14:paraId="120B5EAB" w14:textId="77777777" w:rsidR="00CC3B2F" w:rsidRPr="00053D48" w:rsidRDefault="00CC3B2F" w:rsidP="00CC3B2F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053D48">
        <w:rPr>
          <w:rFonts w:eastAsia="TimesNewRomanPS-BoldMT" w:cs="SimSun"/>
          <w:bCs/>
          <w:sz w:val="22"/>
          <w:lang w:eastAsia="zh-CN"/>
        </w:rPr>
        <w:t>Depending on the user</w:t>
      </w:r>
      <w:r>
        <w:rPr>
          <w:rFonts w:eastAsia="TimesNewRomanPS-BoldMT" w:cs="SimSun"/>
          <w:bCs/>
          <w:sz w:val="22"/>
          <w:lang w:eastAsia="zh-CN"/>
        </w:rPr>
        <w:t xml:space="preserve">’s </w:t>
      </w:r>
      <w:r w:rsidRPr="00053D48">
        <w:rPr>
          <w:rFonts w:eastAsia="TimesNewRomanPS-BoldMT" w:cs="SimSun"/>
          <w:bCs/>
          <w:sz w:val="22"/>
          <w:lang w:eastAsia="zh-CN"/>
        </w:rPr>
        <w:t>request, print the names of all family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53D48">
        <w:rPr>
          <w:rFonts w:eastAsia="TimesNewRomanPS-BoldMT" w:cs="SimSun"/>
          <w:bCs/>
          <w:sz w:val="22"/>
          <w:lang w:eastAsia="zh-CN"/>
        </w:rPr>
        <w:t>members, friends, or business associates.</w:t>
      </w:r>
    </w:p>
    <w:p w14:paraId="593B751A" w14:textId="77777777" w:rsidR="00CC3B2F" w:rsidRPr="00524AC6" w:rsidRDefault="00CC3B2F" w:rsidP="00CC3B2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ab/>
      </w:r>
      <w:r>
        <w:rPr>
          <w:rFonts w:eastAsia="TimesNewRomanPS-BoldMT" w:cs="SimSun"/>
          <w:bCs/>
          <w:sz w:val="22"/>
          <w:lang w:eastAsia="zh-CN"/>
        </w:rPr>
        <w:tab/>
      </w:r>
    </w:p>
    <w:p w14:paraId="59083C03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5A6AB2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string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2BF32991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std;</w:t>
      </w:r>
    </w:p>
    <w:p w14:paraId="2A8E576D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personType{</w:t>
      </w:r>
    </w:p>
    <w:p w14:paraId="31BCA978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2DBE3544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print()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50E2EEB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//Function to output the first name and last name</w:t>
      </w:r>
    </w:p>
    <w:p w14:paraId="3C2AD692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//in the form firstName lastName.</w:t>
      </w:r>
    </w:p>
    <w:p w14:paraId="527679C7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setName(string first, string last);</w:t>
      </w:r>
    </w:p>
    <w:p w14:paraId="262A9FDC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//Function to set firstName and lastName according</w:t>
      </w:r>
    </w:p>
    <w:p w14:paraId="4C438939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//to the parameters.</w:t>
      </w:r>
    </w:p>
    <w:p w14:paraId="55F4226D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//Postcondition: firstName = first; lastName = last;</w:t>
      </w:r>
    </w:p>
    <w:p w14:paraId="11D99DD2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string getFirstName()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64883C2E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//Function to return the first name.</w:t>
      </w:r>
    </w:p>
    <w:p w14:paraId="5979A812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//Postcondition: The value of firstName is returned.</w:t>
      </w:r>
    </w:p>
    <w:p w14:paraId="2B31A1F1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string getLastName()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A1E6781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//Function to return the last name.</w:t>
      </w:r>
    </w:p>
    <w:p w14:paraId="6B75883E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//Postcondition: The value of lastName is returned.</w:t>
      </w:r>
    </w:p>
    <w:p w14:paraId="16F89E33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personType(string first = </w:t>
      </w:r>
      <w:r w:rsidRPr="005A6AB2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""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string last = </w:t>
      </w:r>
      <w:r w:rsidRPr="005A6AB2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""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5AD9BEC0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//Constructor</w:t>
      </w:r>
    </w:p>
    <w:p w14:paraId="6E77BCBD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//Sets firstName and lastName according to the parameters.</w:t>
      </w:r>
    </w:p>
    <w:p w14:paraId="02909B92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//The default values of the parameters are null strings.</w:t>
      </w:r>
    </w:p>
    <w:p w14:paraId="00ACDBBA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//Postcondition: firstName = first; lastName = last;</w:t>
      </w:r>
    </w:p>
    <w:p w14:paraId="02761E15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086CB5E3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string firstName;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//variable to store the first name</w:t>
      </w:r>
    </w:p>
    <w:p w14:paraId="4D8A76E7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string lastName; </w:t>
      </w: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//variable to store the last name</w:t>
      </w:r>
    </w:p>
    <w:p w14:paraId="540049BD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2A19C5E2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9C929FF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personType::print()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755CECA2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cout &lt;&lt; firstName &lt;&lt; </w:t>
      </w:r>
      <w:r w:rsidRPr="005A6AB2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"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lastName;</w:t>
      </w:r>
    </w:p>
    <w:p w14:paraId="08EEEA42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509D8C90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personType::setName(string first, string last){</w:t>
      </w:r>
    </w:p>
    <w:p w14:paraId="47265F0E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firstName = first;</w:t>
      </w:r>
    </w:p>
    <w:p w14:paraId="261987C3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lastName = last;</w:t>
      </w:r>
    </w:p>
    <w:p w14:paraId="3C79F7FE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2E2B8EEF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string personType::getFirstName()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firstName;}</w:t>
      </w:r>
    </w:p>
    <w:p w14:paraId="5817417C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string personType::getLastName() 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  <w:r w:rsidRPr="005A6AB2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lastName;}</w:t>
      </w:r>
    </w:p>
    <w:p w14:paraId="0F382A03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//constructor</w:t>
      </w:r>
    </w:p>
    <w:p w14:paraId="78B06125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personType::personType(string first, string last){</w:t>
      </w:r>
    </w:p>
    <w:p w14:paraId="218BC127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firstName = first;</w:t>
      </w:r>
    </w:p>
    <w:p w14:paraId="097DC0A0" w14:textId="77777777" w:rsidR="00CC3B2F" w:rsidRPr="005A6AB2" w:rsidRDefault="00CC3B2F" w:rsidP="00CC3B2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lastName = last;</w:t>
      </w:r>
    </w:p>
    <w:p w14:paraId="38536A3B" w14:textId="77777777" w:rsidR="00CC3B2F" w:rsidRPr="005A6AB2" w:rsidRDefault="00CC3B2F" w:rsidP="00A754F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A6AB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731F246F" w14:textId="77777777" w:rsidR="00F04A08" w:rsidRPr="00B85824" w:rsidRDefault="00065C64" w:rsidP="00065C64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Theme="minorEastAsia" w:cs="SimSun"/>
          <w:bCs/>
          <w:i/>
          <w:sz w:val="24"/>
          <w:lang w:eastAsia="zh-CN"/>
        </w:rPr>
      </w:pPr>
      <w:r w:rsidRPr="00065C64">
        <w:rPr>
          <w:rFonts w:eastAsiaTheme="minorEastAsia" w:cs="SimSun"/>
          <w:bCs/>
          <w:sz w:val="24"/>
          <w:lang w:eastAsia="zh-CN"/>
        </w:rPr>
        <w:t>Using an abstract class with only pure virtual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sz w:val="24"/>
          <w:lang w:eastAsia="zh-CN"/>
        </w:rPr>
        <w:t>functions, you can specify similar behaviors for possibly disparate classes. Governments and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sz w:val="24"/>
          <w:lang w:eastAsia="zh-CN"/>
        </w:rPr>
        <w:t xml:space="preserve">companies worldwide are </w:t>
      </w:r>
      <w:r w:rsidRPr="00065C64">
        <w:rPr>
          <w:rFonts w:eastAsiaTheme="minorEastAsia" w:cs="SimSun"/>
          <w:bCs/>
          <w:sz w:val="24"/>
          <w:lang w:eastAsia="zh-CN"/>
        </w:rPr>
        <w:lastRenderedPageBreak/>
        <w:t>becoming increasingly concerned with carbon footprints (annual releases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sz w:val="24"/>
          <w:lang w:eastAsia="zh-CN"/>
        </w:rPr>
        <w:t>of carbon dioxide into the atmosphere) from buildings burning various types of fuels for heat, vehicles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sz w:val="24"/>
          <w:lang w:eastAsia="zh-CN"/>
        </w:rPr>
        <w:t>burning fuels for power, and the like. Many scientists blame these greenhouse gases for the phenomenon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sz w:val="24"/>
          <w:lang w:eastAsia="zh-CN"/>
        </w:rPr>
        <w:t>called global warming. Create three small c</w:t>
      </w:r>
      <w:r>
        <w:rPr>
          <w:rFonts w:eastAsiaTheme="minorEastAsia" w:cs="SimSun"/>
          <w:bCs/>
          <w:sz w:val="24"/>
          <w:lang w:eastAsia="zh-CN"/>
        </w:rPr>
        <w:t xml:space="preserve">lasses unrelated by inheritance -- </w:t>
      </w:r>
      <w:r w:rsidRPr="00065C64">
        <w:rPr>
          <w:rFonts w:eastAsiaTheme="minorEastAsia" w:cs="SimSun"/>
          <w:bCs/>
          <w:sz w:val="24"/>
          <w:lang w:eastAsia="zh-CN"/>
        </w:rPr>
        <w:t>classes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i/>
          <w:sz w:val="24"/>
          <w:lang w:eastAsia="zh-CN"/>
        </w:rPr>
        <w:t>Building, Car</w:t>
      </w:r>
      <w:r w:rsidRPr="00065C64">
        <w:rPr>
          <w:rFonts w:eastAsiaTheme="minorEastAsia" w:cs="SimSun"/>
          <w:bCs/>
          <w:sz w:val="24"/>
          <w:lang w:eastAsia="zh-CN"/>
        </w:rPr>
        <w:t xml:space="preserve"> and </w:t>
      </w:r>
      <w:r w:rsidRPr="00065C64">
        <w:rPr>
          <w:rFonts w:eastAsiaTheme="minorEastAsia" w:cs="SimSun"/>
          <w:bCs/>
          <w:i/>
          <w:sz w:val="24"/>
          <w:lang w:eastAsia="zh-CN"/>
        </w:rPr>
        <w:t>Bicycle</w:t>
      </w:r>
      <w:r w:rsidRPr="00065C64">
        <w:rPr>
          <w:rFonts w:eastAsiaTheme="minorEastAsia" w:cs="SimSun"/>
          <w:bCs/>
          <w:sz w:val="24"/>
          <w:lang w:eastAsia="zh-CN"/>
        </w:rPr>
        <w:t>. Give each class some unique appropriate attributes and behaviors that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sz w:val="24"/>
          <w:lang w:eastAsia="zh-CN"/>
        </w:rPr>
        <w:t xml:space="preserve">it does not have in common with other classes. Write an abstract class </w:t>
      </w:r>
      <w:r w:rsidRPr="00065C64">
        <w:rPr>
          <w:rFonts w:eastAsiaTheme="minorEastAsia" w:cs="SimSun"/>
          <w:bCs/>
          <w:i/>
          <w:sz w:val="24"/>
          <w:lang w:eastAsia="zh-CN"/>
        </w:rPr>
        <w:t>CarbonFootprint</w:t>
      </w:r>
      <w:r w:rsidRPr="00065C64">
        <w:rPr>
          <w:rFonts w:eastAsiaTheme="minorEastAsia" w:cs="SimSun"/>
          <w:bCs/>
          <w:sz w:val="24"/>
          <w:lang w:eastAsia="zh-CN"/>
        </w:rPr>
        <w:t xml:space="preserve"> with only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sz w:val="24"/>
          <w:lang w:eastAsia="zh-CN"/>
        </w:rPr>
        <w:t xml:space="preserve">a pure virtual </w:t>
      </w:r>
      <w:r w:rsidRPr="00065C64">
        <w:rPr>
          <w:rFonts w:eastAsiaTheme="minorEastAsia" w:cs="SimSun"/>
          <w:bCs/>
          <w:i/>
          <w:sz w:val="24"/>
          <w:lang w:eastAsia="zh-CN"/>
        </w:rPr>
        <w:t>getCarbonFootprint</w:t>
      </w:r>
      <w:r w:rsidRPr="00065C64">
        <w:rPr>
          <w:rFonts w:eastAsiaTheme="minorEastAsia" w:cs="SimSun"/>
          <w:bCs/>
          <w:sz w:val="24"/>
          <w:lang w:eastAsia="zh-CN"/>
        </w:rPr>
        <w:t xml:space="preserve"> method. Have each of your classes inherit from that abstract class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sz w:val="24"/>
          <w:lang w:eastAsia="zh-CN"/>
        </w:rPr>
        <w:t xml:space="preserve">and implement the </w:t>
      </w:r>
      <w:r w:rsidRPr="00065C64">
        <w:rPr>
          <w:rFonts w:eastAsiaTheme="minorEastAsia" w:cs="SimSun"/>
          <w:bCs/>
          <w:i/>
          <w:sz w:val="24"/>
          <w:lang w:eastAsia="zh-CN"/>
        </w:rPr>
        <w:t>getCarbonFootprint</w:t>
      </w:r>
      <w:r w:rsidRPr="00065C64">
        <w:rPr>
          <w:rFonts w:eastAsiaTheme="minorEastAsia" w:cs="SimSun"/>
          <w:bCs/>
          <w:sz w:val="24"/>
          <w:lang w:eastAsia="zh-CN"/>
        </w:rPr>
        <w:t xml:space="preserve"> method to calculate an appropriate carbon footprint for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065C64">
        <w:rPr>
          <w:rFonts w:eastAsiaTheme="minorEastAsia" w:cs="SimSun"/>
          <w:bCs/>
          <w:sz w:val="24"/>
          <w:lang w:eastAsia="zh-CN"/>
        </w:rPr>
        <w:t xml:space="preserve">that class </w:t>
      </w:r>
      <w:r w:rsidRPr="00B85824">
        <w:rPr>
          <w:rFonts w:eastAsiaTheme="minorEastAsia" w:cs="SimSun"/>
          <w:bCs/>
          <w:i/>
          <w:sz w:val="24"/>
          <w:lang w:eastAsia="zh-CN"/>
        </w:rPr>
        <w:t>(check out a few websites that explain how to calculate carbon footprints</w:t>
      </w:r>
      <w:r w:rsidR="00F04A08" w:rsidRPr="00B85824">
        <w:rPr>
          <w:rFonts w:eastAsiaTheme="minorEastAsia" w:cs="SimSun"/>
          <w:bCs/>
          <w:i/>
          <w:sz w:val="24"/>
          <w:lang w:eastAsia="zh-CN"/>
        </w:rPr>
        <w:t xml:space="preserve">, such as </w:t>
      </w:r>
    </w:p>
    <w:p w14:paraId="0CC5AFB6" w14:textId="77777777" w:rsidR="00065C64" w:rsidRPr="00F04A08" w:rsidRDefault="00000000" w:rsidP="00F04A08">
      <w:pPr>
        <w:pStyle w:val="ListParagraph"/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  <w:hyperlink r:id="rId8" w:history="1">
        <w:r w:rsidR="00F04A08" w:rsidRPr="00B85824">
          <w:rPr>
            <w:rStyle w:val="Hyperlink"/>
            <w:rFonts w:eastAsiaTheme="minorEastAsia" w:cs="SimSun"/>
            <w:bCs/>
            <w:i/>
            <w:sz w:val="24"/>
            <w:lang w:eastAsia="zh-CN"/>
          </w:rPr>
          <w:t>https://www.youtube.com/watch?v=wWeI0c1m14Y</w:t>
        </w:r>
      </w:hyperlink>
      <w:r w:rsidR="00065C64" w:rsidRPr="00B85824">
        <w:rPr>
          <w:rFonts w:eastAsiaTheme="minorEastAsia" w:cs="SimSun"/>
          <w:bCs/>
          <w:i/>
          <w:sz w:val="24"/>
          <w:lang w:eastAsia="zh-CN"/>
        </w:rPr>
        <w:t>).</w:t>
      </w:r>
      <w:r w:rsidR="00065C64" w:rsidRPr="00F04A08">
        <w:rPr>
          <w:rFonts w:eastAsiaTheme="minorEastAsia" w:cs="SimSun"/>
          <w:bCs/>
          <w:sz w:val="24"/>
          <w:lang w:eastAsia="zh-CN"/>
        </w:rPr>
        <w:t xml:space="preserve"> Write an application that creates objects of each of the three classes, places pointers to those objects in a vector of </w:t>
      </w:r>
      <w:r w:rsidR="00065C64" w:rsidRPr="00F04A08">
        <w:rPr>
          <w:rFonts w:eastAsiaTheme="minorEastAsia" w:cs="SimSun"/>
          <w:bCs/>
          <w:i/>
          <w:sz w:val="24"/>
          <w:lang w:eastAsia="zh-CN"/>
        </w:rPr>
        <w:t>CarbonFootprint</w:t>
      </w:r>
      <w:r w:rsidR="00065C64" w:rsidRPr="00F04A08">
        <w:rPr>
          <w:rFonts w:eastAsiaTheme="minorEastAsia" w:cs="SimSun"/>
          <w:bCs/>
          <w:sz w:val="24"/>
          <w:lang w:eastAsia="zh-CN"/>
        </w:rPr>
        <w:t xml:space="preserve"> pointers, then iterates through the vector, polymorphically invoking each object’s </w:t>
      </w:r>
      <w:r w:rsidR="00065C64" w:rsidRPr="00F04A08">
        <w:rPr>
          <w:rFonts w:eastAsiaTheme="minorEastAsia" w:cs="SimSun"/>
          <w:bCs/>
          <w:i/>
          <w:sz w:val="24"/>
          <w:lang w:eastAsia="zh-CN"/>
        </w:rPr>
        <w:t>getCarbonFootprint</w:t>
      </w:r>
      <w:r w:rsidR="00065C64" w:rsidRPr="00F04A08">
        <w:rPr>
          <w:rFonts w:eastAsiaTheme="minorEastAsia" w:cs="SimSun"/>
          <w:bCs/>
          <w:sz w:val="24"/>
          <w:lang w:eastAsia="zh-CN"/>
        </w:rPr>
        <w:t xml:space="preserve"> method. For each object, print some identifying information and the object’s carbon footprint.</w:t>
      </w:r>
    </w:p>
    <w:p w14:paraId="16F2967C" w14:textId="77777777" w:rsidR="00065C64" w:rsidRDefault="00065C64" w:rsidP="00065C64">
      <w:pPr>
        <w:pStyle w:val="ListParagraph"/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</w:p>
    <w:p w14:paraId="7383E3D1" w14:textId="77777777" w:rsidR="00065C64" w:rsidRPr="00065C64" w:rsidRDefault="00065C64" w:rsidP="00065C64">
      <w:pPr>
        <w:pStyle w:val="ListParagraph"/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</w:p>
    <w:sectPr w:rsidR="00065C64" w:rsidRPr="00065C64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CFE4" w14:textId="77777777" w:rsidR="000C7E3F" w:rsidRDefault="000C7E3F" w:rsidP="006C3C92">
      <w:r>
        <w:separator/>
      </w:r>
    </w:p>
  </w:endnote>
  <w:endnote w:type="continuationSeparator" w:id="0">
    <w:p w14:paraId="28092D84" w14:textId="77777777" w:rsidR="000C7E3F" w:rsidRDefault="000C7E3F" w:rsidP="006C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88ECA" w14:textId="77777777" w:rsidR="000C7E3F" w:rsidRDefault="000C7E3F" w:rsidP="006C3C92">
      <w:r>
        <w:separator/>
      </w:r>
    </w:p>
  </w:footnote>
  <w:footnote w:type="continuationSeparator" w:id="0">
    <w:p w14:paraId="6CED44B1" w14:textId="77777777" w:rsidR="000C7E3F" w:rsidRDefault="000C7E3F" w:rsidP="006C3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4455AB5"/>
    <w:multiLevelType w:val="hybridMultilevel"/>
    <w:tmpl w:val="7B26C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368BF"/>
    <w:multiLevelType w:val="hybridMultilevel"/>
    <w:tmpl w:val="0DFA72B6"/>
    <w:lvl w:ilvl="0" w:tplc="E6A28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667F3"/>
    <w:multiLevelType w:val="hybridMultilevel"/>
    <w:tmpl w:val="B2BEA2B6"/>
    <w:lvl w:ilvl="0" w:tplc="A59275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31F71"/>
    <w:multiLevelType w:val="hybridMultilevel"/>
    <w:tmpl w:val="DDDCDEBC"/>
    <w:lvl w:ilvl="0" w:tplc="5954614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559973">
    <w:abstractNumId w:val="2"/>
  </w:num>
  <w:num w:numId="2" w16cid:durableId="1236932305">
    <w:abstractNumId w:val="3"/>
  </w:num>
  <w:num w:numId="3" w16cid:durableId="2034722571">
    <w:abstractNumId w:val="0"/>
  </w:num>
  <w:num w:numId="4" w16cid:durableId="682172877">
    <w:abstractNumId w:val="1"/>
  </w:num>
  <w:num w:numId="5" w16cid:durableId="1220821636">
    <w:abstractNumId w:val="8"/>
  </w:num>
  <w:num w:numId="6" w16cid:durableId="1459564975">
    <w:abstractNumId w:val="4"/>
  </w:num>
  <w:num w:numId="7" w16cid:durableId="1342856842">
    <w:abstractNumId w:val="5"/>
  </w:num>
  <w:num w:numId="8" w16cid:durableId="964702566">
    <w:abstractNumId w:val="10"/>
  </w:num>
  <w:num w:numId="9" w16cid:durableId="393357417">
    <w:abstractNumId w:val="9"/>
  </w:num>
  <w:num w:numId="10" w16cid:durableId="327900461">
    <w:abstractNumId w:val="7"/>
  </w:num>
  <w:num w:numId="11" w16cid:durableId="286353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4FA"/>
    <w:rsid w:val="00006227"/>
    <w:rsid w:val="00014C0C"/>
    <w:rsid w:val="00021FAE"/>
    <w:rsid w:val="00022C48"/>
    <w:rsid w:val="00023145"/>
    <w:rsid w:val="000249DC"/>
    <w:rsid w:val="00031B7E"/>
    <w:rsid w:val="00031F06"/>
    <w:rsid w:val="00033296"/>
    <w:rsid w:val="0003398E"/>
    <w:rsid w:val="00040BE0"/>
    <w:rsid w:val="00045CF5"/>
    <w:rsid w:val="00051FDB"/>
    <w:rsid w:val="00052587"/>
    <w:rsid w:val="000528BD"/>
    <w:rsid w:val="00054B66"/>
    <w:rsid w:val="000573E3"/>
    <w:rsid w:val="00065C64"/>
    <w:rsid w:val="0007312B"/>
    <w:rsid w:val="00086283"/>
    <w:rsid w:val="00086A01"/>
    <w:rsid w:val="00087372"/>
    <w:rsid w:val="00090951"/>
    <w:rsid w:val="000935B2"/>
    <w:rsid w:val="000A0CBB"/>
    <w:rsid w:val="000B035C"/>
    <w:rsid w:val="000B0368"/>
    <w:rsid w:val="000B0943"/>
    <w:rsid w:val="000B2E1D"/>
    <w:rsid w:val="000B489F"/>
    <w:rsid w:val="000B7D28"/>
    <w:rsid w:val="000C489B"/>
    <w:rsid w:val="000C5D36"/>
    <w:rsid w:val="000C7E3F"/>
    <w:rsid w:val="000E1DA9"/>
    <w:rsid w:val="000E1E08"/>
    <w:rsid w:val="000E2558"/>
    <w:rsid w:val="000E5617"/>
    <w:rsid w:val="000F3ACA"/>
    <w:rsid w:val="000F3F2F"/>
    <w:rsid w:val="000F7793"/>
    <w:rsid w:val="00106DA6"/>
    <w:rsid w:val="001101C8"/>
    <w:rsid w:val="001175E6"/>
    <w:rsid w:val="001201C3"/>
    <w:rsid w:val="0012483B"/>
    <w:rsid w:val="001306DF"/>
    <w:rsid w:val="00130A2B"/>
    <w:rsid w:val="001318E6"/>
    <w:rsid w:val="0013222C"/>
    <w:rsid w:val="00136472"/>
    <w:rsid w:val="001425A9"/>
    <w:rsid w:val="00144477"/>
    <w:rsid w:val="00150AF5"/>
    <w:rsid w:val="00154A84"/>
    <w:rsid w:val="00156CA3"/>
    <w:rsid w:val="001576EE"/>
    <w:rsid w:val="001632EC"/>
    <w:rsid w:val="00172A27"/>
    <w:rsid w:val="001750EC"/>
    <w:rsid w:val="00175DF3"/>
    <w:rsid w:val="00181457"/>
    <w:rsid w:val="001819C8"/>
    <w:rsid w:val="0018254C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1B40"/>
    <w:rsid w:val="00203911"/>
    <w:rsid w:val="00203F1C"/>
    <w:rsid w:val="00204D2F"/>
    <w:rsid w:val="00210A62"/>
    <w:rsid w:val="00221C27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246"/>
    <w:rsid w:val="002672BE"/>
    <w:rsid w:val="00270001"/>
    <w:rsid w:val="002710DC"/>
    <w:rsid w:val="00281864"/>
    <w:rsid w:val="00294A9B"/>
    <w:rsid w:val="002961A0"/>
    <w:rsid w:val="002A0845"/>
    <w:rsid w:val="002A489A"/>
    <w:rsid w:val="002A6317"/>
    <w:rsid w:val="002B167D"/>
    <w:rsid w:val="002B2592"/>
    <w:rsid w:val="002C0EFE"/>
    <w:rsid w:val="002C4248"/>
    <w:rsid w:val="002C44B5"/>
    <w:rsid w:val="002D5B28"/>
    <w:rsid w:val="002D745F"/>
    <w:rsid w:val="002E1DA6"/>
    <w:rsid w:val="002E4B89"/>
    <w:rsid w:val="002F084F"/>
    <w:rsid w:val="002F2F9A"/>
    <w:rsid w:val="00301168"/>
    <w:rsid w:val="00303DEC"/>
    <w:rsid w:val="00304746"/>
    <w:rsid w:val="00305740"/>
    <w:rsid w:val="003115FE"/>
    <w:rsid w:val="003120DE"/>
    <w:rsid w:val="00314866"/>
    <w:rsid w:val="003262B2"/>
    <w:rsid w:val="00331038"/>
    <w:rsid w:val="0033250E"/>
    <w:rsid w:val="0033362A"/>
    <w:rsid w:val="00336DAB"/>
    <w:rsid w:val="00336F96"/>
    <w:rsid w:val="003379B6"/>
    <w:rsid w:val="003417B8"/>
    <w:rsid w:val="003421DF"/>
    <w:rsid w:val="00344527"/>
    <w:rsid w:val="0034545F"/>
    <w:rsid w:val="00345522"/>
    <w:rsid w:val="00346812"/>
    <w:rsid w:val="003524E8"/>
    <w:rsid w:val="00364D72"/>
    <w:rsid w:val="00365E46"/>
    <w:rsid w:val="00375747"/>
    <w:rsid w:val="00384B05"/>
    <w:rsid w:val="00386B62"/>
    <w:rsid w:val="0038756C"/>
    <w:rsid w:val="0039549B"/>
    <w:rsid w:val="00395B73"/>
    <w:rsid w:val="003A0C0C"/>
    <w:rsid w:val="003A1441"/>
    <w:rsid w:val="003A22C5"/>
    <w:rsid w:val="003A404B"/>
    <w:rsid w:val="003A7780"/>
    <w:rsid w:val="003A7E70"/>
    <w:rsid w:val="003B0147"/>
    <w:rsid w:val="003B020B"/>
    <w:rsid w:val="003B2485"/>
    <w:rsid w:val="003B366B"/>
    <w:rsid w:val="003D0986"/>
    <w:rsid w:val="003D36EF"/>
    <w:rsid w:val="003D5E74"/>
    <w:rsid w:val="003D7B10"/>
    <w:rsid w:val="003E0F3F"/>
    <w:rsid w:val="003E2282"/>
    <w:rsid w:val="003E2A1D"/>
    <w:rsid w:val="003F03CD"/>
    <w:rsid w:val="003F0A3E"/>
    <w:rsid w:val="003F0B82"/>
    <w:rsid w:val="003F0DC0"/>
    <w:rsid w:val="003F2803"/>
    <w:rsid w:val="00400E06"/>
    <w:rsid w:val="004035FD"/>
    <w:rsid w:val="004130F1"/>
    <w:rsid w:val="00416FFD"/>
    <w:rsid w:val="004201BA"/>
    <w:rsid w:val="00442BC3"/>
    <w:rsid w:val="00443A45"/>
    <w:rsid w:val="004440F3"/>
    <w:rsid w:val="00445BF4"/>
    <w:rsid w:val="004505FB"/>
    <w:rsid w:val="00460CBC"/>
    <w:rsid w:val="00461111"/>
    <w:rsid w:val="00471CC9"/>
    <w:rsid w:val="004767E1"/>
    <w:rsid w:val="004830A6"/>
    <w:rsid w:val="00491746"/>
    <w:rsid w:val="004A0EB2"/>
    <w:rsid w:val="004A0F8D"/>
    <w:rsid w:val="004A3EBC"/>
    <w:rsid w:val="004C5643"/>
    <w:rsid w:val="004C6FC4"/>
    <w:rsid w:val="004D2482"/>
    <w:rsid w:val="004D5B3A"/>
    <w:rsid w:val="004E1718"/>
    <w:rsid w:val="004E6372"/>
    <w:rsid w:val="004E691B"/>
    <w:rsid w:val="004F471D"/>
    <w:rsid w:val="00500F51"/>
    <w:rsid w:val="00503E9F"/>
    <w:rsid w:val="00504B35"/>
    <w:rsid w:val="00505E68"/>
    <w:rsid w:val="00525D14"/>
    <w:rsid w:val="0053261D"/>
    <w:rsid w:val="005340C6"/>
    <w:rsid w:val="00541388"/>
    <w:rsid w:val="00541713"/>
    <w:rsid w:val="0054284F"/>
    <w:rsid w:val="00574830"/>
    <w:rsid w:val="00575D44"/>
    <w:rsid w:val="0057747A"/>
    <w:rsid w:val="00582743"/>
    <w:rsid w:val="005834FD"/>
    <w:rsid w:val="005842EB"/>
    <w:rsid w:val="00585748"/>
    <w:rsid w:val="00585C10"/>
    <w:rsid w:val="005879F3"/>
    <w:rsid w:val="00590659"/>
    <w:rsid w:val="00592EDB"/>
    <w:rsid w:val="00597D12"/>
    <w:rsid w:val="005A37D5"/>
    <w:rsid w:val="005A54E7"/>
    <w:rsid w:val="005A6AB2"/>
    <w:rsid w:val="005C6FB5"/>
    <w:rsid w:val="005D0BFB"/>
    <w:rsid w:val="005D14ED"/>
    <w:rsid w:val="005D36D7"/>
    <w:rsid w:val="005E0E62"/>
    <w:rsid w:val="005E5D43"/>
    <w:rsid w:val="005E6B1B"/>
    <w:rsid w:val="005F06A6"/>
    <w:rsid w:val="005F3EE4"/>
    <w:rsid w:val="005F4512"/>
    <w:rsid w:val="00617286"/>
    <w:rsid w:val="00623B9A"/>
    <w:rsid w:val="0062441E"/>
    <w:rsid w:val="00626F89"/>
    <w:rsid w:val="00627BC7"/>
    <w:rsid w:val="00632751"/>
    <w:rsid w:val="00635D79"/>
    <w:rsid w:val="0063630D"/>
    <w:rsid w:val="00645636"/>
    <w:rsid w:val="006466CF"/>
    <w:rsid w:val="00647D72"/>
    <w:rsid w:val="00654D62"/>
    <w:rsid w:val="006557EF"/>
    <w:rsid w:val="00656D08"/>
    <w:rsid w:val="006606D6"/>
    <w:rsid w:val="0066276B"/>
    <w:rsid w:val="00667285"/>
    <w:rsid w:val="00686006"/>
    <w:rsid w:val="00692F06"/>
    <w:rsid w:val="00692F5D"/>
    <w:rsid w:val="00695044"/>
    <w:rsid w:val="006A49E6"/>
    <w:rsid w:val="006A6821"/>
    <w:rsid w:val="006B507D"/>
    <w:rsid w:val="006B57D4"/>
    <w:rsid w:val="006B6C93"/>
    <w:rsid w:val="006C2360"/>
    <w:rsid w:val="006C2746"/>
    <w:rsid w:val="006C3C92"/>
    <w:rsid w:val="006D3FF3"/>
    <w:rsid w:val="006D5BCF"/>
    <w:rsid w:val="006D6A62"/>
    <w:rsid w:val="006E1411"/>
    <w:rsid w:val="006E66ED"/>
    <w:rsid w:val="006F15A1"/>
    <w:rsid w:val="006F1B88"/>
    <w:rsid w:val="006F23DD"/>
    <w:rsid w:val="006F43EC"/>
    <w:rsid w:val="00700A04"/>
    <w:rsid w:val="0070721D"/>
    <w:rsid w:val="00707887"/>
    <w:rsid w:val="00712976"/>
    <w:rsid w:val="00714A5B"/>
    <w:rsid w:val="00716E0E"/>
    <w:rsid w:val="00716F30"/>
    <w:rsid w:val="0072438B"/>
    <w:rsid w:val="0073597E"/>
    <w:rsid w:val="00736FA2"/>
    <w:rsid w:val="00742D0B"/>
    <w:rsid w:val="00744702"/>
    <w:rsid w:val="00747DCD"/>
    <w:rsid w:val="0076166C"/>
    <w:rsid w:val="0076194F"/>
    <w:rsid w:val="0076576C"/>
    <w:rsid w:val="007720E6"/>
    <w:rsid w:val="00772C33"/>
    <w:rsid w:val="00773109"/>
    <w:rsid w:val="0078164D"/>
    <w:rsid w:val="0078284C"/>
    <w:rsid w:val="007849D3"/>
    <w:rsid w:val="0078668B"/>
    <w:rsid w:val="00786754"/>
    <w:rsid w:val="007B5E5A"/>
    <w:rsid w:val="007C4BA0"/>
    <w:rsid w:val="007D2291"/>
    <w:rsid w:val="007D263A"/>
    <w:rsid w:val="007D290F"/>
    <w:rsid w:val="007D2A62"/>
    <w:rsid w:val="007E09B5"/>
    <w:rsid w:val="007E1269"/>
    <w:rsid w:val="007E273C"/>
    <w:rsid w:val="007F3CEC"/>
    <w:rsid w:val="007F7D13"/>
    <w:rsid w:val="00801434"/>
    <w:rsid w:val="00810D9F"/>
    <w:rsid w:val="008114DE"/>
    <w:rsid w:val="00812B43"/>
    <w:rsid w:val="00814DD9"/>
    <w:rsid w:val="00814E85"/>
    <w:rsid w:val="00820C86"/>
    <w:rsid w:val="0082192A"/>
    <w:rsid w:val="00827BBA"/>
    <w:rsid w:val="008304E0"/>
    <w:rsid w:val="008332DB"/>
    <w:rsid w:val="00833FD9"/>
    <w:rsid w:val="00840957"/>
    <w:rsid w:val="00845109"/>
    <w:rsid w:val="00850E85"/>
    <w:rsid w:val="00851591"/>
    <w:rsid w:val="008632B0"/>
    <w:rsid w:val="00864E2A"/>
    <w:rsid w:val="00866953"/>
    <w:rsid w:val="00866FE8"/>
    <w:rsid w:val="008670D8"/>
    <w:rsid w:val="00867A62"/>
    <w:rsid w:val="00872E29"/>
    <w:rsid w:val="00873E4D"/>
    <w:rsid w:val="0087692C"/>
    <w:rsid w:val="00876C56"/>
    <w:rsid w:val="00877BEA"/>
    <w:rsid w:val="0088383E"/>
    <w:rsid w:val="00884E49"/>
    <w:rsid w:val="00890DFB"/>
    <w:rsid w:val="00895742"/>
    <w:rsid w:val="00895C7B"/>
    <w:rsid w:val="008A05B9"/>
    <w:rsid w:val="008A28CF"/>
    <w:rsid w:val="008A46A3"/>
    <w:rsid w:val="008A5034"/>
    <w:rsid w:val="008B0CF3"/>
    <w:rsid w:val="008B15E6"/>
    <w:rsid w:val="008B318B"/>
    <w:rsid w:val="008B3A7F"/>
    <w:rsid w:val="008B77FB"/>
    <w:rsid w:val="008C1D69"/>
    <w:rsid w:val="008D6739"/>
    <w:rsid w:val="008D7AA6"/>
    <w:rsid w:val="008F05CF"/>
    <w:rsid w:val="008F6F36"/>
    <w:rsid w:val="00902480"/>
    <w:rsid w:val="0091751C"/>
    <w:rsid w:val="00917CCE"/>
    <w:rsid w:val="0092199A"/>
    <w:rsid w:val="0092336E"/>
    <w:rsid w:val="00923C27"/>
    <w:rsid w:val="009265C9"/>
    <w:rsid w:val="0093580A"/>
    <w:rsid w:val="00960E17"/>
    <w:rsid w:val="00962122"/>
    <w:rsid w:val="0097216D"/>
    <w:rsid w:val="009804DA"/>
    <w:rsid w:val="0098272B"/>
    <w:rsid w:val="009870DC"/>
    <w:rsid w:val="00987504"/>
    <w:rsid w:val="00992874"/>
    <w:rsid w:val="009936C1"/>
    <w:rsid w:val="009971EB"/>
    <w:rsid w:val="009A0179"/>
    <w:rsid w:val="009A2740"/>
    <w:rsid w:val="009B0568"/>
    <w:rsid w:val="009B2031"/>
    <w:rsid w:val="009B3D96"/>
    <w:rsid w:val="009B53D5"/>
    <w:rsid w:val="009B7B34"/>
    <w:rsid w:val="009C153C"/>
    <w:rsid w:val="009C15E9"/>
    <w:rsid w:val="009D0C64"/>
    <w:rsid w:val="009D35EE"/>
    <w:rsid w:val="009D6366"/>
    <w:rsid w:val="009E02DC"/>
    <w:rsid w:val="009E50A6"/>
    <w:rsid w:val="009F2666"/>
    <w:rsid w:val="009F3491"/>
    <w:rsid w:val="009F3AAD"/>
    <w:rsid w:val="009F7450"/>
    <w:rsid w:val="00A07D86"/>
    <w:rsid w:val="00A14387"/>
    <w:rsid w:val="00A15B7A"/>
    <w:rsid w:val="00A17F66"/>
    <w:rsid w:val="00A210A5"/>
    <w:rsid w:val="00A21E85"/>
    <w:rsid w:val="00A23D8C"/>
    <w:rsid w:val="00A2518F"/>
    <w:rsid w:val="00A32D97"/>
    <w:rsid w:val="00A32DFE"/>
    <w:rsid w:val="00A334F7"/>
    <w:rsid w:val="00A469E2"/>
    <w:rsid w:val="00A53AE8"/>
    <w:rsid w:val="00A54096"/>
    <w:rsid w:val="00A56C02"/>
    <w:rsid w:val="00A6072F"/>
    <w:rsid w:val="00A62DFA"/>
    <w:rsid w:val="00A6527D"/>
    <w:rsid w:val="00A72837"/>
    <w:rsid w:val="00A737F2"/>
    <w:rsid w:val="00A754FC"/>
    <w:rsid w:val="00A8126A"/>
    <w:rsid w:val="00A840EC"/>
    <w:rsid w:val="00A87AC5"/>
    <w:rsid w:val="00A9401E"/>
    <w:rsid w:val="00A95C38"/>
    <w:rsid w:val="00A965FE"/>
    <w:rsid w:val="00AA02A3"/>
    <w:rsid w:val="00AA0CA9"/>
    <w:rsid w:val="00AA1E3C"/>
    <w:rsid w:val="00AA5037"/>
    <w:rsid w:val="00AB1213"/>
    <w:rsid w:val="00AB17F9"/>
    <w:rsid w:val="00AB2554"/>
    <w:rsid w:val="00AB3359"/>
    <w:rsid w:val="00AB5321"/>
    <w:rsid w:val="00AB72A4"/>
    <w:rsid w:val="00AB7328"/>
    <w:rsid w:val="00AC4956"/>
    <w:rsid w:val="00AC669A"/>
    <w:rsid w:val="00AD4A2A"/>
    <w:rsid w:val="00AE1FB6"/>
    <w:rsid w:val="00AE44AD"/>
    <w:rsid w:val="00AF68D7"/>
    <w:rsid w:val="00B03742"/>
    <w:rsid w:val="00B04BCE"/>
    <w:rsid w:val="00B053F0"/>
    <w:rsid w:val="00B1085E"/>
    <w:rsid w:val="00B17548"/>
    <w:rsid w:val="00B21D91"/>
    <w:rsid w:val="00B36509"/>
    <w:rsid w:val="00B36CF5"/>
    <w:rsid w:val="00B408B8"/>
    <w:rsid w:val="00B41312"/>
    <w:rsid w:val="00B42EEB"/>
    <w:rsid w:val="00B45941"/>
    <w:rsid w:val="00B469A2"/>
    <w:rsid w:val="00B524BC"/>
    <w:rsid w:val="00B52F8C"/>
    <w:rsid w:val="00B55215"/>
    <w:rsid w:val="00B62A68"/>
    <w:rsid w:val="00B64395"/>
    <w:rsid w:val="00B66519"/>
    <w:rsid w:val="00B74287"/>
    <w:rsid w:val="00B8537C"/>
    <w:rsid w:val="00B85824"/>
    <w:rsid w:val="00B9600E"/>
    <w:rsid w:val="00B978B9"/>
    <w:rsid w:val="00BA2F2F"/>
    <w:rsid w:val="00BA37CE"/>
    <w:rsid w:val="00BA5420"/>
    <w:rsid w:val="00BB3F4E"/>
    <w:rsid w:val="00BB6AF8"/>
    <w:rsid w:val="00BC2106"/>
    <w:rsid w:val="00BC314B"/>
    <w:rsid w:val="00BC4B8B"/>
    <w:rsid w:val="00BC5197"/>
    <w:rsid w:val="00BD0453"/>
    <w:rsid w:val="00BD3B99"/>
    <w:rsid w:val="00BD42FB"/>
    <w:rsid w:val="00BF6435"/>
    <w:rsid w:val="00BF6898"/>
    <w:rsid w:val="00BF73A3"/>
    <w:rsid w:val="00C04984"/>
    <w:rsid w:val="00C07478"/>
    <w:rsid w:val="00C11BC6"/>
    <w:rsid w:val="00C141B4"/>
    <w:rsid w:val="00C141B9"/>
    <w:rsid w:val="00C1747E"/>
    <w:rsid w:val="00C2064A"/>
    <w:rsid w:val="00C2390A"/>
    <w:rsid w:val="00C302E0"/>
    <w:rsid w:val="00C3111D"/>
    <w:rsid w:val="00C31991"/>
    <w:rsid w:val="00C361CB"/>
    <w:rsid w:val="00C36B97"/>
    <w:rsid w:val="00C41F31"/>
    <w:rsid w:val="00C4673E"/>
    <w:rsid w:val="00C63108"/>
    <w:rsid w:val="00C643D7"/>
    <w:rsid w:val="00C64BEE"/>
    <w:rsid w:val="00C70DBD"/>
    <w:rsid w:val="00C710CE"/>
    <w:rsid w:val="00C715F1"/>
    <w:rsid w:val="00C719C8"/>
    <w:rsid w:val="00C727F6"/>
    <w:rsid w:val="00C73F93"/>
    <w:rsid w:val="00C82CC2"/>
    <w:rsid w:val="00C86996"/>
    <w:rsid w:val="00C86AC2"/>
    <w:rsid w:val="00C87B0F"/>
    <w:rsid w:val="00C907C2"/>
    <w:rsid w:val="00C93A4C"/>
    <w:rsid w:val="00C94CCF"/>
    <w:rsid w:val="00CA4953"/>
    <w:rsid w:val="00CA7BDE"/>
    <w:rsid w:val="00CB2F1D"/>
    <w:rsid w:val="00CB3005"/>
    <w:rsid w:val="00CB34F3"/>
    <w:rsid w:val="00CB35D6"/>
    <w:rsid w:val="00CB671D"/>
    <w:rsid w:val="00CC3B2F"/>
    <w:rsid w:val="00CD0C9A"/>
    <w:rsid w:val="00CD7B07"/>
    <w:rsid w:val="00CF2FFD"/>
    <w:rsid w:val="00CF5858"/>
    <w:rsid w:val="00D02282"/>
    <w:rsid w:val="00D04524"/>
    <w:rsid w:val="00D1038D"/>
    <w:rsid w:val="00D121BD"/>
    <w:rsid w:val="00D16431"/>
    <w:rsid w:val="00D27115"/>
    <w:rsid w:val="00D402BF"/>
    <w:rsid w:val="00D4077B"/>
    <w:rsid w:val="00D430FE"/>
    <w:rsid w:val="00D432FD"/>
    <w:rsid w:val="00D44A77"/>
    <w:rsid w:val="00D54199"/>
    <w:rsid w:val="00D62D80"/>
    <w:rsid w:val="00D6706F"/>
    <w:rsid w:val="00D67262"/>
    <w:rsid w:val="00D7035A"/>
    <w:rsid w:val="00D76AAE"/>
    <w:rsid w:val="00D82E08"/>
    <w:rsid w:val="00D849A1"/>
    <w:rsid w:val="00D858EF"/>
    <w:rsid w:val="00D8593C"/>
    <w:rsid w:val="00D9392D"/>
    <w:rsid w:val="00DA713A"/>
    <w:rsid w:val="00DB7348"/>
    <w:rsid w:val="00DB76C2"/>
    <w:rsid w:val="00DC01E3"/>
    <w:rsid w:val="00DC07D0"/>
    <w:rsid w:val="00DC58F8"/>
    <w:rsid w:val="00DD5E7C"/>
    <w:rsid w:val="00DE0E50"/>
    <w:rsid w:val="00DE0E9C"/>
    <w:rsid w:val="00DE33E9"/>
    <w:rsid w:val="00DE6028"/>
    <w:rsid w:val="00DF082D"/>
    <w:rsid w:val="00DF5302"/>
    <w:rsid w:val="00DF5E15"/>
    <w:rsid w:val="00DF78E1"/>
    <w:rsid w:val="00E05ED6"/>
    <w:rsid w:val="00E07FB0"/>
    <w:rsid w:val="00E13C13"/>
    <w:rsid w:val="00E158D6"/>
    <w:rsid w:val="00E230EF"/>
    <w:rsid w:val="00E25B87"/>
    <w:rsid w:val="00E30C11"/>
    <w:rsid w:val="00E35FA8"/>
    <w:rsid w:val="00E36EF2"/>
    <w:rsid w:val="00E40454"/>
    <w:rsid w:val="00E43793"/>
    <w:rsid w:val="00E4771F"/>
    <w:rsid w:val="00E47C69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776DC"/>
    <w:rsid w:val="00E800D9"/>
    <w:rsid w:val="00E81818"/>
    <w:rsid w:val="00E81B51"/>
    <w:rsid w:val="00E83653"/>
    <w:rsid w:val="00E849F5"/>
    <w:rsid w:val="00E8766A"/>
    <w:rsid w:val="00E877F3"/>
    <w:rsid w:val="00E9271B"/>
    <w:rsid w:val="00E95BBB"/>
    <w:rsid w:val="00E971B0"/>
    <w:rsid w:val="00E97270"/>
    <w:rsid w:val="00E97464"/>
    <w:rsid w:val="00EB01EF"/>
    <w:rsid w:val="00EB1756"/>
    <w:rsid w:val="00EB558E"/>
    <w:rsid w:val="00EC16BC"/>
    <w:rsid w:val="00EC16FB"/>
    <w:rsid w:val="00EC5646"/>
    <w:rsid w:val="00EC7ADA"/>
    <w:rsid w:val="00EE00AE"/>
    <w:rsid w:val="00EE09B8"/>
    <w:rsid w:val="00EE3064"/>
    <w:rsid w:val="00EE3E52"/>
    <w:rsid w:val="00EE4731"/>
    <w:rsid w:val="00EE7689"/>
    <w:rsid w:val="00EF4227"/>
    <w:rsid w:val="00EF4FB3"/>
    <w:rsid w:val="00EF5DF2"/>
    <w:rsid w:val="00F04A08"/>
    <w:rsid w:val="00F051A2"/>
    <w:rsid w:val="00F05B56"/>
    <w:rsid w:val="00F05B6F"/>
    <w:rsid w:val="00F0789F"/>
    <w:rsid w:val="00F13365"/>
    <w:rsid w:val="00F226A5"/>
    <w:rsid w:val="00F23B20"/>
    <w:rsid w:val="00F34CC7"/>
    <w:rsid w:val="00F355C6"/>
    <w:rsid w:val="00F404AB"/>
    <w:rsid w:val="00F42977"/>
    <w:rsid w:val="00F441ED"/>
    <w:rsid w:val="00F5277E"/>
    <w:rsid w:val="00F54677"/>
    <w:rsid w:val="00F5530D"/>
    <w:rsid w:val="00F601DC"/>
    <w:rsid w:val="00F67D77"/>
    <w:rsid w:val="00F77229"/>
    <w:rsid w:val="00F81299"/>
    <w:rsid w:val="00F92E82"/>
    <w:rsid w:val="00FA2951"/>
    <w:rsid w:val="00FA29DA"/>
    <w:rsid w:val="00FA7441"/>
    <w:rsid w:val="00FB338D"/>
    <w:rsid w:val="00FB4506"/>
    <w:rsid w:val="00FB5255"/>
    <w:rsid w:val="00FB5801"/>
    <w:rsid w:val="00FB6BFE"/>
    <w:rsid w:val="00FB733B"/>
    <w:rsid w:val="00FD1A98"/>
    <w:rsid w:val="00FD390D"/>
    <w:rsid w:val="00FD3E6A"/>
    <w:rsid w:val="00FD78B0"/>
    <w:rsid w:val="00FE2B1D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97350F4"/>
  <w15:docId w15:val="{73D9F5DE-AF87-42E0-80C1-443872AA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paragraph" w:styleId="Header">
    <w:name w:val="header"/>
    <w:basedOn w:val="Normal"/>
    <w:link w:val="HeaderChar"/>
    <w:uiPriority w:val="99"/>
    <w:unhideWhenUsed/>
    <w:rsid w:val="006C3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C92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3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C92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WeI0c1m14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796</Words>
  <Characters>4540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5326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2254</cp:revision>
  <cp:lastPrinted>2020-01-14T20:24:00Z</cp:lastPrinted>
  <dcterms:created xsi:type="dcterms:W3CDTF">2019-09-04T05:01:00Z</dcterms:created>
  <dcterms:modified xsi:type="dcterms:W3CDTF">2022-08-01T18:38:00Z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