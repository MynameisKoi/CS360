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6265" w14:textId="77777777" w:rsidR="008E6C40" w:rsidRDefault="008E6C40" w:rsidP="008E6C40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318DA19F" wp14:editId="217E1DF1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San Francisco Bay University </w:t>
      </w:r>
    </w:p>
    <w:p w14:paraId="724248AA" w14:textId="77777777" w:rsidR="0039549B" w:rsidRPr="00ED7698" w:rsidRDefault="00ED7698" w:rsidP="0010535C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ED7698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ED7698">
        <w:rPr>
          <w:b/>
          <w:bCs/>
          <w:szCs w:val="28"/>
        </w:rPr>
        <w:t>CS360 - Programming in C and C++</w:t>
      </w:r>
    </w:p>
    <w:p w14:paraId="73EA9D29" w14:textId="1694544C" w:rsidR="00A14387" w:rsidRDefault="00F45B3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8E6C40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</w:t>
      </w:r>
      <w:r w:rsidR="00470ED5">
        <w:rPr>
          <w:b/>
          <w:bCs/>
          <w:szCs w:val="28"/>
        </w:rPr>
        <w:t>Midterm Exam</w:t>
      </w:r>
    </w:p>
    <w:p w14:paraId="0A9C3465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2592BBF8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941D231" w14:textId="77777777" w:rsidR="00BB6AF8" w:rsidRPr="00AC1188" w:rsidRDefault="00373B26" w:rsidP="00AC118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AC118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3D29650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814FB4E" w14:textId="77777777" w:rsidR="00F45B3F" w:rsidRPr="003B0930" w:rsidRDefault="00F45B3F" w:rsidP="003B0930">
      <w:pPr>
        <w:rPr>
          <w:rFonts w:eastAsia="TimesNewRomanPS-BoldMT" w:cs="SimSun"/>
          <w:bCs/>
          <w:sz w:val="22"/>
          <w:lang w:eastAsia="zh-CN"/>
        </w:rPr>
      </w:pPr>
    </w:p>
    <w:p w14:paraId="57F9C9A8" w14:textId="77777777" w:rsidR="00777D33" w:rsidRPr="00777D33" w:rsidRDefault="00777D33" w:rsidP="00777D33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 w:rsidRPr="00777D33">
        <w:rPr>
          <w:rFonts w:eastAsia="TimesNewRomanPS-BoldMT" w:cs="SimSun"/>
          <w:bCs/>
          <w:sz w:val="22"/>
          <w:lang w:eastAsia="zh-CN"/>
        </w:rPr>
        <w:t xml:space="preserve">Create a class called </w:t>
      </w:r>
      <w:r w:rsidRPr="00E3221E">
        <w:rPr>
          <w:rFonts w:eastAsia="TimesNewRomanPS-BoldMT" w:cs="SimSun"/>
          <w:bCs/>
          <w:i/>
          <w:sz w:val="22"/>
          <w:lang w:eastAsia="zh-CN"/>
        </w:rPr>
        <w:t>Money</w:t>
      </w:r>
      <w:r w:rsidRPr="00777D33">
        <w:rPr>
          <w:rFonts w:eastAsia="TimesNewRomanPS-BoldMT" w:cs="SimSun"/>
          <w:bCs/>
          <w:sz w:val="22"/>
          <w:lang w:eastAsia="zh-CN"/>
        </w:rPr>
        <w:t xml:space="preserve">. It should store money amounts as </w:t>
      </w:r>
      <w:r w:rsidRPr="009546F1">
        <w:rPr>
          <w:rFonts w:eastAsia="TimesNewRomanPS-BoldMT" w:cs="SimSun"/>
          <w:bCs/>
          <w:i/>
          <w:sz w:val="22"/>
          <w:lang w:eastAsia="zh-CN"/>
        </w:rPr>
        <w:t>long doubles</w:t>
      </w:r>
      <w:r w:rsidRPr="00777D33">
        <w:rPr>
          <w:rFonts w:eastAsia="TimesNewRomanPS-BoldMT" w:cs="SimSun"/>
          <w:bCs/>
          <w:sz w:val="22"/>
          <w:lang w:eastAsia="zh-CN"/>
        </w:rPr>
        <w:t>. Use the</w:t>
      </w:r>
    </w:p>
    <w:p w14:paraId="24BA28A5" w14:textId="77777777" w:rsidR="00777D33" w:rsidRPr="00777D33" w:rsidRDefault="00777D33" w:rsidP="00777D33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777D33">
        <w:rPr>
          <w:rFonts w:eastAsia="TimesNewRomanPS-BoldMT" w:cs="SimSun"/>
          <w:bCs/>
          <w:sz w:val="22"/>
          <w:lang w:eastAsia="zh-CN"/>
        </w:rPr>
        <w:t xml:space="preserve">function </w:t>
      </w:r>
      <w:r w:rsidRPr="009546F1">
        <w:rPr>
          <w:rFonts w:eastAsia="TimesNewRomanPS-BoldMT" w:cs="SimSun"/>
          <w:bCs/>
          <w:i/>
          <w:sz w:val="22"/>
          <w:lang w:eastAsia="zh-CN"/>
        </w:rPr>
        <w:t>mstold()</w:t>
      </w:r>
      <w:r w:rsidRPr="00777D33">
        <w:rPr>
          <w:rFonts w:eastAsia="TimesNewRomanPS-BoldMT" w:cs="SimSun"/>
          <w:bCs/>
          <w:sz w:val="22"/>
          <w:lang w:eastAsia="zh-CN"/>
        </w:rPr>
        <w:t xml:space="preserve"> to convert a money string entered as input into a </w:t>
      </w:r>
      <w:r w:rsidRPr="009546F1">
        <w:rPr>
          <w:rFonts w:eastAsia="TimesNewRomanPS-BoldMT" w:cs="SimSun"/>
          <w:bCs/>
          <w:i/>
          <w:sz w:val="22"/>
          <w:lang w:eastAsia="zh-CN"/>
        </w:rPr>
        <w:t>long double</w:t>
      </w:r>
      <w:r w:rsidRPr="00777D33">
        <w:rPr>
          <w:rFonts w:eastAsia="TimesNewRomanPS-BoldMT" w:cs="SimSun"/>
          <w:bCs/>
          <w:sz w:val="22"/>
          <w:lang w:eastAsia="zh-CN"/>
        </w:rPr>
        <w:t>, and</w:t>
      </w:r>
    </w:p>
    <w:p w14:paraId="14B60A07" w14:textId="77777777" w:rsidR="00777D33" w:rsidRPr="00694F7E" w:rsidRDefault="00777D33" w:rsidP="00694F7E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777D33">
        <w:rPr>
          <w:rFonts w:eastAsia="TimesNewRomanPS-BoldMT" w:cs="SimSun"/>
          <w:bCs/>
          <w:sz w:val="22"/>
          <w:lang w:eastAsia="zh-CN"/>
        </w:rPr>
        <w:t xml:space="preserve">the function </w:t>
      </w:r>
      <w:r w:rsidRPr="009546F1">
        <w:rPr>
          <w:rFonts w:eastAsia="TimesNewRomanPS-BoldMT" w:cs="SimSun"/>
          <w:bCs/>
          <w:i/>
          <w:sz w:val="22"/>
          <w:lang w:eastAsia="zh-CN"/>
        </w:rPr>
        <w:t>ldtoms()</w:t>
      </w:r>
      <w:r w:rsidRPr="00777D33">
        <w:rPr>
          <w:rFonts w:eastAsia="TimesNewRomanPS-BoldMT" w:cs="SimSun"/>
          <w:bCs/>
          <w:sz w:val="22"/>
          <w:lang w:eastAsia="zh-CN"/>
        </w:rPr>
        <w:t xml:space="preserve"> to convert the </w:t>
      </w:r>
      <w:r w:rsidRPr="009546F1">
        <w:rPr>
          <w:rFonts w:eastAsia="TimesNewRomanPS-BoldMT" w:cs="SimSun"/>
          <w:bCs/>
          <w:i/>
          <w:sz w:val="22"/>
          <w:lang w:eastAsia="zh-CN"/>
        </w:rPr>
        <w:t>long double</w:t>
      </w:r>
      <w:r w:rsidRPr="00777D33">
        <w:rPr>
          <w:rFonts w:eastAsia="TimesNewRomanPS-BoldMT" w:cs="SimSun"/>
          <w:bCs/>
          <w:sz w:val="22"/>
          <w:lang w:eastAsia="zh-CN"/>
        </w:rPr>
        <w:t xml:space="preserve"> </w:t>
      </w:r>
      <w:r w:rsidR="009546F1">
        <w:rPr>
          <w:rFonts w:eastAsia="TimesNewRomanPS-BoldMT" w:cs="SimSun"/>
          <w:bCs/>
          <w:sz w:val="22"/>
          <w:lang w:eastAsia="zh-CN"/>
        </w:rPr>
        <w:t xml:space="preserve">to a money string for display. </w:t>
      </w:r>
      <w:r w:rsidRPr="009546F1">
        <w:rPr>
          <w:rFonts w:eastAsia="TimesNewRomanPS-BoldMT" w:cs="SimSun"/>
          <w:bCs/>
          <w:sz w:val="22"/>
          <w:lang w:eastAsia="zh-CN"/>
        </w:rPr>
        <w:t xml:space="preserve">You can call the input and output member functions </w:t>
      </w:r>
      <w:r w:rsidRPr="009546F1">
        <w:rPr>
          <w:rFonts w:eastAsia="TimesNewRomanPS-BoldMT" w:cs="SimSun"/>
          <w:bCs/>
          <w:i/>
          <w:sz w:val="22"/>
          <w:lang w:eastAsia="zh-CN"/>
        </w:rPr>
        <w:t>getmoney()</w:t>
      </w:r>
      <w:r w:rsidR="009546F1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9546F1">
        <w:rPr>
          <w:rFonts w:eastAsia="TimesNewRomanPS-BoldMT" w:cs="SimSun"/>
          <w:bCs/>
          <w:sz w:val="22"/>
          <w:lang w:eastAsia="zh-CN"/>
        </w:rPr>
        <w:t xml:space="preserve">and </w:t>
      </w:r>
      <w:r w:rsidRPr="009546F1">
        <w:rPr>
          <w:rFonts w:eastAsia="TimesNewRomanPS-BoldMT" w:cs="SimSun"/>
          <w:bCs/>
          <w:i/>
          <w:sz w:val="22"/>
          <w:lang w:eastAsia="zh-CN"/>
        </w:rPr>
        <w:t>putmoney()</w:t>
      </w:r>
      <w:r w:rsidRPr="009546F1">
        <w:rPr>
          <w:rFonts w:eastAsia="TimesNewRomanPS-BoldMT" w:cs="SimSun"/>
          <w:bCs/>
          <w:sz w:val="22"/>
          <w:lang w:eastAsia="zh-CN"/>
        </w:rPr>
        <w:t xml:space="preserve">. Write another member function that adds two </w:t>
      </w:r>
      <w:r w:rsidRPr="000E000B">
        <w:rPr>
          <w:rFonts w:eastAsia="TimesNewRomanPS-BoldMT" w:cs="SimSun"/>
          <w:bCs/>
          <w:i/>
          <w:sz w:val="22"/>
          <w:lang w:eastAsia="zh-CN"/>
        </w:rPr>
        <w:t>Money</w:t>
      </w:r>
      <w:r w:rsidRPr="009546F1">
        <w:rPr>
          <w:rFonts w:eastAsia="TimesNewRomanPS-BoldMT" w:cs="SimSun"/>
          <w:bCs/>
          <w:sz w:val="22"/>
          <w:lang w:eastAsia="zh-CN"/>
        </w:rPr>
        <w:t xml:space="preserve"> amounts; you can</w:t>
      </w:r>
      <w:r w:rsidR="000E000B">
        <w:rPr>
          <w:rFonts w:eastAsia="TimesNewRomanPS-BoldMT" w:cs="SimSun"/>
          <w:bCs/>
          <w:sz w:val="22"/>
          <w:lang w:eastAsia="zh-CN"/>
        </w:rPr>
        <w:t xml:space="preserve"> </w:t>
      </w:r>
      <w:r w:rsidRPr="000E000B">
        <w:rPr>
          <w:rFonts w:eastAsia="TimesNewRomanPS-BoldMT" w:cs="SimSun"/>
          <w:bCs/>
          <w:sz w:val="22"/>
          <w:lang w:eastAsia="zh-CN"/>
        </w:rPr>
        <w:t xml:space="preserve">call it </w:t>
      </w:r>
      <w:r w:rsidRPr="000E000B">
        <w:rPr>
          <w:rFonts w:eastAsia="TimesNewRomanPS-BoldMT" w:cs="SimSun"/>
          <w:bCs/>
          <w:i/>
          <w:sz w:val="22"/>
          <w:lang w:eastAsia="zh-CN"/>
        </w:rPr>
        <w:t>madd()</w:t>
      </w:r>
      <w:r w:rsidRPr="000E000B">
        <w:rPr>
          <w:rFonts w:eastAsia="TimesNewRomanPS-BoldMT" w:cs="SimSun"/>
          <w:bCs/>
          <w:sz w:val="22"/>
          <w:lang w:eastAsia="zh-CN"/>
        </w:rPr>
        <w:t xml:space="preserve">. Adding </w:t>
      </w:r>
      <w:r w:rsidRPr="000E000B">
        <w:rPr>
          <w:rFonts w:eastAsia="TimesNewRomanPS-BoldMT" w:cs="SimSun"/>
          <w:bCs/>
          <w:i/>
          <w:sz w:val="22"/>
          <w:lang w:eastAsia="zh-CN"/>
        </w:rPr>
        <w:t>Money</w:t>
      </w:r>
      <w:r w:rsidRPr="000E000B">
        <w:rPr>
          <w:rFonts w:eastAsia="TimesNewRomanPS-BoldMT" w:cs="SimSun"/>
          <w:bCs/>
          <w:sz w:val="22"/>
          <w:lang w:eastAsia="zh-CN"/>
        </w:rPr>
        <w:t xml:space="preserve"> objects is easy: Just add the </w:t>
      </w:r>
      <w:r w:rsidRPr="00F26F6F">
        <w:rPr>
          <w:rFonts w:eastAsia="TimesNewRomanPS-BoldMT" w:cs="SimSun"/>
          <w:bCs/>
          <w:i/>
          <w:sz w:val="22"/>
          <w:lang w:eastAsia="zh-CN"/>
        </w:rPr>
        <w:t>long double</w:t>
      </w:r>
      <w:r w:rsidRPr="000E000B">
        <w:rPr>
          <w:rFonts w:eastAsia="TimesNewRomanPS-BoldMT" w:cs="SimSun"/>
          <w:bCs/>
          <w:sz w:val="22"/>
          <w:lang w:eastAsia="zh-CN"/>
        </w:rPr>
        <w:t xml:space="preserve"> member data</w:t>
      </w:r>
      <w:r w:rsidR="000E000B">
        <w:rPr>
          <w:rFonts w:eastAsia="TimesNewRomanPS-BoldMT" w:cs="SimSun"/>
          <w:bCs/>
          <w:sz w:val="22"/>
          <w:lang w:eastAsia="zh-CN"/>
        </w:rPr>
        <w:t xml:space="preserve"> </w:t>
      </w:r>
      <w:r w:rsidRPr="000E000B">
        <w:rPr>
          <w:rFonts w:eastAsia="TimesNewRomanPS-BoldMT" w:cs="SimSun"/>
          <w:bCs/>
          <w:sz w:val="22"/>
          <w:lang w:eastAsia="zh-CN"/>
        </w:rPr>
        <w:t xml:space="preserve">amounts in two </w:t>
      </w:r>
      <w:r w:rsidRPr="00694F7E">
        <w:rPr>
          <w:rFonts w:eastAsia="TimesNewRomanPS-BoldMT" w:cs="SimSun"/>
          <w:bCs/>
          <w:i/>
          <w:sz w:val="22"/>
          <w:lang w:eastAsia="zh-CN"/>
        </w:rPr>
        <w:t>Money</w:t>
      </w:r>
      <w:r w:rsidRPr="000E000B">
        <w:rPr>
          <w:rFonts w:eastAsia="TimesNewRomanPS-BoldMT" w:cs="SimSun"/>
          <w:bCs/>
          <w:sz w:val="22"/>
          <w:lang w:eastAsia="zh-CN"/>
        </w:rPr>
        <w:t xml:space="preserve"> objects. Write a </w:t>
      </w:r>
      <w:r w:rsidRPr="00694F7E">
        <w:rPr>
          <w:rFonts w:eastAsia="TimesNewRomanPS-BoldMT" w:cs="SimSun"/>
          <w:bCs/>
          <w:i/>
          <w:sz w:val="22"/>
          <w:lang w:eastAsia="zh-CN"/>
        </w:rPr>
        <w:t>main()</w:t>
      </w:r>
      <w:r w:rsidRPr="000E000B">
        <w:rPr>
          <w:rFonts w:eastAsia="TimesNewRomanPS-BoldMT" w:cs="SimSun"/>
          <w:bCs/>
          <w:sz w:val="22"/>
          <w:lang w:eastAsia="zh-CN"/>
        </w:rPr>
        <w:t xml:space="preserve"> program that repeatedly asks the user to</w:t>
      </w:r>
      <w:r w:rsidR="00694F7E">
        <w:rPr>
          <w:rFonts w:eastAsia="TimesNewRomanPS-BoldMT" w:cs="SimSun"/>
          <w:bCs/>
          <w:sz w:val="22"/>
          <w:lang w:eastAsia="zh-CN"/>
        </w:rPr>
        <w:t xml:space="preserve"> </w:t>
      </w:r>
      <w:r w:rsidRPr="00694F7E">
        <w:rPr>
          <w:rFonts w:eastAsia="TimesNewRomanPS-BoldMT" w:cs="SimSun"/>
          <w:bCs/>
          <w:sz w:val="22"/>
          <w:lang w:eastAsia="zh-CN"/>
        </w:rPr>
        <w:t>enter two money strings, and then displays the sum as a money string. Here</w:t>
      </w:r>
      <w:r w:rsidR="00694F7E">
        <w:rPr>
          <w:rFonts w:eastAsia="TimesNewRomanPS-BoldMT" w:cs="SimSun"/>
          <w:bCs/>
          <w:sz w:val="22"/>
          <w:lang w:eastAsia="zh-CN"/>
        </w:rPr>
        <w:t>’</w:t>
      </w:r>
      <w:r w:rsidRPr="00694F7E">
        <w:rPr>
          <w:rFonts w:eastAsia="TimesNewRomanPS-BoldMT" w:cs="SimSun"/>
          <w:bCs/>
          <w:sz w:val="22"/>
          <w:lang w:eastAsia="zh-CN"/>
        </w:rPr>
        <w:t>s how the</w:t>
      </w:r>
      <w:r w:rsidR="00694F7E">
        <w:rPr>
          <w:rFonts w:eastAsia="TimesNewRomanPS-BoldMT" w:cs="SimSun"/>
          <w:bCs/>
          <w:sz w:val="22"/>
          <w:lang w:eastAsia="zh-CN"/>
        </w:rPr>
        <w:t xml:space="preserve"> </w:t>
      </w:r>
      <w:r w:rsidR="00516BA8">
        <w:rPr>
          <w:rFonts w:eastAsia="TimesNewRomanPS-BoldMT" w:cs="SimSun"/>
          <w:bCs/>
          <w:sz w:val="22"/>
          <w:lang w:eastAsia="zh-CN"/>
        </w:rPr>
        <w:t xml:space="preserve">class </w:t>
      </w:r>
      <w:r w:rsidRPr="00694F7E">
        <w:rPr>
          <w:rFonts w:eastAsia="TimesNewRomanPS-BoldMT" w:cs="SimSun"/>
          <w:bCs/>
          <w:sz w:val="22"/>
          <w:lang w:eastAsia="zh-CN"/>
        </w:rPr>
        <w:t>might look:</w:t>
      </w:r>
    </w:p>
    <w:p w14:paraId="26AB57FB" w14:textId="77777777" w:rsidR="00E3221E" w:rsidRPr="00694F7E" w:rsidRDefault="00E3221E" w:rsidP="00694F7E">
      <w:pPr>
        <w:rPr>
          <w:rFonts w:eastAsia="TimesNewRomanPS-BoldMT" w:cs="SimSun"/>
          <w:bCs/>
          <w:sz w:val="22"/>
          <w:lang w:eastAsia="zh-CN"/>
        </w:rPr>
      </w:pPr>
    </w:p>
    <w:p w14:paraId="165AFCD2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Money{</w:t>
      </w:r>
    </w:p>
    <w:p w14:paraId="3BA1C674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48471287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long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mny;</w:t>
      </w:r>
    </w:p>
    <w:p w14:paraId="699E9C55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4E05A2D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Money();</w:t>
      </w:r>
    </w:p>
    <w:p w14:paraId="2DF0160A" w14:textId="77777777" w:rsidR="00694F7E" w:rsidRDefault="00694F7E" w:rsidP="00370FAB">
      <w:pPr>
        <w:shd w:val="clear" w:color="auto" w:fill="FFFFFE"/>
        <w:spacing w:line="285" w:lineRule="atLeast"/>
        <w:ind w:left="1440" w:firstLine="4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Money(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s[]);</w:t>
      </w:r>
    </w:p>
    <w:p w14:paraId="6E8A3F1E" w14:textId="77777777" w:rsidR="00370FAB" w:rsidRPr="00370FAB" w:rsidRDefault="00370FAB" w:rsidP="00370FAB">
      <w:pPr>
        <w:shd w:val="clear" w:color="auto" w:fill="FFFFFE"/>
        <w:spacing w:line="285" w:lineRule="atLeast"/>
        <w:ind w:left="1200" w:firstLine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70FAB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370FA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mstold(); </w:t>
      </w:r>
    </w:p>
    <w:p w14:paraId="48A458A9" w14:textId="77777777" w:rsidR="00370FAB" w:rsidRPr="00694F7E" w:rsidRDefault="00370FAB" w:rsidP="00370FAB">
      <w:pPr>
        <w:shd w:val="clear" w:color="auto" w:fill="FFFFFE"/>
        <w:spacing w:line="285" w:lineRule="atLeast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70FA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370FA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</w:r>
      <w:r w:rsidRPr="00370FA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ab/>
        <w:t xml:space="preserve">    </w:t>
      </w:r>
      <w:r w:rsidRPr="00370FAB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370FAB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ldtoms();</w:t>
      </w:r>
    </w:p>
    <w:p w14:paraId="63EA217C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madd(Money m1, Money m2);</w:t>
      </w:r>
    </w:p>
    <w:p w14:paraId="281386F0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getmoney();</w:t>
      </w:r>
    </w:p>
    <w:p w14:paraId="102C6674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694F7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putmoney();</w:t>
      </w:r>
    </w:p>
    <w:p w14:paraId="12632BA3" w14:textId="77777777" w:rsidR="00694F7E" w:rsidRPr="00694F7E" w:rsidRDefault="00694F7E" w:rsidP="00694F7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694F7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018DC83D" w14:textId="77777777" w:rsidR="00E4303F" w:rsidRDefault="00E4303F" w:rsidP="00CF7ADC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37476C3B" w14:textId="77777777" w:rsidR="00E3221E" w:rsidRDefault="00E3221E" w:rsidP="00CF7ADC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4A0FE362" w14:textId="77777777" w:rsidR="000963E3" w:rsidRPr="000963E3" w:rsidRDefault="000963E3" w:rsidP="000963E3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 w:rsidRPr="000963E3">
        <w:rPr>
          <w:rFonts w:eastAsia="TimesNewRomanPS-BoldMT" w:cs="SimSun"/>
          <w:bCs/>
          <w:sz w:val="22"/>
          <w:lang w:eastAsia="zh-CN"/>
        </w:rPr>
        <w:t xml:space="preserve">Define a function </w:t>
      </w:r>
      <w:r w:rsidRPr="000963E3">
        <w:rPr>
          <w:rFonts w:eastAsia="TimesNewRomanPS-BoldMT" w:cs="SimSun"/>
          <w:bCs/>
          <w:color w:val="FF0000"/>
          <w:sz w:val="22"/>
          <w:lang w:eastAsia="zh-CN"/>
        </w:rPr>
        <w:t xml:space="preserve">template </w:t>
      </w:r>
      <w:r w:rsidRPr="000963E3">
        <w:rPr>
          <w:rFonts w:eastAsia="TimesNewRomanPS-BoldMT" w:cs="SimSun"/>
          <w:bCs/>
          <w:i/>
          <w:sz w:val="22"/>
          <w:lang w:eastAsia="zh-CN"/>
        </w:rPr>
        <w:t>interpolSearch()</w:t>
      </w:r>
      <w:r w:rsidRPr="000963E3">
        <w:rPr>
          <w:rFonts w:eastAsia="TimesNewRomanPS-BoldMT" w:cs="SimSun"/>
          <w:bCs/>
          <w:sz w:val="22"/>
          <w:lang w:eastAsia="zh-CN"/>
        </w:rPr>
        <w:t xml:space="preserve"> that looks up a given element in a sorted, numeric array. The array elements are of the same type as the template parameter </w:t>
      </w:r>
      <w:r w:rsidRPr="000963E3">
        <w:rPr>
          <w:rFonts w:eastAsia="TimesNewRomanPS-BoldMT" w:cs="SimSun"/>
          <w:bCs/>
          <w:i/>
          <w:sz w:val="22"/>
          <w:lang w:eastAsia="zh-CN"/>
        </w:rPr>
        <w:t>T</w:t>
      </w:r>
      <w:r w:rsidRPr="000963E3">
        <w:rPr>
          <w:rFonts w:eastAsia="TimesNewRomanPS-BoldMT" w:cs="SimSun"/>
          <w:bCs/>
          <w:sz w:val="22"/>
          <w:lang w:eastAsia="zh-CN"/>
        </w:rPr>
        <w:t>.</w:t>
      </w:r>
    </w:p>
    <w:p w14:paraId="5E9304A3" w14:textId="77777777" w:rsidR="000963E3" w:rsidRPr="000963E3" w:rsidRDefault="000963E3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4925B97B" w14:textId="77777777" w:rsidR="000963E3" w:rsidRPr="000963E3" w:rsidRDefault="000963E3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0963E3">
        <w:rPr>
          <w:rFonts w:eastAsia="TimesNewRomanPS-BoldMT" w:cs="SimSun"/>
          <w:bCs/>
          <w:sz w:val="22"/>
          <w:lang w:eastAsia="zh-CN"/>
        </w:rPr>
        <w:t>The function template has three parameters</w:t>
      </w:r>
      <w:r w:rsidR="004D2E27">
        <w:rPr>
          <w:rFonts w:eastAsia="TimesNewRomanPS-BoldMT" w:cs="SimSun"/>
          <w:bCs/>
          <w:sz w:val="22"/>
          <w:lang w:eastAsia="zh-CN"/>
        </w:rPr>
        <w:t xml:space="preserve"> - </w:t>
      </w:r>
      <w:r w:rsidRPr="000963E3">
        <w:rPr>
          <w:rFonts w:eastAsia="TimesNewRomanPS-BoldMT" w:cs="SimSun"/>
          <w:bCs/>
          <w:sz w:val="22"/>
          <w:lang w:eastAsia="zh-CN"/>
        </w:rPr>
        <w:t>the value searched for of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963E3">
        <w:rPr>
          <w:rFonts w:eastAsia="TimesNewRomanPS-BoldMT" w:cs="SimSun"/>
          <w:bCs/>
          <w:sz w:val="22"/>
          <w:lang w:eastAsia="zh-CN"/>
        </w:rPr>
        <w:t xml:space="preserve">type </w:t>
      </w:r>
      <w:r w:rsidRPr="00110C2C">
        <w:rPr>
          <w:rFonts w:eastAsia="TimesNewRomanPS-BoldMT" w:cs="SimSun"/>
          <w:bCs/>
          <w:i/>
          <w:color w:val="FF0000"/>
          <w:sz w:val="22"/>
          <w:lang w:eastAsia="zh-CN"/>
        </w:rPr>
        <w:t>T</w:t>
      </w:r>
      <w:r w:rsidRPr="000963E3">
        <w:rPr>
          <w:rFonts w:eastAsia="TimesNewRomanPS-BoldMT" w:cs="SimSun"/>
          <w:bCs/>
          <w:sz w:val="22"/>
          <w:lang w:eastAsia="zh-CN"/>
        </w:rPr>
        <w:t xml:space="preserve">, a </w:t>
      </w:r>
      <w:r w:rsidRPr="00110C2C">
        <w:rPr>
          <w:rFonts w:eastAsia="TimesNewRomanPS-BoldMT" w:cs="SimSun"/>
          <w:bCs/>
          <w:color w:val="FF0000"/>
          <w:sz w:val="22"/>
          <w:lang w:eastAsia="zh-CN"/>
        </w:rPr>
        <w:t xml:space="preserve">pointer </w:t>
      </w:r>
      <w:r w:rsidRPr="000963E3">
        <w:rPr>
          <w:rFonts w:eastAsia="TimesNewRomanPS-BoldMT" w:cs="SimSun"/>
          <w:bCs/>
          <w:sz w:val="22"/>
          <w:lang w:eastAsia="zh-CN"/>
        </w:rPr>
        <w:t xml:space="preserve">to the first array element, and the </w:t>
      </w:r>
      <w:r w:rsidRPr="00110C2C">
        <w:rPr>
          <w:rFonts w:eastAsia="TimesNewRomanPS-BoldMT" w:cs="SimSun"/>
          <w:bCs/>
          <w:color w:val="FF0000"/>
          <w:sz w:val="22"/>
          <w:lang w:eastAsia="zh-CN"/>
        </w:rPr>
        <w:t xml:space="preserve">number </w:t>
      </w:r>
      <w:r w:rsidRPr="000963E3">
        <w:rPr>
          <w:rFonts w:eastAsia="TimesNewRomanPS-BoldMT" w:cs="SimSun"/>
          <w:bCs/>
          <w:sz w:val="22"/>
          <w:lang w:eastAsia="zh-CN"/>
        </w:rPr>
        <w:t>of array elements.</w:t>
      </w:r>
    </w:p>
    <w:p w14:paraId="47497C79" w14:textId="77777777" w:rsidR="000963E3" w:rsidRDefault="000963E3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69391129" w14:textId="77777777" w:rsidR="000963E3" w:rsidRPr="000963E3" w:rsidRDefault="000963E3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0963E3">
        <w:rPr>
          <w:rFonts w:eastAsia="TimesNewRomanPS-BoldMT" w:cs="SimSun"/>
          <w:bCs/>
          <w:sz w:val="22"/>
          <w:lang w:eastAsia="zh-CN"/>
        </w:rPr>
        <w:t>The function template returns the index of the first element in the array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963E3">
        <w:rPr>
          <w:rFonts w:eastAsia="TimesNewRomanPS-BoldMT" w:cs="SimSun"/>
          <w:bCs/>
          <w:sz w:val="22"/>
          <w:lang w:eastAsia="zh-CN"/>
        </w:rPr>
        <w:t xml:space="preserve">that corresponds to the searched for value, or </w:t>
      </w:r>
      <w:r w:rsidR="006A17BC" w:rsidRPr="006A17BC">
        <w:rPr>
          <w:rFonts w:eastAsia="TimesNewRomanPS-BoldMT" w:cs="SimSun"/>
          <w:bCs/>
          <w:i/>
          <w:sz w:val="22"/>
          <w:lang w:eastAsia="zh-CN"/>
        </w:rPr>
        <w:t>-1</w:t>
      </w:r>
      <w:r w:rsidRPr="000963E3">
        <w:rPr>
          <w:rFonts w:eastAsia="TimesNewRomanPS-BoldMT" w:cs="SimSun"/>
          <w:bCs/>
          <w:sz w:val="22"/>
          <w:lang w:eastAsia="zh-CN"/>
        </w:rPr>
        <w:t xml:space="preserve"> if the value cannot be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963E3">
        <w:rPr>
          <w:rFonts w:eastAsia="TimesNewRomanPS-BoldMT" w:cs="SimSun"/>
          <w:bCs/>
          <w:sz w:val="22"/>
          <w:lang w:eastAsia="zh-CN"/>
        </w:rPr>
        <w:t>found in the array.</w:t>
      </w:r>
    </w:p>
    <w:p w14:paraId="4D543E9D" w14:textId="77777777" w:rsidR="000963E3" w:rsidRDefault="000963E3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33F2FC61" w14:textId="77777777" w:rsidR="000963E3" w:rsidRDefault="00A00018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Implement the function template and verify it in the main function</w:t>
      </w:r>
    </w:p>
    <w:p w14:paraId="0BC8EBEF" w14:textId="77777777" w:rsidR="001445D6" w:rsidRDefault="001445D6" w:rsidP="000963E3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360FE95F" w14:textId="77777777" w:rsidR="00D627E2" w:rsidRDefault="00D627E2" w:rsidP="00D627E2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1B78A82C" w14:textId="77777777" w:rsidR="00F65FD0" w:rsidRPr="00F65FD0" w:rsidRDefault="00F65FD0" w:rsidP="00F65FD0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Design &amp; </w:t>
      </w:r>
      <w:r w:rsidRPr="00F65FD0">
        <w:rPr>
          <w:rFonts w:eastAsia="TimesNewRomanPS-BoldMT" w:cs="SimSun"/>
          <w:bCs/>
          <w:sz w:val="22"/>
          <w:lang w:eastAsia="zh-CN"/>
        </w:rPr>
        <w:t xml:space="preserve">implement, and test a class </w:t>
      </w:r>
      <w:r w:rsidRPr="00F65FD0">
        <w:rPr>
          <w:rFonts w:eastAsia="TimesNewRomanPS-BoldMT" w:cs="SimSun"/>
          <w:bCs/>
          <w:i/>
          <w:sz w:val="22"/>
          <w:lang w:eastAsia="zh-CN"/>
        </w:rPr>
        <w:t>Poly</w:t>
      </w:r>
      <w:r w:rsidRPr="00F65FD0">
        <w:rPr>
          <w:rFonts w:eastAsia="TimesNewRomanPS-BoldMT" w:cs="SimSun"/>
          <w:bCs/>
          <w:sz w:val="22"/>
          <w:lang w:eastAsia="zh-CN"/>
        </w:rPr>
        <w:t xml:space="preserve"> for polynomials. A polynomial has the form</w:t>
      </w:r>
    </w:p>
    <w:p w14:paraId="7ED85E79" w14:textId="77777777" w:rsidR="00F65FD0" w:rsidRDefault="008E6C40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n</m:t>
            </m:r>
          </m:sup>
        </m:sSup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n-1</m:t>
                </m:r>
              </m:sub>
            </m:s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n-1</m:t>
            </m:r>
          </m:sup>
        </m:sSup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+…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sup>
        </m:sSup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+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a</m:t>
            </m:r>
          </m:e>
          <m:sub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. </m:t>
        </m:r>
      </m:oMath>
      <w:r w:rsidR="00F65FD0" w:rsidRPr="00F65FD0">
        <w:rPr>
          <w:rFonts w:eastAsia="TimesNewRomanPS-BoldMT" w:cs="SimSun"/>
          <w:bCs/>
          <w:sz w:val="22"/>
          <w:lang w:eastAsia="zh-CN"/>
        </w:rPr>
        <w:t>For example:</w:t>
      </w:r>
    </w:p>
    <w:p w14:paraId="4DAD3487" w14:textId="77777777" w:rsidR="00495CC2" w:rsidRPr="00F65FD0" w:rsidRDefault="00495CC2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08C50087" w14:textId="77777777" w:rsidR="00F65FD0" w:rsidRPr="00494BD8" w:rsidRDefault="008E6C40" w:rsidP="00F65FD0">
      <w:pPr>
        <w:pStyle w:val="ListParagraph"/>
        <w:rPr>
          <w:rFonts w:eastAsia="TimesNewRomanPS-BoldMT" w:cs="SimSun"/>
          <w:bCs/>
          <w:i/>
          <w:sz w:val="22"/>
          <w:lang w:eastAsia="zh-C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4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 x-5</m:t>
              </m:r>
            </m:e>
          </m:d>
          <m:r>
            <w:rPr>
              <w:rFonts w:ascii="Cambria Math" w:eastAsia="TimesNewRomanPS-BoldMT" w:hAnsi="Cambria Math" w:cs="SimSun"/>
              <w:sz w:val="22"/>
              <w:lang w:eastAsia="zh-CN"/>
            </w:rPr>
            <m:t>+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4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- 2x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+ 5</m:t>
              </m:r>
            </m:e>
          </m:d>
          <m:r>
            <w:rPr>
              <w:rFonts w:ascii="Cambria Math" w:eastAsia="TimesNewRomanPS-BoldMT" w:hAnsi="Cambria Math" w:cs="SimSun"/>
              <w:sz w:val="22"/>
              <w:lang w:eastAsia="zh-CN"/>
            </w:rPr>
            <m:t xml:space="preserve">=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5x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4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 x</m:t>
              </m:r>
            </m:e>
          </m:d>
          <m:r>
            <w:rPr>
              <w:rFonts w:ascii="Cambria Math" w:eastAsia="TimesNewRomanPS-BoldMT" w:hAnsi="Cambria Math" w:cs="SimSun"/>
              <w:sz w:val="22"/>
              <w:lang w:eastAsia="zh-CN"/>
            </w:rPr>
            <m:t xml:space="preserve"> </m:t>
          </m:r>
        </m:oMath>
      </m:oMathPara>
    </w:p>
    <w:p w14:paraId="08B1FA96" w14:textId="77777777" w:rsidR="00F65FD0" w:rsidRPr="00F65FD0" w:rsidRDefault="00F65FD0" w:rsidP="00F65FD0">
      <w:pPr>
        <w:rPr>
          <w:rFonts w:eastAsia="TimesNewRomanPS-BoldMT" w:cs="SimSun"/>
          <w:bCs/>
          <w:sz w:val="22"/>
          <w:lang w:eastAsia="zh-CN"/>
        </w:rPr>
      </w:pPr>
    </w:p>
    <w:p w14:paraId="2EE7012B" w14:textId="77777777" w:rsidR="00F65FD0" w:rsidRDefault="00495CC2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You’ll need to use an object</w:t>
      </w:r>
      <w:r w:rsidR="00F65FD0" w:rsidRPr="00F65FD0">
        <w:rPr>
          <w:rFonts w:eastAsia="TimesNewRomanPS-BoldMT" w:cs="SimSun"/>
          <w:bCs/>
          <w:sz w:val="22"/>
          <w:lang w:eastAsia="zh-CN"/>
        </w:rPr>
        <w:t xml:space="preserve"> to store exponents and coefficients. You should implement a</w:t>
      </w:r>
      <w:r w:rsidR="00F65FD0">
        <w:rPr>
          <w:rFonts w:eastAsia="TimesNewRomanPS-BoldMT" w:cs="SimSun"/>
          <w:bCs/>
          <w:sz w:val="22"/>
          <w:lang w:eastAsia="zh-CN"/>
        </w:rPr>
        <w:t xml:space="preserve"> </w:t>
      </w:r>
      <w:r w:rsidR="00F65FD0" w:rsidRPr="00F65FD0">
        <w:rPr>
          <w:rFonts w:eastAsia="TimesNewRomanPS-BoldMT" w:cs="SimSun"/>
          <w:bCs/>
          <w:sz w:val="22"/>
          <w:lang w:eastAsia="zh-CN"/>
        </w:rPr>
        <w:t>constructor that takes a coefficient and an exponent as arguments so that you can write</w:t>
      </w:r>
    </w:p>
    <w:p w14:paraId="6F249CB2" w14:textId="77777777" w:rsidR="00494BD8" w:rsidRDefault="00494BD8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6A9C3CD7" w14:textId="77777777" w:rsidR="00F65FD0" w:rsidRPr="00F65FD0" w:rsidRDefault="00F65FD0" w:rsidP="00494BD8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  <w:r w:rsidRPr="00F65FD0">
        <w:rPr>
          <w:rFonts w:eastAsia="TimesNewRomanPS-BoldMT" w:cs="SimSun"/>
          <w:bCs/>
          <w:i/>
          <w:sz w:val="22"/>
          <w:lang w:eastAsia="zh-CN"/>
        </w:rPr>
        <w:t>Poly c = Poly(3,4) + Poly(2,2) + Poly(7,1) + Poly(-5,0)</w:t>
      </w:r>
      <w:r w:rsidR="00494BD8">
        <w:rPr>
          <w:rFonts w:eastAsia="TimesNewRomanPS-BoldMT" w:cs="SimSun"/>
          <w:bCs/>
          <w:i/>
          <w:sz w:val="22"/>
          <w:lang w:eastAsia="zh-CN"/>
        </w:rPr>
        <w:t>;</w:t>
      </w:r>
    </w:p>
    <w:p w14:paraId="06D6FEC4" w14:textId="77777777" w:rsidR="00494BD8" w:rsidRPr="00494BD8" w:rsidRDefault="00494BD8" w:rsidP="00494BD8">
      <w:pPr>
        <w:rPr>
          <w:rFonts w:eastAsia="TimesNewRomanPS-BoldMT" w:cs="SimSun"/>
          <w:bCs/>
          <w:sz w:val="22"/>
          <w:lang w:eastAsia="zh-CN"/>
        </w:rPr>
      </w:pPr>
    </w:p>
    <w:p w14:paraId="00F865F2" w14:textId="77777777" w:rsidR="00F65FD0" w:rsidRPr="00F65FD0" w:rsidRDefault="00494BD8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To get the polynomial</w:t>
      </w:r>
      <m:oMath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4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+ 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+7x- 5</m:t>
            </m:r>
          </m:e>
        </m:d>
      </m:oMath>
      <w:r>
        <w:rPr>
          <w:rFonts w:eastAsia="TimesNewRomanPS-BoldMT" w:cs="SimSun"/>
          <w:bCs/>
          <w:sz w:val="22"/>
          <w:lang w:eastAsia="zh-CN"/>
        </w:rPr>
        <w:t>, y</w:t>
      </w:r>
      <w:r w:rsidR="00F65FD0" w:rsidRPr="00F65FD0">
        <w:rPr>
          <w:rFonts w:eastAsia="TimesNewRomanPS-BoldMT" w:cs="SimSun"/>
          <w:bCs/>
          <w:sz w:val="22"/>
          <w:lang w:eastAsia="zh-CN"/>
        </w:rPr>
        <w:t>ou should overload arithmetic operators</w:t>
      </w:r>
    </w:p>
    <w:p w14:paraId="546BA5FE" w14:textId="77777777" w:rsidR="00F65FD0" w:rsidRDefault="00494BD8" w:rsidP="00494BD8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494BD8">
        <w:rPr>
          <w:rFonts w:eastAsia="TimesNewRomanPS-BoldMT" w:cs="SimSun"/>
          <w:bCs/>
          <w:i/>
          <w:color w:val="FF0000"/>
          <w:sz w:val="22"/>
          <w:lang w:eastAsia="zh-CN"/>
        </w:rPr>
        <w:t>+=, -</w:t>
      </w:r>
      <w:r w:rsidR="00F65FD0" w:rsidRPr="00494BD8">
        <w:rPr>
          <w:rFonts w:eastAsia="TimesNewRomanPS-BoldMT" w:cs="SimSun"/>
          <w:bCs/>
          <w:i/>
          <w:color w:val="FF0000"/>
          <w:sz w:val="22"/>
          <w:lang w:eastAsia="zh-CN"/>
        </w:rPr>
        <w:t>=</w:t>
      </w:r>
      <w:r w:rsidR="00F65FD0" w:rsidRPr="00494BD8">
        <w:rPr>
          <w:rFonts w:eastAsia="TimesNewRomanPS-BoldMT" w:cs="SimSun"/>
          <w:bCs/>
          <w:color w:val="FF0000"/>
          <w:sz w:val="22"/>
          <w:lang w:eastAsia="zh-CN"/>
        </w:rPr>
        <w:t xml:space="preserve"> </w:t>
      </w:r>
      <w:r w:rsidR="00F65FD0" w:rsidRPr="00F65FD0">
        <w:rPr>
          <w:rFonts w:eastAsia="TimesNewRomanPS-BoldMT" w:cs="SimSun"/>
          <w:bCs/>
          <w:sz w:val="22"/>
          <w:lang w:eastAsia="zh-CN"/>
        </w:rPr>
        <w:t xml:space="preserve">and </w:t>
      </w:r>
      <w:r w:rsidR="00F65FD0" w:rsidRPr="00494BD8">
        <w:rPr>
          <w:rFonts w:eastAsia="TimesNewRomanPS-BoldMT" w:cs="SimSun"/>
          <w:bCs/>
          <w:i/>
          <w:color w:val="FF0000"/>
          <w:sz w:val="22"/>
          <w:lang w:eastAsia="zh-CN"/>
        </w:rPr>
        <w:t>+, -</w:t>
      </w:r>
      <w:r w:rsidR="00F65FD0" w:rsidRPr="00494BD8">
        <w:rPr>
          <w:rFonts w:eastAsia="TimesNewRomanPS-BoldMT" w:cs="SimSun"/>
          <w:bCs/>
          <w:color w:val="FF0000"/>
          <w:sz w:val="22"/>
          <w:lang w:eastAsia="zh-CN"/>
        </w:rPr>
        <w:t xml:space="preserve"> </w:t>
      </w:r>
      <w:r w:rsidR="00F65FD0" w:rsidRPr="00F65FD0">
        <w:rPr>
          <w:rFonts w:eastAsia="TimesNewRomanPS-BoldMT" w:cs="SimSun"/>
          <w:bCs/>
          <w:sz w:val="22"/>
          <w:lang w:eastAsia="zh-CN"/>
        </w:rPr>
        <w:t xml:space="preserve">for addition and subtraction. You should overload </w:t>
      </w:r>
      <w:r w:rsidR="00F65FD0" w:rsidRPr="00494BD8">
        <w:rPr>
          <w:rFonts w:eastAsia="TimesNewRomanPS-BoldMT" w:cs="SimSun"/>
          <w:bCs/>
          <w:i/>
          <w:color w:val="FF0000"/>
          <w:sz w:val="22"/>
          <w:lang w:eastAsia="zh-CN"/>
        </w:rPr>
        <w:t>*=</w:t>
      </w:r>
      <w:r w:rsidR="00F65FD0" w:rsidRPr="00F65FD0">
        <w:rPr>
          <w:rFonts w:eastAsia="TimesNewRomanPS-BoldMT" w:cs="SimSun"/>
          <w:bCs/>
          <w:sz w:val="22"/>
          <w:lang w:eastAsia="zh-CN"/>
        </w:rPr>
        <w:t xml:space="preserve"> to multiply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F65FD0" w:rsidRPr="00494BD8">
        <w:rPr>
          <w:rFonts w:eastAsia="TimesNewRomanPS-BoldMT" w:cs="SimSun"/>
          <w:bCs/>
          <w:sz w:val="22"/>
          <w:lang w:eastAsia="zh-CN"/>
        </w:rPr>
        <w:t xml:space="preserve">a polynomial by a constant: </w:t>
      </w:r>
    </w:p>
    <w:p w14:paraId="40CBDA24" w14:textId="77777777" w:rsidR="00616F1F" w:rsidRDefault="00616F1F" w:rsidP="00616F1F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2"/>
              <w:lang w:eastAsia="zh-CN"/>
            </w:rPr>
            <m:t>3×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- 3x</m:t>
              </m:r>
            </m:e>
          </m:d>
          <m:r>
            <w:rPr>
              <w:rFonts w:ascii="Cambria Math" w:eastAsia="TimesNewRomanPS-BoldMT" w:hAnsi="Cambria Math" w:cs="SimSun"/>
              <w:sz w:val="22"/>
              <w:lang w:eastAsia="zh-CN"/>
            </w:rPr>
            <m:t xml:space="preserve">= 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6x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- 9x</m:t>
              </m:r>
            </m:e>
          </m:d>
        </m:oMath>
      </m:oMathPara>
    </w:p>
    <w:p w14:paraId="677C665A" w14:textId="77777777" w:rsidR="00494BD8" w:rsidRPr="003A23CD" w:rsidRDefault="00494BD8" w:rsidP="003A23CD">
      <w:pPr>
        <w:rPr>
          <w:rFonts w:eastAsia="TimesNewRomanPS-BoldMT" w:cs="SimSun"/>
          <w:bCs/>
          <w:sz w:val="22"/>
          <w:lang w:eastAsia="zh-CN"/>
        </w:rPr>
      </w:pPr>
    </w:p>
    <w:p w14:paraId="2A6F6B48" w14:textId="77777777" w:rsidR="00F65FD0" w:rsidRPr="00616F1F" w:rsidRDefault="00F65FD0" w:rsidP="00616F1F">
      <w:pPr>
        <w:pStyle w:val="ListParagraph"/>
        <w:rPr>
          <w:rFonts w:eastAsia="TimesNewRomanPS-BoldMT" w:cs="SimSun"/>
          <w:bCs/>
          <w:sz w:val="22"/>
          <w:lang w:eastAsia="zh-CN"/>
        </w:rPr>
      </w:pPr>
      <w:r w:rsidRPr="00F65FD0">
        <w:rPr>
          <w:rFonts w:eastAsia="TimesNewRomanPS-BoldMT" w:cs="SimSun"/>
          <w:bCs/>
          <w:sz w:val="22"/>
          <w:lang w:eastAsia="zh-CN"/>
        </w:rPr>
        <w:t xml:space="preserve">Finally, you should include a member function </w:t>
      </w:r>
      <w:r w:rsidRPr="00616F1F">
        <w:rPr>
          <w:rFonts w:eastAsia="TimesNewRomanPS-BoldMT" w:cs="SimSun"/>
          <w:bCs/>
          <w:i/>
          <w:color w:val="FF0000"/>
          <w:sz w:val="22"/>
          <w:lang w:eastAsia="zh-CN"/>
        </w:rPr>
        <w:t>at</w:t>
      </w:r>
      <w:r w:rsidRPr="00F65FD0">
        <w:rPr>
          <w:rFonts w:eastAsia="TimesNewRomanPS-BoldMT" w:cs="SimSun"/>
          <w:bCs/>
          <w:sz w:val="22"/>
          <w:lang w:eastAsia="zh-CN"/>
        </w:rPr>
        <w:t>, that evaluates a polynomial at a</w:t>
      </w:r>
      <w:r w:rsidR="00616F1F">
        <w:rPr>
          <w:rFonts w:eastAsia="TimesNewRomanPS-BoldMT" w:cs="SimSun"/>
          <w:bCs/>
          <w:sz w:val="22"/>
          <w:lang w:eastAsia="zh-CN"/>
        </w:rPr>
        <w:t xml:space="preserve"> </w:t>
      </w:r>
      <w:r w:rsidRPr="00616F1F">
        <w:rPr>
          <w:rFonts w:eastAsia="TimesNewRomanPS-BoldMT" w:cs="SimSun"/>
          <w:bCs/>
          <w:sz w:val="22"/>
          <w:lang w:eastAsia="zh-CN"/>
        </w:rPr>
        <w:t>specific value for x. For example</w:t>
      </w:r>
    </w:p>
    <w:p w14:paraId="0F7361CE" w14:textId="77777777" w:rsidR="00F65FD0" w:rsidRPr="000963E3" w:rsidRDefault="00F65FD0" w:rsidP="00F65FD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587BDB99" w14:textId="77777777" w:rsidR="001C7471" w:rsidRDefault="001C7471" w:rsidP="001C7471">
      <w:pPr>
        <w:pStyle w:val="ListParagraph"/>
        <w:ind w:firstLine="72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>Poly c = Poly(4,2) + Poly(3,1) + Poly(</w:t>
      </w:r>
      <w:r w:rsidRPr="00F65FD0">
        <w:rPr>
          <w:rFonts w:eastAsia="TimesNewRomanPS-BoldMT" w:cs="SimSun"/>
          <w:bCs/>
          <w:i/>
          <w:sz w:val="22"/>
          <w:lang w:eastAsia="zh-CN"/>
        </w:rPr>
        <w:t>5,0)</w:t>
      </w:r>
      <w:r>
        <w:rPr>
          <w:rFonts w:eastAsia="TimesNewRomanPS-BoldMT" w:cs="SimSun"/>
          <w:bCs/>
          <w:i/>
          <w:sz w:val="22"/>
          <w:lang w:eastAsia="zh-CN"/>
        </w:rPr>
        <w:t xml:space="preserve">; 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Pr="001C7471">
        <w:rPr>
          <w:rFonts w:ascii="Courier New" w:eastAsia="Times New Roman" w:hAnsi="Courier New" w:cs="Courier New"/>
          <w:i/>
          <w:color w:val="00B0F0"/>
          <w:sz w:val="21"/>
          <w:szCs w:val="21"/>
          <w:lang w:eastAsia="zh-CN"/>
        </w:rPr>
        <w:t>//</w:t>
      </w:r>
      <m:oMath>
        <m:r>
          <w:rPr>
            <w:rFonts w:ascii="Cambria Math" w:eastAsia="TimesNewRomanPS-BoldMT" w:hAnsi="Cambria Math" w:cs="SimSun"/>
            <w:color w:val="00B0F0"/>
            <w:sz w:val="22"/>
            <w:lang w:eastAsia="zh-CN"/>
          </w:rPr>
          <m:t xml:space="preserve"> 4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00B0F0"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00B0F0"/>
                <w:sz w:val="22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color w:val="00B0F0"/>
                <w:sz w:val="22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color w:val="00B0F0"/>
            <w:sz w:val="22"/>
            <w:lang w:eastAsia="zh-CN"/>
          </w:rPr>
          <m:t>+3x+5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w:br/>
        </m:r>
      </m:oMath>
    </w:p>
    <w:p w14:paraId="22A46C87" w14:textId="77777777" w:rsidR="00AA77E7" w:rsidRPr="00AA77E7" w:rsidRDefault="001C7471" w:rsidP="00767094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ab/>
      </w:r>
      <w:r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ab/>
        <w:t>double d = c.at(7)</w:t>
      </w:r>
      <w:r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ab/>
      </w:r>
      <w:r w:rsidRPr="001C7471">
        <w:rPr>
          <w:rFonts w:ascii="Courier New" w:eastAsia="Times New Roman" w:hAnsi="Courier New" w:cs="Courier New"/>
          <w:i/>
          <w:color w:val="00B0F0"/>
          <w:sz w:val="21"/>
          <w:szCs w:val="21"/>
          <w:lang w:eastAsia="zh-CN"/>
        </w:rPr>
        <w:t>//</w:t>
      </w:r>
      <w:r>
        <w:rPr>
          <w:rFonts w:ascii="Courier New" w:eastAsia="Times New Roman" w:hAnsi="Courier New" w:cs="Courier New"/>
          <w:i/>
          <w:color w:val="00B0F0"/>
          <w:sz w:val="21"/>
          <w:szCs w:val="21"/>
          <w:lang w:eastAsia="zh-CN"/>
        </w:rPr>
        <w:t xml:space="preserve"> </w:t>
      </w:r>
      <m:oMath>
        <m:r>
          <w:rPr>
            <w:rFonts w:ascii="Cambria Math" w:eastAsia="Times New Roman" w:hAnsi="Cambria Math" w:cs="Courier New"/>
            <w:color w:val="00B0F0"/>
            <w:sz w:val="21"/>
            <w:szCs w:val="21"/>
            <w:lang w:eastAsia="zh-CN"/>
          </w:rPr>
          <m:t>d=222=</m:t>
        </m:r>
        <m:r>
          <w:rPr>
            <w:rFonts w:ascii="Cambria Math" w:eastAsia="TimesNewRomanPS-BoldMT" w:hAnsi="Cambria Math" w:cs="SimSun"/>
            <w:color w:val="00B0F0"/>
            <w:sz w:val="22"/>
            <w:lang w:eastAsia="zh-CN"/>
          </w:rPr>
          <m:t>4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00B0F0"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00B0F0"/>
                <w:sz w:val="22"/>
                <w:lang w:eastAsia="zh-CN"/>
              </w:rPr>
              <m:t>*7</m:t>
            </m:r>
          </m:e>
          <m:sup>
            <m:r>
              <w:rPr>
                <w:rFonts w:ascii="Cambria Math" w:eastAsia="TimesNewRomanPS-BoldMT" w:hAnsi="Cambria Math" w:cs="SimSun"/>
                <w:color w:val="00B0F0"/>
                <w:sz w:val="22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color w:val="00B0F0"/>
            <w:sz w:val="22"/>
            <w:lang w:eastAsia="zh-CN"/>
          </w:rPr>
          <m:t>+3*7+5</m:t>
        </m:r>
      </m:oMath>
    </w:p>
    <w:p w14:paraId="18E438C2" w14:textId="77777777" w:rsidR="00AA77E7" w:rsidRPr="00AA77E7" w:rsidRDefault="00AA77E7" w:rsidP="00AA77E7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0662296C" w14:textId="77777777" w:rsidR="006F20E6" w:rsidRPr="0092578A" w:rsidRDefault="006F20E6" w:rsidP="0092578A">
      <w:pPr>
        <w:rPr>
          <w:rFonts w:eastAsia="TimesNewRomanPS-BoldMT" w:cs="SimSun"/>
          <w:bCs/>
          <w:sz w:val="22"/>
          <w:lang w:eastAsia="zh-CN"/>
        </w:rPr>
      </w:pPr>
    </w:p>
    <w:p w14:paraId="7EDBB786" w14:textId="77777777" w:rsidR="00D14E2D" w:rsidRDefault="00D14E2D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4E1C7EB9" w14:textId="77777777" w:rsidR="006F20E6" w:rsidRDefault="006F20E6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3636608A" w14:textId="77777777" w:rsidR="00EB4542" w:rsidRPr="004D2E27" w:rsidRDefault="00EB4542" w:rsidP="004D2E27">
      <w:pPr>
        <w:rPr>
          <w:rFonts w:eastAsia="TimesNewRomanPS-BoldMT" w:cs="SimSun"/>
          <w:bCs/>
          <w:sz w:val="22"/>
          <w:lang w:eastAsia="zh-CN"/>
        </w:rPr>
      </w:pPr>
    </w:p>
    <w:p w14:paraId="5F226619" w14:textId="77777777" w:rsidR="005721D7" w:rsidRPr="00BB5A83" w:rsidRDefault="005721D7" w:rsidP="00BB5A83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5721D7" w:rsidRPr="00BB5A83" w:rsidSect="009B7135">
      <w:pgSz w:w="12240" w:h="15840"/>
      <w:pgMar w:top="117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E59E8"/>
    <w:multiLevelType w:val="hybridMultilevel"/>
    <w:tmpl w:val="AF20D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60C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32E7F"/>
    <w:multiLevelType w:val="hybridMultilevel"/>
    <w:tmpl w:val="F1F61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3716287">
    <w:abstractNumId w:val="2"/>
  </w:num>
  <w:num w:numId="2" w16cid:durableId="1728798947">
    <w:abstractNumId w:val="3"/>
  </w:num>
  <w:num w:numId="3" w16cid:durableId="321082696">
    <w:abstractNumId w:val="0"/>
  </w:num>
  <w:num w:numId="4" w16cid:durableId="2089840335">
    <w:abstractNumId w:val="1"/>
  </w:num>
  <w:num w:numId="5" w16cid:durableId="752703451">
    <w:abstractNumId w:val="10"/>
  </w:num>
  <w:num w:numId="6" w16cid:durableId="1660310067">
    <w:abstractNumId w:val="6"/>
  </w:num>
  <w:num w:numId="7" w16cid:durableId="1288388169">
    <w:abstractNumId w:val="7"/>
  </w:num>
  <w:num w:numId="8" w16cid:durableId="2064208207">
    <w:abstractNumId w:val="5"/>
  </w:num>
  <w:num w:numId="9" w16cid:durableId="798694011">
    <w:abstractNumId w:val="4"/>
  </w:num>
  <w:num w:numId="10" w16cid:durableId="1990473377">
    <w:abstractNumId w:val="9"/>
  </w:num>
  <w:num w:numId="11" w16cid:durableId="1198854576">
    <w:abstractNumId w:val="8"/>
  </w:num>
  <w:num w:numId="12" w16cid:durableId="1899583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4F"/>
    <w:rsid w:val="0000074D"/>
    <w:rsid w:val="00001B7D"/>
    <w:rsid w:val="00004898"/>
    <w:rsid w:val="000063A9"/>
    <w:rsid w:val="00011BF7"/>
    <w:rsid w:val="00012372"/>
    <w:rsid w:val="00012E19"/>
    <w:rsid w:val="00013AF5"/>
    <w:rsid w:val="0001716A"/>
    <w:rsid w:val="000172A9"/>
    <w:rsid w:val="00021FAE"/>
    <w:rsid w:val="00022C48"/>
    <w:rsid w:val="00023292"/>
    <w:rsid w:val="0002616E"/>
    <w:rsid w:val="00027966"/>
    <w:rsid w:val="0003028A"/>
    <w:rsid w:val="00031B7E"/>
    <w:rsid w:val="00033296"/>
    <w:rsid w:val="0003398E"/>
    <w:rsid w:val="00034DD1"/>
    <w:rsid w:val="000360E5"/>
    <w:rsid w:val="00040BE0"/>
    <w:rsid w:val="00041607"/>
    <w:rsid w:val="0004368F"/>
    <w:rsid w:val="00045116"/>
    <w:rsid w:val="00045516"/>
    <w:rsid w:val="00045CF5"/>
    <w:rsid w:val="000534B5"/>
    <w:rsid w:val="00053B78"/>
    <w:rsid w:val="000573E3"/>
    <w:rsid w:val="00063218"/>
    <w:rsid w:val="00071A6F"/>
    <w:rsid w:val="0007312B"/>
    <w:rsid w:val="00086A01"/>
    <w:rsid w:val="0009024C"/>
    <w:rsid w:val="00090951"/>
    <w:rsid w:val="000910D8"/>
    <w:rsid w:val="00092908"/>
    <w:rsid w:val="000935B2"/>
    <w:rsid w:val="000949C8"/>
    <w:rsid w:val="000963E3"/>
    <w:rsid w:val="00096E73"/>
    <w:rsid w:val="000A2DD3"/>
    <w:rsid w:val="000B0368"/>
    <w:rsid w:val="000B2E1D"/>
    <w:rsid w:val="000B489F"/>
    <w:rsid w:val="000B545C"/>
    <w:rsid w:val="000B7D28"/>
    <w:rsid w:val="000C5613"/>
    <w:rsid w:val="000C5D36"/>
    <w:rsid w:val="000C74A1"/>
    <w:rsid w:val="000D0194"/>
    <w:rsid w:val="000D1D87"/>
    <w:rsid w:val="000D23F4"/>
    <w:rsid w:val="000E000B"/>
    <w:rsid w:val="000E1E08"/>
    <w:rsid w:val="000E2558"/>
    <w:rsid w:val="000E5617"/>
    <w:rsid w:val="000E5AD2"/>
    <w:rsid w:val="000E6B2D"/>
    <w:rsid w:val="000F2400"/>
    <w:rsid w:val="000F3F2F"/>
    <w:rsid w:val="000F7793"/>
    <w:rsid w:val="00100427"/>
    <w:rsid w:val="00100935"/>
    <w:rsid w:val="001024B5"/>
    <w:rsid w:val="00103462"/>
    <w:rsid w:val="0010535C"/>
    <w:rsid w:val="00106DA6"/>
    <w:rsid w:val="001101C8"/>
    <w:rsid w:val="00110C2C"/>
    <w:rsid w:val="001115D0"/>
    <w:rsid w:val="001127C6"/>
    <w:rsid w:val="001142A6"/>
    <w:rsid w:val="00114A57"/>
    <w:rsid w:val="00114C78"/>
    <w:rsid w:val="001201C3"/>
    <w:rsid w:val="0012483B"/>
    <w:rsid w:val="00130A2B"/>
    <w:rsid w:val="001318E6"/>
    <w:rsid w:val="001425A9"/>
    <w:rsid w:val="00142B0A"/>
    <w:rsid w:val="001445D6"/>
    <w:rsid w:val="00146DEF"/>
    <w:rsid w:val="001477F6"/>
    <w:rsid w:val="00150AF5"/>
    <w:rsid w:val="00154A84"/>
    <w:rsid w:val="00155F05"/>
    <w:rsid w:val="001576EE"/>
    <w:rsid w:val="00161184"/>
    <w:rsid w:val="001622DB"/>
    <w:rsid w:val="001654EC"/>
    <w:rsid w:val="00165870"/>
    <w:rsid w:val="00165D02"/>
    <w:rsid w:val="00172A27"/>
    <w:rsid w:val="00173262"/>
    <w:rsid w:val="00175DF3"/>
    <w:rsid w:val="001770B5"/>
    <w:rsid w:val="001777CD"/>
    <w:rsid w:val="00181457"/>
    <w:rsid w:val="0018374A"/>
    <w:rsid w:val="00184265"/>
    <w:rsid w:val="00194CB7"/>
    <w:rsid w:val="00197DBB"/>
    <w:rsid w:val="001A1C8B"/>
    <w:rsid w:val="001A4E4D"/>
    <w:rsid w:val="001A5866"/>
    <w:rsid w:val="001A730A"/>
    <w:rsid w:val="001B225E"/>
    <w:rsid w:val="001B39B5"/>
    <w:rsid w:val="001B604F"/>
    <w:rsid w:val="001B7D7B"/>
    <w:rsid w:val="001C0942"/>
    <w:rsid w:val="001C3665"/>
    <w:rsid w:val="001C497B"/>
    <w:rsid w:val="001C51DE"/>
    <w:rsid w:val="001C7471"/>
    <w:rsid w:val="001C7B88"/>
    <w:rsid w:val="001D0522"/>
    <w:rsid w:val="001D1E51"/>
    <w:rsid w:val="001D42F2"/>
    <w:rsid w:val="001E1EC8"/>
    <w:rsid w:val="001E69D6"/>
    <w:rsid w:val="001E7217"/>
    <w:rsid w:val="001E7832"/>
    <w:rsid w:val="001F0C9B"/>
    <w:rsid w:val="001F0D9A"/>
    <w:rsid w:val="001F1AC5"/>
    <w:rsid w:val="001F1F53"/>
    <w:rsid w:val="001F2818"/>
    <w:rsid w:val="00202F67"/>
    <w:rsid w:val="00203911"/>
    <w:rsid w:val="00210A59"/>
    <w:rsid w:val="00210A62"/>
    <w:rsid w:val="00225C0D"/>
    <w:rsid w:val="00227E0A"/>
    <w:rsid w:val="00230005"/>
    <w:rsid w:val="00230B47"/>
    <w:rsid w:val="00233B87"/>
    <w:rsid w:val="002356C8"/>
    <w:rsid w:val="00237963"/>
    <w:rsid w:val="00252959"/>
    <w:rsid w:val="00257FF6"/>
    <w:rsid w:val="002619B4"/>
    <w:rsid w:val="002679DC"/>
    <w:rsid w:val="00270001"/>
    <w:rsid w:val="002710DC"/>
    <w:rsid w:val="00271727"/>
    <w:rsid w:val="00273344"/>
    <w:rsid w:val="002759CE"/>
    <w:rsid w:val="00281864"/>
    <w:rsid w:val="00281B74"/>
    <w:rsid w:val="00286FB4"/>
    <w:rsid w:val="00294FF9"/>
    <w:rsid w:val="002961A0"/>
    <w:rsid w:val="002A000A"/>
    <w:rsid w:val="002A489A"/>
    <w:rsid w:val="002A6317"/>
    <w:rsid w:val="002B04D0"/>
    <w:rsid w:val="002B13BF"/>
    <w:rsid w:val="002B167D"/>
    <w:rsid w:val="002B7831"/>
    <w:rsid w:val="002C0EFE"/>
    <w:rsid w:val="002D1EB1"/>
    <w:rsid w:val="002D404A"/>
    <w:rsid w:val="002D46E5"/>
    <w:rsid w:val="002D5854"/>
    <w:rsid w:val="002D5B28"/>
    <w:rsid w:val="002D658B"/>
    <w:rsid w:val="002E1DA6"/>
    <w:rsid w:val="002E4B89"/>
    <w:rsid w:val="002F2F9A"/>
    <w:rsid w:val="002F350D"/>
    <w:rsid w:val="002F56B1"/>
    <w:rsid w:val="002F770C"/>
    <w:rsid w:val="00305740"/>
    <w:rsid w:val="003075FB"/>
    <w:rsid w:val="00307C69"/>
    <w:rsid w:val="00310018"/>
    <w:rsid w:val="0031038C"/>
    <w:rsid w:val="003115FE"/>
    <w:rsid w:val="00313631"/>
    <w:rsid w:val="003231AA"/>
    <w:rsid w:val="003239C9"/>
    <w:rsid w:val="00325D46"/>
    <w:rsid w:val="003300DA"/>
    <w:rsid w:val="00331038"/>
    <w:rsid w:val="003316D1"/>
    <w:rsid w:val="0033250E"/>
    <w:rsid w:val="0033362A"/>
    <w:rsid w:val="00335059"/>
    <w:rsid w:val="0033640B"/>
    <w:rsid w:val="0033671E"/>
    <w:rsid w:val="00336F96"/>
    <w:rsid w:val="003417B8"/>
    <w:rsid w:val="003423D5"/>
    <w:rsid w:val="00344527"/>
    <w:rsid w:val="00351E33"/>
    <w:rsid w:val="003524E8"/>
    <w:rsid w:val="003529A7"/>
    <w:rsid w:val="00352CEE"/>
    <w:rsid w:val="003615A5"/>
    <w:rsid w:val="003631A7"/>
    <w:rsid w:val="00364D72"/>
    <w:rsid w:val="00370FAB"/>
    <w:rsid w:val="00373B26"/>
    <w:rsid w:val="003747A3"/>
    <w:rsid w:val="00375C18"/>
    <w:rsid w:val="0038002C"/>
    <w:rsid w:val="003822B2"/>
    <w:rsid w:val="00386B62"/>
    <w:rsid w:val="0039059B"/>
    <w:rsid w:val="00390B16"/>
    <w:rsid w:val="00391F92"/>
    <w:rsid w:val="0039549B"/>
    <w:rsid w:val="00395B73"/>
    <w:rsid w:val="003A1441"/>
    <w:rsid w:val="003A22C5"/>
    <w:rsid w:val="003A23CD"/>
    <w:rsid w:val="003A404B"/>
    <w:rsid w:val="003A67A7"/>
    <w:rsid w:val="003A7E70"/>
    <w:rsid w:val="003B0147"/>
    <w:rsid w:val="003B0930"/>
    <w:rsid w:val="003B2485"/>
    <w:rsid w:val="003B6F24"/>
    <w:rsid w:val="003C5EEA"/>
    <w:rsid w:val="003D0414"/>
    <w:rsid w:val="003D0986"/>
    <w:rsid w:val="003D3430"/>
    <w:rsid w:val="003D353A"/>
    <w:rsid w:val="003D4C85"/>
    <w:rsid w:val="003D5E74"/>
    <w:rsid w:val="003D7B10"/>
    <w:rsid w:val="003E2282"/>
    <w:rsid w:val="003F03CD"/>
    <w:rsid w:val="003F0A3E"/>
    <w:rsid w:val="003F0B82"/>
    <w:rsid w:val="003F6E00"/>
    <w:rsid w:val="00400E06"/>
    <w:rsid w:val="004035FD"/>
    <w:rsid w:val="00407A3B"/>
    <w:rsid w:val="004130F1"/>
    <w:rsid w:val="00416FFD"/>
    <w:rsid w:val="004201BA"/>
    <w:rsid w:val="00422B37"/>
    <w:rsid w:val="00427498"/>
    <w:rsid w:val="00433FDB"/>
    <w:rsid w:val="00437146"/>
    <w:rsid w:val="0044234E"/>
    <w:rsid w:val="0044276E"/>
    <w:rsid w:val="00442BC3"/>
    <w:rsid w:val="00443A45"/>
    <w:rsid w:val="004440F3"/>
    <w:rsid w:val="0044535E"/>
    <w:rsid w:val="00445ACB"/>
    <w:rsid w:val="00445BF4"/>
    <w:rsid w:val="004505FB"/>
    <w:rsid w:val="00450848"/>
    <w:rsid w:val="00451412"/>
    <w:rsid w:val="00461111"/>
    <w:rsid w:val="00470D9B"/>
    <w:rsid w:val="00470ED5"/>
    <w:rsid w:val="00471CC9"/>
    <w:rsid w:val="004729E9"/>
    <w:rsid w:val="004751BF"/>
    <w:rsid w:val="004767E1"/>
    <w:rsid w:val="00477D07"/>
    <w:rsid w:val="004809B2"/>
    <w:rsid w:val="00481EAE"/>
    <w:rsid w:val="0048301A"/>
    <w:rsid w:val="0048329C"/>
    <w:rsid w:val="004843FE"/>
    <w:rsid w:val="00494BD8"/>
    <w:rsid w:val="00495CC2"/>
    <w:rsid w:val="004A0AFA"/>
    <w:rsid w:val="004A0ED0"/>
    <w:rsid w:val="004A0F8D"/>
    <w:rsid w:val="004A15EF"/>
    <w:rsid w:val="004A4480"/>
    <w:rsid w:val="004A496C"/>
    <w:rsid w:val="004A49DB"/>
    <w:rsid w:val="004A59E6"/>
    <w:rsid w:val="004B26F7"/>
    <w:rsid w:val="004B49D0"/>
    <w:rsid w:val="004C2214"/>
    <w:rsid w:val="004C5643"/>
    <w:rsid w:val="004C6226"/>
    <w:rsid w:val="004C73FC"/>
    <w:rsid w:val="004D1439"/>
    <w:rsid w:val="004D1ABA"/>
    <w:rsid w:val="004D2E27"/>
    <w:rsid w:val="004D5A3B"/>
    <w:rsid w:val="004D5B3A"/>
    <w:rsid w:val="004E1718"/>
    <w:rsid w:val="004E2592"/>
    <w:rsid w:val="004E691B"/>
    <w:rsid w:val="004F471D"/>
    <w:rsid w:val="00503E9F"/>
    <w:rsid w:val="00504B35"/>
    <w:rsid w:val="00505E68"/>
    <w:rsid w:val="00511E18"/>
    <w:rsid w:val="00516BA8"/>
    <w:rsid w:val="005223D2"/>
    <w:rsid w:val="00523BF5"/>
    <w:rsid w:val="00525D14"/>
    <w:rsid w:val="0053261D"/>
    <w:rsid w:val="005340C6"/>
    <w:rsid w:val="00541388"/>
    <w:rsid w:val="00541713"/>
    <w:rsid w:val="005417DD"/>
    <w:rsid w:val="00541D0D"/>
    <w:rsid w:val="0054264C"/>
    <w:rsid w:val="00543032"/>
    <w:rsid w:val="005503BF"/>
    <w:rsid w:val="00551B40"/>
    <w:rsid w:val="005522B5"/>
    <w:rsid w:val="00557142"/>
    <w:rsid w:val="00561860"/>
    <w:rsid w:val="00564C93"/>
    <w:rsid w:val="005674A7"/>
    <w:rsid w:val="005677DE"/>
    <w:rsid w:val="005721D7"/>
    <w:rsid w:val="005723DF"/>
    <w:rsid w:val="00573EFE"/>
    <w:rsid w:val="00574830"/>
    <w:rsid w:val="00575429"/>
    <w:rsid w:val="0057747A"/>
    <w:rsid w:val="00580CE1"/>
    <w:rsid w:val="0058263E"/>
    <w:rsid w:val="00582743"/>
    <w:rsid w:val="005834FD"/>
    <w:rsid w:val="00585C10"/>
    <w:rsid w:val="005879F3"/>
    <w:rsid w:val="00590659"/>
    <w:rsid w:val="00590970"/>
    <w:rsid w:val="00592EDB"/>
    <w:rsid w:val="00594399"/>
    <w:rsid w:val="0059528A"/>
    <w:rsid w:val="00597D12"/>
    <w:rsid w:val="005A1307"/>
    <w:rsid w:val="005A37D5"/>
    <w:rsid w:val="005A414C"/>
    <w:rsid w:val="005A54E7"/>
    <w:rsid w:val="005B2A75"/>
    <w:rsid w:val="005C4852"/>
    <w:rsid w:val="005C7A07"/>
    <w:rsid w:val="005D0BFB"/>
    <w:rsid w:val="005D14ED"/>
    <w:rsid w:val="005D16E5"/>
    <w:rsid w:val="005D3530"/>
    <w:rsid w:val="005D6FDE"/>
    <w:rsid w:val="005E0E62"/>
    <w:rsid w:val="005E1D20"/>
    <w:rsid w:val="005E38C6"/>
    <w:rsid w:val="005E5402"/>
    <w:rsid w:val="005E5769"/>
    <w:rsid w:val="005E5D43"/>
    <w:rsid w:val="005F02C9"/>
    <w:rsid w:val="005F0CBB"/>
    <w:rsid w:val="005F4512"/>
    <w:rsid w:val="005F4D85"/>
    <w:rsid w:val="006123BB"/>
    <w:rsid w:val="00616F1F"/>
    <w:rsid w:val="00617286"/>
    <w:rsid w:val="00620C0A"/>
    <w:rsid w:val="00626F89"/>
    <w:rsid w:val="00627BC7"/>
    <w:rsid w:val="006319A3"/>
    <w:rsid w:val="00633953"/>
    <w:rsid w:val="00633A04"/>
    <w:rsid w:val="00635D79"/>
    <w:rsid w:val="00645636"/>
    <w:rsid w:val="006466CF"/>
    <w:rsid w:val="0064788D"/>
    <w:rsid w:val="0064791C"/>
    <w:rsid w:val="00647D72"/>
    <w:rsid w:val="00647F10"/>
    <w:rsid w:val="00650D47"/>
    <w:rsid w:val="00654D62"/>
    <w:rsid w:val="00656D08"/>
    <w:rsid w:val="00676B33"/>
    <w:rsid w:val="00690ABA"/>
    <w:rsid w:val="00694177"/>
    <w:rsid w:val="006942AD"/>
    <w:rsid w:val="00694F7E"/>
    <w:rsid w:val="00695044"/>
    <w:rsid w:val="006A17BC"/>
    <w:rsid w:val="006A49E6"/>
    <w:rsid w:val="006B6C93"/>
    <w:rsid w:val="006C07B7"/>
    <w:rsid w:val="006C2360"/>
    <w:rsid w:val="006C64C0"/>
    <w:rsid w:val="006D11F9"/>
    <w:rsid w:val="006D2FB1"/>
    <w:rsid w:val="006D5BCF"/>
    <w:rsid w:val="006E4D76"/>
    <w:rsid w:val="006E4EA1"/>
    <w:rsid w:val="006E595A"/>
    <w:rsid w:val="006E66ED"/>
    <w:rsid w:val="006F15A1"/>
    <w:rsid w:val="006F1B88"/>
    <w:rsid w:val="006F20E6"/>
    <w:rsid w:val="006F23DD"/>
    <w:rsid w:val="006F2C7F"/>
    <w:rsid w:val="006F43EC"/>
    <w:rsid w:val="006F61C8"/>
    <w:rsid w:val="0070721D"/>
    <w:rsid w:val="0071139C"/>
    <w:rsid w:val="0071181E"/>
    <w:rsid w:val="00714A5B"/>
    <w:rsid w:val="00716F30"/>
    <w:rsid w:val="00721EF7"/>
    <w:rsid w:val="007240AC"/>
    <w:rsid w:val="00726B91"/>
    <w:rsid w:val="007322C5"/>
    <w:rsid w:val="0073530C"/>
    <w:rsid w:val="00737278"/>
    <w:rsid w:val="00742D0B"/>
    <w:rsid w:val="00742D74"/>
    <w:rsid w:val="00744702"/>
    <w:rsid w:val="00745CE3"/>
    <w:rsid w:val="007471C4"/>
    <w:rsid w:val="00747DCD"/>
    <w:rsid w:val="007551BA"/>
    <w:rsid w:val="00755672"/>
    <w:rsid w:val="00756DD2"/>
    <w:rsid w:val="00762E6A"/>
    <w:rsid w:val="00763E99"/>
    <w:rsid w:val="0076576C"/>
    <w:rsid w:val="00767094"/>
    <w:rsid w:val="007720E6"/>
    <w:rsid w:val="00772C33"/>
    <w:rsid w:val="00773714"/>
    <w:rsid w:val="00775A8A"/>
    <w:rsid w:val="00775F5E"/>
    <w:rsid w:val="00777D33"/>
    <w:rsid w:val="007801AD"/>
    <w:rsid w:val="0078164D"/>
    <w:rsid w:val="0078284C"/>
    <w:rsid w:val="00783655"/>
    <w:rsid w:val="007854B9"/>
    <w:rsid w:val="0078668B"/>
    <w:rsid w:val="0078745E"/>
    <w:rsid w:val="007A09B6"/>
    <w:rsid w:val="007A677D"/>
    <w:rsid w:val="007B1F86"/>
    <w:rsid w:val="007B39F8"/>
    <w:rsid w:val="007B3B6C"/>
    <w:rsid w:val="007B4DA2"/>
    <w:rsid w:val="007B7536"/>
    <w:rsid w:val="007B7BC7"/>
    <w:rsid w:val="007C27F7"/>
    <w:rsid w:val="007C4BA0"/>
    <w:rsid w:val="007C5E12"/>
    <w:rsid w:val="007D04C0"/>
    <w:rsid w:val="007D2291"/>
    <w:rsid w:val="007D263A"/>
    <w:rsid w:val="007D290F"/>
    <w:rsid w:val="007D2A62"/>
    <w:rsid w:val="007E0628"/>
    <w:rsid w:val="007E4497"/>
    <w:rsid w:val="007F3CEC"/>
    <w:rsid w:val="007F43D4"/>
    <w:rsid w:val="007F7D13"/>
    <w:rsid w:val="0080074C"/>
    <w:rsid w:val="00801434"/>
    <w:rsid w:val="0080311D"/>
    <w:rsid w:val="008114DE"/>
    <w:rsid w:val="00812B43"/>
    <w:rsid w:val="00820C86"/>
    <w:rsid w:val="00827CD4"/>
    <w:rsid w:val="008316E1"/>
    <w:rsid w:val="008332DB"/>
    <w:rsid w:val="00833FD9"/>
    <w:rsid w:val="00840957"/>
    <w:rsid w:val="00845109"/>
    <w:rsid w:val="00847DA6"/>
    <w:rsid w:val="00850271"/>
    <w:rsid w:val="00850EC1"/>
    <w:rsid w:val="00851591"/>
    <w:rsid w:val="008536CF"/>
    <w:rsid w:val="0085412B"/>
    <w:rsid w:val="008554A7"/>
    <w:rsid w:val="008632B0"/>
    <w:rsid w:val="00864E26"/>
    <w:rsid w:val="00864E2A"/>
    <w:rsid w:val="00866953"/>
    <w:rsid w:val="00866FE8"/>
    <w:rsid w:val="00867A62"/>
    <w:rsid w:val="008737C3"/>
    <w:rsid w:val="00873E4D"/>
    <w:rsid w:val="0087692C"/>
    <w:rsid w:val="00877BEA"/>
    <w:rsid w:val="00881661"/>
    <w:rsid w:val="0088480F"/>
    <w:rsid w:val="00884E49"/>
    <w:rsid w:val="0088645C"/>
    <w:rsid w:val="00890DFB"/>
    <w:rsid w:val="00892029"/>
    <w:rsid w:val="00892893"/>
    <w:rsid w:val="00895C7B"/>
    <w:rsid w:val="008A05B9"/>
    <w:rsid w:val="008A0DCF"/>
    <w:rsid w:val="008A1B03"/>
    <w:rsid w:val="008A28CF"/>
    <w:rsid w:val="008A5034"/>
    <w:rsid w:val="008A5681"/>
    <w:rsid w:val="008B02DE"/>
    <w:rsid w:val="008B0CF3"/>
    <w:rsid w:val="008B131F"/>
    <w:rsid w:val="008B318B"/>
    <w:rsid w:val="008B3A7F"/>
    <w:rsid w:val="008B77FB"/>
    <w:rsid w:val="008C6111"/>
    <w:rsid w:val="008D396A"/>
    <w:rsid w:val="008D7AA6"/>
    <w:rsid w:val="008E6C40"/>
    <w:rsid w:val="008E7C43"/>
    <w:rsid w:val="008F05CF"/>
    <w:rsid w:val="008F0CCD"/>
    <w:rsid w:val="008F240C"/>
    <w:rsid w:val="008F3A97"/>
    <w:rsid w:val="008F488E"/>
    <w:rsid w:val="00902480"/>
    <w:rsid w:val="00903033"/>
    <w:rsid w:val="00906B00"/>
    <w:rsid w:val="009126C5"/>
    <w:rsid w:val="0091751C"/>
    <w:rsid w:val="00917CCE"/>
    <w:rsid w:val="0092199A"/>
    <w:rsid w:val="00922FBC"/>
    <w:rsid w:val="0092336E"/>
    <w:rsid w:val="009233F3"/>
    <w:rsid w:val="00923C27"/>
    <w:rsid w:val="0092578A"/>
    <w:rsid w:val="00925C1A"/>
    <w:rsid w:val="00927787"/>
    <w:rsid w:val="00927F89"/>
    <w:rsid w:val="0093580A"/>
    <w:rsid w:val="00941473"/>
    <w:rsid w:val="00943AB1"/>
    <w:rsid w:val="009466B3"/>
    <w:rsid w:val="009546F1"/>
    <w:rsid w:val="009574D0"/>
    <w:rsid w:val="00962122"/>
    <w:rsid w:val="009664BB"/>
    <w:rsid w:val="00966F20"/>
    <w:rsid w:val="0097216D"/>
    <w:rsid w:val="00972FF8"/>
    <w:rsid w:val="00973D71"/>
    <w:rsid w:val="009814B5"/>
    <w:rsid w:val="00982942"/>
    <w:rsid w:val="00983E88"/>
    <w:rsid w:val="009901CF"/>
    <w:rsid w:val="00991314"/>
    <w:rsid w:val="00992874"/>
    <w:rsid w:val="0099326D"/>
    <w:rsid w:val="009936C1"/>
    <w:rsid w:val="009A2740"/>
    <w:rsid w:val="009A3040"/>
    <w:rsid w:val="009A3643"/>
    <w:rsid w:val="009B015E"/>
    <w:rsid w:val="009B072D"/>
    <w:rsid w:val="009B2031"/>
    <w:rsid w:val="009B54EF"/>
    <w:rsid w:val="009B7135"/>
    <w:rsid w:val="009C15E9"/>
    <w:rsid w:val="009C5B5D"/>
    <w:rsid w:val="009D066C"/>
    <w:rsid w:val="009D0C64"/>
    <w:rsid w:val="009D6366"/>
    <w:rsid w:val="009D676B"/>
    <w:rsid w:val="009D719F"/>
    <w:rsid w:val="009E02DC"/>
    <w:rsid w:val="009E50A6"/>
    <w:rsid w:val="009E6592"/>
    <w:rsid w:val="009F0745"/>
    <w:rsid w:val="009F2949"/>
    <w:rsid w:val="009F69BF"/>
    <w:rsid w:val="009F7450"/>
    <w:rsid w:val="00A00018"/>
    <w:rsid w:val="00A0040A"/>
    <w:rsid w:val="00A0071B"/>
    <w:rsid w:val="00A05DE4"/>
    <w:rsid w:val="00A07D86"/>
    <w:rsid w:val="00A10445"/>
    <w:rsid w:val="00A10A1D"/>
    <w:rsid w:val="00A14387"/>
    <w:rsid w:val="00A15B7A"/>
    <w:rsid w:val="00A20719"/>
    <w:rsid w:val="00A210A5"/>
    <w:rsid w:val="00A2518F"/>
    <w:rsid w:val="00A31674"/>
    <w:rsid w:val="00A32DFE"/>
    <w:rsid w:val="00A34D24"/>
    <w:rsid w:val="00A4577B"/>
    <w:rsid w:val="00A46351"/>
    <w:rsid w:val="00A46505"/>
    <w:rsid w:val="00A46542"/>
    <w:rsid w:val="00A469E2"/>
    <w:rsid w:val="00A47903"/>
    <w:rsid w:val="00A53D81"/>
    <w:rsid w:val="00A553BA"/>
    <w:rsid w:val="00A56A28"/>
    <w:rsid w:val="00A56C02"/>
    <w:rsid w:val="00A6072F"/>
    <w:rsid w:val="00A61F05"/>
    <w:rsid w:val="00A649FB"/>
    <w:rsid w:val="00A6644E"/>
    <w:rsid w:val="00A66CA8"/>
    <w:rsid w:val="00A72837"/>
    <w:rsid w:val="00A737F2"/>
    <w:rsid w:val="00A80026"/>
    <w:rsid w:val="00A840EC"/>
    <w:rsid w:val="00A87AC5"/>
    <w:rsid w:val="00A90C6C"/>
    <w:rsid w:val="00A9401E"/>
    <w:rsid w:val="00A94ED7"/>
    <w:rsid w:val="00A95C38"/>
    <w:rsid w:val="00A96BED"/>
    <w:rsid w:val="00A97DEE"/>
    <w:rsid w:val="00AA02A3"/>
    <w:rsid w:val="00AA0CA9"/>
    <w:rsid w:val="00AA1163"/>
    <w:rsid w:val="00AA1E3C"/>
    <w:rsid w:val="00AA22BD"/>
    <w:rsid w:val="00AA41CE"/>
    <w:rsid w:val="00AA5037"/>
    <w:rsid w:val="00AA77E7"/>
    <w:rsid w:val="00AB17F9"/>
    <w:rsid w:val="00AB2554"/>
    <w:rsid w:val="00AB6D5C"/>
    <w:rsid w:val="00AB72A4"/>
    <w:rsid w:val="00AC08AD"/>
    <w:rsid w:val="00AC1188"/>
    <w:rsid w:val="00AC2EE4"/>
    <w:rsid w:val="00AC4956"/>
    <w:rsid w:val="00AC52CE"/>
    <w:rsid w:val="00AC67C7"/>
    <w:rsid w:val="00AC7AF8"/>
    <w:rsid w:val="00AE1FB6"/>
    <w:rsid w:val="00AE2960"/>
    <w:rsid w:val="00AE4140"/>
    <w:rsid w:val="00AE44AD"/>
    <w:rsid w:val="00AF1405"/>
    <w:rsid w:val="00AF7FE6"/>
    <w:rsid w:val="00B0214F"/>
    <w:rsid w:val="00B053F0"/>
    <w:rsid w:val="00B1085E"/>
    <w:rsid w:val="00B1172A"/>
    <w:rsid w:val="00B12947"/>
    <w:rsid w:val="00B13DB3"/>
    <w:rsid w:val="00B14DA4"/>
    <w:rsid w:val="00B157A1"/>
    <w:rsid w:val="00B1605F"/>
    <w:rsid w:val="00B17548"/>
    <w:rsid w:val="00B17AA3"/>
    <w:rsid w:val="00B250B2"/>
    <w:rsid w:val="00B26310"/>
    <w:rsid w:val="00B35110"/>
    <w:rsid w:val="00B36509"/>
    <w:rsid w:val="00B36CF5"/>
    <w:rsid w:val="00B37DC2"/>
    <w:rsid w:val="00B42EEB"/>
    <w:rsid w:val="00B43DBC"/>
    <w:rsid w:val="00B45941"/>
    <w:rsid w:val="00B469A2"/>
    <w:rsid w:val="00B50E3F"/>
    <w:rsid w:val="00B5205E"/>
    <w:rsid w:val="00B524BC"/>
    <w:rsid w:val="00B62A68"/>
    <w:rsid w:val="00B64395"/>
    <w:rsid w:val="00B66519"/>
    <w:rsid w:val="00B7279C"/>
    <w:rsid w:val="00B76F21"/>
    <w:rsid w:val="00B82E24"/>
    <w:rsid w:val="00B83986"/>
    <w:rsid w:val="00B8537C"/>
    <w:rsid w:val="00B910E2"/>
    <w:rsid w:val="00B95339"/>
    <w:rsid w:val="00B978B9"/>
    <w:rsid w:val="00BA0E54"/>
    <w:rsid w:val="00BA2F2F"/>
    <w:rsid w:val="00BA37CE"/>
    <w:rsid w:val="00BA5420"/>
    <w:rsid w:val="00BA5DB4"/>
    <w:rsid w:val="00BA5E63"/>
    <w:rsid w:val="00BA695A"/>
    <w:rsid w:val="00BA75E6"/>
    <w:rsid w:val="00BA78D3"/>
    <w:rsid w:val="00BB0D6F"/>
    <w:rsid w:val="00BB2AB6"/>
    <w:rsid w:val="00BB3F4E"/>
    <w:rsid w:val="00BB5A83"/>
    <w:rsid w:val="00BB6AF8"/>
    <w:rsid w:val="00BC0F59"/>
    <w:rsid w:val="00BC2106"/>
    <w:rsid w:val="00BC314B"/>
    <w:rsid w:val="00BC4109"/>
    <w:rsid w:val="00BC4FAA"/>
    <w:rsid w:val="00BC5197"/>
    <w:rsid w:val="00BC7D69"/>
    <w:rsid w:val="00BD0A13"/>
    <w:rsid w:val="00BD42FB"/>
    <w:rsid w:val="00BD7B1E"/>
    <w:rsid w:val="00BE4635"/>
    <w:rsid w:val="00BE567A"/>
    <w:rsid w:val="00BF4571"/>
    <w:rsid w:val="00BF6209"/>
    <w:rsid w:val="00BF6898"/>
    <w:rsid w:val="00BF73A3"/>
    <w:rsid w:val="00C0023B"/>
    <w:rsid w:val="00C04984"/>
    <w:rsid w:val="00C04F18"/>
    <w:rsid w:val="00C058E7"/>
    <w:rsid w:val="00C07478"/>
    <w:rsid w:val="00C075D9"/>
    <w:rsid w:val="00C1372F"/>
    <w:rsid w:val="00C13C10"/>
    <w:rsid w:val="00C141B4"/>
    <w:rsid w:val="00C141B9"/>
    <w:rsid w:val="00C166D3"/>
    <w:rsid w:val="00C173CF"/>
    <w:rsid w:val="00C1747E"/>
    <w:rsid w:val="00C2064A"/>
    <w:rsid w:val="00C23212"/>
    <w:rsid w:val="00C236AD"/>
    <w:rsid w:val="00C2390A"/>
    <w:rsid w:val="00C26EAC"/>
    <w:rsid w:val="00C31991"/>
    <w:rsid w:val="00C333D5"/>
    <w:rsid w:val="00C3350E"/>
    <w:rsid w:val="00C361CB"/>
    <w:rsid w:val="00C36604"/>
    <w:rsid w:val="00C36B97"/>
    <w:rsid w:val="00C41F31"/>
    <w:rsid w:val="00C4204A"/>
    <w:rsid w:val="00C42EDB"/>
    <w:rsid w:val="00C45BA3"/>
    <w:rsid w:val="00C4673E"/>
    <w:rsid w:val="00C474D6"/>
    <w:rsid w:val="00C47C90"/>
    <w:rsid w:val="00C53864"/>
    <w:rsid w:val="00C53891"/>
    <w:rsid w:val="00C57665"/>
    <w:rsid w:val="00C6124B"/>
    <w:rsid w:val="00C63108"/>
    <w:rsid w:val="00C643D7"/>
    <w:rsid w:val="00C64BEE"/>
    <w:rsid w:val="00C64DC6"/>
    <w:rsid w:val="00C65CD9"/>
    <w:rsid w:val="00C66481"/>
    <w:rsid w:val="00C66DF8"/>
    <w:rsid w:val="00C67466"/>
    <w:rsid w:val="00C70DBD"/>
    <w:rsid w:val="00C719C8"/>
    <w:rsid w:val="00C727F6"/>
    <w:rsid w:val="00C72F9D"/>
    <w:rsid w:val="00C73648"/>
    <w:rsid w:val="00C73F93"/>
    <w:rsid w:val="00C74D1C"/>
    <w:rsid w:val="00C82CC2"/>
    <w:rsid w:val="00C8306B"/>
    <w:rsid w:val="00C83FCC"/>
    <w:rsid w:val="00C84E18"/>
    <w:rsid w:val="00C86AC2"/>
    <w:rsid w:val="00C87B0F"/>
    <w:rsid w:val="00C87CB5"/>
    <w:rsid w:val="00C907C2"/>
    <w:rsid w:val="00C9114B"/>
    <w:rsid w:val="00C92BED"/>
    <w:rsid w:val="00C94CCF"/>
    <w:rsid w:val="00CA63EF"/>
    <w:rsid w:val="00CA7BDE"/>
    <w:rsid w:val="00CB10ED"/>
    <w:rsid w:val="00CB3005"/>
    <w:rsid w:val="00CB34F3"/>
    <w:rsid w:val="00CB35D6"/>
    <w:rsid w:val="00CB671D"/>
    <w:rsid w:val="00CC014D"/>
    <w:rsid w:val="00CD364F"/>
    <w:rsid w:val="00CD3A6E"/>
    <w:rsid w:val="00CD783C"/>
    <w:rsid w:val="00CE498C"/>
    <w:rsid w:val="00CE6FE9"/>
    <w:rsid w:val="00CE73F5"/>
    <w:rsid w:val="00CF2FFD"/>
    <w:rsid w:val="00CF446D"/>
    <w:rsid w:val="00CF5858"/>
    <w:rsid w:val="00CF7ADC"/>
    <w:rsid w:val="00D01123"/>
    <w:rsid w:val="00D1038D"/>
    <w:rsid w:val="00D10CD3"/>
    <w:rsid w:val="00D121BD"/>
    <w:rsid w:val="00D13A4F"/>
    <w:rsid w:val="00D13C5D"/>
    <w:rsid w:val="00D14E2D"/>
    <w:rsid w:val="00D160C8"/>
    <w:rsid w:val="00D16317"/>
    <w:rsid w:val="00D16431"/>
    <w:rsid w:val="00D261A9"/>
    <w:rsid w:val="00D27115"/>
    <w:rsid w:val="00D272AA"/>
    <w:rsid w:val="00D34A61"/>
    <w:rsid w:val="00D402BF"/>
    <w:rsid w:val="00D4077B"/>
    <w:rsid w:val="00D430FE"/>
    <w:rsid w:val="00D432FD"/>
    <w:rsid w:val="00D448C7"/>
    <w:rsid w:val="00D54199"/>
    <w:rsid w:val="00D565FC"/>
    <w:rsid w:val="00D576CE"/>
    <w:rsid w:val="00D627E2"/>
    <w:rsid w:val="00D65EA5"/>
    <w:rsid w:val="00D66539"/>
    <w:rsid w:val="00D6706F"/>
    <w:rsid w:val="00D76AAE"/>
    <w:rsid w:val="00D778B5"/>
    <w:rsid w:val="00D809A5"/>
    <w:rsid w:val="00D8111F"/>
    <w:rsid w:val="00D82E08"/>
    <w:rsid w:val="00D849A1"/>
    <w:rsid w:val="00D84FF7"/>
    <w:rsid w:val="00D858AC"/>
    <w:rsid w:val="00D858EF"/>
    <w:rsid w:val="00D8593C"/>
    <w:rsid w:val="00D87964"/>
    <w:rsid w:val="00D90FE4"/>
    <w:rsid w:val="00D9392D"/>
    <w:rsid w:val="00D968D3"/>
    <w:rsid w:val="00D96C45"/>
    <w:rsid w:val="00DA0949"/>
    <w:rsid w:val="00DA1544"/>
    <w:rsid w:val="00DA72B2"/>
    <w:rsid w:val="00DB1F39"/>
    <w:rsid w:val="00DB24E0"/>
    <w:rsid w:val="00DB7348"/>
    <w:rsid w:val="00DB76C2"/>
    <w:rsid w:val="00DC01E3"/>
    <w:rsid w:val="00DC07D0"/>
    <w:rsid w:val="00DC0EA0"/>
    <w:rsid w:val="00DC325F"/>
    <w:rsid w:val="00DC58F8"/>
    <w:rsid w:val="00DC5B30"/>
    <w:rsid w:val="00DC7B7D"/>
    <w:rsid w:val="00DD5E7C"/>
    <w:rsid w:val="00DE0564"/>
    <w:rsid w:val="00DF0575"/>
    <w:rsid w:val="00DF16C9"/>
    <w:rsid w:val="00DF5E15"/>
    <w:rsid w:val="00DF78E1"/>
    <w:rsid w:val="00E0563E"/>
    <w:rsid w:val="00E11032"/>
    <w:rsid w:val="00E11DED"/>
    <w:rsid w:val="00E13C13"/>
    <w:rsid w:val="00E158D6"/>
    <w:rsid w:val="00E210F5"/>
    <w:rsid w:val="00E230EF"/>
    <w:rsid w:val="00E24765"/>
    <w:rsid w:val="00E25BEB"/>
    <w:rsid w:val="00E25F4A"/>
    <w:rsid w:val="00E30C11"/>
    <w:rsid w:val="00E3221E"/>
    <w:rsid w:val="00E369B8"/>
    <w:rsid w:val="00E369FB"/>
    <w:rsid w:val="00E36EF2"/>
    <w:rsid w:val="00E37A30"/>
    <w:rsid w:val="00E4303F"/>
    <w:rsid w:val="00E44572"/>
    <w:rsid w:val="00E45469"/>
    <w:rsid w:val="00E50157"/>
    <w:rsid w:val="00E50534"/>
    <w:rsid w:val="00E51681"/>
    <w:rsid w:val="00E51760"/>
    <w:rsid w:val="00E566D3"/>
    <w:rsid w:val="00E57291"/>
    <w:rsid w:val="00E57FE6"/>
    <w:rsid w:val="00E60B0E"/>
    <w:rsid w:val="00E6165A"/>
    <w:rsid w:val="00E6463B"/>
    <w:rsid w:val="00E66C87"/>
    <w:rsid w:val="00E67432"/>
    <w:rsid w:val="00E679C9"/>
    <w:rsid w:val="00E7032D"/>
    <w:rsid w:val="00E71A75"/>
    <w:rsid w:val="00E800D9"/>
    <w:rsid w:val="00E81818"/>
    <w:rsid w:val="00E81B51"/>
    <w:rsid w:val="00E83398"/>
    <w:rsid w:val="00E83653"/>
    <w:rsid w:val="00E83A99"/>
    <w:rsid w:val="00E849F5"/>
    <w:rsid w:val="00E867C4"/>
    <w:rsid w:val="00E8766A"/>
    <w:rsid w:val="00E91531"/>
    <w:rsid w:val="00E9271B"/>
    <w:rsid w:val="00E948B6"/>
    <w:rsid w:val="00E95BBB"/>
    <w:rsid w:val="00E971B0"/>
    <w:rsid w:val="00E97464"/>
    <w:rsid w:val="00E97D07"/>
    <w:rsid w:val="00EA2352"/>
    <w:rsid w:val="00EA6E43"/>
    <w:rsid w:val="00EA70CA"/>
    <w:rsid w:val="00EB017A"/>
    <w:rsid w:val="00EB1756"/>
    <w:rsid w:val="00EB288A"/>
    <w:rsid w:val="00EB4542"/>
    <w:rsid w:val="00EB77B2"/>
    <w:rsid w:val="00EC16BC"/>
    <w:rsid w:val="00EC52BE"/>
    <w:rsid w:val="00EC5646"/>
    <w:rsid w:val="00EC726C"/>
    <w:rsid w:val="00ED1A81"/>
    <w:rsid w:val="00ED1CBE"/>
    <w:rsid w:val="00ED7698"/>
    <w:rsid w:val="00EE00AE"/>
    <w:rsid w:val="00EE09B8"/>
    <w:rsid w:val="00EE3064"/>
    <w:rsid w:val="00EE3E52"/>
    <w:rsid w:val="00EE472E"/>
    <w:rsid w:val="00EE4731"/>
    <w:rsid w:val="00EF1D30"/>
    <w:rsid w:val="00EF4227"/>
    <w:rsid w:val="00EF5DF2"/>
    <w:rsid w:val="00EF78F2"/>
    <w:rsid w:val="00F01DC4"/>
    <w:rsid w:val="00F05B6F"/>
    <w:rsid w:val="00F060B6"/>
    <w:rsid w:val="00F118A7"/>
    <w:rsid w:val="00F11AC2"/>
    <w:rsid w:val="00F13365"/>
    <w:rsid w:val="00F22A7D"/>
    <w:rsid w:val="00F238D5"/>
    <w:rsid w:val="00F23B20"/>
    <w:rsid w:val="00F26F6F"/>
    <w:rsid w:val="00F34CC7"/>
    <w:rsid w:val="00F34D0D"/>
    <w:rsid w:val="00F36AEA"/>
    <w:rsid w:val="00F404AB"/>
    <w:rsid w:val="00F42977"/>
    <w:rsid w:val="00F441ED"/>
    <w:rsid w:val="00F4428C"/>
    <w:rsid w:val="00F45B3F"/>
    <w:rsid w:val="00F5277E"/>
    <w:rsid w:val="00F5530D"/>
    <w:rsid w:val="00F60B2F"/>
    <w:rsid w:val="00F60DB9"/>
    <w:rsid w:val="00F64DC0"/>
    <w:rsid w:val="00F65FD0"/>
    <w:rsid w:val="00F6798B"/>
    <w:rsid w:val="00F67D77"/>
    <w:rsid w:val="00F67FD9"/>
    <w:rsid w:val="00F75F6E"/>
    <w:rsid w:val="00F76147"/>
    <w:rsid w:val="00F76721"/>
    <w:rsid w:val="00F77CF2"/>
    <w:rsid w:val="00F80C4C"/>
    <w:rsid w:val="00F81299"/>
    <w:rsid w:val="00F818CE"/>
    <w:rsid w:val="00F91664"/>
    <w:rsid w:val="00F9254C"/>
    <w:rsid w:val="00F96F1E"/>
    <w:rsid w:val="00FA0E10"/>
    <w:rsid w:val="00FA177F"/>
    <w:rsid w:val="00FA65A4"/>
    <w:rsid w:val="00FA6FFD"/>
    <w:rsid w:val="00FA7E29"/>
    <w:rsid w:val="00FB2553"/>
    <w:rsid w:val="00FB338D"/>
    <w:rsid w:val="00FB4506"/>
    <w:rsid w:val="00FB45FA"/>
    <w:rsid w:val="00FB5801"/>
    <w:rsid w:val="00FB6BFE"/>
    <w:rsid w:val="00FC221E"/>
    <w:rsid w:val="00FC4665"/>
    <w:rsid w:val="00FD1008"/>
    <w:rsid w:val="00FD5A72"/>
    <w:rsid w:val="00FD78B0"/>
    <w:rsid w:val="00FE63A4"/>
    <w:rsid w:val="00FE6AE2"/>
    <w:rsid w:val="00FF095A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2B57C2"/>
  <w15:docId w15:val="{924FF74E-C23D-45E3-AE73-87ACABB9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customStyle="1" w:styleId="Default">
    <w:name w:val="Default"/>
    <w:rsid w:val="008864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377</Words>
  <Characters>2153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2525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2898</cp:revision>
  <cp:lastPrinted>2021-06-30T01:33:00Z</cp:lastPrinted>
  <dcterms:created xsi:type="dcterms:W3CDTF">2019-09-04T05:01:00Z</dcterms:created>
  <dcterms:modified xsi:type="dcterms:W3CDTF">2022-06-27T20:07:00Z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