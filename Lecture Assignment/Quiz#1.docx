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E20C" w14:textId="77521626" w:rsidR="00934C51" w:rsidRDefault="00934C51" w:rsidP="00934C51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22009F60" wp14:editId="0DA31434">
            <wp:extent cx="447675" cy="419100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           </w:t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San Francisco Bay University </w:t>
      </w:r>
    </w:p>
    <w:p w14:paraId="775B3680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0146B6C1" w14:textId="77777777" w:rsidR="0039549B" w:rsidRPr="0039549B" w:rsidRDefault="008B15E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CS360 </w:t>
      </w:r>
      <w:r w:rsidR="008304E0">
        <w:rPr>
          <w:b/>
          <w:bCs/>
          <w:szCs w:val="28"/>
        </w:rPr>
        <w:t>- Programming in C and C++</w:t>
      </w:r>
    </w:p>
    <w:p w14:paraId="10DDAD1C" w14:textId="77777777" w:rsidR="00A14387" w:rsidRDefault="00B80D4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Quiz</w:t>
      </w:r>
      <w:r w:rsidR="00B21D91">
        <w:rPr>
          <w:b/>
          <w:bCs/>
          <w:szCs w:val="28"/>
        </w:rPr>
        <w:t xml:space="preserve"> #</w:t>
      </w:r>
      <w:r>
        <w:rPr>
          <w:b/>
          <w:bCs/>
          <w:szCs w:val="28"/>
        </w:rPr>
        <w:t>1</w:t>
      </w:r>
    </w:p>
    <w:p w14:paraId="2346B7FB" w14:textId="77777777" w:rsidR="00BE3DC6" w:rsidRPr="00BE3DC6" w:rsidRDefault="008D7AA6" w:rsidP="00BE3DC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</w:p>
    <w:p w14:paraId="6B0CEEFC" w14:textId="77777777" w:rsidR="00BB6AF8" w:rsidRDefault="00073837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 w:rsidR="00BE3DC6">
        <w:rPr>
          <w:rFonts w:eastAsia="TimesNewRomanPS-BoldMT" w:cs="SimSun"/>
          <w:b/>
          <w:bCs/>
          <w:sz w:val="24"/>
          <w:lang w:eastAsia="zh-CN"/>
        </w:rPr>
        <w:t>Student ID:</w:t>
      </w:r>
    </w:p>
    <w:p w14:paraId="6A393716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003410D" w14:textId="77777777" w:rsidR="003A404B" w:rsidRPr="00DE7143" w:rsidRDefault="00311308" w:rsidP="00F355C6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Write a program based on the following requirements</w:t>
      </w:r>
    </w:p>
    <w:p w14:paraId="07E36572" w14:textId="77777777" w:rsidR="00DE7143" w:rsidRPr="00311308" w:rsidRDefault="00DE7143" w:rsidP="00DE7143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2"/>
          <w:lang w:eastAsia="zh-CN"/>
        </w:rPr>
      </w:pPr>
    </w:p>
    <w:p w14:paraId="39B77219" w14:textId="77777777" w:rsidR="00311308" w:rsidRPr="00311308" w:rsidRDefault="00311308" w:rsidP="00311308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ind w:left="630" w:hanging="27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Create a class, named </w:t>
      </w:r>
      <w:r w:rsidRPr="00604664">
        <w:rPr>
          <w:rFonts w:eastAsia="TimesNewRomanPS-BoldMT" w:cs="SimSun"/>
          <w:bCs/>
          <w:i/>
          <w:color w:val="FF0000"/>
          <w:sz w:val="22"/>
          <w:lang w:eastAsia="zh-CN"/>
        </w:rPr>
        <w:t>Smith</w:t>
      </w:r>
      <w:r>
        <w:rPr>
          <w:rFonts w:eastAsia="TimesNewRomanPS-BoldMT" w:cs="SimSun"/>
          <w:bCs/>
          <w:sz w:val="24"/>
          <w:lang w:eastAsia="zh-CN"/>
        </w:rPr>
        <w:t xml:space="preserve">, including </w:t>
      </w:r>
    </w:p>
    <w:p w14:paraId="4DA0FEF3" w14:textId="77777777" w:rsidR="00311308" w:rsidRPr="00311308" w:rsidRDefault="00311308" w:rsidP="00311308">
      <w:pPr>
        <w:pStyle w:val="ListParagraph"/>
        <w:numPr>
          <w:ilvl w:val="2"/>
          <w:numId w:val="8"/>
        </w:numPr>
        <w:tabs>
          <w:tab w:val="left" w:pos="0"/>
          <w:tab w:val="left" w:pos="360"/>
          <w:tab w:val="left" w:pos="900"/>
        </w:tabs>
        <w:ind w:left="810" w:firstLine="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Public member: </w:t>
      </w:r>
      <w:r w:rsidRPr="00311308">
        <w:rPr>
          <w:rFonts w:eastAsia="TimesNewRomanPS-BoldMT" w:cs="SimSun"/>
          <w:bCs/>
          <w:i/>
          <w:sz w:val="22"/>
          <w:lang w:eastAsia="zh-CN"/>
        </w:rPr>
        <w:t>int</w:t>
      </w:r>
      <w:r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311308">
        <w:rPr>
          <w:rFonts w:eastAsia="TimesNewRomanPS-BoldMT" w:cs="SimSun"/>
          <w:bCs/>
          <w:i/>
          <w:sz w:val="22"/>
          <w:lang w:eastAsia="zh-CN"/>
        </w:rPr>
        <w:t xml:space="preserve"> name</w:t>
      </w:r>
    </w:p>
    <w:p w14:paraId="34619043" w14:textId="77777777" w:rsidR="00311308" w:rsidRPr="00311308" w:rsidRDefault="00311308" w:rsidP="00311308">
      <w:pPr>
        <w:pStyle w:val="ListParagraph"/>
        <w:numPr>
          <w:ilvl w:val="2"/>
          <w:numId w:val="8"/>
        </w:numPr>
        <w:tabs>
          <w:tab w:val="left" w:pos="0"/>
          <w:tab w:val="left" w:pos="360"/>
          <w:tab w:val="left" w:pos="900"/>
        </w:tabs>
        <w:ind w:left="810" w:firstLine="0"/>
        <w:rPr>
          <w:rFonts w:eastAsia="TimesNewRomanPS-BoldMT" w:cs="SimSun"/>
          <w:bCs/>
          <w:sz w:val="22"/>
          <w:lang w:eastAsia="zh-CN"/>
        </w:rPr>
      </w:pPr>
      <w:r w:rsidRPr="00311308">
        <w:rPr>
          <w:rFonts w:eastAsia="TimesNewRomanPS-BoldMT" w:cs="SimSun"/>
          <w:bCs/>
          <w:sz w:val="22"/>
          <w:lang w:eastAsia="zh-CN"/>
        </w:rPr>
        <w:t xml:space="preserve">Protected member: </w:t>
      </w:r>
      <w:r w:rsidRPr="00311308">
        <w:rPr>
          <w:rFonts w:eastAsia="TimesNewRomanPS-BoldMT" w:cs="SimSun"/>
          <w:bCs/>
          <w:i/>
          <w:sz w:val="22"/>
          <w:lang w:eastAsia="zh-CN"/>
        </w:rPr>
        <w:t>int m_home</w:t>
      </w:r>
    </w:p>
    <w:p w14:paraId="1DE827F8" w14:textId="77777777" w:rsidR="00311308" w:rsidRPr="00583D5C" w:rsidRDefault="00311308" w:rsidP="00311308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ind w:left="900" w:hanging="90"/>
        <w:rPr>
          <w:rFonts w:eastAsia="TimesNewRomanPS-BoldMT" w:cs="SimSun"/>
          <w:bCs/>
          <w:sz w:val="22"/>
          <w:lang w:eastAsia="zh-CN"/>
        </w:rPr>
      </w:pPr>
      <w:r w:rsidRPr="00583D5C">
        <w:rPr>
          <w:rFonts w:eastAsia="TimesNewRomanPS-BoldMT" w:cs="SimSun"/>
          <w:bCs/>
          <w:sz w:val="22"/>
          <w:lang w:eastAsia="zh-CN"/>
        </w:rPr>
        <w:t xml:space="preserve">Private member: </w:t>
      </w:r>
      <w:r w:rsidRPr="00583D5C">
        <w:rPr>
          <w:rFonts w:eastAsia="TimesNewRomanPS-BoldMT" w:cs="SimSun"/>
          <w:bCs/>
          <w:i/>
          <w:sz w:val="22"/>
          <w:lang w:eastAsia="zh-CN"/>
        </w:rPr>
        <w:t>int m_wife</w:t>
      </w:r>
    </w:p>
    <w:p w14:paraId="6E520F76" w14:textId="77777777" w:rsidR="00583D5C" w:rsidRDefault="00583D5C" w:rsidP="00583D5C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ind w:left="900" w:hanging="90"/>
        <w:rPr>
          <w:rFonts w:eastAsia="TimesNewRomanPS-BoldMT" w:cs="SimSun"/>
          <w:bCs/>
          <w:sz w:val="22"/>
          <w:lang w:eastAsia="zh-CN"/>
        </w:rPr>
      </w:pPr>
      <w:r w:rsidRPr="00583D5C">
        <w:rPr>
          <w:rFonts w:eastAsia="TimesNewRomanPS-BoldMT" w:cs="SimSun"/>
          <w:bCs/>
          <w:sz w:val="22"/>
          <w:lang w:eastAsia="zh-CN"/>
        </w:rPr>
        <w:t>Public methods:</w:t>
      </w:r>
      <w:r>
        <w:rPr>
          <w:rFonts w:eastAsia="TimesNewRomanPS-BoldMT" w:cs="SimSun"/>
          <w:bCs/>
          <w:sz w:val="22"/>
          <w:lang w:eastAsia="zh-CN"/>
        </w:rPr>
        <w:t xml:space="preserve"> constructor to initialize </w:t>
      </w:r>
      <w:r w:rsidRPr="00583D5C">
        <w:rPr>
          <w:rFonts w:eastAsia="TimesNewRomanPS-BoldMT" w:cs="SimSun"/>
          <w:bCs/>
          <w:i/>
          <w:sz w:val="22"/>
          <w:lang w:eastAsia="zh-CN"/>
        </w:rPr>
        <w:t>name</w:t>
      </w:r>
      <w:r>
        <w:rPr>
          <w:rFonts w:eastAsia="TimesNewRomanPS-BoldMT" w:cs="SimSun"/>
          <w:bCs/>
          <w:sz w:val="22"/>
          <w:lang w:eastAsia="zh-CN"/>
        </w:rPr>
        <w:t xml:space="preserve"> to </w:t>
      </w:r>
      <w:r w:rsidRPr="00583D5C">
        <w:rPr>
          <w:rFonts w:eastAsia="TimesNewRomanPS-BoldMT" w:cs="SimSun"/>
          <w:bCs/>
          <w:i/>
          <w:sz w:val="22"/>
          <w:lang w:eastAsia="zh-CN"/>
        </w:rPr>
        <w:t>1</w:t>
      </w:r>
      <w:r>
        <w:rPr>
          <w:rFonts w:eastAsia="TimesNewRomanPS-BoldMT" w:cs="SimSun"/>
          <w:bCs/>
          <w:sz w:val="22"/>
          <w:lang w:eastAsia="zh-CN"/>
        </w:rPr>
        <w:t xml:space="preserve">, </w:t>
      </w:r>
      <w:r w:rsidRPr="00583D5C">
        <w:rPr>
          <w:rFonts w:eastAsia="TimesNewRomanPS-BoldMT" w:cs="SimSun"/>
          <w:bCs/>
          <w:i/>
          <w:sz w:val="22"/>
          <w:lang w:eastAsia="zh-CN"/>
        </w:rPr>
        <w:t>m_home</w:t>
      </w:r>
      <w:r>
        <w:rPr>
          <w:rFonts w:eastAsia="TimesNewRomanPS-BoldMT" w:cs="SimSun"/>
          <w:bCs/>
          <w:sz w:val="22"/>
          <w:lang w:eastAsia="zh-CN"/>
        </w:rPr>
        <w:t xml:space="preserve"> to </w:t>
      </w:r>
      <w:r w:rsidRPr="00583D5C">
        <w:rPr>
          <w:rFonts w:eastAsia="TimesNewRomanPS-BoldMT" w:cs="SimSun"/>
          <w:bCs/>
          <w:i/>
          <w:sz w:val="22"/>
          <w:lang w:eastAsia="zh-CN"/>
        </w:rPr>
        <w:t>2</w:t>
      </w:r>
      <w:r>
        <w:rPr>
          <w:rFonts w:eastAsia="TimesNewRomanPS-BoldMT" w:cs="SimSun"/>
          <w:bCs/>
          <w:sz w:val="22"/>
          <w:lang w:eastAsia="zh-CN"/>
        </w:rPr>
        <w:t xml:space="preserve"> and </w:t>
      </w:r>
      <w:r w:rsidRPr="00583D5C">
        <w:rPr>
          <w:rFonts w:eastAsia="TimesNewRomanPS-BoldMT" w:cs="SimSun"/>
          <w:bCs/>
          <w:i/>
          <w:sz w:val="22"/>
          <w:lang w:eastAsia="zh-CN"/>
        </w:rPr>
        <w:t>m_wift</w:t>
      </w:r>
      <w:r>
        <w:rPr>
          <w:rFonts w:eastAsia="TimesNewRomanPS-BoldMT" w:cs="SimSun"/>
          <w:bCs/>
          <w:sz w:val="22"/>
          <w:lang w:eastAsia="zh-CN"/>
        </w:rPr>
        <w:t xml:space="preserve"> to </w:t>
      </w:r>
      <w:r w:rsidRPr="00583D5C">
        <w:rPr>
          <w:rFonts w:eastAsia="TimesNewRomanPS-BoldMT" w:cs="SimSun"/>
          <w:bCs/>
          <w:i/>
          <w:sz w:val="22"/>
          <w:lang w:eastAsia="zh-CN"/>
        </w:rPr>
        <w:t>3</w:t>
      </w:r>
      <w:r>
        <w:rPr>
          <w:rFonts w:eastAsia="TimesNewRomanPS-BoldMT" w:cs="SimSun"/>
          <w:bCs/>
          <w:i/>
          <w:sz w:val="22"/>
          <w:lang w:eastAsia="zh-CN"/>
        </w:rPr>
        <w:t xml:space="preserve">, </w:t>
      </w:r>
      <w:r w:rsidRPr="00583D5C">
        <w:rPr>
          <w:rFonts w:eastAsia="TimesNewRomanPS-BoldMT" w:cs="SimSun"/>
          <w:bCs/>
          <w:sz w:val="22"/>
          <w:lang w:eastAsia="zh-CN"/>
        </w:rPr>
        <w:t>and by-default destructor</w:t>
      </w:r>
    </w:p>
    <w:p w14:paraId="5D280ED0" w14:textId="77777777" w:rsidR="00311308" w:rsidRDefault="00583D5C" w:rsidP="00583D5C">
      <w:pPr>
        <w:pStyle w:val="ListParagraph"/>
        <w:tabs>
          <w:tab w:val="left" w:pos="0"/>
          <w:tab w:val="left" w:pos="360"/>
        </w:tabs>
        <w:ind w:left="900"/>
        <w:rPr>
          <w:rFonts w:eastAsia="TimesNewRomanPS-BoldMT" w:cs="SimSun"/>
          <w:bCs/>
          <w:sz w:val="22"/>
          <w:lang w:eastAsia="zh-CN"/>
        </w:rPr>
      </w:pPr>
      <w:r w:rsidRPr="00583D5C">
        <w:rPr>
          <w:rFonts w:eastAsia="TimesNewRomanPS-BoldMT" w:cs="SimSun"/>
          <w:bCs/>
          <w:sz w:val="22"/>
          <w:lang w:eastAsia="zh-CN"/>
        </w:rPr>
        <w:t xml:space="preserve">  </w:t>
      </w:r>
    </w:p>
    <w:p w14:paraId="64CD1F98" w14:textId="77777777" w:rsidR="00583D5C" w:rsidRDefault="00583D5C" w:rsidP="00583D5C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ind w:left="630" w:hanging="27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Generate a class, named </w:t>
      </w:r>
      <w:r w:rsidRPr="00604664">
        <w:rPr>
          <w:rFonts w:eastAsia="TimesNewRomanPS-BoldMT" w:cs="SimSun"/>
          <w:bCs/>
          <w:i/>
          <w:color w:val="FF0000"/>
          <w:sz w:val="22"/>
          <w:lang w:eastAsia="zh-CN"/>
        </w:rPr>
        <w:t>Son_Smith</w:t>
      </w:r>
      <w:r>
        <w:rPr>
          <w:rFonts w:eastAsia="TimesNewRomanPS-BoldMT" w:cs="SimSun"/>
          <w:bCs/>
          <w:sz w:val="22"/>
          <w:lang w:eastAsia="zh-CN"/>
        </w:rPr>
        <w:t xml:space="preserve">, inherited from </w:t>
      </w:r>
      <w:r w:rsidRPr="00052354">
        <w:rPr>
          <w:rFonts w:eastAsia="TimesNewRomanPS-BoldMT" w:cs="SimSun"/>
          <w:bCs/>
          <w:i/>
          <w:color w:val="FF0000"/>
          <w:sz w:val="22"/>
          <w:lang w:eastAsia="zh-CN"/>
        </w:rPr>
        <w:t>Smith</w:t>
      </w:r>
      <w:r>
        <w:rPr>
          <w:rFonts w:eastAsia="TimesNewRomanPS-BoldMT" w:cs="SimSun"/>
          <w:bCs/>
          <w:sz w:val="22"/>
          <w:lang w:eastAsia="zh-CN"/>
        </w:rPr>
        <w:t xml:space="preserve"> including </w:t>
      </w:r>
    </w:p>
    <w:p w14:paraId="2C4208D9" w14:textId="77777777" w:rsidR="00583D5C" w:rsidRDefault="00583D5C" w:rsidP="00583D5C">
      <w:pPr>
        <w:pStyle w:val="ListParagraph"/>
        <w:numPr>
          <w:ilvl w:val="2"/>
          <w:numId w:val="8"/>
        </w:numPr>
        <w:tabs>
          <w:tab w:val="left" w:pos="0"/>
          <w:tab w:val="left" w:pos="360"/>
          <w:tab w:val="left" w:pos="900"/>
        </w:tabs>
        <w:ind w:left="810" w:firstLine="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Private member: </w:t>
      </w:r>
      <w:r w:rsidRPr="00313E01">
        <w:rPr>
          <w:rFonts w:eastAsia="TimesNewRomanPS-BoldMT" w:cs="SimSun"/>
          <w:bCs/>
          <w:i/>
          <w:sz w:val="22"/>
          <w:lang w:eastAsia="zh-CN"/>
        </w:rPr>
        <w:t xml:space="preserve">int </w:t>
      </w:r>
      <w:r w:rsidR="00CD7911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313E01" w:rsidRPr="00313E01">
        <w:rPr>
          <w:rFonts w:eastAsia="TimesNewRomanPS-BoldMT" w:cs="SimSun"/>
          <w:bCs/>
          <w:i/>
          <w:sz w:val="22"/>
          <w:lang w:eastAsia="zh-CN"/>
        </w:rPr>
        <w:t>flag</w:t>
      </w:r>
    </w:p>
    <w:p w14:paraId="7C5A459E" w14:textId="77777777" w:rsidR="00313E01" w:rsidRPr="00313E01" w:rsidRDefault="00583D5C" w:rsidP="00583D5C">
      <w:pPr>
        <w:pStyle w:val="ListParagraph"/>
        <w:numPr>
          <w:ilvl w:val="2"/>
          <w:numId w:val="8"/>
        </w:numPr>
        <w:tabs>
          <w:tab w:val="left" w:pos="0"/>
          <w:tab w:val="left" w:pos="360"/>
          <w:tab w:val="left" w:pos="900"/>
        </w:tabs>
        <w:ind w:left="810" w:firstLine="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Public method: constructor to initialize </w:t>
      </w:r>
      <w:r w:rsidR="00313E01" w:rsidRPr="00313E01">
        <w:rPr>
          <w:rFonts w:eastAsia="TimesNewRomanPS-BoldMT" w:cs="SimSun"/>
          <w:bCs/>
          <w:i/>
          <w:sz w:val="22"/>
          <w:lang w:eastAsia="zh-CN"/>
        </w:rPr>
        <w:t>flag</w:t>
      </w:r>
      <w:r w:rsidR="00313E01">
        <w:rPr>
          <w:rFonts w:eastAsia="TimesNewRomanPS-BoldMT" w:cs="SimSun"/>
          <w:bCs/>
          <w:sz w:val="22"/>
          <w:lang w:eastAsia="zh-CN"/>
        </w:rPr>
        <w:t xml:space="preserve"> to </w:t>
      </w:r>
      <w:r w:rsidR="00313E01" w:rsidRPr="00313E01">
        <w:rPr>
          <w:rFonts w:eastAsia="TimesNewRomanPS-BoldMT" w:cs="SimSun"/>
          <w:bCs/>
          <w:i/>
          <w:sz w:val="22"/>
          <w:lang w:eastAsia="zh-CN"/>
        </w:rPr>
        <w:t>4</w:t>
      </w:r>
    </w:p>
    <w:p w14:paraId="2E2DC7F8" w14:textId="77777777" w:rsidR="00313E01" w:rsidRDefault="00313E01" w:rsidP="00313E01">
      <w:pPr>
        <w:pStyle w:val="ListParagraph"/>
        <w:tabs>
          <w:tab w:val="left" w:pos="0"/>
          <w:tab w:val="left" w:pos="360"/>
          <w:tab w:val="left" w:pos="900"/>
        </w:tabs>
        <w:ind w:left="810"/>
        <w:rPr>
          <w:rFonts w:eastAsia="TimesNewRomanPS-BoldMT" w:cs="SimSun"/>
          <w:bCs/>
          <w:sz w:val="22"/>
          <w:lang w:eastAsia="zh-CN"/>
        </w:rPr>
      </w:pPr>
    </w:p>
    <w:p w14:paraId="2D5D3B74" w14:textId="77777777" w:rsidR="00003009" w:rsidRPr="00003009" w:rsidRDefault="00583D5C" w:rsidP="00313E01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ind w:left="630" w:hanging="27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="00313E01">
        <w:rPr>
          <w:rFonts w:eastAsia="TimesNewRomanPS-BoldMT" w:cs="SimSun"/>
          <w:bCs/>
          <w:sz w:val="22"/>
          <w:lang w:eastAsia="zh-CN"/>
        </w:rPr>
        <w:t xml:space="preserve">Declare a </w:t>
      </w:r>
      <w:r w:rsidR="00313E01" w:rsidRPr="00313E01">
        <w:rPr>
          <w:rFonts w:eastAsia="TimesNewRomanPS-BoldMT" w:cs="SimSun"/>
          <w:bCs/>
          <w:color w:val="FF0000"/>
          <w:sz w:val="22"/>
          <w:lang w:eastAsia="zh-CN"/>
        </w:rPr>
        <w:t xml:space="preserve">friend </w:t>
      </w:r>
      <w:r w:rsidR="00313E01" w:rsidRPr="00313E01">
        <w:rPr>
          <w:rFonts w:eastAsia="TimesNewRomanPS-BoldMT" w:cs="SimSun"/>
          <w:bCs/>
          <w:sz w:val="22"/>
          <w:lang w:eastAsia="zh-CN"/>
        </w:rPr>
        <w:t>class</w:t>
      </w:r>
      <w:r w:rsidR="00313E01">
        <w:rPr>
          <w:rFonts w:eastAsia="TimesNewRomanPS-BoldMT" w:cs="SimSun"/>
          <w:bCs/>
          <w:sz w:val="22"/>
          <w:lang w:eastAsia="zh-CN"/>
        </w:rPr>
        <w:t xml:space="preserve"> of </w:t>
      </w:r>
      <w:r w:rsidR="00313E01" w:rsidRPr="00666AD5">
        <w:rPr>
          <w:rFonts w:eastAsia="TimesNewRomanPS-BoldMT" w:cs="SimSun"/>
          <w:bCs/>
          <w:i/>
          <w:color w:val="FF0000"/>
          <w:sz w:val="22"/>
          <w:lang w:eastAsia="zh-CN"/>
        </w:rPr>
        <w:t>Smith</w:t>
      </w:r>
      <w:r w:rsidR="00313E01" w:rsidRPr="00313E01">
        <w:rPr>
          <w:rFonts w:eastAsia="TimesNewRomanPS-BoldMT" w:cs="SimSun"/>
          <w:bCs/>
          <w:sz w:val="22"/>
          <w:lang w:eastAsia="zh-CN"/>
        </w:rPr>
        <w:t xml:space="preserve">, named </w:t>
      </w:r>
      <w:r w:rsidR="003E7624">
        <w:rPr>
          <w:rFonts w:eastAsia="TimesNewRomanPS-BoldMT" w:cs="SimSun"/>
          <w:bCs/>
          <w:i/>
          <w:color w:val="FF0000"/>
          <w:sz w:val="22"/>
          <w:lang w:eastAsia="zh-CN"/>
        </w:rPr>
        <w:t>F</w:t>
      </w:r>
      <w:r w:rsidR="00003009" w:rsidRPr="00F05A09">
        <w:rPr>
          <w:rFonts w:eastAsia="TimesNewRomanPS-BoldMT" w:cs="SimSun"/>
          <w:bCs/>
          <w:i/>
          <w:color w:val="FF0000"/>
          <w:sz w:val="22"/>
          <w:lang w:eastAsia="zh-CN"/>
        </w:rPr>
        <w:t xml:space="preserve">riend_Smith </w:t>
      </w:r>
      <w:r w:rsidR="00003009" w:rsidRPr="009C5AF2">
        <w:rPr>
          <w:rFonts w:eastAsia="TimesNewRomanPS-BoldMT" w:cs="SimSun"/>
          <w:bCs/>
          <w:sz w:val="22"/>
          <w:lang w:eastAsia="zh-CN"/>
        </w:rPr>
        <w:t>including</w:t>
      </w:r>
    </w:p>
    <w:p w14:paraId="6CBE9A1E" w14:textId="77777777" w:rsidR="00583D5C" w:rsidRPr="009C5AF2" w:rsidRDefault="00313E01" w:rsidP="00003009">
      <w:pPr>
        <w:pStyle w:val="ListParagraph"/>
        <w:numPr>
          <w:ilvl w:val="2"/>
          <w:numId w:val="8"/>
        </w:numPr>
        <w:tabs>
          <w:tab w:val="left" w:pos="0"/>
          <w:tab w:val="left" w:pos="360"/>
          <w:tab w:val="left" w:pos="900"/>
        </w:tabs>
        <w:ind w:left="810" w:firstLine="0"/>
        <w:rPr>
          <w:rFonts w:eastAsia="TimesNewRomanPS-BoldMT" w:cs="SimSun"/>
          <w:bCs/>
          <w:sz w:val="22"/>
          <w:lang w:eastAsia="zh-CN"/>
        </w:rPr>
      </w:pPr>
      <w:r w:rsidRPr="00003009">
        <w:rPr>
          <w:rFonts w:eastAsia="TimesNewRomanPS-BoldMT" w:cs="SimSun"/>
          <w:bCs/>
          <w:sz w:val="22"/>
          <w:lang w:eastAsia="zh-CN"/>
        </w:rPr>
        <w:t xml:space="preserve"> </w:t>
      </w:r>
      <w:r w:rsidR="009C5AF2">
        <w:rPr>
          <w:rFonts w:eastAsia="TimesNewRomanPS-BoldMT" w:cs="SimSun"/>
          <w:bCs/>
          <w:sz w:val="22"/>
          <w:lang w:eastAsia="zh-CN"/>
        </w:rPr>
        <w:t xml:space="preserve">Public method: </w:t>
      </w:r>
      <w:r w:rsidR="009C5AF2" w:rsidRPr="00924BF8">
        <w:rPr>
          <w:rFonts w:eastAsia="TimesNewRomanPS-BoldMT" w:cs="SimSun"/>
          <w:bCs/>
          <w:i/>
          <w:color w:val="0070C0"/>
          <w:sz w:val="22"/>
          <w:lang w:eastAsia="zh-CN"/>
        </w:rPr>
        <w:t>void</w:t>
      </w:r>
      <w:r w:rsidR="009C5AF2" w:rsidRPr="009C5AF2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9C5AF2" w:rsidRPr="00924BF8">
        <w:rPr>
          <w:rFonts w:eastAsia="TimesNewRomanPS-BoldMT" w:cs="SimSun"/>
          <w:bCs/>
          <w:i/>
          <w:color w:val="FF0000"/>
          <w:sz w:val="22"/>
          <w:lang w:eastAsia="zh-CN"/>
        </w:rPr>
        <w:t>help</w:t>
      </w:r>
      <w:r w:rsidR="009C5AF2">
        <w:rPr>
          <w:rFonts w:eastAsia="TimesNewRomanPS-BoldMT" w:cs="SimSun"/>
          <w:bCs/>
          <w:i/>
          <w:sz w:val="22"/>
          <w:lang w:eastAsia="zh-CN"/>
        </w:rPr>
        <w:t>(</w:t>
      </w:r>
      <w:r w:rsidR="009C5AF2" w:rsidRPr="00924BF8">
        <w:rPr>
          <w:rFonts w:eastAsia="TimesNewRomanPS-BoldMT" w:cs="SimSun"/>
          <w:bCs/>
          <w:i/>
          <w:color w:val="0070C0"/>
          <w:sz w:val="22"/>
          <w:lang w:eastAsia="zh-CN"/>
        </w:rPr>
        <w:t>const</w:t>
      </w:r>
      <w:r w:rsidR="009C5AF2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5110A9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9C5AF2" w:rsidRPr="0037171A">
        <w:rPr>
          <w:rFonts w:eastAsia="TimesNewRomanPS-BoldMT" w:cs="SimSun"/>
          <w:bCs/>
          <w:i/>
          <w:sz w:val="22"/>
          <w:lang w:eastAsia="zh-CN"/>
        </w:rPr>
        <w:t>Smith&amp; sm</w:t>
      </w:r>
      <w:r w:rsidR="009C5AF2">
        <w:rPr>
          <w:rFonts w:eastAsia="TimesNewRomanPS-BoldMT" w:cs="SimSun"/>
          <w:bCs/>
          <w:i/>
          <w:sz w:val="22"/>
          <w:lang w:eastAsia="zh-CN"/>
        </w:rPr>
        <w:t xml:space="preserve">) </w:t>
      </w:r>
      <w:r w:rsidR="009C5AF2" w:rsidRPr="009C5AF2">
        <w:rPr>
          <w:rFonts w:eastAsia="TimesNewRomanPS-BoldMT" w:cs="SimSun"/>
          <w:bCs/>
          <w:sz w:val="22"/>
          <w:lang w:eastAsia="zh-CN"/>
        </w:rPr>
        <w:t>to print</w:t>
      </w:r>
      <w:r w:rsidR="009C5AF2">
        <w:rPr>
          <w:rFonts w:eastAsia="TimesNewRomanPS-BoldMT" w:cs="SimSun"/>
          <w:bCs/>
          <w:i/>
          <w:sz w:val="22"/>
          <w:lang w:eastAsia="zh-CN"/>
        </w:rPr>
        <w:t xml:space="preserve"> sm.name, sm.m_home </w:t>
      </w:r>
      <w:r w:rsidR="009C5AF2" w:rsidRPr="009C5AF2">
        <w:rPr>
          <w:rFonts w:eastAsia="TimesNewRomanPS-BoldMT" w:cs="SimSun"/>
          <w:bCs/>
          <w:sz w:val="22"/>
          <w:lang w:eastAsia="zh-CN"/>
        </w:rPr>
        <w:t>and</w:t>
      </w:r>
      <w:r w:rsidR="009C5AF2">
        <w:rPr>
          <w:rFonts w:eastAsia="TimesNewRomanPS-BoldMT" w:cs="SimSun"/>
          <w:bCs/>
          <w:i/>
          <w:sz w:val="22"/>
          <w:lang w:eastAsia="zh-CN"/>
        </w:rPr>
        <w:t xml:space="preserve"> sm.m_wift</w:t>
      </w:r>
    </w:p>
    <w:p w14:paraId="672B6DF4" w14:textId="77777777" w:rsidR="009C5AF2" w:rsidRPr="009C5AF2" w:rsidRDefault="009C5AF2" w:rsidP="009C5AF2">
      <w:pPr>
        <w:pStyle w:val="ListParagraph"/>
        <w:tabs>
          <w:tab w:val="left" w:pos="0"/>
          <w:tab w:val="left" w:pos="360"/>
          <w:tab w:val="left" w:pos="900"/>
        </w:tabs>
        <w:ind w:left="810"/>
        <w:rPr>
          <w:rFonts w:eastAsia="TimesNewRomanPS-BoldMT" w:cs="SimSun"/>
          <w:bCs/>
          <w:sz w:val="22"/>
          <w:lang w:eastAsia="zh-CN"/>
        </w:rPr>
      </w:pPr>
    </w:p>
    <w:p w14:paraId="082609A1" w14:textId="77777777" w:rsidR="009C5AF2" w:rsidRPr="009C5AF2" w:rsidRDefault="009C5AF2" w:rsidP="009C5AF2">
      <w:pPr>
        <w:pStyle w:val="ListParagraph"/>
        <w:numPr>
          <w:ilvl w:val="1"/>
          <w:numId w:val="8"/>
        </w:numPr>
        <w:tabs>
          <w:tab w:val="left" w:pos="0"/>
          <w:tab w:val="left" w:pos="360"/>
          <w:tab w:val="left" w:pos="900"/>
        </w:tabs>
        <w:ind w:left="72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Create a class, named </w:t>
      </w:r>
      <w:r w:rsidR="00BF27B3">
        <w:rPr>
          <w:rFonts w:eastAsia="TimesNewRomanPS-BoldMT" w:cs="SimSun"/>
          <w:bCs/>
          <w:i/>
          <w:color w:val="FF0000"/>
          <w:sz w:val="22"/>
          <w:lang w:eastAsia="zh-CN"/>
        </w:rPr>
        <w:t>S</w:t>
      </w:r>
      <w:r w:rsidRPr="00604664">
        <w:rPr>
          <w:rFonts w:eastAsia="TimesNewRomanPS-BoldMT" w:cs="SimSun"/>
          <w:bCs/>
          <w:i/>
          <w:color w:val="FF0000"/>
          <w:sz w:val="22"/>
          <w:lang w:eastAsia="zh-CN"/>
        </w:rPr>
        <w:t>on_friend_Smith</w:t>
      </w:r>
      <w:r>
        <w:rPr>
          <w:rFonts w:eastAsia="TimesNewRomanPS-BoldMT" w:cs="SimSun"/>
          <w:bCs/>
          <w:i/>
          <w:sz w:val="22"/>
          <w:lang w:eastAsia="zh-CN"/>
        </w:rPr>
        <w:t xml:space="preserve">, </w:t>
      </w:r>
      <w:r w:rsidRPr="009C5AF2">
        <w:rPr>
          <w:rFonts w:eastAsia="TimesNewRomanPS-BoldMT" w:cs="SimSun"/>
          <w:bCs/>
          <w:sz w:val="22"/>
          <w:lang w:eastAsia="zh-CN"/>
        </w:rPr>
        <w:t>inherited from</w:t>
      </w:r>
      <w:r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4E0F1D" w:rsidRPr="004A1E4A">
        <w:rPr>
          <w:rFonts w:eastAsia="TimesNewRomanPS-BoldMT" w:cs="SimSun"/>
          <w:bCs/>
          <w:i/>
          <w:color w:val="FF0000"/>
          <w:sz w:val="22"/>
          <w:lang w:eastAsia="zh-CN"/>
        </w:rPr>
        <w:t>F</w:t>
      </w:r>
      <w:r w:rsidRPr="004A1E4A">
        <w:rPr>
          <w:rFonts w:eastAsia="TimesNewRomanPS-BoldMT" w:cs="SimSun"/>
          <w:bCs/>
          <w:i/>
          <w:color w:val="FF0000"/>
          <w:sz w:val="22"/>
          <w:lang w:eastAsia="zh-CN"/>
        </w:rPr>
        <w:t>riend_Smith</w:t>
      </w:r>
    </w:p>
    <w:p w14:paraId="364C0CC0" w14:textId="77777777" w:rsidR="009C5AF2" w:rsidRPr="00924BF8" w:rsidRDefault="009C5AF2" w:rsidP="009C5AF2">
      <w:pPr>
        <w:pStyle w:val="ListParagraph"/>
        <w:numPr>
          <w:ilvl w:val="2"/>
          <w:numId w:val="8"/>
        </w:numPr>
        <w:tabs>
          <w:tab w:val="left" w:pos="0"/>
          <w:tab w:val="left" w:pos="360"/>
          <w:tab w:val="left" w:pos="900"/>
        </w:tabs>
        <w:ind w:left="810" w:firstLine="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Public method: </w:t>
      </w:r>
      <w:r w:rsidRPr="00924BF8">
        <w:rPr>
          <w:rFonts w:eastAsia="TimesNewRomanPS-BoldMT" w:cs="SimSun"/>
          <w:bCs/>
          <w:i/>
          <w:color w:val="0070C0"/>
          <w:sz w:val="22"/>
          <w:lang w:eastAsia="zh-CN"/>
        </w:rPr>
        <w:t>void</w:t>
      </w:r>
      <w:r w:rsidRPr="009C5AF2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924BF8">
        <w:rPr>
          <w:rFonts w:eastAsia="TimesNewRomanPS-BoldMT" w:cs="SimSun"/>
          <w:bCs/>
          <w:i/>
          <w:color w:val="FF0000"/>
          <w:sz w:val="22"/>
          <w:lang w:eastAsia="zh-CN"/>
        </w:rPr>
        <w:t>help</w:t>
      </w:r>
      <w:r>
        <w:rPr>
          <w:rFonts w:eastAsia="TimesNewRomanPS-BoldMT" w:cs="SimSun"/>
          <w:bCs/>
          <w:i/>
          <w:sz w:val="22"/>
          <w:lang w:eastAsia="zh-CN"/>
        </w:rPr>
        <w:t>(</w:t>
      </w:r>
      <w:r w:rsidRPr="00924BF8">
        <w:rPr>
          <w:rFonts w:eastAsia="TimesNewRomanPS-BoldMT" w:cs="SimSun"/>
          <w:bCs/>
          <w:i/>
          <w:color w:val="0070C0"/>
          <w:sz w:val="22"/>
          <w:lang w:eastAsia="zh-CN"/>
        </w:rPr>
        <w:t>const</w:t>
      </w:r>
      <w:r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5110A9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37171A">
        <w:rPr>
          <w:rFonts w:eastAsia="TimesNewRomanPS-BoldMT" w:cs="SimSun"/>
          <w:bCs/>
          <w:i/>
          <w:sz w:val="22"/>
          <w:lang w:eastAsia="zh-CN"/>
        </w:rPr>
        <w:t xml:space="preserve">Smith&amp; </w:t>
      </w:r>
      <w:r w:rsidR="005110A9" w:rsidRPr="0037171A">
        <w:rPr>
          <w:rFonts w:eastAsia="TimesNewRomanPS-BoldMT" w:cs="SimSun"/>
          <w:bCs/>
          <w:i/>
          <w:sz w:val="22"/>
          <w:lang w:eastAsia="zh-CN"/>
        </w:rPr>
        <w:t>uncle_</w:t>
      </w:r>
      <w:r w:rsidR="0037171A" w:rsidRPr="0037171A">
        <w:rPr>
          <w:rFonts w:eastAsia="TimesNewRomanPS-BoldMT" w:cs="SimSun"/>
          <w:bCs/>
          <w:i/>
          <w:sz w:val="22"/>
          <w:lang w:eastAsia="zh-CN"/>
        </w:rPr>
        <w:t>smith</w:t>
      </w:r>
      <w:r>
        <w:rPr>
          <w:rFonts w:eastAsia="TimesNewRomanPS-BoldMT" w:cs="SimSun"/>
          <w:bCs/>
          <w:i/>
          <w:sz w:val="22"/>
          <w:lang w:eastAsia="zh-CN"/>
        </w:rPr>
        <w:t xml:space="preserve">) </w:t>
      </w:r>
      <w:r w:rsidRPr="009C5AF2">
        <w:rPr>
          <w:rFonts w:eastAsia="TimesNewRomanPS-BoldMT" w:cs="SimSun"/>
          <w:bCs/>
          <w:sz w:val="22"/>
          <w:lang w:eastAsia="zh-CN"/>
        </w:rPr>
        <w:t>to print</w:t>
      </w:r>
      <w:r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37171A" w:rsidRPr="0037171A">
        <w:rPr>
          <w:rFonts w:eastAsia="TimesNewRomanPS-BoldMT" w:cs="SimSun"/>
          <w:bCs/>
          <w:i/>
          <w:sz w:val="22"/>
          <w:lang w:eastAsia="zh-CN"/>
        </w:rPr>
        <w:t>uncle_smith</w:t>
      </w:r>
      <w:r>
        <w:rPr>
          <w:rFonts w:eastAsia="TimesNewRomanPS-BoldMT" w:cs="SimSun"/>
          <w:bCs/>
          <w:i/>
          <w:sz w:val="22"/>
          <w:lang w:eastAsia="zh-CN"/>
        </w:rPr>
        <w:t xml:space="preserve">.name, </w:t>
      </w:r>
      <w:r w:rsidR="0037171A" w:rsidRPr="0037171A">
        <w:rPr>
          <w:rFonts w:eastAsia="TimesNewRomanPS-BoldMT" w:cs="SimSun"/>
          <w:bCs/>
          <w:i/>
          <w:sz w:val="22"/>
          <w:lang w:eastAsia="zh-CN"/>
        </w:rPr>
        <w:t>uncle_smith</w:t>
      </w:r>
      <w:r>
        <w:rPr>
          <w:rFonts w:eastAsia="TimesNewRomanPS-BoldMT" w:cs="SimSun"/>
          <w:bCs/>
          <w:i/>
          <w:sz w:val="22"/>
          <w:lang w:eastAsia="zh-CN"/>
        </w:rPr>
        <w:t>.m_home</w:t>
      </w:r>
      <w:r w:rsidR="00271AA8">
        <w:rPr>
          <w:rFonts w:eastAsia="TimesNewRomanPS-BoldMT" w:cs="SimSun"/>
          <w:bCs/>
          <w:i/>
          <w:sz w:val="22"/>
          <w:lang w:eastAsia="zh-CN"/>
        </w:rPr>
        <w:t xml:space="preserve">, </w:t>
      </w:r>
      <w:r w:rsidR="0037171A" w:rsidRPr="0037171A">
        <w:rPr>
          <w:rFonts w:eastAsia="TimesNewRomanPS-BoldMT" w:cs="SimSun"/>
          <w:bCs/>
          <w:i/>
          <w:sz w:val="22"/>
          <w:lang w:eastAsia="zh-CN"/>
        </w:rPr>
        <w:t>uncle_smith</w:t>
      </w:r>
      <w:r>
        <w:rPr>
          <w:rFonts w:eastAsia="TimesNewRomanPS-BoldMT" w:cs="SimSun"/>
          <w:bCs/>
          <w:i/>
          <w:sz w:val="22"/>
          <w:lang w:eastAsia="zh-CN"/>
        </w:rPr>
        <w:t>.m_wift</w:t>
      </w:r>
      <w:r w:rsidR="00271AA8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271AA8" w:rsidRPr="00271AA8">
        <w:rPr>
          <w:rFonts w:eastAsia="TimesNewRomanPS-BoldMT" w:cs="SimSun"/>
          <w:bCs/>
          <w:sz w:val="22"/>
          <w:lang w:eastAsia="zh-CN"/>
        </w:rPr>
        <w:t>and call the function</w:t>
      </w:r>
      <w:r w:rsidR="00271AA8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271AA8" w:rsidRPr="00924BF8">
        <w:rPr>
          <w:rFonts w:eastAsia="TimesNewRomanPS-BoldMT" w:cs="SimSun"/>
          <w:bCs/>
          <w:i/>
          <w:color w:val="FF0000"/>
          <w:sz w:val="22"/>
          <w:lang w:eastAsia="zh-CN"/>
        </w:rPr>
        <w:t>help</w:t>
      </w:r>
      <w:r w:rsidR="00271AA8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271AA8" w:rsidRPr="00271AA8">
        <w:rPr>
          <w:rFonts w:eastAsia="TimesNewRomanPS-BoldMT" w:cs="SimSun"/>
          <w:bCs/>
          <w:sz w:val="22"/>
          <w:lang w:eastAsia="zh-CN"/>
        </w:rPr>
        <w:t>in</w:t>
      </w:r>
      <w:r w:rsidR="00271AA8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443042" w:rsidRPr="004A1E4A">
        <w:rPr>
          <w:rFonts w:eastAsia="TimesNewRomanPS-BoldMT" w:cs="SimSun"/>
          <w:bCs/>
          <w:i/>
          <w:color w:val="FF0000"/>
          <w:sz w:val="22"/>
          <w:lang w:eastAsia="zh-CN"/>
        </w:rPr>
        <w:t>Friend_Smith</w:t>
      </w:r>
      <w:r w:rsidR="00271AA8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271AA8" w:rsidRPr="00924BF8">
        <w:rPr>
          <w:rFonts w:eastAsia="TimesNewRomanPS-BoldMT" w:cs="SimSun"/>
          <w:bCs/>
          <w:sz w:val="22"/>
          <w:lang w:eastAsia="zh-CN"/>
        </w:rPr>
        <w:t>passing</w:t>
      </w:r>
      <w:r w:rsidR="00271AA8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271AA8" w:rsidRPr="0037171A">
        <w:rPr>
          <w:rFonts w:eastAsia="TimesNewRomanPS-BoldMT" w:cs="SimSun"/>
          <w:bCs/>
          <w:i/>
          <w:sz w:val="22"/>
          <w:lang w:eastAsia="zh-CN"/>
        </w:rPr>
        <w:t>uncle_smith</w:t>
      </w:r>
      <w:r w:rsidR="00271AA8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924BF8">
        <w:rPr>
          <w:rFonts w:eastAsia="TimesNewRomanPS-BoldMT" w:cs="SimSun"/>
          <w:bCs/>
          <w:sz w:val="22"/>
          <w:lang w:eastAsia="zh-CN"/>
        </w:rPr>
        <w:t>as its</w:t>
      </w:r>
      <w:r w:rsidR="00271AA8" w:rsidRPr="00924BF8">
        <w:rPr>
          <w:rFonts w:eastAsia="TimesNewRomanPS-BoldMT" w:cs="SimSun"/>
          <w:bCs/>
          <w:sz w:val="22"/>
          <w:lang w:eastAsia="zh-CN"/>
        </w:rPr>
        <w:t xml:space="preserve"> argument</w:t>
      </w:r>
      <w:r w:rsidR="00271AA8">
        <w:rPr>
          <w:rFonts w:eastAsia="TimesNewRomanPS-BoldMT" w:cs="SimSun"/>
          <w:bCs/>
          <w:i/>
          <w:sz w:val="22"/>
          <w:lang w:eastAsia="zh-CN"/>
        </w:rPr>
        <w:t xml:space="preserve"> </w:t>
      </w:r>
    </w:p>
    <w:p w14:paraId="1E92027C" w14:textId="77777777" w:rsidR="00924BF8" w:rsidRPr="00924BF8" w:rsidRDefault="00924BF8" w:rsidP="00924BF8">
      <w:pPr>
        <w:pStyle w:val="ListParagraph"/>
        <w:tabs>
          <w:tab w:val="left" w:pos="0"/>
          <w:tab w:val="left" w:pos="360"/>
          <w:tab w:val="left" w:pos="900"/>
        </w:tabs>
        <w:ind w:left="810"/>
        <w:rPr>
          <w:rFonts w:eastAsia="TimesNewRomanPS-BoldMT" w:cs="SimSun"/>
          <w:bCs/>
          <w:sz w:val="22"/>
          <w:lang w:eastAsia="zh-CN"/>
        </w:rPr>
      </w:pPr>
    </w:p>
    <w:p w14:paraId="627615A1" w14:textId="77777777" w:rsidR="00164196" w:rsidRPr="00164196" w:rsidRDefault="007761BA" w:rsidP="00164196">
      <w:pPr>
        <w:pStyle w:val="ListParagraph"/>
        <w:numPr>
          <w:ilvl w:val="1"/>
          <w:numId w:val="8"/>
        </w:numPr>
        <w:tabs>
          <w:tab w:val="left" w:pos="0"/>
          <w:tab w:val="left" w:pos="360"/>
          <w:tab w:val="left" w:pos="900"/>
        </w:tabs>
        <w:ind w:left="72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In main function, v</w:t>
      </w:r>
      <w:r w:rsidR="00E140B2">
        <w:rPr>
          <w:rFonts w:eastAsia="TimesNewRomanPS-BoldMT" w:cs="SimSun"/>
          <w:bCs/>
          <w:sz w:val="22"/>
          <w:lang w:eastAsia="zh-CN"/>
        </w:rPr>
        <w:t xml:space="preserve">erify </w:t>
      </w:r>
      <w:r w:rsidR="00FB7AA6">
        <w:rPr>
          <w:rFonts w:eastAsia="TimesNewRomanPS-BoldMT" w:cs="SimSun"/>
          <w:bCs/>
          <w:sz w:val="22"/>
          <w:lang w:eastAsia="zh-CN"/>
        </w:rPr>
        <w:t xml:space="preserve">all </w:t>
      </w:r>
      <w:r w:rsidR="00164196" w:rsidRPr="00164196">
        <w:rPr>
          <w:rFonts w:eastAsia="TimesNewRomanPS-BoldMT" w:cs="SimSun"/>
          <w:bCs/>
          <w:i/>
          <w:color w:val="FF0000"/>
          <w:sz w:val="22"/>
          <w:lang w:eastAsia="zh-CN"/>
        </w:rPr>
        <w:t>help</w:t>
      </w:r>
      <w:r w:rsidR="00164196">
        <w:rPr>
          <w:rFonts w:eastAsia="TimesNewRomanPS-BoldMT" w:cs="SimSun"/>
          <w:bCs/>
          <w:sz w:val="22"/>
          <w:lang w:eastAsia="zh-CN"/>
        </w:rPr>
        <w:t xml:space="preserve"> functions in the classes, </w:t>
      </w:r>
      <w:r w:rsidR="00164196" w:rsidRPr="00164196">
        <w:rPr>
          <w:rFonts w:eastAsia="TimesNewRomanPS-BoldMT" w:cs="SimSun"/>
          <w:bCs/>
          <w:i/>
          <w:color w:val="FF0000"/>
          <w:sz w:val="22"/>
          <w:lang w:eastAsia="zh-CN"/>
        </w:rPr>
        <w:t>Friend_Smith</w:t>
      </w:r>
      <w:r w:rsidR="00164196">
        <w:rPr>
          <w:rFonts w:eastAsia="TimesNewRomanPS-BoldMT" w:cs="SimSun"/>
          <w:bCs/>
          <w:i/>
          <w:color w:val="FF0000"/>
          <w:sz w:val="22"/>
          <w:lang w:eastAsia="zh-CN"/>
        </w:rPr>
        <w:t xml:space="preserve">, </w:t>
      </w:r>
      <w:r w:rsidR="00164196" w:rsidRPr="00164196">
        <w:rPr>
          <w:rFonts w:eastAsia="TimesNewRomanPS-BoldMT" w:cs="SimSun"/>
          <w:bCs/>
          <w:i/>
          <w:color w:val="FF0000"/>
          <w:sz w:val="22"/>
          <w:lang w:eastAsia="zh-CN"/>
        </w:rPr>
        <w:t>Son_friend_Smith</w:t>
      </w:r>
      <w:r w:rsidR="00164196">
        <w:rPr>
          <w:rFonts w:eastAsia="TimesNewRomanPS-BoldMT" w:cs="SimSun"/>
          <w:bCs/>
          <w:i/>
          <w:color w:val="FF0000"/>
          <w:sz w:val="22"/>
          <w:lang w:eastAsia="zh-CN"/>
        </w:rPr>
        <w:t xml:space="preserve"> </w:t>
      </w:r>
      <w:r w:rsidR="00164196" w:rsidRPr="00164196">
        <w:rPr>
          <w:rFonts w:eastAsia="TimesNewRomanPS-BoldMT" w:cs="SimSun"/>
          <w:bCs/>
          <w:sz w:val="22"/>
          <w:lang w:eastAsia="zh-CN"/>
        </w:rPr>
        <w:t>and</w:t>
      </w:r>
      <w:r w:rsidR="00164196">
        <w:rPr>
          <w:rFonts w:eastAsia="TimesNewRomanPS-BoldMT" w:cs="SimSun"/>
          <w:bCs/>
          <w:i/>
          <w:color w:val="FF0000"/>
          <w:sz w:val="22"/>
          <w:lang w:eastAsia="zh-CN"/>
        </w:rPr>
        <w:t xml:space="preserve"> </w:t>
      </w:r>
      <w:r w:rsidR="00A3348D">
        <w:rPr>
          <w:rFonts w:eastAsia="TimesNewRomanPS-BoldMT" w:cs="SimSun"/>
          <w:bCs/>
          <w:i/>
          <w:color w:val="FF0000"/>
          <w:sz w:val="22"/>
          <w:lang w:eastAsia="zh-CN"/>
        </w:rPr>
        <w:t xml:space="preserve">help </w:t>
      </w:r>
      <w:r w:rsidR="00A3348D" w:rsidRPr="00A3348D">
        <w:rPr>
          <w:rFonts w:eastAsia="TimesNewRomanPS-BoldMT" w:cs="SimSun"/>
          <w:bCs/>
          <w:sz w:val="22"/>
          <w:lang w:eastAsia="zh-CN"/>
        </w:rPr>
        <w:t>in</w:t>
      </w:r>
      <w:r w:rsidR="00A3348D">
        <w:rPr>
          <w:rFonts w:eastAsia="TimesNewRomanPS-BoldMT" w:cs="SimSun"/>
          <w:bCs/>
          <w:i/>
          <w:color w:val="FF0000"/>
          <w:sz w:val="22"/>
          <w:lang w:eastAsia="zh-CN"/>
        </w:rPr>
        <w:t xml:space="preserve"> </w:t>
      </w:r>
      <w:r w:rsidR="00A3348D" w:rsidRPr="00164196">
        <w:rPr>
          <w:rFonts w:eastAsia="TimesNewRomanPS-BoldMT" w:cs="SimSun"/>
          <w:bCs/>
          <w:i/>
          <w:color w:val="FF0000"/>
          <w:sz w:val="22"/>
          <w:lang w:eastAsia="zh-CN"/>
        </w:rPr>
        <w:t>Friend_Smith</w:t>
      </w:r>
      <w:r w:rsidR="00A3348D">
        <w:rPr>
          <w:rFonts w:eastAsia="TimesNewRomanPS-BoldMT" w:cs="SimSun"/>
          <w:bCs/>
          <w:i/>
          <w:color w:val="FF0000"/>
          <w:sz w:val="22"/>
          <w:lang w:eastAsia="zh-CN"/>
        </w:rPr>
        <w:t xml:space="preserve"> </w:t>
      </w:r>
      <w:r w:rsidR="00A3348D" w:rsidRPr="00A3348D">
        <w:rPr>
          <w:rFonts w:eastAsia="TimesNewRomanPS-BoldMT" w:cs="SimSun"/>
          <w:bCs/>
          <w:sz w:val="22"/>
          <w:lang w:eastAsia="zh-CN"/>
        </w:rPr>
        <w:t>with</w:t>
      </w:r>
      <w:r w:rsidR="00A3348D">
        <w:rPr>
          <w:rFonts w:eastAsia="TimesNewRomanPS-BoldMT" w:cs="SimSun"/>
          <w:bCs/>
          <w:i/>
          <w:color w:val="FF0000"/>
          <w:sz w:val="22"/>
          <w:lang w:eastAsia="zh-CN"/>
        </w:rPr>
        <w:t xml:space="preserve"> </w:t>
      </w:r>
      <w:r w:rsidR="00164196" w:rsidRPr="00164196">
        <w:rPr>
          <w:rFonts w:eastAsia="TimesNewRomanPS-BoldMT" w:cs="SimSun"/>
          <w:bCs/>
          <w:i/>
          <w:color w:val="FF0000"/>
          <w:sz w:val="22"/>
          <w:lang w:eastAsia="zh-CN"/>
        </w:rPr>
        <w:t>Son_Smith</w:t>
      </w:r>
      <w:r w:rsidR="00A3348D">
        <w:rPr>
          <w:rFonts w:eastAsia="TimesNewRomanPS-BoldMT" w:cs="SimSun"/>
          <w:bCs/>
          <w:i/>
          <w:color w:val="FF0000"/>
          <w:sz w:val="22"/>
          <w:lang w:eastAsia="zh-CN"/>
        </w:rPr>
        <w:t xml:space="preserve"> </w:t>
      </w:r>
      <w:r w:rsidR="00A3348D" w:rsidRPr="00A3348D">
        <w:rPr>
          <w:rFonts w:eastAsia="TimesNewRomanPS-BoldMT" w:cs="SimSun"/>
          <w:bCs/>
          <w:sz w:val="22"/>
          <w:lang w:eastAsia="zh-CN"/>
        </w:rPr>
        <w:t>object argument</w:t>
      </w:r>
      <w:r w:rsidR="00A3348D" w:rsidRPr="00A3348D">
        <w:rPr>
          <w:rFonts w:eastAsia="TimesNewRomanPS-BoldMT" w:cs="SimSun"/>
          <w:bCs/>
          <w:i/>
          <w:sz w:val="22"/>
          <w:lang w:eastAsia="zh-CN"/>
        </w:rPr>
        <w:t xml:space="preserve"> </w:t>
      </w:r>
    </w:p>
    <w:sectPr w:rsidR="00164196" w:rsidRPr="00164196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667F3"/>
    <w:multiLevelType w:val="hybridMultilevel"/>
    <w:tmpl w:val="B2BEA2B6"/>
    <w:lvl w:ilvl="0" w:tplc="A59275A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NewRomanPS-BoldMT" w:hAnsi="Times New Roman" w:cs="SimSu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31F71"/>
    <w:multiLevelType w:val="hybridMultilevel"/>
    <w:tmpl w:val="2BE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851329">
    <w:abstractNumId w:val="2"/>
  </w:num>
  <w:num w:numId="2" w16cid:durableId="1938634098">
    <w:abstractNumId w:val="3"/>
  </w:num>
  <w:num w:numId="3" w16cid:durableId="1857033488">
    <w:abstractNumId w:val="0"/>
  </w:num>
  <w:num w:numId="4" w16cid:durableId="1276063997">
    <w:abstractNumId w:val="1"/>
  </w:num>
  <w:num w:numId="5" w16cid:durableId="1762674746">
    <w:abstractNumId w:val="6"/>
  </w:num>
  <w:num w:numId="6" w16cid:durableId="973485890">
    <w:abstractNumId w:val="4"/>
  </w:num>
  <w:num w:numId="7" w16cid:durableId="1148983259">
    <w:abstractNumId w:val="5"/>
  </w:num>
  <w:num w:numId="8" w16cid:durableId="1786120007">
    <w:abstractNumId w:val="8"/>
  </w:num>
  <w:num w:numId="9" w16cid:durableId="19363289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3009"/>
    <w:rsid w:val="000034FA"/>
    <w:rsid w:val="00014C0C"/>
    <w:rsid w:val="00021FAE"/>
    <w:rsid w:val="00022C48"/>
    <w:rsid w:val="00023145"/>
    <w:rsid w:val="00031B7E"/>
    <w:rsid w:val="00033296"/>
    <w:rsid w:val="0003398E"/>
    <w:rsid w:val="00040BE0"/>
    <w:rsid w:val="00045CF5"/>
    <w:rsid w:val="00051FDB"/>
    <w:rsid w:val="00052354"/>
    <w:rsid w:val="00052587"/>
    <w:rsid w:val="000528BD"/>
    <w:rsid w:val="000573E3"/>
    <w:rsid w:val="0007312B"/>
    <w:rsid w:val="00073837"/>
    <w:rsid w:val="00086A01"/>
    <w:rsid w:val="00087372"/>
    <w:rsid w:val="00090951"/>
    <w:rsid w:val="000935B2"/>
    <w:rsid w:val="000A0CBB"/>
    <w:rsid w:val="000B035C"/>
    <w:rsid w:val="000B0368"/>
    <w:rsid w:val="000B2E1D"/>
    <w:rsid w:val="000B489F"/>
    <w:rsid w:val="000B7D28"/>
    <w:rsid w:val="000C489B"/>
    <w:rsid w:val="000C5D36"/>
    <w:rsid w:val="000E1DA9"/>
    <w:rsid w:val="000E1E08"/>
    <w:rsid w:val="000E2558"/>
    <w:rsid w:val="000E5617"/>
    <w:rsid w:val="000F3ACA"/>
    <w:rsid w:val="000F3F2F"/>
    <w:rsid w:val="000F7793"/>
    <w:rsid w:val="00106DA6"/>
    <w:rsid w:val="001101C8"/>
    <w:rsid w:val="001175E6"/>
    <w:rsid w:val="001201C3"/>
    <w:rsid w:val="0012483B"/>
    <w:rsid w:val="001306DF"/>
    <w:rsid w:val="00130A2B"/>
    <w:rsid w:val="001318E6"/>
    <w:rsid w:val="0013222C"/>
    <w:rsid w:val="00136472"/>
    <w:rsid w:val="001425A9"/>
    <w:rsid w:val="00144477"/>
    <w:rsid w:val="00150AF5"/>
    <w:rsid w:val="00154A84"/>
    <w:rsid w:val="00156CA3"/>
    <w:rsid w:val="001576EE"/>
    <w:rsid w:val="001632EC"/>
    <w:rsid w:val="00164196"/>
    <w:rsid w:val="00172A27"/>
    <w:rsid w:val="001750EC"/>
    <w:rsid w:val="00175DF3"/>
    <w:rsid w:val="00181457"/>
    <w:rsid w:val="001819C8"/>
    <w:rsid w:val="0018374A"/>
    <w:rsid w:val="00197DBB"/>
    <w:rsid w:val="001A1C8B"/>
    <w:rsid w:val="001A730A"/>
    <w:rsid w:val="001B225E"/>
    <w:rsid w:val="001B6767"/>
    <w:rsid w:val="001C0942"/>
    <w:rsid w:val="001C3665"/>
    <w:rsid w:val="001C497B"/>
    <w:rsid w:val="001C51DE"/>
    <w:rsid w:val="001D42F2"/>
    <w:rsid w:val="001F0D9A"/>
    <w:rsid w:val="00201B40"/>
    <w:rsid w:val="00203911"/>
    <w:rsid w:val="00203F1C"/>
    <w:rsid w:val="00204D2F"/>
    <w:rsid w:val="00210A62"/>
    <w:rsid w:val="00221C27"/>
    <w:rsid w:val="00225C0D"/>
    <w:rsid w:val="00226508"/>
    <w:rsid w:val="00227E0A"/>
    <w:rsid w:val="00230B47"/>
    <w:rsid w:val="002356C8"/>
    <w:rsid w:val="00237963"/>
    <w:rsid w:val="00257FF6"/>
    <w:rsid w:val="0026030C"/>
    <w:rsid w:val="002619B4"/>
    <w:rsid w:val="00267246"/>
    <w:rsid w:val="002672BE"/>
    <w:rsid w:val="00270001"/>
    <w:rsid w:val="002710DC"/>
    <w:rsid w:val="00271AA8"/>
    <w:rsid w:val="00281864"/>
    <w:rsid w:val="002961A0"/>
    <w:rsid w:val="002A0845"/>
    <w:rsid w:val="002A489A"/>
    <w:rsid w:val="002A6317"/>
    <w:rsid w:val="002B167D"/>
    <w:rsid w:val="002C0EFE"/>
    <w:rsid w:val="002C4248"/>
    <w:rsid w:val="002C44B5"/>
    <w:rsid w:val="002D5B28"/>
    <w:rsid w:val="002D745F"/>
    <w:rsid w:val="002E1DA6"/>
    <w:rsid w:val="002E4B89"/>
    <w:rsid w:val="002F084F"/>
    <w:rsid w:val="002F2F9A"/>
    <w:rsid w:val="00304746"/>
    <w:rsid w:val="00305740"/>
    <w:rsid w:val="00311308"/>
    <w:rsid w:val="003115FE"/>
    <w:rsid w:val="00313E01"/>
    <w:rsid w:val="00314866"/>
    <w:rsid w:val="00331038"/>
    <w:rsid w:val="0033250E"/>
    <w:rsid w:val="0033362A"/>
    <w:rsid w:val="00336DAB"/>
    <w:rsid w:val="00336F96"/>
    <w:rsid w:val="003417B8"/>
    <w:rsid w:val="003421DF"/>
    <w:rsid w:val="00344527"/>
    <w:rsid w:val="00345522"/>
    <w:rsid w:val="00346812"/>
    <w:rsid w:val="003524E8"/>
    <w:rsid w:val="00364D72"/>
    <w:rsid w:val="00365E46"/>
    <w:rsid w:val="0037171A"/>
    <w:rsid w:val="00375747"/>
    <w:rsid w:val="00384B05"/>
    <w:rsid w:val="00386B62"/>
    <w:rsid w:val="0038756C"/>
    <w:rsid w:val="0039549B"/>
    <w:rsid w:val="00395B73"/>
    <w:rsid w:val="003A0C0C"/>
    <w:rsid w:val="003A1441"/>
    <w:rsid w:val="003A22C5"/>
    <w:rsid w:val="003A404B"/>
    <w:rsid w:val="003A7E70"/>
    <w:rsid w:val="003B0147"/>
    <w:rsid w:val="003B020B"/>
    <w:rsid w:val="003B2485"/>
    <w:rsid w:val="003B366B"/>
    <w:rsid w:val="003D0986"/>
    <w:rsid w:val="003D36EF"/>
    <w:rsid w:val="003D5E74"/>
    <w:rsid w:val="003D7B10"/>
    <w:rsid w:val="003E0F3F"/>
    <w:rsid w:val="003E2282"/>
    <w:rsid w:val="003E7624"/>
    <w:rsid w:val="003F03CD"/>
    <w:rsid w:val="003F0A3E"/>
    <w:rsid w:val="003F0B82"/>
    <w:rsid w:val="003F0DC0"/>
    <w:rsid w:val="003F2803"/>
    <w:rsid w:val="00400E06"/>
    <w:rsid w:val="004035FD"/>
    <w:rsid w:val="004130F1"/>
    <w:rsid w:val="00416FFD"/>
    <w:rsid w:val="004201BA"/>
    <w:rsid w:val="00442BC3"/>
    <w:rsid w:val="00443042"/>
    <w:rsid w:val="00443A45"/>
    <w:rsid w:val="004440F3"/>
    <w:rsid w:val="00445BF4"/>
    <w:rsid w:val="004505FB"/>
    <w:rsid w:val="00460CBC"/>
    <w:rsid w:val="00461111"/>
    <w:rsid w:val="00471CC9"/>
    <w:rsid w:val="004767E1"/>
    <w:rsid w:val="00491746"/>
    <w:rsid w:val="004A0EB2"/>
    <w:rsid w:val="004A0F8D"/>
    <w:rsid w:val="004A1E4A"/>
    <w:rsid w:val="004A3EBC"/>
    <w:rsid w:val="004C5643"/>
    <w:rsid w:val="004C6FC4"/>
    <w:rsid w:val="004D2482"/>
    <w:rsid w:val="004D5B3A"/>
    <w:rsid w:val="004E0F1D"/>
    <w:rsid w:val="004E1718"/>
    <w:rsid w:val="004E691B"/>
    <w:rsid w:val="004F471D"/>
    <w:rsid w:val="00500F51"/>
    <w:rsid w:val="00503E9F"/>
    <w:rsid w:val="00504B35"/>
    <w:rsid w:val="00505E68"/>
    <w:rsid w:val="005110A9"/>
    <w:rsid w:val="00525D14"/>
    <w:rsid w:val="0053261D"/>
    <w:rsid w:val="005340C6"/>
    <w:rsid w:val="00541388"/>
    <w:rsid w:val="00541713"/>
    <w:rsid w:val="00574830"/>
    <w:rsid w:val="00575D44"/>
    <w:rsid w:val="0057747A"/>
    <w:rsid w:val="00582743"/>
    <w:rsid w:val="005834FD"/>
    <w:rsid w:val="00583D5C"/>
    <w:rsid w:val="005842EB"/>
    <w:rsid w:val="00585C10"/>
    <w:rsid w:val="005879F3"/>
    <w:rsid w:val="00590659"/>
    <w:rsid w:val="00592EDB"/>
    <w:rsid w:val="00597D12"/>
    <w:rsid w:val="005A37D5"/>
    <w:rsid w:val="005A54E7"/>
    <w:rsid w:val="005D0BFB"/>
    <w:rsid w:val="005D14ED"/>
    <w:rsid w:val="005D36D7"/>
    <w:rsid w:val="005E0E62"/>
    <w:rsid w:val="005E5D43"/>
    <w:rsid w:val="005E6B1B"/>
    <w:rsid w:val="005F3EE4"/>
    <w:rsid w:val="005F4512"/>
    <w:rsid w:val="00604664"/>
    <w:rsid w:val="00617286"/>
    <w:rsid w:val="00623B9A"/>
    <w:rsid w:val="00626F89"/>
    <w:rsid w:val="00627BC7"/>
    <w:rsid w:val="00632751"/>
    <w:rsid w:val="00635D79"/>
    <w:rsid w:val="00645636"/>
    <w:rsid w:val="006466CF"/>
    <w:rsid w:val="00647D72"/>
    <w:rsid w:val="00654D62"/>
    <w:rsid w:val="006557EF"/>
    <w:rsid w:val="00656D08"/>
    <w:rsid w:val="0066276B"/>
    <w:rsid w:val="00666AD5"/>
    <w:rsid w:val="00667285"/>
    <w:rsid w:val="00686006"/>
    <w:rsid w:val="00692F06"/>
    <w:rsid w:val="00692F5D"/>
    <w:rsid w:val="00695044"/>
    <w:rsid w:val="006A49E6"/>
    <w:rsid w:val="006B507D"/>
    <w:rsid w:val="006B57D4"/>
    <w:rsid w:val="006B6C93"/>
    <w:rsid w:val="006C2360"/>
    <w:rsid w:val="006C2746"/>
    <w:rsid w:val="006D3FF3"/>
    <w:rsid w:val="006D5BCF"/>
    <w:rsid w:val="006D6A62"/>
    <w:rsid w:val="006E66ED"/>
    <w:rsid w:val="006E6B07"/>
    <w:rsid w:val="006F15A1"/>
    <w:rsid w:val="006F1B88"/>
    <w:rsid w:val="006F23DD"/>
    <w:rsid w:val="006F43EC"/>
    <w:rsid w:val="0070721D"/>
    <w:rsid w:val="00707887"/>
    <w:rsid w:val="00712976"/>
    <w:rsid w:val="00714A5B"/>
    <w:rsid w:val="00716E0E"/>
    <w:rsid w:val="00716F30"/>
    <w:rsid w:val="0072438B"/>
    <w:rsid w:val="00742D0B"/>
    <w:rsid w:val="00744702"/>
    <w:rsid w:val="00747DCD"/>
    <w:rsid w:val="0076166C"/>
    <w:rsid w:val="0076576C"/>
    <w:rsid w:val="007720E6"/>
    <w:rsid w:val="00772C33"/>
    <w:rsid w:val="00773109"/>
    <w:rsid w:val="007761BA"/>
    <w:rsid w:val="0078164D"/>
    <w:rsid w:val="0078284C"/>
    <w:rsid w:val="007849D3"/>
    <w:rsid w:val="0078668B"/>
    <w:rsid w:val="00786754"/>
    <w:rsid w:val="007B5E5A"/>
    <w:rsid w:val="007C4BA0"/>
    <w:rsid w:val="007D2291"/>
    <w:rsid w:val="007D263A"/>
    <w:rsid w:val="007D290F"/>
    <w:rsid w:val="007D2A62"/>
    <w:rsid w:val="007E09B5"/>
    <w:rsid w:val="007E1269"/>
    <w:rsid w:val="007F3CEC"/>
    <w:rsid w:val="007F7D13"/>
    <w:rsid w:val="00801434"/>
    <w:rsid w:val="008114DE"/>
    <w:rsid w:val="00812B43"/>
    <w:rsid w:val="00814DD9"/>
    <w:rsid w:val="00820C86"/>
    <w:rsid w:val="00827BBA"/>
    <w:rsid w:val="008304E0"/>
    <w:rsid w:val="008332DB"/>
    <w:rsid w:val="00833FD9"/>
    <w:rsid w:val="00840957"/>
    <w:rsid w:val="00845109"/>
    <w:rsid w:val="00850E85"/>
    <w:rsid w:val="00851591"/>
    <w:rsid w:val="008632B0"/>
    <w:rsid w:val="00864E2A"/>
    <w:rsid w:val="00866953"/>
    <w:rsid w:val="00866FE8"/>
    <w:rsid w:val="00867A62"/>
    <w:rsid w:val="00872E29"/>
    <w:rsid w:val="00873E4D"/>
    <w:rsid w:val="0087692C"/>
    <w:rsid w:val="00876C56"/>
    <w:rsid w:val="00877BEA"/>
    <w:rsid w:val="0088383E"/>
    <w:rsid w:val="00884E49"/>
    <w:rsid w:val="00890DFB"/>
    <w:rsid w:val="00895C7B"/>
    <w:rsid w:val="008A05B9"/>
    <w:rsid w:val="008A28CF"/>
    <w:rsid w:val="008A5034"/>
    <w:rsid w:val="008B0CF3"/>
    <w:rsid w:val="008B15E6"/>
    <w:rsid w:val="008B318B"/>
    <w:rsid w:val="008B3A7F"/>
    <w:rsid w:val="008B77FB"/>
    <w:rsid w:val="008D7AA6"/>
    <w:rsid w:val="008F05CF"/>
    <w:rsid w:val="00902480"/>
    <w:rsid w:val="0091751C"/>
    <w:rsid w:val="00917CCE"/>
    <w:rsid w:val="0092199A"/>
    <w:rsid w:val="0092336E"/>
    <w:rsid w:val="00923C27"/>
    <w:rsid w:val="00924BF8"/>
    <w:rsid w:val="009265C9"/>
    <w:rsid w:val="00934C51"/>
    <w:rsid w:val="0093580A"/>
    <w:rsid w:val="00960E17"/>
    <w:rsid w:val="00962122"/>
    <w:rsid w:val="0097216D"/>
    <w:rsid w:val="009804DA"/>
    <w:rsid w:val="0098272B"/>
    <w:rsid w:val="009870DC"/>
    <w:rsid w:val="00987504"/>
    <w:rsid w:val="00992874"/>
    <w:rsid w:val="009936C1"/>
    <w:rsid w:val="009971EB"/>
    <w:rsid w:val="009A0179"/>
    <w:rsid w:val="009A2740"/>
    <w:rsid w:val="009B0568"/>
    <w:rsid w:val="009B2031"/>
    <w:rsid w:val="009B3D96"/>
    <w:rsid w:val="009B53D5"/>
    <w:rsid w:val="009C15E9"/>
    <w:rsid w:val="009C5AF2"/>
    <w:rsid w:val="009D0C64"/>
    <w:rsid w:val="009D6366"/>
    <w:rsid w:val="009E02DC"/>
    <w:rsid w:val="009E50A6"/>
    <w:rsid w:val="009F2666"/>
    <w:rsid w:val="009F3491"/>
    <w:rsid w:val="009F7450"/>
    <w:rsid w:val="00A07D86"/>
    <w:rsid w:val="00A14387"/>
    <w:rsid w:val="00A15B7A"/>
    <w:rsid w:val="00A17F66"/>
    <w:rsid w:val="00A210A5"/>
    <w:rsid w:val="00A21E85"/>
    <w:rsid w:val="00A23D8C"/>
    <w:rsid w:val="00A2518F"/>
    <w:rsid w:val="00A32D97"/>
    <w:rsid w:val="00A32DFE"/>
    <w:rsid w:val="00A3348D"/>
    <w:rsid w:val="00A469E2"/>
    <w:rsid w:val="00A53AE8"/>
    <w:rsid w:val="00A54096"/>
    <w:rsid w:val="00A56C02"/>
    <w:rsid w:val="00A6072F"/>
    <w:rsid w:val="00A62DFA"/>
    <w:rsid w:val="00A6527D"/>
    <w:rsid w:val="00A72837"/>
    <w:rsid w:val="00A737F2"/>
    <w:rsid w:val="00A8126A"/>
    <w:rsid w:val="00A840EC"/>
    <w:rsid w:val="00A87AC5"/>
    <w:rsid w:val="00A9401E"/>
    <w:rsid w:val="00A95C38"/>
    <w:rsid w:val="00A965FE"/>
    <w:rsid w:val="00AA02A3"/>
    <w:rsid w:val="00AA0CA9"/>
    <w:rsid w:val="00AA1E3C"/>
    <w:rsid w:val="00AA5037"/>
    <w:rsid w:val="00AB1213"/>
    <w:rsid w:val="00AB17F9"/>
    <w:rsid w:val="00AB2554"/>
    <w:rsid w:val="00AB3359"/>
    <w:rsid w:val="00AB72A4"/>
    <w:rsid w:val="00AB7328"/>
    <w:rsid w:val="00AC4956"/>
    <w:rsid w:val="00AE1FB6"/>
    <w:rsid w:val="00AE44AD"/>
    <w:rsid w:val="00B03742"/>
    <w:rsid w:val="00B04BCE"/>
    <w:rsid w:val="00B053F0"/>
    <w:rsid w:val="00B1085E"/>
    <w:rsid w:val="00B17548"/>
    <w:rsid w:val="00B21D91"/>
    <w:rsid w:val="00B36509"/>
    <w:rsid w:val="00B36CF5"/>
    <w:rsid w:val="00B408B8"/>
    <w:rsid w:val="00B40CBE"/>
    <w:rsid w:val="00B41312"/>
    <w:rsid w:val="00B42EEB"/>
    <w:rsid w:val="00B45941"/>
    <w:rsid w:val="00B469A2"/>
    <w:rsid w:val="00B524BC"/>
    <w:rsid w:val="00B52F8C"/>
    <w:rsid w:val="00B62A68"/>
    <w:rsid w:val="00B64395"/>
    <w:rsid w:val="00B66519"/>
    <w:rsid w:val="00B74287"/>
    <w:rsid w:val="00B80D41"/>
    <w:rsid w:val="00B8537C"/>
    <w:rsid w:val="00B978B9"/>
    <w:rsid w:val="00BA2F2F"/>
    <w:rsid w:val="00BA37CE"/>
    <w:rsid w:val="00BA5420"/>
    <w:rsid w:val="00BB3F4E"/>
    <w:rsid w:val="00BB6AF8"/>
    <w:rsid w:val="00BC2106"/>
    <w:rsid w:val="00BC314B"/>
    <w:rsid w:val="00BC5197"/>
    <w:rsid w:val="00BD42FB"/>
    <w:rsid w:val="00BE3DC6"/>
    <w:rsid w:val="00BF27B3"/>
    <w:rsid w:val="00BF6435"/>
    <w:rsid w:val="00BF6898"/>
    <w:rsid w:val="00BF73A3"/>
    <w:rsid w:val="00C04984"/>
    <w:rsid w:val="00C07478"/>
    <w:rsid w:val="00C141B4"/>
    <w:rsid w:val="00C141B9"/>
    <w:rsid w:val="00C1747E"/>
    <w:rsid w:val="00C2064A"/>
    <w:rsid w:val="00C2390A"/>
    <w:rsid w:val="00C302E0"/>
    <w:rsid w:val="00C31991"/>
    <w:rsid w:val="00C361CB"/>
    <w:rsid w:val="00C36B97"/>
    <w:rsid w:val="00C41F31"/>
    <w:rsid w:val="00C4673E"/>
    <w:rsid w:val="00C63108"/>
    <w:rsid w:val="00C643D7"/>
    <w:rsid w:val="00C64BEE"/>
    <w:rsid w:val="00C70DBD"/>
    <w:rsid w:val="00C710CE"/>
    <w:rsid w:val="00C715F1"/>
    <w:rsid w:val="00C719C8"/>
    <w:rsid w:val="00C727F6"/>
    <w:rsid w:val="00C73F93"/>
    <w:rsid w:val="00C82CC2"/>
    <w:rsid w:val="00C86996"/>
    <w:rsid w:val="00C86AC2"/>
    <w:rsid w:val="00C87B0F"/>
    <w:rsid w:val="00C907C2"/>
    <w:rsid w:val="00C93A4C"/>
    <w:rsid w:val="00C94CCF"/>
    <w:rsid w:val="00CA4953"/>
    <w:rsid w:val="00CA7BDE"/>
    <w:rsid w:val="00CB3005"/>
    <w:rsid w:val="00CB34F3"/>
    <w:rsid w:val="00CB35D6"/>
    <w:rsid w:val="00CB671D"/>
    <w:rsid w:val="00CD7911"/>
    <w:rsid w:val="00CD7B07"/>
    <w:rsid w:val="00CF2FFD"/>
    <w:rsid w:val="00CF5858"/>
    <w:rsid w:val="00D02282"/>
    <w:rsid w:val="00D04524"/>
    <w:rsid w:val="00D1038D"/>
    <w:rsid w:val="00D121BD"/>
    <w:rsid w:val="00D16431"/>
    <w:rsid w:val="00D27115"/>
    <w:rsid w:val="00D402BF"/>
    <w:rsid w:val="00D4077B"/>
    <w:rsid w:val="00D430FE"/>
    <w:rsid w:val="00D432FD"/>
    <w:rsid w:val="00D54199"/>
    <w:rsid w:val="00D6706F"/>
    <w:rsid w:val="00D7035A"/>
    <w:rsid w:val="00D76AAE"/>
    <w:rsid w:val="00D82E08"/>
    <w:rsid w:val="00D849A1"/>
    <w:rsid w:val="00D858EF"/>
    <w:rsid w:val="00D8593C"/>
    <w:rsid w:val="00D9392D"/>
    <w:rsid w:val="00DA713A"/>
    <w:rsid w:val="00DB7348"/>
    <w:rsid w:val="00DB76C2"/>
    <w:rsid w:val="00DC01E3"/>
    <w:rsid w:val="00DC07D0"/>
    <w:rsid w:val="00DC58F8"/>
    <w:rsid w:val="00DD5E7C"/>
    <w:rsid w:val="00DE0E50"/>
    <w:rsid w:val="00DE6028"/>
    <w:rsid w:val="00DE7143"/>
    <w:rsid w:val="00DF082D"/>
    <w:rsid w:val="00DF5E15"/>
    <w:rsid w:val="00DF78E1"/>
    <w:rsid w:val="00E05ED6"/>
    <w:rsid w:val="00E13C13"/>
    <w:rsid w:val="00E140B2"/>
    <w:rsid w:val="00E158D6"/>
    <w:rsid w:val="00E230EF"/>
    <w:rsid w:val="00E25B87"/>
    <w:rsid w:val="00E30C11"/>
    <w:rsid w:val="00E35FA8"/>
    <w:rsid w:val="00E36EF2"/>
    <w:rsid w:val="00E4771F"/>
    <w:rsid w:val="00E47C69"/>
    <w:rsid w:val="00E50157"/>
    <w:rsid w:val="00E51760"/>
    <w:rsid w:val="00E66C87"/>
    <w:rsid w:val="00E67432"/>
    <w:rsid w:val="00E679C9"/>
    <w:rsid w:val="00E7032D"/>
    <w:rsid w:val="00E71A75"/>
    <w:rsid w:val="00E749A9"/>
    <w:rsid w:val="00E75ED6"/>
    <w:rsid w:val="00E776DC"/>
    <w:rsid w:val="00E800D9"/>
    <w:rsid w:val="00E81818"/>
    <w:rsid w:val="00E81B51"/>
    <w:rsid w:val="00E83653"/>
    <w:rsid w:val="00E849F5"/>
    <w:rsid w:val="00E8766A"/>
    <w:rsid w:val="00E877F3"/>
    <w:rsid w:val="00E9271B"/>
    <w:rsid w:val="00E95BBB"/>
    <w:rsid w:val="00E971B0"/>
    <w:rsid w:val="00E97464"/>
    <w:rsid w:val="00EB01EF"/>
    <w:rsid w:val="00EB1756"/>
    <w:rsid w:val="00EB558E"/>
    <w:rsid w:val="00EC16BC"/>
    <w:rsid w:val="00EC5646"/>
    <w:rsid w:val="00EE00AE"/>
    <w:rsid w:val="00EE09B8"/>
    <w:rsid w:val="00EE3064"/>
    <w:rsid w:val="00EE3E52"/>
    <w:rsid w:val="00EE4731"/>
    <w:rsid w:val="00EE7689"/>
    <w:rsid w:val="00EF4227"/>
    <w:rsid w:val="00EF5DF2"/>
    <w:rsid w:val="00F051A2"/>
    <w:rsid w:val="00F05A09"/>
    <w:rsid w:val="00F05B56"/>
    <w:rsid w:val="00F05B6F"/>
    <w:rsid w:val="00F0789F"/>
    <w:rsid w:val="00F13365"/>
    <w:rsid w:val="00F226A5"/>
    <w:rsid w:val="00F23B20"/>
    <w:rsid w:val="00F34CC7"/>
    <w:rsid w:val="00F355C6"/>
    <w:rsid w:val="00F404AB"/>
    <w:rsid w:val="00F42977"/>
    <w:rsid w:val="00F441ED"/>
    <w:rsid w:val="00F5277E"/>
    <w:rsid w:val="00F5530D"/>
    <w:rsid w:val="00F601DC"/>
    <w:rsid w:val="00F67D77"/>
    <w:rsid w:val="00F77229"/>
    <w:rsid w:val="00F81299"/>
    <w:rsid w:val="00F92E82"/>
    <w:rsid w:val="00FA29DA"/>
    <w:rsid w:val="00FA7441"/>
    <w:rsid w:val="00FB338D"/>
    <w:rsid w:val="00FB4506"/>
    <w:rsid w:val="00FB5255"/>
    <w:rsid w:val="00FB5801"/>
    <w:rsid w:val="00FB6BFE"/>
    <w:rsid w:val="00FB733B"/>
    <w:rsid w:val="00FB7AA6"/>
    <w:rsid w:val="00FD1A98"/>
    <w:rsid w:val="00FD390D"/>
    <w:rsid w:val="00FD78B0"/>
    <w:rsid w:val="00FE63A4"/>
    <w:rsid w:val="00FE6AE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BA6CF31"/>
  <w15:docId w15:val="{3973094B-507B-43EA-85D6-E384530D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168</Words>
  <Characters>962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1128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2083</cp:revision>
  <cp:lastPrinted>2021-06-16T05:54:00Z</cp:lastPrinted>
  <dcterms:created xsi:type="dcterms:W3CDTF">2019-09-04T05:01:00Z</dcterms:created>
  <dcterms:modified xsi:type="dcterms:W3CDTF">2022-06-14T09:09:00Z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