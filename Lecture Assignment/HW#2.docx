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2035" w14:textId="368699E7" w:rsidR="00985942" w:rsidRDefault="00985942" w:rsidP="00985942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3CB17AB4" wp14:editId="5F88D36D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       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San Francisco Bay University </w:t>
      </w:r>
    </w:p>
    <w:p w14:paraId="1F17FEB4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692EFDE" w14:textId="77777777" w:rsidR="0039549B" w:rsidRPr="0039549B" w:rsidRDefault="008B15E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CS360 </w:t>
      </w:r>
      <w:r w:rsidR="008304E0">
        <w:rPr>
          <w:b/>
          <w:bCs/>
          <w:szCs w:val="28"/>
        </w:rPr>
        <w:t>- Programming in C and C++</w:t>
      </w:r>
    </w:p>
    <w:p w14:paraId="7E09057D" w14:textId="77777777" w:rsidR="00A14387" w:rsidRDefault="0088383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</w:t>
      </w:r>
      <w:r w:rsidR="00B21D91">
        <w:rPr>
          <w:b/>
          <w:bCs/>
          <w:szCs w:val="28"/>
        </w:rPr>
        <w:t xml:space="preserve"> Assignment #2</w:t>
      </w:r>
    </w:p>
    <w:p w14:paraId="3B2497B4" w14:textId="70CAF6F8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3421DF">
        <w:rPr>
          <w:rFonts w:eastAsia="TimesNewRomanPS-BoldMT" w:cs="SimSun"/>
          <w:b/>
          <w:bCs/>
          <w:szCs w:val="28"/>
        </w:rPr>
        <w:t>6/</w:t>
      </w:r>
      <w:r w:rsidR="00C302E0">
        <w:rPr>
          <w:rFonts w:eastAsia="TimesNewRomanPS-BoldMT" w:cs="SimSun"/>
          <w:b/>
          <w:bCs/>
          <w:szCs w:val="28"/>
        </w:rPr>
        <w:t>2</w:t>
      </w:r>
      <w:r w:rsidR="007D148A">
        <w:rPr>
          <w:rFonts w:eastAsia="TimesNewRomanPS-BoldMT" w:cs="SimSun"/>
          <w:b/>
          <w:bCs/>
          <w:szCs w:val="28"/>
        </w:rPr>
        <w:t>2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E176E9">
        <w:rPr>
          <w:rFonts w:eastAsia="TimesNewRomanPS-BoldMT" w:cs="SimSun"/>
          <w:b/>
          <w:bCs/>
          <w:szCs w:val="28"/>
        </w:rPr>
        <w:t>2</w:t>
      </w:r>
    </w:p>
    <w:p w14:paraId="05DCA1A5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C31F4D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38A6A9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02718C4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46EDD3BF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CE1173C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3F0DC0">
        <w:rPr>
          <w:rFonts w:eastAsia="TimesNewRomanPS-BoldMT" w:cs="SimSun"/>
          <w:b/>
          <w:bCs/>
          <w:sz w:val="24"/>
          <w:lang w:eastAsia="zh-CN"/>
        </w:rPr>
        <w:t>h</w:t>
      </w:r>
      <w:r w:rsidR="007849D3" w:rsidRPr="003F0DC0">
        <w:rPr>
          <w:rFonts w:eastAsia="TimesNewRomanPS-BoldMT" w:cs="SimSun"/>
          <w:b/>
          <w:bCs/>
          <w:sz w:val="24"/>
          <w:lang w:eastAsia="zh-CN"/>
        </w:rPr>
        <w:t>omework</w:t>
      </w:r>
      <w:r w:rsidR="007849D3">
        <w:rPr>
          <w:b/>
          <w:bCs/>
          <w:szCs w:val="28"/>
        </w:rPr>
        <w:t xml:space="preserve"> </w:t>
      </w:r>
      <w:r w:rsidR="00A62DFA">
        <w:rPr>
          <w:rFonts w:eastAsia="TimesNewRomanPS-BoldMT" w:cs="SimSun"/>
          <w:b/>
          <w:bCs/>
          <w:sz w:val="24"/>
          <w:lang w:eastAsia="zh-CN"/>
        </w:rPr>
        <w:t>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52453243" w14:textId="77777777" w:rsidR="00BB6AF8" w:rsidRDefault="004C5643" w:rsidP="00005C5A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43A6098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3C8946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0F1FFC5" w14:textId="77777777" w:rsidR="00294A9B" w:rsidRPr="00294A9B" w:rsidRDefault="00294A9B" w:rsidP="00294A9B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 w:rsidRPr="00294A9B">
        <w:rPr>
          <w:rFonts w:eastAsia="TimesNewRomanPS-BoldMT" w:cs="SimSun"/>
          <w:bCs/>
          <w:sz w:val="24"/>
          <w:lang w:eastAsia="zh-CN"/>
        </w:rPr>
        <w:t xml:space="preserve">Modify class </w:t>
      </w:r>
      <w:proofErr w:type="spellStart"/>
      <w:r w:rsidRPr="00294A9B">
        <w:rPr>
          <w:rFonts w:eastAsia="TimesNewRomanPS-BoldMT" w:cs="SimSun"/>
          <w:bCs/>
          <w:i/>
          <w:sz w:val="24"/>
          <w:lang w:eastAsia="zh-CN"/>
        </w:rPr>
        <w:t>GradeBook</w:t>
      </w:r>
      <w:proofErr w:type="spellEnd"/>
      <w:r w:rsidRPr="00294A9B">
        <w:rPr>
          <w:rFonts w:eastAsia="TimesNewRomanPS-BoldMT" w:cs="SimSun"/>
          <w:bCs/>
          <w:sz w:val="24"/>
          <w:lang w:eastAsia="zh-CN"/>
        </w:rPr>
        <w:t xml:space="preserve"> as follows:</w:t>
      </w:r>
    </w:p>
    <w:p w14:paraId="6EEE05ED" w14:textId="77777777" w:rsidR="00294A9B" w:rsidRPr="00294A9B" w:rsidRDefault="00294A9B" w:rsidP="006E141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630" w:hanging="270"/>
        <w:rPr>
          <w:rFonts w:eastAsia="TimesNewRomanPS-BoldMT" w:cs="SimSun"/>
          <w:bCs/>
          <w:sz w:val="24"/>
          <w:lang w:eastAsia="zh-CN"/>
        </w:rPr>
      </w:pPr>
      <w:r w:rsidRPr="00294A9B">
        <w:rPr>
          <w:rFonts w:eastAsia="TimesNewRomanPS-BoldMT" w:cs="SimSun"/>
          <w:bCs/>
          <w:sz w:val="24"/>
          <w:lang w:eastAsia="zh-CN"/>
        </w:rPr>
        <w:t xml:space="preserve">Include a </w:t>
      </w:r>
      <w:proofErr w:type="gramStart"/>
      <w:r w:rsidRPr="00294A9B">
        <w:rPr>
          <w:rFonts w:eastAsia="TimesNewRomanPS-BoldMT" w:cs="SimSun"/>
          <w:bCs/>
          <w:sz w:val="24"/>
          <w:lang w:eastAsia="zh-CN"/>
        </w:rPr>
        <w:t xml:space="preserve">second </w:t>
      </w:r>
      <w:r w:rsidRPr="003262B2">
        <w:rPr>
          <w:rFonts w:eastAsia="TimesNewRomanPS-BoldMT" w:cs="SimSun"/>
          <w:bCs/>
          <w:i/>
          <w:sz w:val="24"/>
          <w:lang w:eastAsia="zh-CN"/>
        </w:rPr>
        <w:t>string</w:t>
      </w:r>
      <w:proofErr w:type="gramEnd"/>
      <w:r w:rsidRPr="00294A9B">
        <w:rPr>
          <w:rFonts w:eastAsia="TimesNewRomanPS-BoldMT" w:cs="SimSun"/>
          <w:bCs/>
          <w:sz w:val="24"/>
          <w:lang w:eastAsia="zh-CN"/>
        </w:rPr>
        <w:t xml:space="preserve"> data member that represents the course instructor’s name.</w:t>
      </w:r>
    </w:p>
    <w:p w14:paraId="3C663B60" w14:textId="77777777" w:rsidR="00294A9B" w:rsidRPr="00294A9B" w:rsidRDefault="00294A9B" w:rsidP="006E141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630" w:hanging="270"/>
        <w:rPr>
          <w:rFonts w:eastAsia="TimesNewRomanPS-BoldMT" w:cs="SimSun"/>
          <w:bCs/>
          <w:sz w:val="24"/>
          <w:lang w:eastAsia="zh-CN"/>
        </w:rPr>
      </w:pPr>
      <w:r w:rsidRPr="00294A9B">
        <w:rPr>
          <w:rFonts w:eastAsia="TimesNewRomanPS-BoldMT" w:cs="SimSun"/>
          <w:bCs/>
          <w:sz w:val="24"/>
          <w:lang w:eastAsia="zh-CN"/>
        </w:rPr>
        <w:t xml:space="preserve"> Provide a </w:t>
      </w:r>
      <w:r w:rsidRPr="003262B2">
        <w:rPr>
          <w:rFonts w:eastAsia="TimesNewRomanPS-BoldMT" w:cs="SimSun"/>
          <w:bCs/>
          <w:i/>
          <w:sz w:val="24"/>
          <w:lang w:eastAsia="zh-CN"/>
        </w:rPr>
        <w:t>set</w:t>
      </w:r>
      <w:r w:rsidRPr="00294A9B">
        <w:rPr>
          <w:rFonts w:eastAsia="TimesNewRomanPS-BoldMT" w:cs="SimSun"/>
          <w:bCs/>
          <w:sz w:val="24"/>
          <w:lang w:eastAsia="zh-CN"/>
        </w:rPr>
        <w:t xml:space="preserve"> function to change the instructor’s name and a </w:t>
      </w:r>
      <w:r w:rsidRPr="0082192A">
        <w:rPr>
          <w:rFonts w:eastAsia="TimesNewRomanPS-BoldMT" w:cs="SimSun"/>
          <w:bCs/>
          <w:i/>
          <w:sz w:val="24"/>
          <w:lang w:eastAsia="zh-CN"/>
        </w:rPr>
        <w:t>get</w:t>
      </w:r>
      <w:r w:rsidRPr="00294A9B">
        <w:rPr>
          <w:rFonts w:eastAsia="TimesNewRomanPS-BoldMT" w:cs="SimSun"/>
          <w:bCs/>
          <w:sz w:val="24"/>
          <w:lang w:eastAsia="zh-CN"/>
        </w:rPr>
        <w:t xml:space="preserve"> function to retrieve it.</w:t>
      </w:r>
    </w:p>
    <w:p w14:paraId="3900A978" w14:textId="77777777" w:rsidR="00294A9B" w:rsidRPr="00294A9B" w:rsidRDefault="00294A9B" w:rsidP="006E141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630" w:hanging="270"/>
        <w:rPr>
          <w:rFonts w:eastAsia="TimesNewRomanPS-BoldMT" w:cs="SimSun"/>
          <w:bCs/>
          <w:sz w:val="24"/>
          <w:lang w:eastAsia="zh-CN"/>
        </w:rPr>
      </w:pPr>
      <w:r w:rsidRPr="00294A9B">
        <w:rPr>
          <w:rFonts w:eastAsia="TimesNewRomanPS-BoldMT" w:cs="SimSun"/>
          <w:bCs/>
          <w:sz w:val="24"/>
          <w:lang w:eastAsia="zh-CN"/>
        </w:rPr>
        <w:t>Modify the constructor to specify course name and instructor name parameters.</w:t>
      </w:r>
    </w:p>
    <w:p w14:paraId="69722108" w14:textId="77777777" w:rsidR="00294A9B" w:rsidRPr="00294A9B" w:rsidRDefault="00294A9B" w:rsidP="006E1411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ind w:left="630" w:hanging="270"/>
        <w:rPr>
          <w:rFonts w:eastAsia="TimesNewRomanPS-BoldMT" w:cs="SimSun"/>
          <w:bCs/>
          <w:sz w:val="24"/>
          <w:lang w:eastAsia="zh-CN"/>
        </w:rPr>
      </w:pPr>
      <w:r w:rsidRPr="00294A9B">
        <w:rPr>
          <w:rFonts w:eastAsia="TimesNewRomanPS-BoldMT" w:cs="SimSun"/>
          <w:bCs/>
          <w:sz w:val="24"/>
          <w:lang w:eastAsia="zh-CN"/>
        </w:rPr>
        <w:t xml:space="preserve">Modify function </w:t>
      </w:r>
      <w:proofErr w:type="spellStart"/>
      <w:r w:rsidRPr="003A7780">
        <w:rPr>
          <w:rFonts w:eastAsia="TimesNewRomanPS-BoldMT" w:cs="SimSun"/>
          <w:bCs/>
          <w:i/>
          <w:sz w:val="24"/>
          <w:lang w:eastAsia="zh-CN"/>
        </w:rPr>
        <w:t>displayMessage</w:t>
      </w:r>
      <w:proofErr w:type="spellEnd"/>
      <w:r w:rsidRPr="00294A9B">
        <w:rPr>
          <w:rFonts w:eastAsia="TimesNewRomanPS-BoldMT" w:cs="SimSun"/>
          <w:bCs/>
          <w:sz w:val="24"/>
          <w:lang w:eastAsia="zh-CN"/>
        </w:rPr>
        <w:t xml:space="preserve"> to output the welcome message and course name,</w:t>
      </w:r>
    </w:p>
    <w:p w14:paraId="5A6A11D6" w14:textId="77777777" w:rsidR="00294A9B" w:rsidRPr="00294A9B" w:rsidRDefault="00294A9B" w:rsidP="00AB5321">
      <w:pPr>
        <w:pStyle w:val="ListParagraph"/>
        <w:tabs>
          <w:tab w:val="left" w:pos="0"/>
          <w:tab w:val="left" w:pos="360"/>
        </w:tabs>
        <w:ind w:left="630"/>
        <w:rPr>
          <w:rFonts w:eastAsia="TimesNewRomanPS-BoldMT" w:cs="SimSun"/>
          <w:bCs/>
          <w:sz w:val="24"/>
          <w:lang w:eastAsia="zh-CN"/>
        </w:rPr>
      </w:pPr>
      <w:r w:rsidRPr="00294A9B">
        <w:rPr>
          <w:rFonts w:eastAsia="TimesNewRomanPS-BoldMT" w:cs="SimSun"/>
          <w:bCs/>
          <w:sz w:val="24"/>
          <w:lang w:eastAsia="zh-CN"/>
        </w:rPr>
        <w:t xml:space="preserve">then the </w:t>
      </w:r>
      <w:r w:rsidRPr="00AB5321">
        <w:rPr>
          <w:rFonts w:eastAsia="TimesNewRomanPS-BoldMT" w:cs="SimSun"/>
          <w:bCs/>
          <w:i/>
          <w:sz w:val="24"/>
          <w:lang w:eastAsia="zh-CN"/>
        </w:rPr>
        <w:t>string "This course is presented by: "</w:t>
      </w:r>
      <w:r w:rsidRPr="00294A9B">
        <w:rPr>
          <w:rFonts w:eastAsia="TimesNewRomanPS-BoldMT" w:cs="SimSun"/>
          <w:bCs/>
          <w:sz w:val="24"/>
          <w:lang w:eastAsia="zh-CN"/>
        </w:rPr>
        <w:t xml:space="preserve"> followed by the instructor’s name.</w:t>
      </w:r>
    </w:p>
    <w:p w14:paraId="323B2818" w14:textId="77777777" w:rsidR="002B2592" w:rsidRDefault="002B2592" w:rsidP="002B2592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27DE308" w14:textId="77777777" w:rsidR="00CB2F1D" w:rsidRPr="002B2592" w:rsidRDefault="002B2592" w:rsidP="002B2592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294A9B" w:rsidRPr="002B2592">
        <w:rPr>
          <w:rFonts w:eastAsia="TimesNewRomanPS-BoldMT" w:cs="SimSun"/>
          <w:bCs/>
          <w:sz w:val="24"/>
          <w:lang w:eastAsia="zh-CN"/>
        </w:rPr>
        <w:t>U</w:t>
      </w:r>
      <w:r w:rsidR="00FA2951">
        <w:rPr>
          <w:rFonts w:eastAsia="TimesNewRomanPS-BoldMT" w:cs="SimSun"/>
          <w:bCs/>
          <w:sz w:val="24"/>
          <w:lang w:eastAsia="zh-CN"/>
        </w:rPr>
        <w:t>se your modified class in main function</w:t>
      </w:r>
      <w:r w:rsidR="00294A9B" w:rsidRPr="002B2592">
        <w:rPr>
          <w:rFonts w:eastAsia="TimesNewRomanPS-BoldMT" w:cs="SimSun"/>
          <w:bCs/>
          <w:sz w:val="24"/>
          <w:lang w:eastAsia="zh-CN"/>
        </w:rPr>
        <w:t xml:space="preserve"> that demonstrates the class’s new capabilities.</w:t>
      </w:r>
    </w:p>
    <w:p w14:paraId="527B7A3B" w14:textId="77777777" w:rsidR="00294A9B" w:rsidRDefault="00294A9B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</w:pPr>
    </w:p>
    <w:p w14:paraId="660CF87B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CB2F1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string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1AA578BA" w14:textId="77777777" w:rsidR="00CB2F1D" w:rsidRPr="00CB2F1D" w:rsidRDefault="00CB2F1D" w:rsidP="0076194F">
      <w:pPr>
        <w:shd w:val="clear" w:color="auto" w:fill="FFFFFE"/>
        <w:spacing w:after="240"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9153C94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GradeBook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  <w:proofErr w:type="gramEnd"/>
    </w:p>
    <w:p w14:paraId="1EC1DEC5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0E8BFFB7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explicit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GradeBook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std::</w:t>
      </w:r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string );  </w:t>
      </w:r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constructor initialize </w:t>
      </w:r>
      <w:proofErr w:type="spellStart"/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courseName</w:t>
      </w:r>
      <w:proofErr w:type="spellEnd"/>
    </w:p>
    <w:p w14:paraId="2BDDC249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setCourseName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std::</w:t>
      </w:r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string );  </w:t>
      </w:r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sets the course name</w:t>
      </w:r>
    </w:p>
    <w:p w14:paraId="757323D6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string </w:t>
      </w:r>
      <w:proofErr w:type="spell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 </w:t>
      </w:r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gets the course name</w:t>
      </w:r>
    </w:p>
    <w:p w14:paraId="5D32C738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displayMessage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    </w:t>
      </w:r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displays a welcome message</w:t>
      </w:r>
    </w:p>
    <w:p w14:paraId="0011A091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F497966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00C303AB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std::</w:t>
      </w:r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string </w:t>
      </w:r>
      <w:proofErr w:type="spell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 </w:t>
      </w:r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course name for this </w:t>
      </w:r>
      <w:proofErr w:type="spellStart"/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GradeBook</w:t>
      </w:r>
      <w:proofErr w:type="spellEnd"/>
    </w:p>
    <w:p w14:paraId="54706E6B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}; </w:t>
      </w:r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class </w:t>
      </w:r>
      <w:proofErr w:type="spellStart"/>
      <w:r w:rsidRPr="00CB2F1D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GradeBook</w:t>
      </w:r>
      <w:proofErr w:type="spellEnd"/>
    </w:p>
    <w:p w14:paraId="7848DAA8" w14:textId="77777777" w:rsidR="00CB2F1D" w:rsidRPr="00CB2F1D" w:rsidRDefault="00CB2F1D" w:rsidP="0076194F">
      <w:pPr>
        <w:shd w:val="clear" w:color="auto" w:fill="FFFFFE"/>
        <w:spacing w:after="240"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DF957E5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CB2F1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01AD9F39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std;</w:t>
      </w:r>
      <w:proofErr w:type="gramEnd"/>
    </w:p>
    <w:p w14:paraId="7CC1F591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7F6ADCB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GradeBook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GradeBook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string name ):</w:t>
      </w:r>
      <w:proofErr w:type="spell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name ){}</w:t>
      </w:r>
    </w:p>
    <w:p w14:paraId="0D7627BB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8DEE264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lastRenderedPageBreak/>
        <w:t>void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GradeBook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setCourseName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 string name ){</w:t>
      </w:r>
    </w:p>
    <w:p w14:paraId="699FC54E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name;</w:t>
      </w:r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</w:p>
    <w:p w14:paraId="31613D45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7A78442C" w14:textId="77777777" w:rsidR="00CB2F1D" w:rsidRPr="00CB2F1D" w:rsidRDefault="00CB2F1D" w:rsidP="0076194F">
      <w:pPr>
        <w:shd w:val="clear" w:color="auto" w:fill="FFFFFE"/>
        <w:spacing w:after="240"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2DC5074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string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GradeBook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;} </w:t>
      </w:r>
    </w:p>
    <w:p w14:paraId="090777BE" w14:textId="77777777" w:rsidR="00CB2F1D" w:rsidRPr="00CB2F1D" w:rsidRDefault="00CB2F1D" w:rsidP="0076194F">
      <w:pPr>
        <w:shd w:val="clear" w:color="auto" w:fill="FFFFFE"/>
        <w:spacing w:after="240"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E896267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GradeBook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displayMessage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 </w:t>
      </w:r>
      <w:r w:rsidRPr="00CB2F1D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7790F3F7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  </w:t>
      </w:r>
      <w:proofErr w:type="spell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CB2F1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"Welcome to the grade book for</w:t>
      </w:r>
      <w:r w:rsidRPr="00CB2F1D">
        <w:rPr>
          <w:rFonts w:ascii="Consolas" w:eastAsia="Times New Roman" w:hAnsi="Consolas"/>
          <w:i/>
          <w:color w:val="FF69B4"/>
          <w:sz w:val="21"/>
          <w:szCs w:val="21"/>
          <w:lang w:eastAsia="zh-CN"/>
        </w:rPr>
        <w:t>\n</w:t>
      </w:r>
      <w:r w:rsidRPr="00CB2F1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getCourseName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0EEC2FF6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      &lt;&lt; </w:t>
      </w:r>
      <w:r w:rsidRPr="00CB2F1D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"!"</w:t>
      </w: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15F8B322" w14:textId="77777777" w:rsidR="00CB2F1D" w:rsidRPr="00CB2F1D" w:rsidRDefault="00CB2F1D" w:rsidP="0076194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CB2F1D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00FCCCC3" w14:textId="77777777" w:rsidR="00CB2F1D" w:rsidRPr="003379B6" w:rsidRDefault="00CB2F1D" w:rsidP="003379B6">
      <w:pPr>
        <w:pStyle w:val="ListParagraph"/>
        <w:tabs>
          <w:tab w:val="left" w:pos="0"/>
          <w:tab w:val="left" w:pos="360"/>
        </w:tabs>
        <w:ind w:left="360" w:hanging="360"/>
        <w:rPr>
          <w:rFonts w:eastAsia="TimesNewRomanPS-BoldMT" w:cs="SimSun"/>
          <w:bCs/>
          <w:sz w:val="24"/>
          <w:lang w:eastAsia="zh-CN"/>
        </w:rPr>
      </w:pPr>
    </w:p>
    <w:p w14:paraId="7D480B29" w14:textId="77777777" w:rsidR="00F54677" w:rsidRPr="00006227" w:rsidRDefault="00F54677" w:rsidP="00006227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F54677">
        <w:rPr>
          <w:rFonts w:eastAsia="TimesNewRomanPS-BoldMT" w:cs="SimSun"/>
          <w:bCs/>
          <w:sz w:val="24"/>
          <w:lang w:eastAsia="zh-CN"/>
        </w:rPr>
        <w:t xml:space="preserve">Create a class called </w:t>
      </w:r>
      <w:r w:rsidRPr="00F54677">
        <w:rPr>
          <w:rFonts w:eastAsia="TimesNewRomanPS-BoldMT" w:cs="SimSun"/>
          <w:bCs/>
          <w:i/>
          <w:sz w:val="24"/>
          <w:lang w:eastAsia="zh-CN"/>
        </w:rPr>
        <w:t>Date</w:t>
      </w:r>
      <w:r w:rsidRPr="00F54677">
        <w:rPr>
          <w:rFonts w:eastAsia="TimesNewRomanPS-BoldMT" w:cs="SimSun"/>
          <w:bCs/>
          <w:sz w:val="24"/>
          <w:lang w:eastAsia="zh-CN"/>
        </w:rPr>
        <w:t xml:space="preserve"> that includes three pieces of information as data</w:t>
      </w:r>
      <w:r w:rsidR="00DF5302">
        <w:rPr>
          <w:rFonts w:eastAsia="TimesNewRomanPS-BoldMT" w:cs="SimSun"/>
          <w:bCs/>
          <w:sz w:val="24"/>
          <w:lang w:eastAsia="zh-CN"/>
        </w:rPr>
        <w:t xml:space="preserve"> members--</w:t>
      </w:r>
      <w:r w:rsidRPr="00DF5302">
        <w:rPr>
          <w:rFonts w:eastAsia="TimesNewRomanPS-BoldMT" w:cs="SimSun"/>
          <w:bCs/>
          <w:sz w:val="24"/>
          <w:lang w:eastAsia="zh-CN"/>
        </w:rPr>
        <w:t xml:space="preserve">a month (type </w:t>
      </w:r>
      <w:r w:rsidRPr="00DF5302">
        <w:rPr>
          <w:rFonts w:eastAsia="TimesNewRomanPS-BoldMT" w:cs="SimSun"/>
          <w:bCs/>
          <w:i/>
          <w:sz w:val="24"/>
          <w:lang w:eastAsia="zh-CN"/>
        </w:rPr>
        <w:t>int</w:t>
      </w:r>
      <w:r w:rsidRPr="00DF5302">
        <w:rPr>
          <w:rFonts w:eastAsia="TimesNewRomanPS-BoldMT" w:cs="SimSun"/>
          <w:bCs/>
          <w:sz w:val="24"/>
          <w:lang w:eastAsia="zh-CN"/>
        </w:rPr>
        <w:t xml:space="preserve">), a day (type </w:t>
      </w:r>
      <w:r w:rsidRPr="00DF5302">
        <w:rPr>
          <w:rFonts w:eastAsia="TimesNewRomanPS-BoldMT" w:cs="SimSun"/>
          <w:bCs/>
          <w:i/>
          <w:sz w:val="24"/>
          <w:lang w:eastAsia="zh-CN"/>
        </w:rPr>
        <w:t>int</w:t>
      </w:r>
      <w:r w:rsidRPr="00DF5302">
        <w:rPr>
          <w:rFonts w:eastAsia="TimesNewRomanPS-BoldMT" w:cs="SimSun"/>
          <w:bCs/>
          <w:sz w:val="24"/>
          <w:lang w:eastAsia="zh-CN"/>
        </w:rPr>
        <w:t xml:space="preserve">) and a year (type </w:t>
      </w:r>
      <w:r w:rsidRPr="00DF5302">
        <w:rPr>
          <w:rFonts w:eastAsia="TimesNewRomanPS-BoldMT" w:cs="SimSun"/>
          <w:bCs/>
          <w:i/>
          <w:sz w:val="24"/>
          <w:lang w:eastAsia="zh-CN"/>
        </w:rPr>
        <w:t>int</w:t>
      </w:r>
      <w:r w:rsidRPr="00DF5302">
        <w:rPr>
          <w:rFonts w:eastAsia="TimesNewRomanPS-BoldMT" w:cs="SimSun"/>
          <w:bCs/>
          <w:sz w:val="24"/>
          <w:lang w:eastAsia="zh-CN"/>
        </w:rPr>
        <w:t>). Your class should have a constructor</w:t>
      </w:r>
      <w:r w:rsidR="00DF5302">
        <w:rPr>
          <w:rFonts w:eastAsia="TimesNewRomanPS-BoldMT" w:cs="SimSun"/>
          <w:bCs/>
          <w:sz w:val="24"/>
          <w:lang w:eastAsia="zh-CN"/>
        </w:rPr>
        <w:t xml:space="preserve"> </w:t>
      </w:r>
      <w:r w:rsidRPr="00DF5302">
        <w:rPr>
          <w:rFonts w:eastAsia="TimesNewRomanPS-BoldMT" w:cs="SimSun"/>
          <w:bCs/>
          <w:sz w:val="24"/>
          <w:lang w:eastAsia="zh-CN"/>
        </w:rPr>
        <w:t xml:space="preserve">with three parameters that uses the parameters to initialize the three data members. </w:t>
      </w:r>
      <w:r w:rsidR="00DE0E9C">
        <w:rPr>
          <w:rFonts w:eastAsia="TimesNewRomanPS-BoldMT" w:cs="SimSun"/>
          <w:bCs/>
          <w:sz w:val="24"/>
          <w:lang w:eastAsia="zh-CN"/>
        </w:rPr>
        <w:t>A</w:t>
      </w:r>
      <w:r w:rsidRPr="004830A6">
        <w:rPr>
          <w:rFonts w:eastAsia="TimesNewRomanPS-BoldMT" w:cs="SimSun"/>
          <w:bCs/>
          <w:sz w:val="24"/>
          <w:lang w:eastAsia="zh-CN"/>
        </w:rPr>
        <w:t xml:space="preserve">ssume that the values provided for the year and day are </w:t>
      </w:r>
      <w:proofErr w:type="gramStart"/>
      <w:r w:rsidRPr="004830A6">
        <w:rPr>
          <w:rFonts w:eastAsia="TimesNewRomanPS-BoldMT" w:cs="SimSun"/>
          <w:bCs/>
          <w:sz w:val="24"/>
          <w:lang w:eastAsia="zh-CN"/>
        </w:rPr>
        <w:t>correct, but</w:t>
      </w:r>
      <w:proofErr w:type="gramEnd"/>
      <w:r w:rsidRPr="004830A6">
        <w:rPr>
          <w:rFonts w:eastAsia="TimesNewRomanPS-BoldMT" w:cs="SimSun"/>
          <w:bCs/>
          <w:sz w:val="24"/>
          <w:lang w:eastAsia="zh-CN"/>
        </w:rPr>
        <w:t xml:space="preserve"> ensure</w:t>
      </w:r>
      <w:r w:rsidR="004830A6">
        <w:rPr>
          <w:rFonts w:eastAsia="TimesNewRomanPS-BoldMT" w:cs="SimSun"/>
          <w:bCs/>
          <w:sz w:val="24"/>
          <w:lang w:eastAsia="zh-CN"/>
        </w:rPr>
        <w:t xml:space="preserve"> </w:t>
      </w:r>
      <w:r w:rsidRPr="004830A6">
        <w:rPr>
          <w:rFonts w:eastAsia="TimesNewRomanPS-BoldMT" w:cs="SimSun"/>
          <w:bCs/>
          <w:sz w:val="24"/>
          <w:lang w:eastAsia="zh-CN"/>
        </w:rPr>
        <w:t xml:space="preserve">that the month value is in the range </w:t>
      </w:r>
      <w:r w:rsidRPr="004830A6">
        <w:rPr>
          <w:rFonts w:eastAsia="TimesNewRomanPS-BoldMT" w:cs="SimSun"/>
          <w:bCs/>
          <w:i/>
          <w:sz w:val="24"/>
          <w:lang w:eastAsia="zh-CN"/>
        </w:rPr>
        <w:t>1</w:t>
      </w:r>
      <w:r w:rsidR="004830A6" w:rsidRPr="004830A6">
        <w:rPr>
          <w:rFonts w:eastAsia="TimesNewRomanPS-BoldMT" w:cs="SimSun"/>
          <w:bCs/>
          <w:i/>
          <w:sz w:val="24"/>
          <w:lang w:eastAsia="zh-CN"/>
        </w:rPr>
        <w:t>-</w:t>
      </w:r>
      <w:r w:rsidRPr="004830A6">
        <w:rPr>
          <w:rFonts w:eastAsia="TimesNewRomanPS-BoldMT" w:cs="SimSun"/>
          <w:bCs/>
          <w:i/>
          <w:sz w:val="24"/>
          <w:lang w:eastAsia="zh-CN"/>
        </w:rPr>
        <w:t>12</w:t>
      </w:r>
      <w:r w:rsidRPr="004830A6">
        <w:rPr>
          <w:rFonts w:eastAsia="TimesNewRomanPS-BoldMT" w:cs="SimSun"/>
          <w:bCs/>
          <w:sz w:val="24"/>
          <w:lang w:eastAsia="zh-CN"/>
        </w:rPr>
        <w:t xml:space="preserve">; if it isn’t, set the month to </w:t>
      </w:r>
      <w:r w:rsidRPr="00814E85">
        <w:rPr>
          <w:rFonts w:eastAsia="TimesNewRomanPS-BoldMT" w:cs="SimSun"/>
          <w:bCs/>
          <w:i/>
          <w:sz w:val="24"/>
          <w:lang w:eastAsia="zh-CN"/>
        </w:rPr>
        <w:t>1</w:t>
      </w:r>
      <w:r w:rsidRPr="004830A6">
        <w:rPr>
          <w:rFonts w:eastAsia="TimesNewRomanPS-BoldMT" w:cs="SimSun"/>
          <w:bCs/>
          <w:sz w:val="24"/>
          <w:lang w:eastAsia="zh-CN"/>
        </w:rPr>
        <w:t xml:space="preserve">. Provide a </w:t>
      </w:r>
      <w:r w:rsidRPr="00DE0E9C">
        <w:rPr>
          <w:rFonts w:eastAsia="TimesNewRomanPS-BoldMT" w:cs="SimSun"/>
          <w:bCs/>
          <w:i/>
          <w:sz w:val="24"/>
          <w:lang w:eastAsia="zh-CN"/>
        </w:rPr>
        <w:t>set</w:t>
      </w:r>
      <w:r w:rsidRPr="004830A6">
        <w:rPr>
          <w:rFonts w:eastAsia="TimesNewRomanPS-BoldMT" w:cs="SimSun"/>
          <w:bCs/>
          <w:sz w:val="24"/>
          <w:lang w:eastAsia="zh-CN"/>
        </w:rPr>
        <w:t xml:space="preserve"> and a </w:t>
      </w:r>
      <w:r w:rsidRPr="00DE0E9C">
        <w:rPr>
          <w:rFonts w:eastAsia="TimesNewRomanPS-BoldMT" w:cs="SimSun"/>
          <w:bCs/>
          <w:i/>
          <w:sz w:val="24"/>
          <w:lang w:eastAsia="zh-CN"/>
        </w:rPr>
        <w:t>get</w:t>
      </w:r>
      <w:r w:rsidRPr="004830A6">
        <w:rPr>
          <w:rFonts w:eastAsia="TimesNewRomanPS-BoldMT" w:cs="SimSun"/>
          <w:bCs/>
          <w:sz w:val="24"/>
          <w:lang w:eastAsia="zh-CN"/>
        </w:rPr>
        <w:t xml:space="preserve"> func</w:t>
      </w:r>
      <w:r w:rsidRPr="00006227">
        <w:rPr>
          <w:rFonts w:eastAsia="TimesNewRomanPS-BoldMT" w:cs="SimSun"/>
          <w:bCs/>
          <w:sz w:val="24"/>
          <w:lang w:eastAsia="zh-CN"/>
        </w:rPr>
        <w:t xml:space="preserve">tion for each data member. Provide a member function </w:t>
      </w:r>
      <w:proofErr w:type="spellStart"/>
      <w:r w:rsidRPr="00006227">
        <w:rPr>
          <w:rFonts w:eastAsia="TimesNewRomanPS-BoldMT" w:cs="SimSun"/>
          <w:bCs/>
          <w:i/>
          <w:sz w:val="24"/>
          <w:lang w:eastAsia="zh-CN"/>
        </w:rPr>
        <w:t>displayDate</w:t>
      </w:r>
      <w:proofErr w:type="spellEnd"/>
      <w:r w:rsidRPr="00006227">
        <w:rPr>
          <w:rFonts w:eastAsia="TimesNewRomanPS-BoldMT" w:cs="SimSun"/>
          <w:bCs/>
          <w:sz w:val="24"/>
          <w:lang w:eastAsia="zh-CN"/>
        </w:rPr>
        <w:t xml:space="preserve"> that displays the month, day</w:t>
      </w:r>
      <w:r w:rsidR="00006227">
        <w:rPr>
          <w:rFonts w:eastAsia="TimesNewRomanPS-BoldMT" w:cs="SimSun"/>
          <w:bCs/>
          <w:sz w:val="24"/>
          <w:lang w:eastAsia="zh-CN"/>
        </w:rPr>
        <w:t xml:space="preserve"> </w:t>
      </w:r>
      <w:r w:rsidRPr="00006227">
        <w:rPr>
          <w:rFonts w:eastAsia="TimesNewRomanPS-BoldMT" w:cs="SimSun"/>
          <w:bCs/>
          <w:sz w:val="24"/>
          <w:lang w:eastAsia="zh-CN"/>
        </w:rPr>
        <w:t xml:space="preserve">and year separated by forward slashes (/). Write a test program that demonstrates class </w:t>
      </w:r>
      <w:r w:rsidRPr="007E273C">
        <w:rPr>
          <w:rFonts w:eastAsia="TimesNewRomanPS-BoldMT" w:cs="SimSun"/>
          <w:bCs/>
          <w:i/>
          <w:sz w:val="24"/>
          <w:lang w:eastAsia="zh-CN"/>
        </w:rPr>
        <w:t>Date’s</w:t>
      </w:r>
      <w:r w:rsidRPr="00006227">
        <w:rPr>
          <w:rFonts w:eastAsia="TimesNewRomanPS-BoldMT" w:cs="SimSun"/>
          <w:bCs/>
          <w:sz w:val="24"/>
          <w:lang w:eastAsia="zh-CN"/>
        </w:rPr>
        <w:t xml:space="preserve"> capabilities.</w:t>
      </w:r>
    </w:p>
    <w:p w14:paraId="4FE1182F" w14:textId="77777777" w:rsidR="00F54677" w:rsidRDefault="00F54677" w:rsidP="00F54677">
      <w:pPr>
        <w:pStyle w:val="ListParagraph"/>
        <w:tabs>
          <w:tab w:val="left" w:pos="0"/>
          <w:tab w:val="left" w:pos="360"/>
        </w:tabs>
        <w:ind w:left="0"/>
        <w:rPr>
          <w:rFonts w:eastAsia="TimesNewRomanPS-BoldMT" w:cs="SimSun"/>
          <w:bCs/>
          <w:sz w:val="24"/>
          <w:lang w:eastAsia="zh-CN"/>
        </w:rPr>
      </w:pPr>
    </w:p>
    <w:p w14:paraId="0969A4DC" w14:textId="77777777" w:rsidR="009C153C" w:rsidRDefault="009C153C" w:rsidP="00F54677">
      <w:pPr>
        <w:pStyle w:val="ListParagraph"/>
        <w:tabs>
          <w:tab w:val="left" w:pos="0"/>
          <w:tab w:val="left" w:pos="360"/>
        </w:tabs>
        <w:ind w:left="0"/>
        <w:rPr>
          <w:rFonts w:eastAsia="TimesNewRomanPS-BoldMT" w:cs="SimSun"/>
          <w:bCs/>
          <w:sz w:val="24"/>
          <w:lang w:eastAsia="zh-CN"/>
        </w:rPr>
      </w:pPr>
    </w:p>
    <w:p w14:paraId="34E640F9" w14:textId="77777777" w:rsidR="00AD4A2A" w:rsidRPr="00AD4A2A" w:rsidRDefault="00AD4A2A" w:rsidP="00AD4A2A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AD4A2A">
        <w:rPr>
          <w:color w:val="000000"/>
          <w:sz w:val="24"/>
          <w:lang w:eastAsia="zh-CN"/>
        </w:rPr>
        <w:t xml:space="preserve">While exercising, you can use a </w:t>
      </w:r>
      <w:proofErr w:type="gramStart"/>
      <w:r w:rsidRPr="00AD4A2A">
        <w:rPr>
          <w:color w:val="000000"/>
          <w:sz w:val="24"/>
          <w:lang w:eastAsia="zh-CN"/>
        </w:rPr>
        <w:t>heart-rate</w:t>
      </w:r>
      <w:proofErr w:type="gramEnd"/>
      <w:r w:rsidRPr="00AD4A2A">
        <w:rPr>
          <w:color w:val="000000"/>
          <w:sz w:val="24"/>
          <w:lang w:eastAsia="zh-CN"/>
        </w:rPr>
        <w:t xml:space="preserve"> monitor to see that</w:t>
      </w:r>
      <w:r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your heart rate stays within a safe range suggested by your trainers and doctors. According to the American</w:t>
      </w:r>
    </w:p>
    <w:p w14:paraId="00575B04" w14:textId="77777777" w:rsidR="00AD4A2A" w:rsidRPr="008A46A3" w:rsidRDefault="00AD4A2A" w:rsidP="008A46A3">
      <w:pPr>
        <w:tabs>
          <w:tab w:val="left" w:pos="360"/>
        </w:tabs>
        <w:autoSpaceDE w:val="0"/>
        <w:autoSpaceDN w:val="0"/>
        <w:adjustRightInd w:val="0"/>
        <w:ind w:left="360" w:hanging="360"/>
        <w:rPr>
          <w:color w:val="000000"/>
          <w:sz w:val="24"/>
          <w:lang w:eastAsia="zh-CN"/>
        </w:rPr>
      </w:pPr>
      <w:r>
        <w:rPr>
          <w:color w:val="000000"/>
          <w:sz w:val="24"/>
          <w:lang w:eastAsia="zh-CN"/>
        </w:rPr>
        <w:tab/>
      </w:r>
      <w:r w:rsidRPr="00AD4A2A">
        <w:rPr>
          <w:color w:val="000000"/>
          <w:sz w:val="24"/>
          <w:lang w:eastAsia="zh-CN"/>
        </w:rPr>
        <w:t xml:space="preserve">Heart Association (AHA) </w:t>
      </w:r>
      <w:r w:rsidRPr="00AD4A2A">
        <w:rPr>
          <w:i/>
          <w:color w:val="000000"/>
          <w:sz w:val="24"/>
          <w:lang w:eastAsia="zh-CN"/>
        </w:rPr>
        <w:t>(</w:t>
      </w:r>
      <w:hyperlink r:id="rId6" w:history="1">
        <w:r w:rsidRPr="00AD4A2A">
          <w:rPr>
            <w:rStyle w:val="Hyperlink"/>
            <w:i/>
            <w:sz w:val="24"/>
            <w:lang w:eastAsia="zh-CN"/>
          </w:rPr>
          <w:t>www.americanheart.org/presenter.jhtml?identifier=4736</w:t>
        </w:r>
      </w:hyperlink>
      <w:r w:rsidRPr="00AD4A2A">
        <w:rPr>
          <w:i/>
          <w:color w:val="000000"/>
          <w:sz w:val="24"/>
          <w:lang w:eastAsia="zh-CN"/>
        </w:rPr>
        <w:t>)</w:t>
      </w:r>
      <w:r w:rsidR="00CD0C9A">
        <w:rPr>
          <w:i/>
          <w:color w:val="000000"/>
          <w:sz w:val="24"/>
          <w:lang w:eastAsia="zh-CN"/>
        </w:rPr>
        <w:t xml:space="preserve">, </w:t>
      </w:r>
      <w:r w:rsidRPr="00AD4A2A">
        <w:rPr>
          <w:color w:val="000000"/>
          <w:sz w:val="24"/>
          <w:lang w:eastAsia="zh-CN"/>
        </w:rPr>
        <w:t>the</w:t>
      </w:r>
      <w:r w:rsidR="00CD0C9A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 xml:space="preserve">formula for calculating your </w:t>
      </w:r>
      <w:r w:rsidRPr="00AD4A2A">
        <w:rPr>
          <w:i/>
          <w:iCs/>
          <w:color w:val="000000"/>
          <w:sz w:val="24"/>
          <w:lang w:eastAsia="zh-CN"/>
        </w:rPr>
        <w:t xml:space="preserve">maximum heart rate </w:t>
      </w:r>
      <w:r w:rsidRPr="00AD4A2A">
        <w:rPr>
          <w:color w:val="000000"/>
          <w:sz w:val="24"/>
          <w:lang w:eastAsia="zh-CN"/>
        </w:rPr>
        <w:t xml:space="preserve">in beats per minute is </w:t>
      </w:r>
      <w:r w:rsidRPr="00CD0C9A">
        <w:rPr>
          <w:i/>
          <w:color w:val="000000"/>
          <w:sz w:val="24"/>
          <w:lang w:eastAsia="zh-CN"/>
        </w:rPr>
        <w:t>220</w:t>
      </w:r>
      <w:r w:rsidRPr="00AD4A2A">
        <w:rPr>
          <w:color w:val="000000"/>
          <w:sz w:val="24"/>
          <w:lang w:eastAsia="zh-CN"/>
        </w:rPr>
        <w:t xml:space="preserve"> minus y</w:t>
      </w:r>
      <w:r w:rsidR="00CD0C9A">
        <w:rPr>
          <w:color w:val="000000"/>
          <w:sz w:val="24"/>
          <w:lang w:eastAsia="zh-CN"/>
        </w:rPr>
        <w:t xml:space="preserve">our age in years. </w:t>
      </w:r>
      <w:r w:rsidRPr="00AD4A2A">
        <w:rPr>
          <w:color w:val="000000"/>
          <w:sz w:val="24"/>
          <w:lang w:eastAsia="zh-CN"/>
        </w:rPr>
        <w:t xml:space="preserve">Your </w:t>
      </w:r>
      <w:r w:rsidRPr="00AD4A2A">
        <w:rPr>
          <w:i/>
          <w:iCs/>
          <w:color w:val="000000"/>
          <w:sz w:val="24"/>
          <w:lang w:eastAsia="zh-CN"/>
        </w:rPr>
        <w:t xml:space="preserve">target heart rate </w:t>
      </w:r>
      <w:r w:rsidR="003120DE">
        <w:rPr>
          <w:color w:val="000000"/>
          <w:sz w:val="24"/>
          <w:lang w:eastAsia="zh-CN"/>
        </w:rPr>
        <w:t xml:space="preserve">is a range that is </w:t>
      </w:r>
      <w:r w:rsidR="003120DE" w:rsidRPr="008A46A3">
        <w:rPr>
          <w:i/>
          <w:color w:val="000000"/>
          <w:sz w:val="24"/>
          <w:lang w:eastAsia="zh-CN"/>
        </w:rPr>
        <w:t>50-</w:t>
      </w:r>
      <w:r w:rsidRPr="008A46A3">
        <w:rPr>
          <w:i/>
          <w:color w:val="000000"/>
          <w:sz w:val="24"/>
          <w:lang w:eastAsia="zh-CN"/>
        </w:rPr>
        <w:t>85%</w:t>
      </w:r>
      <w:r w:rsidRPr="00AD4A2A">
        <w:rPr>
          <w:color w:val="000000"/>
          <w:sz w:val="24"/>
          <w:lang w:eastAsia="zh-CN"/>
        </w:rPr>
        <w:t xml:space="preserve"> of your maximum heart rate. [Note: </w:t>
      </w:r>
      <w:r w:rsidRPr="00AD4A2A">
        <w:rPr>
          <w:i/>
          <w:iCs/>
          <w:color w:val="000000"/>
          <w:sz w:val="24"/>
          <w:lang w:eastAsia="zh-CN"/>
        </w:rPr>
        <w:t>These formulas are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i/>
          <w:iCs/>
          <w:color w:val="000000"/>
          <w:sz w:val="24"/>
          <w:lang w:eastAsia="zh-CN"/>
        </w:rPr>
        <w:t>estimates provided by the AHA. Maximum and target heart rates may vary based on the health, fitness and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i/>
          <w:iCs/>
          <w:color w:val="000000"/>
          <w:sz w:val="24"/>
          <w:lang w:eastAsia="zh-CN"/>
        </w:rPr>
        <w:t>gender of the individual. Always consult a physician or qualified health care professional before beginning or</w:t>
      </w:r>
    </w:p>
    <w:p w14:paraId="324B51AA" w14:textId="77777777" w:rsidR="00AD4A2A" w:rsidRPr="008A46A3" w:rsidRDefault="00AD4A2A" w:rsidP="008A46A3">
      <w:pPr>
        <w:tabs>
          <w:tab w:val="left" w:pos="360"/>
        </w:tabs>
        <w:autoSpaceDE w:val="0"/>
        <w:autoSpaceDN w:val="0"/>
        <w:adjustRightInd w:val="0"/>
        <w:ind w:left="360" w:hanging="360"/>
        <w:rPr>
          <w:color w:val="000000"/>
          <w:sz w:val="24"/>
          <w:lang w:eastAsia="zh-CN"/>
        </w:rPr>
      </w:pPr>
      <w:r>
        <w:rPr>
          <w:i/>
          <w:iCs/>
          <w:color w:val="000000"/>
          <w:sz w:val="24"/>
          <w:lang w:eastAsia="zh-CN"/>
        </w:rPr>
        <w:tab/>
      </w:r>
      <w:r w:rsidRPr="00AD4A2A">
        <w:rPr>
          <w:i/>
          <w:iCs/>
          <w:color w:val="000000"/>
          <w:sz w:val="24"/>
          <w:lang w:eastAsia="zh-CN"/>
        </w:rPr>
        <w:t>modifying an exercise program.</w:t>
      </w:r>
      <w:r w:rsidR="008A46A3">
        <w:rPr>
          <w:color w:val="000000"/>
          <w:sz w:val="24"/>
          <w:lang w:eastAsia="zh-CN"/>
        </w:rPr>
        <w:t xml:space="preserve">]. </w:t>
      </w:r>
      <w:r w:rsidRPr="00AD4A2A">
        <w:rPr>
          <w:color w:val="000000"/>
          <w:sz w:val="24"/>
          <w:lang w:eastAsia="zh-CN"/>
        </w:rPr>
        <w:t xml:space="preserve">Create a class called </w:t>
      </w:r>
      <w:proofErr w:type="spellStart"/>
      <w:r w:rsidRPr="00AD4A2A">
        <w:rPr>
          <w:i/>
          <w:color w:val="FF0000"/>
          <w:sz w:val="24"/>
          <w:lang w:eastAsia="zh-CN"/>
        </w:rPr>
        <w:t>HeartRates</w:t>
      </w:r>
      <w:proofErr w:type="spellEnd"/>
      <w:r w:rsidRPr="00AD4A2A">
        <w:rPr>
          <w:color w:val="000000"/>
          <w:sz w:val="24"/>
          <w:lang w:eastAsia="zh-CN"/>
        </w:rPr>
        <w:t>. The class attributes should include the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person’s first name, last name and date of birth (consisting of separate attributes for the month, day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and year of birth). Your class should have a constructor that receives this data as parameters. For each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 xml:space="preserve">attribute provide </w:t>
      </w:r>
      <w:r w:rsidRPr="008A46A3">
        <w:rPr>
          <w:i/>
          <w:iCs/>
          <w:color w:val="FF0000"/>
          <w:sz w:val="24"/>
          <w:lang w:eastAsia="zh-CN"/>
        </w:rPr>
        <w:t xml:space="preserve">set </w:t>
      </w:r>
      <w:r w:rsidRPr="00AD4A2A">
        <w:rPr>
          <w:color w:val="000000"/>
          <w:sz w:val="24"/>
          <w:lang w:eastAsia="zh-CN"/>
        </w:rPr>
        <w:t xml:space="preserve">and </w:t>
      </w:r>
      <w:r w:rsidRPr="008A46A3">
        <w:rPr>
          <w:i/>
          <w:iCs/>
          <w:color w:val="FF0000"/>
          <w:sz w:val="24"/>
          <w:lang w:eastAsia="zh-CN"/>
        </w:rPr>
        <w:t xml:space="preserve">get </w:t>
      </w:r>
      <w:r w:rsidRPr="00AD4A2A">
        <w:rPr>
          <w:color w:val="000000"/>
          <w:sz w:val="24"/>
          <w:lang w:eastAsia="zh-CN"/>
        </w:rPr>
        <w:t xml:space="preserve">functions. The class also should include a function </w:t>
      </w:r>
      <w:proofErr w:type="spellStart"/>
      <w:r w:rsidRPr="00AD4A2A">
        <w:rPr>
          <w:i/>
          <w:color w:val="FF0000"/>
          <w:sz w:val="24"/>
          <w:lang w:eastAsia="zh-CN"/>
        </w:rPr>
        <w:t>getAge</w:t>
      </w:r>
      <w:proofErr w:type="spellEnd"/>
      <w:r w:rsidRPr="00AD4A2A">
        <w:rPr>
          <w:color w:val="FF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that calculates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 xml:space="preserve">and returns the person’s age (in years), a function </w:t>
      </w:r>
      <w:proofErr w:type="spellStart"/>
      <w:r w:rsidRPr="00AD4A2A">
        <w:rPr>
          <w:i/>
          <w:color w:val="FF0000"/>
          <w:sz w:val="24"/>
          <w:lang w:eastAsia="zh-CN"/>
        </w:rPr>
        <w:t>getMaxiumumHeartRate</w:t>
      </w:r>
      <w:proofErr w:type="spellEnd"/>
      <w:r w:rsidRPr="00AD4A2A">
        <w:rPr>
          <w:color w:val="FF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that calculates and returns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 xml:space="preserve">the person’s maximum heart rate and a function </w:t>
      </w:r>
      <w:proofErr w:type="spellStart"/>
      <w:r w:rsidRPr="00AD4A2A">
        <w:rPr>
          <w:i/>
          <w:color w:val="FF0000"/>
          <w:sz w:val="24"/>
          <w:lang w:eastAsia="zh-CN"/>
        </w:rPr>
        <w:t>getTargetHeartRate</w:t>
      </w:r>
      <w:proofErr w:type="spellEnd"/>
      <w:r w:rsidRPr="00AD4A2A">
        <w:rPr>
          <w:color w:val="FF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that calculates and returns the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person’s target heart rate. Since you do not yet know how to obtain the current date from the computer,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 xml:space="preserve">function </w:t>
      </w:r>
      <w:proofErr w:type="spellStart"/>
      <w:r w:rsidRPr="00AD4A2A">
        <w:rPr>
          <w:i/>
          <w:color w:val="FF0000"/>
          <w:sz w:val="24"/>
          <w:lang w:eastAsia="zh-CN"/>
        </w:rPr>
        <w:t>getAge</w:t>
      </w:r>
      <w:proofErr w:type="spellEnd"/>
      <w:r w:rsidRPr="00AD4A2A">
        <w:rPr>
          <w:color w:val="FF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should prompt the user to enter the current month, day and year before calculating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the person’s age. Write an application that prompts for the person’s information, instantiates an object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 xml:space="preserve">of class </w:t>
      </w:r>
      <w:proofErr w:type="spellStart"/>
      <w:r w:rsidRPr="00AD4A2A">
        <w:rPr>
          <w:i/>
          <w:color w:val="FF0000"/>
          <w:sz w:val="24"/>
          <w:lang w:eastAsia="zh-CN"/>
        </w:rPr>
        <w:t>HeartRates</w:t>
      </w:r>
      <w:proofErr w:type="spellEnd"/>
      <w:r w:rsidRPr="00AD4A2A">
        <w:rPr>
          <w:color w:val="FF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and prints the information from that object—including the person’s first name,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last name and date of birth—then calculates and prints the person’s age in (years), maximum heart rate</w:t>
      </w:r>
      <w:r w:rsidR="008A46A3">
        <w:rPr>
          <w:color w:val="000000"/>
          <w:sz w:val="24"/>
          <w:lang w:eastAsia="zh-CN"/>
        </w:rPr>
        <w:t xml:space="preserve"> </w:t>
      </w:r>
      <w:r w:rsidRPr="00AD4A2A">
        <w:rPr>
          <w:color w:val="000000"/>
          <w:sz w:val="24"/>
          <w:lang w:eastAsia="zh-CN"/>
        </w:rPr>
        <w:t>and target-heart-rate range.</w:t>
      </w:r>
    </w:p>
    <w:p w14:paraId="0E88BCDB" w14:textId="77777777" w:rsidR="003379B6" w:rsidRPr="003379B6" w:rsidRDefault="003379B6" w:rsidP="00AD4A2A">
      <w:pPr>
        <w:pStyle w:val="ListParagraph"/>
        <w:tabs>
          <w:tab w:val="left" w:pos="0"/>
          <w:tab w:val="left" w:pos="360"/>
        </w:tabs>
        <w:ind w:left="0"/>
        <w:rPr>
          <w:rFonts w:eastAsia="TimesNewRomanPS-BoldMT" w:cs="SimSun"/>
          <w:bCs/>
          <w:sz w:val="24"/>
          <w:lang w:eastAsia="zh-CN"/>
        </w:rPr>
      </w:pPr>
    </w:p>
    <w:p w14:paraId="2EC1D41C" w14:textId="77777777" w:rsidR="003379B6" w:rsidRPr="00CB2F1D" w:rsidRDefault="003379B6" w:rsidP="003379B6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i/>
          <w:sz w:val="22"/>
          <w:lang w:eastAsia="zh-CN"/>
        </w:rPr>
      </w:pPr>
    </w:p>
    <w:sectPr w:rsidR="003379B6" w:rsidRPr="00CB2F1D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99880">
    <w:abstractNumId w:val="2"/>
  </w:num>
  <w:num w:numId="2" w16cid:durableId="199245987">
    <w:abstractNumId w:val="3"/>
  </w:num>
  <w:num w:numId="3" w16cid:durableId="1154833156">
    <w:abstractNumId w:val="0"/>
  </w:num>
  <w:num w:numId="4" w16cid:durableId="977144460">
    <w:abstractNumId w:val="1"/>
  </w:num>
  <w:num w:numId="5" w16cid:durableId="2096969754">
    <w:abstractNumId w:val="6"/>
  </w:num>
  <w:num w:numId="6" w16cid:durableId="883710595">
    <w:abstractNumId w:val="4"/>
  </w:num>
  <w:num w:numId="7" w16cid:durableId="946233987">
    <w:abstractNumId w:val="5"/>
  </w:num>
  <w:num w:numId="8" w16cid:durableId="49698936">
    <w:abstractNumId w:val="8"/>
  </w:num>
  <w:num w:numId="9" w16cid:durableId="1582983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4FA"/>
    <w:rsid w:val="00005C5A"/>
    <w:rsid w:val="00006227"/>
    <w:rsid w:val="00014C0C"/>
    <w:rsid w:val="00021FAE"/>
    <w:rsid w:val="00022C48"/>
    <w:rsid w:val="00023145"/>
    <w:rsid w:val="00031B7E"/>
    <w:rsid w:val="00033296"/>
    <w:rsid w:val="0003398E"/>
    <w:rsid w:val="00040BE0"/>
    <w:rsid w:val="00045CF5"/>
    <w:rsid w:val="00051FDB"/>
    <w:rsid w:val="00052587"/>
    <w:rsid w:val="000528BD"/>
    <w:rsid w:val="000573E3"/>
    <w:rsid w:val="0007312B"/>
    <w:rsid w:val="00086A01"/>
    <w:rsid w:val="00087372"/>
    <w:rsid w:val="00090951"/>
    <w:rsid w:val="000935B2"/>
    <w:rsid w:val="000A0CBB"/>
    <w:rsid w:val="000B035C"/>
    <w:rsid w:val="000B0368"/>
    <w:rsid w:val="000B2E1D"/>
    <w:rsid w:val="000B489F"/>
    <w:rsid w:val="000B7D28"/>
    <w:rsid w:val="000C489B"/>
    <w:rsid w:val="000C5D36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672BE"/>
    <w:rsid w:val="00270001"/>
    <w:rsid w:val="002710DC"/>
    <w:rsid w:val="00281864"/>
    <w:rsid w:val="00294A9B"/>
    <w:rsid w:val="002961A0"/>
    <w:rsid w:val="002A0845"/>
    <w:rsid w:val="002A489A"/>
    <w:rsid w:val="002A6317"/>
    <w:rsid w:val="002B167D"/>
    <w:rsid w:val="002B2592"/>
    <w:rsid w:val="002C0EFE"/>
    <w:rsid w:val="002C4248"/>
    <w:rsid w:val="002C44B5"/>
    <w:rsid w:val="002D5B28"/>
    <w:rsid w:val="002D745F"/>
    <w:rsid w:val="002E1DA6"/>
    <w:rsid w:val="002E4B89"/>
    <w:rsid w:val="002F084F"/>
    <w:rsid w:val="002F2F9A"/>
    <w:rsid w:val="00304746"/>
    <w:rsid w:val="00305740"/>
    <w:rsid w:val="003115FE"/>
    <w:rsid w:val="003120DE"/>
    <w:rsid w:val="00314866"/>
    <w:rsid w:val="003262B2"/>
    <w:rsid w:val="00331038"/>
    <w:rsid w:val="0033250E"/>
    <w:rsid w:val="0033362A"/>
    <w:rsid w:val="00336DAB"/>
    <w:rsid w:val="00336F96"/>
    <w:rsid w:val="003379B6"/>
    <w:rsid w:val="003417B8"/>
    <w:rsid w:val="003421DF"/>
    <w:rsid w:val="00344527"/>
    <w:rsid w:val="00345522"/>
    <w:rsid w:val="00346812"/>
    <w:rsid w:val="003524E8"/>
    <w:rsid w:val="00364D72"/>
    <w:rsid w:val="00365E46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780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0CBC"/>
    <w:rsid w:val="00461111"/>
    <w:rsid w:val="00471CC9"/>
    <w:rsid w:val="004767E1"/>
    <w:rsid w:val="004830A6"/>
    <w:rsid w:val="00491746"/>
    <w:rsid w:val="004A0EB2"/>
    <w:rsid w:val="004A0F8D"/>
    <w:rsid w:val="004A3EBC"/>
    <w:rsid w:val="004C5643"/>
    <w:rsid w:val="004C6FC4"/>
    <w:rsid w:val="004D2482"/>
    <w:rsid w:val="004D5B3A"/>
    <w:rsid w:val="004E1718"/>
    <w:rsid w:val="004E691B"/>
    <w:rsid w:val="004F471D"/>
    <w:rsid w:val="00500F51"/>
    <w:rsid w:val="00503E9F"/>
    <w:rsid w:val="00504B35"/>
    <w:rsid w:val="00505E68"/>
    <w:rsid w:val="00525D14"/>
    <w:rsid w:val="0053261D"/>
    <w:rsid w:val="005340C6"/>
    <w:rsid w:val="00541388"/>
    <w:rsid w:val="00541713"/>
    <w:rsid w:val="00574830"/>
    <w:rsid w:val="00575D44"/>
    <w:rsid w:val="0057747A"/>
    <w:rsid w:val="00582743"/>
    <w:rsid w:val="005834FD"/>
    <w:rsid w:val="005842EB"/>
    <w:rsid w:val="00585748"/>
    <w:rsid w:val="00585C10"/>
    <w:rsid w:val="005879F3"/>
    <w:rsid w:val="00590659"/>
    <w:rsid w:val="00592EDB"/>
    <w:rsid w:val="00597D12"/>
    <w:rsid w:val="005A37D5"/>
    <w:rsid w:val="005A54E7"/>
    <w:rsid w:val="005D0BFB"/>
    <w:rsid w:val="005D14ED"/>
    <w:rsid w:val="005D36D7"/>
    <w:rsid w:val="005E0E62"/>
    <w:rsid w:val="005E5D43"/>
    <w:rsid w:val="005E6B1B"/>
    <w:rsid w:val="005F3EE4"/>
    <w:rsid w:val="005F4512"/>
    <w:rsid w:val="00617286"/>
    <w:rsid w:val="00623B9A"/>
    <w:rsid w:val="00626F89"/>
    <w:rsid w:val="00627BC7"/>
    <w:rsid w:val="00632751"/>
    <w:rsid w:val="00635D79"/>
    <w:rsid w:val="00645636"/>
    <w:rsid w:val="006466CF"/>
    <w:rsid w:val="00647D72"/>
    <w:rsid w:val="00654D62"/>
    <w:rsid w:val="006557EF"/>
    <w:rsid w:val="00656D08"/>
    <w:rsid w:val="0066276B"/>
    <w:rsid w:val="00667285"/>
    <w:rsid w:val="00686006"/>
    <w:rsid w:val="00692F06"/>
    <w:rsid w:val="00692F5D"/>
    <w:rsid w:val="00695044"/>
    <w:rsid w:val="006A49E6"/>
    <w:rsid w:val="006B507D"/>
    <w:rsid w:val="006B57D4"/>
    <w:rsid w:val="006B6C93"/>
    <w:rsid w:val="006C2360"/>
    <w:rsid w:val="006C2746"/>
    <w:rsid w:val="006D3FF3"/>
    <w:rsid w:val="006D5BCF"/>
    <w:rsid w:val="006D6A62"/>
    <w:rsid w:val="006E1411"/>
    <w:rsid w:val="006E66ED"/>
    <w:rsid w:val="006F15A1"/>
    <w:rsid w:val="006F1B88"/>
    <w:rsid w:val="006F23DD"/>
    <w:rsid w:val="006F43EC"/>
    <w:rsid w:val="0070721D"/>
    <w:rsid w:val="00707887"/>
    <w:rsid w:val="00712976"/>
    <w:rsid w:val="00714A5B"/>
    <w:rsid w:val="00716E0E"/>
    <w:rsid w:val="00716F30"/>
    <w:rsid w:val="0072438B"/>
    <w:rsid w:val="00742D0B"/>
    <w:rsid w:val="00744702"/>
    <w:rsid w:val="00747DCD"/>
    <w:rsid w:val="0076166C"/>
    <w:rsid w:val="0076194F"/>
    <w:rsid w:val="0076576C"/>
    <w:rsid w:val="007720E6"/>
    <w:rsid w:val="00772C33"/>
    <w:rsid w:val="00773109"/>
    <w:rsid w:val="0078164D"/>
    <w:rsid w:val="0078284C"/>
    <w:rsid w:val="007849D3"/>
    <w:rsid w:val="0078668B"/>
    <w:rsid w:val="00786754"/>
    <w:rsid w:val="007B5E5A"/>
    <w:rsid w:val="007C4BA0"/>
    <w:rsid w:val="007D148A"/>
    <w:rsid w:val="007D2291"/>
    <w:rsid w:val="007D263A"/>
    <w:rsid w:val="007D290F"/>
    <w:rsid w:val="007D2A62"/>
    <w:rsid w:val="007E09B5"/>
    <w:rsid w:val="007E1269"/>
    <w:rsid w:val="007E273C"/>
    <w:rsid w:val="007F3CEC"/>
    <w:rsid w:val="007F7D13"/>
    <w:rsid w:val="00801434"/>
    <w:rsid w:val="008114DE"/>
    <w:rsid w:val="00812B43"/>
    <w:rsid w:val="00814DD9"/>
    <w:rsid w:val="00814E85"/>
    <w:rsid w:val="00820C86"/>
    <w:rsid w:val="0082192A"/>
    <w:rsid w:val="00827BBA"/>
    <w:rsid w:val="008304E0"/>
    <w:rsid w:val="008332DB"/>
    <w:rsid w:val="00833FD9"/>
    <w:rsid w:val="00840957"/>
    <w:rsid w:val="00845109"/>
    <w:rsid w:val="00850E85"/>
    <w:rsid w:val="00851591"/>
    <w:rsid w:val="008632B0"/>
    <w:rsid w:val="00864E2A"/>
    <w:rsid w:val="00866953"/>
    <w:rsid w:val="00866FE8"/>
    <w:rsid w:val="008670D8"/>
    <w:rsid w:val="00867A62"/>
    <w:rsid w:val="00872E29"/>
    <w:rsid w:val="00873E4D"/>
    <w:rsid w:val="0087692C"/>
    <w:rsid w:val="00876C56"/>
    <w:rsid w:val="00877BEA"/>
    <w:rsid w:val="0088383E"/>
    <w:rsid w:val="00884E49"/>
    <w:rsid w:val="00890DFB"/>
    <w:rsid w:val="00895C7B"/>
    <w:rsid w:val="008A05B9"/>
    <w:rsid w:val="008A28CF"/>
    <w:rsid w:val="008A46A3"/>
    <w:rsid w:val="008A5034"/>
    <w:rsid w:val="008B0CF3"/>
    <w:rsid w:val="008B15E6"/>
    <w:rsid w:val="008B318B"/>
    <w:rsid w:val="008B3A7F"/>
    <w:rsid w:val="008B77FB"/>
    <w:rsid w:val="008C1D69"/>
    <w:rsid w:val="008D17D9"/>
    <w:rsid w:val="008D7AA6"/>
    <w:rsid w:val="008F05CF"/>
    <w:rsid w:val="00902480"/>
    <w:rsid w:val="0091751C"/>
    <w:rsid w:val="00917CCE"/>
    <w:rsid w:val="0092199A"/>
    <w:rsid w:val="0092336E"/>
    <w:rsid w:val="00923C27"/>
    <w:rsid w:val="009265C9"/>
    <w:rsid w:val="0093580A"/>
    <w:rsid w:val="00960E17"/>
    <w:rsid w:val="00962122"/>
    <w:rsid w:val="0097216D"/>
    <w:rsid w:val="009804DA"/>
    <w:rsid w:val="0098272B"/>
    <w:rsid w:val="00985942"/>
    <w:rsid w:val="009870DC"/>
    <w:rsid w:val="00987504"/>
    <w:rsid w:val="00992874"/>
    <w:rsid w:val="009936C1"/>
    <w:rsid w:val="009971EB"/>
    <w:rsid w:val="009A0179"/>
    <w:rsid w:val="009A2740"/>
    <w:rsid w:val="009B0568"/>
    <w:rsid w:val="009B2031"/>
    <w:rsid w:val="009B3D96"/>
    <w:rsid w:val="009B53D5"/>
    <w:rsid w:val="009C153C"/>
    <w:rsid w:val="009C15E9"/>
    <w:rsid w:val="009D0C64"/>
    <w:rsid w:val="009D6366"/>
    <w:rsid w:val="009E02DC"/>
    <w:rsid w:val="009E50A6"/>
    <w:rsid w:val="009F2666"/>
    <w:rsid w:val="009F3491"/>
    <w:rsid w:val="009F7450"/>
    <w:rsid w:val="00A07D86"/>
    <w:rsid w:val="00A14387"/>
    <w:rsid w:val="00A15B7A"/>
    <w:rsid w:val="00A17F66"/>
    <w:rsid w:val="00A210A5"/>
    <w:rsid w:val="00A21E85"/>
    <w:rsid w:val="00A23D8C"/>
    <w:rsid w:val="00A2518F"/>
    <w:rsid w:val="00A32D97"/>
    <w:rsid w:val="00A32DFE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8126A"/>
    <w:rsid w:val="00A840EC"/>
    <w:rsid w:val="00A87AC5"/>
    <w:rsid w:val="00A9401E"/>
    <w:rsid w:val="00A95C38"/>
    <w:rsid w:val="00A965FE"/>
    <w:rsid w:val="00AA02A3"/>
    <w:rsid w:val="00AA0CA9"/>
    <w:rsid w:val="00AA1E3C"/>
    <w:rsid w:val="00AA5037"/>
    <w:rsid w:val="00AB1213"/>
    <w:rsid w:val="00AB17F9"/>
    <w:rsid w:val="00AB2554"/>
    <w:rsid w:val="00AB3359"/>
    <w:rsid w:val="00AB5321"/>
    <w:rsid w:val="00AB72A4"/>
    <w:rsid w:val="00AB7328"/>
    <w:rsid w:val="00AC4956"/>
    <w:rsid w:val="00AD4A2A"/>
    <w:rsid w:val="00AE1FB6"/>
    <w:rsid w:val="00AE44AD"/>
    <w:rsid w:val="00B03742"/>
    <w:rsid w:val="00B04BCE"/>
    <w:rsid w:val="00B053F0"/>
    <w:rsid w:val="00B1085E"/>
    <w:rsid w:val="00B17548"/>
    <w:rsid w:val="00B21D91"/>
    <w:rsid w:val="00B36509"/>
    <w:rsid w:val="00B36CF5"/>
    <w:rsid w:val="00B408B8"/>
    <w:rsid w:val="00B41312"/>
    <w:rsid w:val="00B42EEB"/>
    <w:rsid w:val="00B45941"/>
    <w:rsid w:val="00B469A2"/>
    <w:rsid w:val="00B524BC"/>
    <w:rsid w:val="00B52F8C"/>
    <w:rsid w:val="00B62A68"/>
    <w:rsid w:val="00B64395"/>
    <w:rsid w:val="00B66519"/>
    <w:rsid w:val="00B74287"/>
    <w:rsid w:val="00B8537C"/>
    <w:rsid w:val="00B978B9"/>
    <w:rsid w:val="00BA2F2F"/>
    <w:rsid w:val="00BA37CE"/>
    <w:rsid w:val="00BA5420"/>
    <w:rsid w:val="00BB3F4E"/>
    <w:rsid w:val="00BB6AF8"/>
    <w:rsid w:val="00BC2106"/>
    <w:rsid w:val="00BC314B"/>
    <w:rsid w:val="00BC5197"/>
    <w:rsid w:val="00BD42FB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02E0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82CC2"/>
    <w:rsid w:val="00C86996"/>
    <w:rsid w:val="00C86AC2"/>
    <w:rsid w:val="00C87B0F"/>
    <w:rsid w:val="00C907C2"/>
    <w:rsid w:val="00C93A4C"/>
    <w:rsid w:val="00C94CCF"/>
    <w:rsid w:val="00CA4953"/>
    <w:rsid w:val="00CA7BDE"/>
    <w:rsid w:val="00CB2F1D"/>
    <w:rsid w:val="00CB3005"/>
    <w:rsid w:val="00CB34F3"/>
    <w:rsid w:val="00CB35D6"/>
    <w:rsid w:val="00CB671D"/>
    <w:rsid w:val="00CD0C9A"/>
    <w:rsid w:val="00CD7B07"/>
    <w:rsid w:val="00CF2FFD"/>
    <w:rsid w:val="00CF5858"/>
    <w:rsid w:val="00D02282"/>
    <w:rsid w:val="00D04524"/>
    <w:rsid w:val="00D1038D"/>
    <w:rsid w:val="00D121BD"/>
    <w:rsid w:val="00D16431"/>
    <w:rsid w:val="00D27115"/>
    <w:rsid w:val="00D402BF"/>
    <w:rsid w:val="00D4077B"/>
    <w:rsid w:val="00D430FE"/>
    <w:rsid w:val="00D432FD"/>
    <w:rsid w:val="00D54199"/>
    <w:rsid w:val="00D6706F"/>
    <w:rsid w:val="00D7035A"/>
    <w:rsid w:val="00D76AAE"/>
    <w:rsid w:val="00D82E08"/>
    <w:rsid w:val="00D849A1"/>
    <w:rsid w:val="00D858EF"/>
    <w:rsid w:val="00D8593C"/>
    <w:rsid w:val="00D9392D"/>
    <w:rsid w:val="00DA713A"/>
    <w:rsid w:val="00DB7348"/>
    <w:rsid w:val="00DB76C2"/>
    <w:rsid w:val="00DC01E3"/>
    <w:rsid w:val="00DC07D0"/>
    <w:rsid w:val="00DC58F8"/>
    <w:rsid w:val="00DD5E7C"/>
    <w:rsid w:val="00DE0E50"/>
    <w:rsid w:val="00DE0E9C"/>
    <w:rsid w:val="00DE6028"/>
    <w:rsid w:val="00DF082D"/>
    <w:rsid w:val="00DF5302"/>
    <w:rsid w:val="00DF5E15"/>
    <w:rsid w:val="00DF78E1"/>
    <w:rsid w:val="00E05ED6"/>
    <w:rsid w:val="00E13C13"/>
    <w:rsid w:val="00E158D6"/>
    <w:rsid w:val="00E176E9"/>
    <w:rsid w:val="00E230EF"/>
    <w:rsid w:val="00E25B87"/>
    <w:rsid w:val="00E30C11"/>
    <w:rsid w:val="00E35FA8"/>
    <w:rsid w:val="00E36EF2"/>
    <w:rsid w:val="00E40454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464"/>
    <w:rsid w:val="00EB01EF"/>
    <w:rsid w:val="00EB1756"/>
    <w:rsid w:val="00EB558E"/>
    <w:rsid w:val="00EC16BC"/>
    <w:rsid w:val="00EC5646"/>
    <w:rsid w:val="00EE00AE"/>
    <w:rsid w:val="00EE09B8"/>
    <w:rsid w:val="00EE3064"/>
    <w:rsid w:val="00EE3E52"/>
    <w:rsid w:val="00EE4731"/>
    <w:rsid w:val="00EE7689"/>
    <w:rsid w:val="00EF4227"/>
    <w:rsid w:val="00EF5DF2"/>
    <w:rsid w:val="00F051A2"/>
    <w:rsid w:val="00F05B56"/>
    <w:rsid w:val="00F05B6F"/>
    <w:rsid w:val="00F0789F"/>
    <w:rsid w:val="00F13365"/>
    <w:rsid w:val="00F226A5"/>
    <w:rsid w:val="00F23B20"/>
    <w:rsid w:val="00F34CC7"/>
    <w:rsid w:val="00F355C6"/>
    <w:rsid w:val="00F404AB"/>
    <w:rsid w:val="00F42977"/>
    <w:rsid w:val="00F441ED"/>
    <w:rsid w:val="00F5277E"/>
    <w:rsid w:val="00F54677"/>
    <w:rsid w:val="00F5530D"/>
    <w:rsid w:val="00F601DC"/>
    <w:rsid w:val="00F67D77"/>
    <w:rsid w:val="00F77229"/>
    <w:rsid w:val="00F81299"/>
    <w:rsid w:val="00F92E82"/>
    <w:rsid w:val="00FA2951"/>
    <w:rsid w:val="00FA29DA"/>
    <w:rsid w:val="00FA7441"/>
    <w:rsid w:val="00FB338D"/>
    <w:rsid w:val="00FB4506"/>
    <w:rsid w:val="00FB5255"/>
    <w:rsid w:val="00FB5801"/>
    <w:rsid w:val="00FB6BFE"/>
    <w:rsid w:val="00FB733B"/>
    <w:rsid w:val="00FD1A98"/>
    <w:rsid w:val="00FD390D"/>
    <w:rsid w:val="00FD78B0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50D1440"/>
  <w15:docId w15:val="{D801DDBC-8F2C-4246-A964-2B9D4E07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ericanheart.org/presenter.jhtml?identifier=473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638</Words>
  <Characters>3642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4272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2124</cp:revision>
  <cp:lastPrinted>2020-01-14T20:24:00Z</cp:lastPrinted>
  <dcterms:created xsi:type="dcterms:W3CDTF">2019-09-04T05:01:00Z</dcterms:created>
  <dcterms:modified xsi:type="dcterms:W3CDTF">2022-06-14T09:14:00Z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