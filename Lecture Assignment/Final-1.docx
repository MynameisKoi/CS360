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32E3" w14:textId="77777777" w:rsidR="00081BF3" w:rsidRDefault="00081BF3" w:rsidP="00081BF3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53FAD713" wp14:editId="5919DEF9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 San Francisco Bay University </w:t>
      </w:r>
    </w:p>
    <w:p w14:paraId="657F5CF0" w14:textId="77777777" w:rsidR="0039549B" w:rsidRPr="00ED7698" w:rsidRDefault="00ED7698" w:rsidP="0010535C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ED7698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ED7698">
        <w:rPr>
          <w:b/>
          <w:bCs/>
          <w:szCs w:val="28"/>
        </w:rPr>
        <w:t>CS360 - Programming in C and C++</w:t>
      </w:r>
    </w:p>
    <w:p w14:paraId="621D4052" w14:textId="1F91D8BD" w:rsidR="00A14387" w:rsidRDefault="00F45B3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081BF3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</w:t>
      </w:r>
      <w:r w:rsidR="00FE7F1A">
        <w:rPr>
          <w:b/>
          <w:bCs/>
          <w:szCs w:val="28"/>
        </w:rPr>
        <w:t>Final</w:t>
      </w:r>
      <w:r w:rsidR="00470ED5">
        <w:rPr>
          <w:b/>
          <w:bCs/>
          <w:szCs w:val="28"/>
        </w:rPr>
        <w:t xml:space="preserve"> Exam</w:t>
      </w:r>
    </w:p>
    <w:p w14:paraId="17398187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142AD590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A4FADA9" w14:textId="77777777" w:rsidR="00BB6AF8" w:rsidRPr="00AC1188" w:rsidRDefault="00373B26" w:rsidP="00AC118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AC1188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6DC5F6A5" w14:textId="77777777" w:rsidR="00EB4542" w:rsidRPr="004D2E27" w:rsidRDefault="00EB4542" w:rsidP="004D2E27">
      <w:pPr>
        <w:rPr>
          <w:rFonts w:eastAsia="TimesNewRomanPS-BoldMT" w:cs="SimSun"/>
          <w:bCs/>
          <w:sz w:val="22"/>
          <w:lang w:eastAsia="zh-CN"/>
        </w:rPr>
      </w:pPr>
    </w:p>
    <w:p w14:paraId="5E94185E" w14:textId="77777777" w:rsidR="005F708A" w:rsidRPr="00C65D0D" w:rsidRDefault="005F708A" w:rsidP="00C65D0D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C65D0D">
        <w:rPr>
          <w:rFonts w:eastAsia="TimesNewRomanPS-BoldMT" w:cs="SimSun"/>
          <w:bCs/>
          <w:sz w:val="22"/>
          <w:lang w:eastAsia="zh-CN"/>
        </w:rPr>
        <w:t>Various situations require that pairs of numbers be treated as a unit. For example, each</w:t>
      </w:r>
      <w:r w:rsidR="00C65D0D">
        <w:rPr>
          <w:rFonts w:eastAsia="TimesNewRomanPS-BoldMT" w:cs="SimSun"/>
          <w:bCs/>
          <w:sz w:val="22"/>
          <w:lang w:eastAsia="zh-CN"/>
        </w:rPr>
        <w:t xml:space="preserve"> </w:t>
      </w:r>
      <w:r w:rsidRPr="00C65D0D">
        <w:rPr>
          <w:rFonts w:eastAsia="TimesNewRomanPS-BoldMT" w:cs="SimSun"/>
          <w:bCs/>
          <w:sz w:val="22"/>
          <w:lang w:eastAsia="zh-CN"/>
        </w:rPr>
        <w:t xml:space="preserve">screen coordinate has an </w:t>
      </w:r>
      <w:r w:rsidRPr="005078C8">
        <w:rPr>
          <w:rFonts w:eastAsia="TimesNewRomanPS-BoldMT" w:cs="SimSun"/>
          <w:bCs/>
          <w:i/>
          <w:sz w:val="22"/>
          <w:lang w:eastAsia="zh-CN"/>
        </w:rPr>
        <w:t>x</w:t>
      </w:r>
      <w:r w:rsidRPr="00C65D0D">
        <w:rPr>
          <w:rFonts w:eastAsia="TimesNewRomanPS-BoldMT" w:cs="SimSun"/>
          <w:bCs/>
          <w:sz w:val="22"/>
          <w:lang w:eastAsia="zh-CN"/>
        </w:rPr>
        <w:t xml:space="preserve"> (horizontal) component and a </w:t>
      </w:r>
      <w:r w:rsidRPr="005078C8">
        <w:rPr>
          <w:rFonts w:eastAsia="TimesNewRomanPS-BoldMT" w:cs="SimSun"/>
          <w:bCs/>
          <w:i/>
          <w:sz w:val="22"/>
          <w:lang w:eastAsia="zh-CN"/>
        </w:rPr>
        <w:t>y</w:t>
      </w:r>
      <w:r w:rsidRPr="00C65D0D">
        <w:rPr>
          <w:rFonts w:eastAsia="TimesNewRomanPS-BoldMT" w:cs="SimSun"/>
          <w:bCs/>
          <w:sz w:val="22"/>
          <w:lang w:eastAsia="zh-CN"/>
        </w:rPr>
        <w:t xml:space="preserve"> (vertical) component. Represent</w:t>
      </w:r>
      <w:r w:rsidR="00C65D0D">
        <w:rPr>
          <w:rFonts w:eastAsia="TimesNewRomanPS-BoldMT" w:cs="SimSun"/>
          <w:bCs/>
          <w:sz w:val="22"/>
          <w:lang w:eastAsia="zh-CN"/>
        </w:rPr>
        <w:t xml:space="preserve"> </w:t>
      </w:r>
      <w:r w:rsidRPr="00C65D0D">
        <w:rPr>
          <w:rFonts w:eastAsia="TimesNewRomanPS-BoldMT" w:cs="SimSun"/>
          <w:bCs/>
          <w:sz w:val="22"/>
          <w:lang w:eastAsia="zh-CN"/>
        </w:rPr>
        <w:t xml:space="preserve">such a pair of numbers as a structure called pair that comprises two </w:t>
      </w:r>
      <w:r w:rsidRPr="005078C8">
        <w:rPr>
          <w:rFonts w:eastAsia="TimesNewRomanPS-BoldMT" w:cs="SimSun"/>
          <w:bCs/>
          <w:i/>
          <w:sz w:val="22"/>
          <w:lang w:eastAsia="zh-CN"/>
        </w:rPr>
        <w:t>int</w:t>
      </w:r>
      <w:r w:rsidRPr="00C65D0D">
        <w:rPr>
          <w:rFonts w:eastAsia="TimesNewRomanPS-BoldMT" w:cs="SimSun"/>
          <w:bCs/>
          <w:sz w:val="22"/>
          <w:lang w:eastAsia="zh-CN"/>
        </w:rPr>
        <w:t xml:space="preserve"> member variables.</w:t>
      </w:r>
    </w:p>
    <w:p w14:paraId="7277B4DF" w14:textId="3E1B9C3D" w:rsidR="005078C8" w:rsidRPr="005078C8" w:rsidRDefault="005F708A" w:rsidP="005078C8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5F708A">
        <w:rPr>
          <w:rFonts w:eastAsia="TimesNewRomanPS-BoldMT" w:cs="SimSun"/>
          <w:bCs/>
          <w:sz w:val="22"/>
          <w:lang w:eastAsia="zh-CN"/>
        </w:rPr>
        <w:t>Now, assum</w:t>
      </w:r>
      <w:r w:rsidR="001433D2">
        <w:rPr>
          <w:rFonts w:eastAsia="TimesNewRomanPS-BoldMT" w:cs="SimSun"/>
          <w:bCs/>
          <w:sz w:val="22"/>
          <w:lang w:eastAsia="zh-CN"/>
        </w:rPr>
        <w:t>ing</w:t>
      </w:r>
      <w:r w:rsidRPr="005F708A">
        <w:rPr>
          <w:rFonts w:eastAsia="TimesNewRomanPS-BoldMT" w:cs="SimSun"/>
          <w:bCs/>
          <w:sz w:val="22"/>
          <w:lang w:eastAsia="zh-CN"/>
        </w:rPr>
        <w:t xml:space="preserve"> you want to be able to store </w:t>
      </w:r>
      <w:r w:rsidRPr="005078C8">
        <w:rPr>
          <w:rFonts w:eastAsia="TimesNewRomanPS-BoldMT" w:cs="SimSun"/>
          <w:bCs/>
          <w:i/>
          <w:sz w:val="22"/>
          <w:lang w:eastAsia="zh-CN"/>
        </w:rPr>
        <w:t>pair</w:t>
      </w:r>
      <w:r w:rsidRPr="005F708A">
        <w:rPr>
          <w:rFonts w:eastAsia="TimesNewRomanPS-BoldMT" w:cs="SimSun"/>
          <w:bCs/>
          <w:sz w:val="22"/>
          <w:lang w:eastAsia="zh-CN"/>
        </w:rPr>
        <w:t xml:space="preserve"> variables on a stack</w:t>
      </w:r>
      <w:r w:rsidR="001433D2">
        <w:rPr>
          <w:rFonts w:eastAsia="TimesNewRomanPS-BoldMT" w:cs="SimSun"/>
          <w:bCs/>
          <w:sz w:val="22"/>
          <w:lang w:eastAsia="zh-CN"/>
        </w:rPr>
        <w:t>,</w:t>
      </w:r>
      <w:r w:rsidRPr="005F708A">
        <w:rPr>
          <w:rFonts w:eastAsia="TimesNewRomanPS-BoldMT" w:cs="SimSun"/>
          <w:bCs/>
          <w:sz w:val="22"/>
          <w:lang w:eastAsia="zh-CN"/>
        </w:rPr>
        <w:t xml:space="preserve"> </w:t>
      </w:r>
      <w:r w:rsidR="001433D2">
        <w:rPr>
          <w:rFonts w:eastAsia="TimesNewRomanPS-BoldMT" w:cs="SimSun"/>
          <w:bCs/>
          <w:sz w:val="22"/>
          <w:lang w:eastAsia="zh-CN"/>
        </w:rPr>
        <w:t>t</w:t>
      </w:r>
      <w:r w:rsidRPr="005F708A">
        <w:rPr>
          <w:rFonts w:eastAsia="TimesNewRomanPS-BoldMT" w:cs="SimSun"/>
          <w:bCs/>
          <w:sz w:val="22"/>
          <w:lang w:eastAsia="zh-CN"/>
        </w:rPr>
        <w:t>hat is, you want to</w:t>
      </w:r>
      <w:r w:rsidR="005078C8">
        <w:rPr>
          <w:rFonts w:eastAsia="TimesNewRomanPS-BoldMT" w:cs="SimSun"/>
          <w:bCs/>
          <w:sz w:val="22"/>
          <w:lang w:eastAsia="zh-CN"/>
        </w:rPr>
        <w:t xml:space="preserve"> </w:t>
      </w:r>
      <w:r w:rsidRPr="005078C8">
        <w:rPr>
          <w:rFonts w:eastAsia="TimesNewRomanPS-BoldMT" w:cs="SimSun"/>
          <w:bCs/>
          <w:sz w:val="22"/>
          <w:lang w:eastAsia="zh-CN"/>
        </w:rPr>
        <w:t>be able to place a pair (which contains two integers) onto a stack using a single call to a</w:t>
      </w:r>
      <w:r w:rsidR="005078C8">
        <w:rPr>
          <w:rFonts w:eastAsia="TimesNewRomanPS-BoldMT" w:cs="SimSun"/>
          <w:bCs/>
          <w:sz w:val="22"/>
          <w:lang w:eastAsia="zh-CN"/>
        </w:rPr>
        <w:t xml:space="preserve"> </w:t>
      </w:r>
      <w:r w:rsidRPr="005078C8">
        <w:rPr>
          <w:rFonts w:eastAsia="TimesNewRomanPS-BoldMT" w:cs="SimSun"/>
          <w:bCs/>
          <w:i/>
          <w:sz w:val="22"/>
          <w:lang w:eastAsia="zh-CN"/>
        </w:rPr>
        <w:t>push()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function with a structure of type </w:t>
      </w:r>
      <w:r w:rsidRPr="005078C8">
        <w:rPr>
          <w:rFonts w:eastAsia="TimesNewRomanPS-BoldMT" w:cs="SimSun"/>
          <w:bCs/>
          <w:i/>
          <w:sz w:val="22"/>
          <w:lang w:eastAsia="zh-CN"/>
        </w:rPr>
        <w:t>pair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as an argument, and retrieve a pair using a</w:t>
      </w:r>
      <w:r w:rsidR="005078C8">
        <w:rPr>
          <w:rFonts w:eastAsia="TimesNewRomanPS-BoldMT" w:cs="SimSun"/>
          <w:bCs/>
          <w:sz w:val="22"/>
          <w:lang w:eastAsia="zh-CN"/>
        </w:rPr>
        <w:t xml:space="preserve"> </w:t>
      </w:r>
      <w:r w:rsidRPr="005078C8">
        <w:rPr>
          <w:rFonts w:eastAsia="TimesNewRomanPS-BoldMT" w:cs="SimSun"/>
          <w:bCs/>
          <w:sz w:val="22"/>
          <w:lang w:eastAsia="zh-CN"/>
        </w:rPr>
        <w:t xml:space="preserve">single call to a </w:t>
      </w:r>
      <w:r w:rsidRPr="005078C8">
        <w:rPr>
          <w:rFonts w:eastAsia="TimesNewRomanPS-BoldMT" w:cs="SimSun"/>
          <w:bCs/>
          <w:i/>
          <w:sz w:val="22"/>
          <w:lang w:eastAsia="zh-CN"/>
        </w:rPr>
        <w:t>pop()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function, which will return a structure of type </w:t>
      </w:r>
      <w:r w:rsidRPr="005078C8">
        <w:rPr>
          <w:rFonts w:eastAsia="TimesNewRomanPS-BoldMT" w:cs="SimSun"/>
          <w:bCs/>
          <w:i/>
          <w:sz w:val="22"/>
          <w:lang w:eastAsia="zh-CN"/>
        </w:rPr>
        <w:t>pair</w:t>
      </w:r>
      <w:r w:rsidRPr="005078C8">
        <w:rPr>
          <w:rFonts w:eastAsia="TimesNewRomanPS-BoldMT" w:cs="SimSun"/>
          <w:bCs/>
          <w:sz w:val="22"/>
          <w:lang w:eastAsia="zh-CN"/>
        </w:rPr>
        <w:t xml:space="preserve">. </w:t>
      </w:r>
      <w:r w:rsidR="005078C8" w:rsidRPr="005078C8">
        <w:rPr>
          <w:rFonts w:eastAsia="TimesNewRomanPS-BoldMT" w:cs="SimSun"/>
          <w:bCs/>
          <w:sz w:val="22"/>
          <w:lang w:eastAsia="zh-CN"/>
        </w:rPr>
        <w:t>Start with the</w:t>
      </w:r>
      <w:r w:rsidR="005078C8">
        <w:rPr>
          <w:rFonts w:eastAsia="TimesNewRomanPS-BoldMT" w:cs="SimSun"/>
          <w:bCs/>
          <w:sz w:val="22"/>
          <w:lang w:eastAsia="zh-CN"/>
        </w:rPr>
        <w:t xml:space="preserve"> </w:t>
      </w:r>
      <w:r w:rsidR="005078C8" w:rsidRPr="005078C8">
        <w:rPr>
          <w:rFonts w:eastAsia="TimesNewRomanPS-BoldMT" w:cs="SimSun"/>
          <w:bCs/>
          <w:i/>
          <w:sz w:val="22"/>
          <w:lang w:eastAsia="zh-CN"/>
        </w:rPr>
        <w:t>Stack2</w:t>
      </w:r>
      <w:r w:rsidR="005078C8" w:rsidRPr="005078C8">
        <w:rPr>
          <w:rFonts w:eastAsia="TimesNewRomanPS-BoldMT" w:cs="SimSun"/>
          <w:bCs/>
          <w:sz w:val="22"/>
          <w:lang w:eastAsia="zh-CN"/>
        </w:rPr>
        <w:t xml:space="preserve"> class in the </w:t>
      </w:r>
      <w:r w:rsidR="005078C8">
        <w:rPr>
          <w:rFonts w:eastAsia="TimesNewRomanPS-BoldMT" w:cs="SimSun"/>
          <w:bCs/>
          <w:sz w:val="22"/>
          <w:lang w:eastAsia="zh-CN"/>
        </w:rPr>
        <w:t>following program</w:t>
      </w:r>
      <w:r w:rsidR="005078C8" w:rsidRPr="005078C8">
        <w:rPr>
          <w:rFonts w:eastAsia="TimesNewRomanPS-BoldMT" w:cs="SimSun"/>
          <w:bCs/>
          <w:sz w:val="22"/>
          <w:lang w:eastAsia="zh-CN"/>
        </w:rPr>
        <w:t>, and from it</w:t>
      </w:r>
      <w:r w:rsidR="00302F13">
        <w:rPr>
          <w:rFonts w:eastAsia="TimesNewRomanPS-BoldMT" w:cs="SimSun"/>
          <w:bCs/>
          <w:sz w:val="22"/>
          <w:lang w:eastAsia="zh-CN"/>
        </w:rPr>
        <w:t xml:space="preserve">, </w:t>
      </w:r>
      <w:r w:rsidR="00302F13">
        <w:rPr>
          <w:rFonts w:eastAsia="TimesNewRomanPS-BoldMT" w:cs="SimSun"/>
          <w:bCs/>
          <w:sz w:val="22"/>
          <w:lang w:eastAsia="zh-CN"/>
        </w:rPr>
        <w:t>please</w:t>
      </w:r>
      <w:r w:rsidR="005078C8" w:rsidRPr="005078C8">
        <w:rPr>
          <w:rFonts w:eastAsia="TimesNewRomanPS-BoldMT" w:cs="SimSun"/>
          <w:bCs/>
          <w:sz w:val="22"/>
          <w:lang w:eastAsia="zh-CN"/>
        </w:rPr>
        <w:t xml:space="preserve"> derives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a new class called</w:t>
      </w:r>
      <w:r w:rsidR="005078C8" w:rsidRPr="005078C8">
        <w:rPr>
          <w:rFonts w:eastAsia="TimesNewRomanPS-BoldMT" w:cs="SimSun"/>
          <w:bCs/>
          <w:sz w:val="22"/>
          <w:lang w:eastAsia="zh-CN"/>
        </w:rPr>
        <w:t xml:space="preserve"> </w:t>
      </w:r>
      <w:r w:rsidRPr="005078C8">
        <w:rPr>
          <w:rFonts w:eastAsia="TimesNewRomanPS-BoldMT" w:cs="SimSun"/>
          <w:bCs/>
          <w:i/>
          <w:sz w:val="22"/>
          <w:lang w:eastAsia="zh-CN"/>
        </w:rPr>
        <w:t>pairStack</w:t>
      </w:r>
      <w:r w:rsidRPr="005078C8">
        <w:rPr>
          <w:rFonts w:eastAsia="TimesNewRomanPS-BoldMT" w:cs="SimSun"/>
          <w:bCs/>
          <w:sz w:val="22"/>
          <w:lang w:eastAsia="zh-CN"/>
        </w:rPr>
        <w:t xml:space="preserve">. This new class need contain only two members: the overloaded </w:t>
      </w:r>
      <w:r w:rsidRPr="005078C8">
        <w:rPr>
          <w:rFonts w:eastAsia="TimesNewRomanPS-BoldMT" w:cs="SimSun"/>
          <w:bCs/>
          <w:i/>
          <w:sz w:val="22"/>
          <w:lang w:eastAsia="zh-CN"/>
        </w:rPr>
        <w:t>push()</w:t>
      </w:r>
      <w:r w:rsidR="005078C8">
        <w:rPr>
          <w:rFonts w:eastAsia="TimesNewRomanPS-BoldMT" w:cs="SimSun"/>
          <w:bCs/>
          <w:sz w:val="22"/>
          <w:lang w:eastAsia="zh-CN"/>
        </w:rPr>
        <w:t xml:space="preserve"> </w:t>
      </w:r>
      <w:r w:rsidRPr="005078C8">
        <w:rPr>
          <w:rFonts w:eastAsia="TimesNewRomanPS-BoldMT" w:cs="SimSun"/>
          <w:bCs/>
          <w:sz w:val="22"/>
          <w:lang w:eastAsia="zh-CN"/>
        </w:rPr>
        <w:t xml:space="preserve">and </w:t>
      </w:r>
      <w:r w:rsidRPr="005078C8">
        <w:rPr>
          <w:rFonts w:eastAsia="TimesNewRomanPS-BoldMT" w:cs="SimSun"/>
          <w:bCs/>
          <w:i/>
          <w:sz w:val="22"/>
          <w:lang w:eastAsia="zh-CN"/>
        </w:rPr>
        <w:t>pop()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functions. The </w:t>
      </w:r>
      <w:r w:rsidRPr="005078C8">
        <w:rPr>
          <w:rFonts w:eastAsia="TimesNewRomanPS-BoldMT" w:cs="SimSun"/>
          <w:bCs/>
          <w:i/>
          <w:sz w:val="22"/>
          <w:lang w:eastAsia="zh-CN"/>
        </w:rPr>
        <w:t>pairStack::push()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function will need to make two calls to</w:t>
      </w:r>
      <w:r w:rsidR="005078C8">
        <w:rPr>
          <w:rFonts w:eastAsia="TimesNewRomanPS-BoldMT" w:cs="SimSun"/>
          <w:bCs/>
          <w:sz w:val="22"/>
          <w:lang w:eastAsia="zh-CN"/>
        </w:rPr>
        <w:t xml:space="preserve"> </w:t>
      </w:r>
      <w:r w:rsidRPr="005078C8">
        <w:rPr>
          <w:rFonts w:eastAsia="TimesNewRomanPS-BoldMT" w:cs="SimSun"/>
          <w:bCs/>
          <w:i/>
          <w:sz w:val="22"/>
          <w:lang w:eastAsia="zh-CN"/>
        </w:rPr>
        <w:t>Stack2::push()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to store the two integers in its pair, and the </w:t>
      </w:r>
      <w:r w:rsidRPr="005078C8">
        <w:rPr>
          <w:rFonts w:eastAsia="TimesNewRomanPS-BoldMT" w:cs="SimSun"/>
          <w:bCs/>
          <w:i/>
          <w:sz w:val="22"/>
          <w:lang w:eastAsia="zh-CN"/>
        </w:rPr>
        <w:t>pairStack::pop()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function</w:t>
      </w:r>
      <w:r w:rsidR="005078C8">
        <w:rPr>
          <w:rFonts w:eastAsia="TimesNewRomanPS-BoldMT" w:cs="SimSun"/>
          <w:bCs/>
          <w:sz w:val="22"/>
          <w:lang w:eastAsia="zh-CN"/>
        </w:rPr>
        <w:t xml:space="preserve"> </w:t>
      </w:r>
      <w:r w:rsidRPr="005078C8">
        <w:rPr>
          <w:rFonts w:eastAsia="TimesNewRomanPS-BoldMT" w:cs="SimSun"/>
          <w:bCs/>
          <w:sz w:val="22"/>
          <w:lang w:eastAsia="zh-CN"/>
        </w:rPr>
        <w:t xml:space="preserve">will need to make two calls to </w:t>
      </w:r>
      <w:r w:rsidRPr="005078C8">
        <w:rPr>
          <w:rFonts w:eastAsia="TimesNewRomanPS-BoldMT" w:cs="SimSun"/>
          <w:bCs/>
          <w:i/>
          <w:sz w:val="22"/>
          <w:lang w:eastAsia="zh-CN"/>
        </w:rPr>
        <w:t>Stack2::pop()</w:t>
      </w:r>
      <w:r w:rsidRPr="005078C8">
        <w:rPr>
          <w:rFonts w:eastAsia="TimesNewRomanPS-BoldMT" w:cs="SimSun"/>
          <w:bCs/>
          <w:sz w:val="22"/>
          <w:lang w:eastAsia="zh-CN"/>
        </w:rPr>
        <w:t xml:space="preserve"> (although not necessarily in the same order).</w:t>
      </w:r>
      <w:r w:rsidR="00B95995">
        <w:rPr>
          <w:rFonts w:eastAsia="TimesNewRomanPS-BoldMT" w:cs="SimSun" w:hint="eastAsia"/>
          <w:bCs/>
          <w:sz w:val="22"/>
          <w:lang w:eastAsia="zh-CN"/>
        </w:rPr>
        <w:t xml:space="preserve">  </w:t>
      </w:r>
      <w:r w:rsidR="00B95995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7562D056" w14:textId="77777777" w:rsidR="005078C8" w:rsidRDefault="005078C8" w:rsidP="00C65D0D">
      <w:pPr>
        <w:shd w:val="clear" w:color="auto" w:fill="FFFFFE"/>
        <w:spacing w:line="285" w:lineRule="atLeast"/>
        <w:rPr>
          <w:rFonts w:ascii="Consolas" w:eastAsia="Times New Roman" w:hAnsi="Consolas"/>
          <w:color w:val="AAAAAA"/>
          <w:sz w:val="21"/>
          <w:szCs w:val="21"/>
          <w:lang w:eastAsia="zh-CN"/>
        </w:rPr>
      </w:pPr>
    </w:p>
    <w:p w14:paraId="6ADF60DC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staken.cpp</w:t>
      </w:r>
    </w:p>
    <w:p w14:paraId="1693CE3D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overloading functions in base and derived classes</w:t>
      </w:r>
    </w:p>
    <w:p w14:paraId="3F5BA671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C65D0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3A0D244D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2536835A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C65D0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cstdlib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//for exit()</w:t>
      </w:r>
    </w:p>
    <w:p w14:paraId="3759E452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E98E25A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1A3051E4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Stack{</w:t>
      </w:r>
    </w:p>
    <w:p w14:paraId="4AC25E56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protected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: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//NOTE: can’t be private</w:t>
      </w:r>
    </w:p>
    <w:p w14:paraId="1DA9E029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enum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{ MAX = 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};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//size of stack array</w:t>
      </w:r>
    </w:p>
    <w:p w14:paraId="19095359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st[MAX];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//stack: array of integers</w:t>
      </w:r>
    </w:p>
    <w:p w14:paraId="15CF37A1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top;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//index to top of stack</w:t>
      </w:r>
    </w:p>
    <w:p w14:paraId="4995DB1A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15035674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Stack()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//constructor</w:t>
      </w:r>
    </w:p>
    <w:p w14:paraId="3C186A18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{ top = -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}</w:t>
      </w:r>
    </w:p>
    <w:p w14:paraId="0FAAFF47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push(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var)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//put number on stack</w:t>
      </w:r>
    </w:p>
    <w:p w14:paraId="2E0FF121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{ st[++top] = var; }</w:t>
      </w:r>
    </w:p>
    <w:p w14:paraId="34A24A84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pop()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//take number off stack</w:t>
      </w:r>
    </w:p>
    <w:p w14:paraId="51118763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{ 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st[top--]; }</w:t>
      </w:r>
    </w:p>
    <w:p w14:paraId="2883CE36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638AC103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5D1B704C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Stack2 : 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Stack</w:t>
      </w:r>
    </w:p>
    <w:p w14:paraId="00AFF625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79829772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21F8DE7D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push(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var)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//put number on stack</w:t>
      </w:r>
    </w:p>
    <w:p w14:paraId="637C19FB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>    {</w:t>
      </w:r>
    </w:p>
    <w:p w14:paraId="2AFD9158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(top &gt;= MAX-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//error if stack full</w:t>
      </w:r>
    </w:p>
    <w:p w14:paraId="5CBDAAAB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{ cout &lt;&lt; </w:t>
      </w:r>
      <w:r w:rsidRPr="00C65D0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C65D0D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C65D0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Error: stack is full"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exit(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 }</w:t>
      </w:r>
    </w:p>
    <w:p w14:paraId="734949D2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Stack::push(var);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//call push() in Stack class</w:t>
      </w:r>
    </w:p>
    <w:p w14:paraId="5DA1E61D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}</w:t>
      </w:r>
    </w:p>
    <w:p w14:paraId="2705C4DF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pop()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//take number off stack</w:t>
      </w:r>
    </w:p>
    <w:p w14:paraId="235E6CCA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{</w:t>
      </w:r>
    </w:p>
    <w:p w14:paraId="788049AF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(top &lt; 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//error if stack empty</w:t>
      </w:r>
    </w:p>
    <w:p w14:paraId="6C97C9A4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{ cout &lt;&lt; </w:t>
      </w:r>
      <w:r w:rsidRPr="00C65D0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C65D0D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C65D0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Error: stack is empty</w:t>
      </w:r>
      <w:r w:rsidRPr="00C65D0D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C65D0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exit(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 }</w:t>
      </w:r>
    </w:p>
    <w:p w14:paraId="161F7737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Stack::pop();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//call pop() in Stack class</w:t>
      </w:r>
    </w:p>
    <w:p w14:paraId="502D3C57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}</w:t>
      </w:r>
    </w:p>
    <w:p w14:paraId="7270BAC2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69B9868E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0D6BECF3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main(){</w:t>
      </w:r>
    </w:p>
    <w:p w14:paraId="006DE752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Stack2 s1;</w:t>
      </w:r>
    </w:p>
    <w:p w14:paraId="134FDB61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s1.push(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11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//push some values onto stack</w:t>
      </w:r>
    </w:p>
    <w:p w14:paraId="799FE09E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s1.push(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22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05790493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s1.push(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33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0EB13E51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cout &lt;&lt; endl &lt;&lt; s1.pop();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//pop some values from stack</w:t>
      </w:r>
    </w:p>
    <w:p w14:paraId="40B064C5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cout &lt;&lt; endl &lt;&lt; s1.pop();</w:t>
      </w:r>
    </w:p>
    <w:p w14:paraId="4A16AE03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cout &lt;&lt; endl &lt;&lt; s1.pop();</w:t>
      </w:r>
    </w:p>
    <w:p w14:paraId="631E77C3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cout &lt;&lt; endl &lt;&lt; s1.pop(); </w:t>
      </w:r>
      <w:r w:rsidRPr="00C65D0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//oops, popped one too many...</w:t>
      </w:r>
    </w:p>
    <w:p w14:paraId="22E56968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cout &lt;&lt; endl;</w:t>
      </w:r>
    </w:p>
    <w:p w14:paraId="56096E08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C65D0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65D0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2CF0C09" w14:textId="77777777" w:rsidR="00C65D0D" w:rsidRPr="00C65D0D" w:rsidRDefault="00C65D0D" w:rsidP="005078C8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C65D0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1C0D9B06" w14:textId="77777777" w:rsidR="005F708A" w:rsidRDefault="005F708A" w:rsidP="005F708A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51010248" w14:textId="77777777" w:rsidR="00C65D0D" w:rsidRPr="003455A8" w:rsidRDefault="00C65D0D" w:rsidP="003455A8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2EC15A7A" w14:textId="77777777" w:rsidR="00C41375" w:rsidRPr="00C41375" w:rsidRDefault="0005437F" w:rsidP="00C66BD7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560EE5">
        <w:rPr>
          <w:rFonts w:eastAsia="TimesNewRomanPS-BoldMT" w:cs="SimSun"/>
          <w:bCs/>
          <w:sz w:val="22"/>
          <w:lang w:eastAsia="zh-CN"/>
        </w:rPr>
        <w:t xml:space="preserve">Start with the </w:t>
      </w:r>
      <w:r w:rsidRPr="00C66BD7">
        <w:rPr>
          <w:rFonts w:eastAsia="TimesNewRomanPS-BoldMT" w:cs="SimSun"/>
          <w:bCs/>
          <w:i/>
          <w:sz w:val="22"/>
          <w:lang w:eastAsia="zh-CN"/>
        </w:rPr>
        <w:t>Distance</w:t>
      </w:r>
      <w:r w:rsidRPr="00560EE5">
        <w:rPr>
          <w:rFonts w:eastAsia="TimesNewRomanPS-BoldMT" w:cs="SimSun"/>
          <w:bCs/>
          <w:sz w:val="22"/>
          <w:lang w:eastAsia="zh-CN"/>
        </w:rPr>
        <w:t xml:space="preserve"> class </w:t>
      </w:r>
      <w:r w:rsidR="00C66BD7">
        <w:rPr>
          <w:rFonts w:eastAsia="TimesNewRomanPS-BoldMT" w:cs="SimSun"/>
          <w:bCs/>
          <w:sz w:val="22"/>
          <w:lang w:eastAsia="zh-CN"/>
        </w:rPr>
        <w:t xml:space="preserve">in the following program. </w:t>
      </w:r>
      <w:r w:rsidRPr="00C66BD7">
        <w:rPr>
          <w:rFonts w:eastAsia="TimesNewRomanPS-BoldMT" w:cs="SimSun"/>
          <w:bCs/>
          <w:sz w:val="22"/>
          <w:lang w:eastAsia="zh-CN"/>
        </w:rPr>
        <w:t xml:space="preserve">Using a loop similar to that in the </w:t>
      </w:r>
      <w:r w:rsidRPr="00C66BD7">
        <w:rPr>
          <w:rFonts w:eastAsia="TimesNewRomanPS-BoldMT" w:cs="SimSun"/>
          <w:bCs/>
          <w:i/>
          <w:sz w:val="22"/>
          <w:lang w:eastAsia="zh-CN"/>
        </w:rPr>
        <w:t>DISKFUN</w:t>
      </w:r>
      <w:r w:rsidRPr="00C66BD7">
        <w:rPr>
          <w:rFonts w:eastAsia="TimesNewRomanPS-BoldMT" w:cs="SimSun"/>
          <w:bCs/>
          <w:sz w:val="22"/>
          <w:lang w:eastAsia="zh-CN"/>
        </w:rPr>
        <w:t xml:space="preserve"> </w:t>
      </w:r>
      <w:r w:rsidR="00FA062F">
        <w:rPr>
          <w:rFonts w:eastAsia="TimesNewRomanPS-BoldMT" w:cs="SimSun"/>
          <w:bCs/>
          <w:sz w:val="22"/>
          <w:lang w:eastAsia="zh-CN"/>
        </w:rPr>
        <w:t>example as below</w:t>
      </w:r>
      <w:r w:rsidRPr="00C66BD7">
        <w:rPr>
          <w:rFonts w:eastAsia="TimesNewRomanPS-BoldMT" w:cs="SimSun"/>
          <w:bCs/>
          <w:sz w:val="22"/>
          <w:lang w:eastAsia="zh-CN"/>
        </w:rPr>
        <w:t>, get a number</w:t>
      </w:r>
      <w:r w:rsidR="00C66BD7">
        <w:rPr>
          <w:rFonts w:eastAsia="TimesNewRomanPS-BoldMT" w:cs="SimSun"/>
          <w:bCs/>
          <w:sz w:val="22"/>
          <w:lang w:eastAsia="zh-CN"/>
        </w:rPr>
        <w:t xml:space="preserve"> </w:t>
      </w:r>
      <w:r w:rsidRPr="00C66BD7">
        <w:rPr>
          <w:rFonts w:eastAsia="TimesNewRomanPS-BoldMT" w:cs="SimSun"/>
          <w:bCs/>
          <w:sz w:val="22"/>
          <w:lang w:eastAsia="zh-CN"/>
        </w:rPr>
        <w:t xml:space="preserve">of </w:t>
      </w:r>
      <w:r w:rsidRPr="00C66BD7">
        <w:rPr>
          <w:rFonts w:eastAsia="TimesNewRomanPS-BoldMT" w:cs="SimSun"/>
          <w:bCs/>
          <w:i/>
          <w:sz w:val="22"/>
          <w:lang w:eastAsia="zh-CN"/>
        </w:rPr>
        <w:t>Distance</w:t>
      </w:r>
      <w:r w:rsidRPr="00C66BD7">
        <w:rPr>
          <w:rFonts w:eastAsia="TimesNewRomanPS-BoldMT" w:cs="SimSun"/>
          <w:bCs/>
          <w:sz w:val="22"/>
          <w:lang w:eastAsia="zh-CN"/>
        </w:rPr>
        <w:t xml:space="preserve"> values from the user, and write them to a disk file. Append them to</w:t>
      </w:r>
      <w:r w:rsidR="00C66BD7">
        <w:rPr>
          <w:rFonts w:eastAsia="TimesNewRomanPS-BoldMT" w:cs="SimSun"/>
          <w:bCs/>
          <w:sz w:val="22"/>
          <w:lang w:eastAsia="zh-CN"/>
        </w:rPr>
        <w:t xml:space="preserve"> </w:t>
      </w:r>
      <w:r w:rsidRPr="00C66BD7">
        <w:rPr>
          <w:rFonts w:eastAsia="TimesNewRomanPS-BoldMT" w:cs="SimSun"/>
          <w:bCs/>
          <w:sz w:val="22"/>
          <w:lang w:eastAsia="zh-CN"/>
        </w:rPr>
        <w:t>existing values in the file, if any. When the user signals that no more values will be</w:t>
      </w:r>
      <w:r w:rsidR="00C66BD7">
        <w:rPr>
          <w:rFonts w:eastAsia="TimesNewRomanPS-BoldMT" w:cs="SimSun"/>
          <w:bCs/>
          <w:sz w:val="22"/>
          <w:lang w:eastAsia="zh-CN"/>
        </w:rPr>
        <w:t xml:space="preserve"> </w:t>
      </w:r>
      <w:r w:rsidRPr="00C66BD7">
        <w:rPr>
          <w:rFonts w:eastAsia="TimesNewRomanPS-BoldMT" w:cs="SimSun"/>
          <w:bCs/>
          <w:sz w:val="22"/>
          <w:lang w:eastAsia="zh-CN"/>
        </w:rPr>
        <w:t>input, read the file and display all the values.</w:t>
      </w:r>
      <w:r w:rsidRPr="00C66BD7">
        <w:rPr>
          <w:rFonts w:ascii="Times-Roman" w:eastAsia="Times-Roman" w:cs="Times-Roman"/>
          <w:sz w:val="20"/>
          <w:szCs w:val="20"/>
          <w:lang w:eastAsia="zh-CN"/>
        </w:rPr>
        <w:t xml:space="preserve"> </w:t>
      </w:r>
    </w:p>
    <w:p w14:paraId="4AB8B763" w14:textId="77777777" w:rsidR="00C41375" w:rsidRDefault="00C41375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AAAAAA"/>
          <w:sz w:val="21"/>
          <w:szCs w:val="21"/>
          <w:lang w:eastAsia="zh-CN"/>
        </w:rPr>
      </w:pPr>
    </w:p>
    <w:p w14:paraId="2B602C3B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 englcon.cpp</w:t>
      </w:r>
    </w:p>
    <w:p w14:paraId="238D900D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 constructors, adds objects using member function</w:t>
      </w:r>
    </w:p>
    <w:p w14:paraId="08DC1A8B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iostream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</w:p>
    <w:p w14:paraId="7EF2F579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using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namespace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std;</w:t>
      </w:r>
    </w:p>
    <w:p w14:paraId="49C01EE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6A6DD516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Distance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//English Distance class</w:t>
      </w:r>
    </w:p>
    <w:p w14:paraId="1294990B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{</w:t>
      </w:r>
    </w:p>
    <w:p w14:paraId="69BFEB9F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02BF2E8C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feet;</w:t>
      </w:r>
    </w:p>
    <w:p w14:paraId="7B696707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float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inches;</w:t>
      </w:r>
    </w:p>
    <w:p w14:paraId="15A2844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: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//constructor (no args)</w:t>
      </w:r>
    </w:p>
    <w:p w14:paraId="16B8CD8B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Distance() : feet(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), inches(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0.0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</w:p>
    <w:p w14:paraId="4AB200BF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{ }</w:t>
      </w:r>
    </w:p>
    <w:p w14:paraId="29D38285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//constructor (two args)</w:t>
      </w:r>
    </w:p>
    <w:p w14:paraId="3242E7B5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Distance(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ft, 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float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in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) : feet(ft), inches(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in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</w:p>
    <w:p w14:paraId="4BBFD7DB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lastRenderedPageBreak/>
        <w:t>    { }</w:t>
      </w:r>
    </w:p>
    <w:p w14:paraId="19C8C2E1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getdist()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//get length from user</w:t>
      </w:r>
    </w:p>
    <w:p w14:paraId="45E8EECE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{</w:t>
      </w:r>
    </w:p>
    <w:p w14:paraId="141E301A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  cout &lt;&lt; 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680084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Enter feet: "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; cin &gt;&gt; feet;</w:t>
      </w:r>
    </w:p>
    <w:p w14:paraId="6528120F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  cout &lt;&lt; 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"Enter inches: "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; cin &gt;&gt; inches;</w:t>
      </w:r>
    </w:p>
    <w:p w14:paraId="4D49C7A1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}</w:t>
      </w:r>
    </w:p>
    <w:p w14:paraId="227C40D5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showdist()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//display distance</w:t>
      </w:r>
    </w:p>
    <w:p w14:paraId="13D000F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{ cout &lt;&lt; feet &lt;&lt; 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680084">
        <w:rPr>
          <w:rFonts w:ascii="Consolas" w:eastAsia="Times New Roman" w:hAnsi="Consolas"/>
          <w:color w:val="FF69B4"/>
          <w:sz w:val="21"/>
          <w:szCs w:val="21"/>
          <w:lang w:eastAsia="zh-CN"/>
        </w:rPr>
        <w:t>\'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-"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inches &lt;&lt; 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'</w:t>
      </w:r>
      <w:r w:rsidRPr="00680084">
        <w:rPr>
          <w:rFonts w:ascii="Consolas" w:eastAsia="Times New Roman" w:hAnsi="Consolas"/>
          <w:color w:val="FF69B4"/>
          <w:sz w:val="21"/>
          <w:szCs w:val="21"/>
          <w:lang w:eastAsia="zh-CN"/>
        </w:rPr>
        <w:t>\"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'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; }</w:t>
      </w:r>
    </w:p>
    <w:p w14:paraId="2DC12E6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add_dist( Distance, Distance );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//declaration</w:t>
      </w:r>
    </w:p>
    <w:p w14:paraId="671D6A1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6E7B3A22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//--------------------------------------------------------------</w:t>
      </w:r>
    </w:p>
    <w:p w14:paraId="0872256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//add lengths d2 and d3</w:t>
      </w:r>
    </w:p>
    <w:p w14:paraId="1E110455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Distance::add_dist(Distance d2, Distance d3)</w:t>
      </w:r>
    </w:p>
    <w:p w14:paraId="0DE001A8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{</w:t>
      </w:r>
    </w:p>
    <w:p w14:paraId="65AC3629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inches = d2.inches + d3.inches;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//add the inches</w:t>
      </w:r>
    </w:p>
    <w:p w14:paraId="1AA6C29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feet = 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//(for possible carry)</w:t>
      </w:r>
    </w:p>
    <w:p w14:paraId="0A8348AA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if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(inches &gt;= 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12.0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//if total exceeds 12.0,</w:t>
      </w:r>
    </w:p>
    <w:p w14:paraId="69874B44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{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//then decrease inches</w:t>
      </w:r>
    </w:p>
    <w:p w14:paraId="065F61AC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inches -= 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12.0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//by 12.0 and</w:t>
      </w:r>
    </w:p>
    <w:p w14:paraId="1432C187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feet++;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//increase feet</w:t>
      </w:r>
    </w:p>
    <w:p w14:paraId="7A371ACD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}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//by 1</w:t>
      </w:r>
    </w:p>
    <w:p w14:paraId="2F0C249B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feet += d2.feet + d3.feet;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//add the feet</w:t>
      </w:r>
    </w:p>
    <w:p w14:paraId="7FE52B24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}</w:t>
      </w:r>
    </w:p>
    <w:p w14:paraId="15B5064E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5CBFAC7C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main()</w:t>
      </w:r>
    </w:p>
    <w:p w14:paraId="4048FC32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{</w:t>
      </w:r>
    </w:p>
    <w:p w14:paraId="4AFFDA4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Distance dist1, dist3;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//define two lengths</w:t>
      </w:r>
    </w:p>
    <w:p w14:paraId="54651CD9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Distance dist2(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11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6.25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//define and initialize dist2</w:t>
      </w:r>
    </w:p>
    <w:p w14:paraId="461088DF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dist1.getdist();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//get dist1 from user</w:t>
      </w:r>
    </w:p>
    <w:p w14:paraId="035FBD44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dist3.add_dist(dist1, dist2); 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//dist3 = dist1 + dist2</w:t>
      </w:r>
    </w:p>
    <w:p w14:paraId="0AEC7C8C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680084">
        <w:rPr>
          <w:rFonts w:ascii="Consolas" w:eastAsia="Times New Roman" w:hAnsi="Consolas"/>
          <w:color w:val="AAAAAA"/>
          <w:sz w:val="21"/>
          <w:szCs w:val="21"/>
          <w:lang w:eastAsia="zh-CN"/>
        </w:rPr>
        <w:t>//display all lengths</w:t>
      </w:r>
    </w:p>
    <w:p w14:paraId="2D72CC18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cout &lt;&lt; 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680084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dist1 = "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; dist1.showdist();</w:t>
      </w:r>
    </w:p>
    <w:p w14:paraId="280C8844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cout &lt;&lt; 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680084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dist2 = "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; dist2.showdist();</w:t>
      </w:r>
    </w:p>
    <w:p w14:paraId="03D4607D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cout &lt;&lt; 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680084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680084">
        <w:rPr>
          <w:rFonts w:ascii="Consolas" w:eastAsia="Times New Roman" w:hAnsi="Consolas"/>
          <w:color w:val="A31515"/>
          <w:sz w:val="21"/>
          <w:szCs w:val="21"/>
          <w:lang w:eastAsia="zh-CN"/>
        </w:rPr>
        <w:t>dist3 = "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; dist3.showdist();</w:t>
      </w:r>
    </w:p>
    <w:p w14:paraId="05864F57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cout &lt;&lt; endl;</w:t>
      </w:r>
    </w:p>
    <w:p w14:paraId="0C9E6B5D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68008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68008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34898F73" w14:textId="77777777" w:rsidR="00680084" w:rsidRPr="00680084" w:rsidRDefault="00680084" w:rsidP="00680084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80084">
        <w:rPr>
          <w:rFonts w:ascii="Consolas" w:eastAsia="Times New Roman" w:hAnsi="Consolas"/>
          <w:color w:val="000000"/>
          <w:sz w:val="21"/>
          <w:szCs w:val="21"/>
          <w:lang w:eastAsia="zh-CN"/>
        </w:rPr>
        <w:t>}</w:t>
      </w:r>
    </w:p>
    <w:p w14:paraId="1C50FF41" w14:textId="77777777" w:rsidR="00680084" w:rsidRDefault="00680084" w:rsidP="007B0641">
      <w:pPr>
        <w:shd w:val="clear" w:color="auto" w:fill="FFFFFE"/>
        <w:spacing w:line="285" w:lineRule="atLeast"/>
        <w:rPr>
          <w:rFonts w:ascii="Consolas" w:eastAsia="Times New Roman" w:hAnsi="Consolas"/>
          <w:color w:val="AAAAAA"/>
          <w:sz w:val="21"/>
          <w:szCs w:val="21"/>
          <w:lang w:eastAsia="zh-CN"/>
        </w:rPr>
      </w:pPr>
    </w:p>
    <w:p w14:paraId="6A5D173C" w14:textId="77777777" w:rsidR="00680084" w:rsidRDefault="00680084" w:rsidP="007B0641">
      <w:pPr>
        <w:shd w:val="clear" w:color="auto" w:fill="FFFFFE"/>
        <w:spacing w:line="285" w:lineRule="atLeast"/>
        <w:rPr>
          <w:rFonts w:ascii="Consolas" w:eastAsia="Times New Roman" w:hAnsi="Consolas"/>
          <w:color w:val="AAAAAA"/>
          <w:sz w:val="21"/>
          <w:szCs w:val="21"/>
          <w:lang w:eastAsia="zh-CN"/>
        </w:rPr>
      </w:pPr>
    </w:p>
    <w:p w14:paraId="10514299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 diskfun.cpp</w:t>
      </w:r>
    </w:p>
    <w:p w14:paraId="1874AD58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 reads and writes several objects to disk</w:t>
      </w:r>
    </w:p>
    <w:p w14:paraId="4F2AC091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fstream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//for file streams</w:t>
      </w:r>
    </w:p>
    <w:p w14:paraId="362A4BF9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iostream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</w:p>
    <w:p w14:paraId="0FB16C5F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using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namespace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std;</w:t>
      </w:r>
    </w:p>
    <w:p w14:paraId="249734FB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57D84B10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person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//class of persons</w:t>
      </w:r>
    </w:p>
    <w:p w14:paraId="1FC48266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lastRenderedPageBreak/>
        <w:t>{</w:t>
      </w:r>
    </w:p>
    <w:p w14:paraId="50CB57DF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protected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23F6F788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name[</w:t>
      </w:r>
      <w:r w:rsidRPr="007B0641">
        <w:rPr>
          <w:rFonts w:ascii="Consolas" w:eastAsia="Times New Roman" w:hAnsi="Consolas"/>
          <w:color w:val="09885A"/>
          <w:sz w:val="21"/>
          <w:szCs w:val="21"/>
          <w:lang w:eastAsia="zh-CN"/>
        </w:rPr>
        <w:t>80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];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//person’s name</w:t>
      </w:r>
    </w:p>
    <w:p w14:paraId="5482D700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age;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//person’s age</w:t>
      </w:r>
    </w:p>
    <w:p w14:paraId="3A7EF67D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33C2EAEF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getData()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//get person’s data</w:t>
      </w:r>
    </w:p>
    <w:p w14:paraId="57BB9E47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{</w:t>
      </w:r>
    </w:p>
    <w:p w14:paraId="53B3E042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  cout &lt;&lt; 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7B0641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 xml:space="preserve"> Enter name: 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; cin &gt;&gt; name;</w:t>
      </w:r>
    </w:p>
    <w:p w14:paraId="36AF3558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  cout &lt;&lt; 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 Enter age: 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; cin &gt;&gt; age;</w:t>
      </w:r>
    </w:p>
    <w:p w14:paraId="7A9E43FC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}</w:t>
      </w:r>
    </w:p>
    <w:p w14:paraId="24A324A4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showData()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//display person’s data</w:t>
      </w:r>
    </w:p>
    <w:p w14:paraId="21C1786E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{</w:t>
      </w:r>
    </w:p>
    <w:p w14:paraId="1635C711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  cout &lt;&lt; 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7B0641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 xml:space="preserve"> Name: 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name;</w:t>
      </w:r>
    </w:p>
    <w:p w14:paraId="28228602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  cout &lt;&lt; 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7B0641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 xml:space="preserve"> Age: 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age;</w:t>
      </w:r>
    </w:p>
    <w:p w14:paraId="4F7BC25B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}</w:t>
      </w:r>
    </w:p>
    <w:p w14:paraId="59DC0FC6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6A55FC4A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7FBC8928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main()</w:t>
      </w:r>
    </w:p>
    <w:p w14:paraId="7EE6C168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{</w:t>
      </w:r>
    </w:p>
    <w:p w14:paraId="7596B8FA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ch;</w:t>
      </w:r>
    </w:p>
    <w:p w14:paraId="324334F3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person pers;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//create person object</w:t>
      </w:r>
    </w:p>
    <w:p w14:paraId="575317EE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fstream file;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//create input/output file</w:t>
      </w:r>
    </w:p>
    <w:p w14:paraId="29C9F482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//open for append</w:t>
      </w:r>
    </w:p>
    <w:p w14:paraId="43B5DA0C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file.open(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"GROUP.DAT"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, ios::app | ios::out |</w:t>
      </w:r>
    </w:p>
    <w:p w14:paraId="327AC864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ios::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in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| ios::binary );</w:t>
      </w:r>
    </w:p>
    <w:p w14:paraId="2B66697D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do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//data from user to file</w:t>
      </w:r>
    </w:p>
    <w:p w14:paraId="12E9ACFD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{</w:t>
      </w:r>
    </w:p>
    <w:p w14:paraId="299E31D0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cout &lt;&lt; 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7B0641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Enter person’s data:"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34E9D27A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pers.getData();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//get one person’s data</w:t>
      </w:r>
    </w:p>
    <w:p w14:paraId="093C6AF7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//write to file</w:t>
      </w:r>
    </w:p>
    <w:p w14:paraId="6DE034A2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file.write(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reinterpret_cast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&lt;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*&gt;(&amp;pers),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(pers) );</w:t>
      </w:r>
    </w:p>
    <w:p w14:paraId="4D501FD0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cout &lt;&lt; 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"Enter another person (y/n)? 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15E15D3C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cin &gt;&gt; ch;</w:t>
      </w:r>
    </w:p>
    <w:p w14:paraId="01C28524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}</w:t>
      </w:r>
    </w:p>
    <w:p w14:paraId="1E7A6E5A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while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(ch==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'y'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//quit on ‘n’</w:t>
      </w:r>
    </w:p>
    <w:p w14:paraId="59E835FB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file.seekg(</w:t>
      </w:r>
      <w:r w:rsidRPr="007B0641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//reset to start of file</w:t>
      </w:r>
    </w:p>
    <w:p w14:paraId="3C6BD35F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//read first person</w:t>
      </w:r>
    </w:p>
    <w:p w14:paraId="0F98C0A7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file.read(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reinterpret_cast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&lt;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*&gt;(&amp;pers),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(pers) );</w:t>
      </w:r>
    </w:p>
    <w:p w14:paraId="722371AD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while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 !file.eof() )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//quit on EOF</w:t>
      </w:r>
    </w:p>
    <w:p w14:paraId="54CCDDBA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{</w:t>
      </w:r>
    </w:p>
    <w:p w14:paraId="5263075B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cout &lt;&lt; 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7B0641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7B0641">
        <w:rPr>
          <w:rFonts w:ascii="Consolas" w:eastAsia="Times New Roman" w:hAnsi="Consolas"/>
          <w:color w:val="A31515"/>
          <w:sz w:val="21"/>
          <w:szCs w:val="21"/>
          <w:lang w:eastAsia="zh-CN"/>
        </w:rPr>
        <w:t>Person:"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//display person</w:t>
      </w:r>
    </w:p>
    <w:p w14:paraId="3C1DFF48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pers.showData(); </w:t>
      </w:r>
      <w:r w:rsidRPr="007B0641">
        <w:rPr>
          <w:rFonts w:ascii="Consolas" w:eastAsia="Times New Roman" w:hAnsi="Consolas"/>
          <w:color w:val="AAAAAA"/>
          <w:sz w:val="21"/>
          <w:szCs w:val="21"/>
          <w:lang w:eastAsia="zh-CN"/>
        </w:rPr>
        <w:t>//read another person</w:t>
      </w:r>
    </w:p>
    <w:p w14:paraId="65D74319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file.read(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reinterpret_cast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&lt;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*&gt;(&amp;pers), 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(pers) );</w:t>
      </w:r>
    </w:p>
    <w:p w14:paraId="0E35FD09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}</w:t>
      </w:r>
    </w:p>
    <w:p w14:paraId="48390BC6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cout &lt;&lt; endl;</w:t>
      </w:r>
    </w:p>
    <w:p w14:paraId="4F858C09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7B0641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7B0641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515A1EB1" w14:textId="77777777" w:rsidR="007B0641" w:rsidRPr="007B0641" w:rsidRDefault="007B0641" w:rsidP="007B064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7B0641">
        <w:rPr>
          <w:rFonts w:ascii="Consolas" w:eastAsia="Times New Roman" w:hAnsi="Consolas"/>
          <w:color w:val="000000"/>
          <w:sz w:val="21"/>
          <w:szCs w:val="21"/>
          <w:lang w:eastAsia="zh-CN"/>
        </w:rPr>
        <w:lastRenderedPageBreak/>
        <w:t>}</w:t>
      </w:r>
    </w:p>
    <w:p w14:paraId="09585BF3" w14:textId="77777777" w:rsidR="007B0641" w:rsidRDefault="007B0641" w:rsidP="0007412E">
      <w:pPr>
        <w:tabs>
          <w:tab w:val="left" w:pos="0"/>
          <w:tab w:val="left" w:pos="360"/>
        </w:tabs>
        <w:rPr>
          <w:noProof/>
          <w:lang w:eastAsia="zh-CN"/>
        </w:rPr>
      </w:pPr>
    </w:p>
    <w:p w14:paraId="1DCC1F1E" w14:textId="77777777" w:rsidR="0007412E" w:rsidRPr="0007412E" w:rsidRDefault="0007412E" w:rsidP="0007412E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3AD29153" w14:textId="77777777" w:rsidR="004864B4" w:rsidRPr="00D0557F" w:rsidRDefault="004864B4" w:rsidP="00D0557F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4864B4">
        <w:rPr>
          <w:rFonts w:eastAsia="TimesNewRomanPS-BoldMT" w:cs="SimSun"/>
          <w:bCs/>
          <w:sz w:val="22"/>
          <w:lang w:eastAsia="zh-CN"/>
        </w:rPr>
        <w:t xml:space="preserve">Start with the </w:t>
      </w:r>
      <w:r w:rsidRPr="005C123C">
        <w:rPr>
          <w:rFonts w:eastAsia="TimesNewRomanPS-BoldMT" w:cs="SimSun"/>
          <w:bCs/>
          <w:i/>
          <w:sz w:val="22"/>
          <w:lang w:eastAsia="zh-CN"/>
        </w:rPr>
        <w:t>safearay</w:t>
      </w:r>
      <w:r w:rsidRPr="004864B4">
        <w:rPr>
          <w:rFonts w:eastAsia="TimesNewRomanPS-BoldMT" w:cs="SimSun"/>
          <w:bCs/>
          <w:sz w:val="22"/>
          <w:lang w:eastAsia="zh-CN"/>
        </w:rPr>
        <w:t xml:space="preserve"> class </w:t>
      </w:r>
      <w:r w:rsidR="00D0557F">
        <w:rPr>
          <w:rFonts w:eastAsia="TimesNewRomanPS-BoldMT" w:cs="SimSun"/>
          <w:bCs/>
          <w:sz w:val="22"/>
          <w:lang w:eastAsia="zh-CN"/>
        </w:rPr>
        <w:t>in the following example</w:t>
      </w:r>
      <w:r w:rsidRPr="004864B4">
        <w:rPr>
          <w:rFonts w:eastAsia="TimesNewRomanPS-BoldMT" w:cs="SimSun"/>
          <w:bCs/>
          <w:sz w:val="22"/>
          <w:lang w:eastAsia="zh-CN"/>
        </w:rPr>
        <w:t>. Make this class</w:t>
      </w:r>
      <w:r w:rsidR="00D0557F">
        <w:rPr>
          <w:rFonts w:eastAsia="TimesNewRomanPS-BoldMT" w:cs="SimSun"/>
          <w:bCs/>
          <w:sz w:val="22"/>
          <w:lang w:eastAsia="zh-CN"/>
        </w:rPr>
        <w:t xml:space="preserve"> </w:t>
      </w:r>
      <w:r w:rsidRPr="00D0557F">
        <w:rPr>
          <w:rFonts w:eastAsia="TimesNewRomanPS-BoldMT" w:cs="SimSun"/>
          <w:bCs/>
          <w:sz w:val="22"/>
          <w:lang w:eastAsia="zh-CN"/>
        </w:rPr>
        <w:t xml:space="preserve">into a template, so the safe array can store any kind of data. In </w:t>
      </w:r>
      <w:r w:rsidRPr="00D0557F">
        <w:rPr>
          <w:rFonts w:eastAsia="TimesNewRomanPS-BoldMT" w:cs="SimSun"/>
          <w:bCs/>
          <w:i/>
          <w:sz w:val="22"/>
          <w:lang w:eastAsia="zh-CN"/>
        </w:rPr>
        <w:t>main()</w:t>
      </w:r>
      <w:r w:rsidRPr="00D0557F">
        <w:rPr>
          <w:rFonts w:eastAsia="TimesNewRomanPS-BoldMT" w:cs="SimSun"/>
          <w:bCs/>
          <w:sz w:val="22"/>
          <w:lang w:eastAsia="zh-CN"/>
        </w:rPr>
        <w:t>, create safe arrays of at least two different types, and store some data in them.</w:t>
      </w:r>
      <w:r w:rsidR="00E52755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3B1DE54F" w14:textId="77777777" w:rsidR="004864B4" w:rsidRPr="004864B4" w:rsidRDefault="004864B4" w:rsidP="004864B4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04F2DE78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 arrover3.cpp</w:t>
      </w:r>
    </w:p>
    <w:p w14:paraId="744D621B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 creates safe array (index values are checked before access)</w:t>
      </w:r>
    </w:p>
    <w:p w14:paraId="57B98EB5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 uses overloaded [] operator for both put and get</w:t>
      </w:r>
    </w:p>
    <w:p w14:paraId="04A49AFC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4864B4">
        <w:rPr>
          <w:rFonts w:ascii="Consolas" w:eastAsia="Times New Roman" w:hAnsi="Consolas"/>
          <w:color w:val="A31515"/>
          <w:sz w:val="21"/>
          <w:szCs w:val="21"/>
          <w:lang w:eastAsia="zh-CN"/>
        </w:rPr>
        <w:t>iostream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</w:p>
    <w:p w14:paraId="39DA783C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using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namespace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std;</w:t>
      </w:r>
    </w:p>
    <w:p w14:paraId="0D43629A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4864B4">
        <w:rPr>
          <w:rFonts w:ascii="Consolas" w:eastAsia="Times New Roman" w:hAnsi="Consolas"/>
          <w:color w:val="A31515"/>
          <w:sz w:val="21"/>
          <w:szCs w:val="21"/>
          <w:lang w:eastAsia="zh-CN"/>
        </w:rPr>
        <w:t>cstdlib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//for exit()</w:t>
      </w:r>
    </w:p>
    <w:p w14:paraId="6D2A6863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0EF391E2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LIMIT = </w:t>
      </w:r>
      <w:r w:rsidRPr="004864B4">
        <w:rPr>
          <w:rFonts w:ascii="Consolas" w:eastAsia="Times New Roman" w:hAnsi="Consolas"/>
          <w:color w:val="09885A"/>
          <w:sz w:val="21"/>
          <w:szCs w:val="21"/>
          <w:lang w:eastAsia="zh-CN"/>
        </w:rPr>
        <w:t>100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//array size</w:t>
      </w:r>
    </w:p>
    <w:p w14:paraId="31303E94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22DD8571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safearay{</w:t>
      </w:r>
    </w:p>
    <w:p w14:paraId="2754F314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00FE147F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arr[LIMIT];</w:t>
      </w:r>
    </w:p>
    <w:p w14:paraId="2E64F187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71929405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&amp; 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operator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[](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n) </w:t>
      </w: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//note: return by reference</w:t>
      </w:r>
    </w:p>
    <w:p w14:paraId="1F457034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{</w:t>
      </w:r>
    </w:p>
    <w:p w14:paraId="45EE37CF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if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 n&lt; </w:t>
      </w:r>
      <w:r w:rsidRPr="004864B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|| n&gt;=LIMIT )</w:t>
      </w:r>
    </w:p>
    <w:p w14:paraId="5EDFCD86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  { cout &lt;&lt; </w:t>
      </w:r>
      <w:r w:rsidRPr="004864B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4864B4">
        <w:rPr>
          <w:rFonts w:ascii="Consolas" w:eastAsia="Times New Roman" w:hAnsi="Consolas"/>
          <w:color w:val="FF69B4"/>
          <w:sz w:val="21"/>
          <w:szCs w:val="21"/>
          <w:lang w:eastAsia="zh-CN"/>
        </w:rPr>
        <w:t>\n</w:t>
      </w:r>
      <w:r w:rsidRPr="004864B4">
        <w:rPr>
          <w:rFonts w:ascii="Consolas" w:eastAsia="Times New Roman" w:hAnsi="Consolas"/>
          <w:color w:val="A31515"/>
          <w:sz w:val="21"/>
          <w:szCs w:val="21"/>
          <w:lang w:eastAsia="zh-CN"/>
        </w:rPr>
        <w:t>Index out of bounds"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; exit(</w:t>
      </w:r>
      <w:r w:rsidRPr="004864B4">
        <w:rPr>
          <w:rFonts w:ascii="Consolas" w:eastAsia="Times New Roman" w:hAnsi="Consolas"/>
          <w:color w:val="09885A"/>
          <w:sz w:val="21"/>
          <w:szCs w:val="21"/>
          <w:lang w:eastAsia="zh-CN"/>
        </w:rPr>
        <w:t>1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); }</w:t>
      </w:r>
    </w:p>
    <w:p w14:paraId="4ADC78E7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arr[n];</w:t>
      </w:r>
    </w:p>
    <w:p w14:paraId="07170CFD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}</w:t>
      </w:r>
    </w:p>
    <w:p w14:paraId="1A59FBF0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0922D83E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////////////////////////////////////////////////////////////////</w:t>
      </w:r>
    </w:p>
    <w:p w14:paraId="18CE82E4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main(){</w:t>
      </w:r>
    </w:p>
    <w:p w14:paraId="4580196E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safearay sa1;</w:t>
      </w:r>
    </w:p>
    <w:p w14:paraId="5E5C5811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for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j=</w:t>
      </w:r>
      <w:r w:rsidRPr="004864B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j&lt;LIMIT; j++) </w:t>
      </w: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//insert elements</w:t>
      </w:r>
    </w:p>
    <w:p w14:paraId="17AB6C7B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sa1[j] = j*</w:t>
      </w:r>
      <w:r w:rsidRPr="004864B4">
        <w:rPr>
          <w:rFonts w:ascii="Consolas" w:eastAsia="Times New Roman" w:hAnsi="Consolas"/>
          <w:color w:val="09885A"/>
          <w:sz w:val="21"/>
          <w:szCs w:val="21"/>
          <w:lang w:eastAsia="zh-CN"/>
        </w:rPr>
        <w:t>10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//*left* side of equal sign</w:t>
      </w:r>
    </w:p>
    <w:p w14:paraId="266D582B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for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j=</w:t>
      </w:r>
      <w:r w:rsidRPr="004864B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j&lt;LIMIT; j++) </w:t>
      </w: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//display elements</w:t>
      </w:r>
    </w:p>
    <w:p w14:paraId="4BDC26E9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{</w:t>
      </w:r>
    </w:p>
    <w:p w14:paraId="57CDA8D0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temp = sa1[j]; </w:t>
      </w:r>
      <w:r w:rsidRPr="004864B4">
        <w:rPr>
          <w:rFonts w:ascii="Consolas" w:eastAsia="Times New Roman" w:hAnsi="Consolas"/>
          <w:color w:val="AAAAAA"/>
          <w:sz w:val="21"/>
          <w:szCs w:val="21"/>
          <w:lang w:eastAsia="zh-CN"/>
        </w:rPr>
        <w:t>//*right* side of equal sign</w:t>
      </w:r>
    </w:p>
    <w:p w14:paraId="07D20A2F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   cout &lt;&lt; </w:t>
      </w:r>
      <w:r w:rsidRPr="004864B4">
        <w:rPr>
          <w:rFonts w:ascii="Consolas" w:eastAsia="Times New Roman" w:hAnsi="Consolas"/>
          <w:color w:val="A31515"/>
          <w:sz w:val="21"/>
          <w:szCs w:val="21"/>
          <w:lang w:eastAsia="zh-CN"/>
        </w:rPr>
        <w:t>"Element "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j &lt;&lt; </w:t>
      </w:r>
      <w:r w:rsidRPr="004864B4">
        <w:rPr>
          <w:rFonts w:ascii="Consolas" w:eastAsia="Times New Roman" w:hAnsi="Consolas"/>
          <w:color w:val="A31515"/>
          <w:sz w:val="21"/>
          <w:szCs w:val="21"/>
          <w:lang w:eastAsia="zh-CN"/>
        </w:rPr>
        <w:t>" is "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temp &lt;&lt; endl;</w:t>
      </w:r>
    </w:p>
    <w:p w14:paraId="1FDD5FA7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}</w:t>
      </w:r>
    </w:p>
    <w:p w14:paraId="0AAB5473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  </w:t>
      </w:r>
      <w:r w:rsidRPr="004864B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4864B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69D37DE4" w14:textId="77777777" w:rsidR="004864B4" w:rsidRPr="004864B4" w:rsidRDefault="004864B4" w:rsidP="00103B5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4864B4">
        <w:rPr>
          <w:rFonts w:ascii="Consolas" w:eastAsia="Times New Roman" w:hAnsi="Consolas"/>
          <w:color w:val="000000"/>
          <w:sz w:val="21"/>
          <w:szCs w:val="21"/>
          <w:lang w:eastAsia="zh-CN"/>
        </w:rPr>
        <w:t>}</w:t>
      </w:r>
    </w:p>
    <w:p w14:paraId="719183EB" w14:textId="77777777" w:rsidR="004864B4" w:rsidRPr="00A71061" w:rsidRDefault="004864B4" w:rsidP="004864B4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4864B4" w:rsidRPr="00A71061" w:rsidSect="009B7135">
      <w:pgSz w:w="12240" w:h="15840"/>
      <w:pgMar w:top="117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E59E8"/>
    <w:multiLevelType w:val="hybridMultilevel"/>
    <w:tmpl w:val="AF20D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A03AA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60C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431C6"/>
    <w:multiLevelType w:val="hybridMultilevel"/>
    <w:tmpl w:val="4F0A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F0ADF"/>
    <w:multiLevelType w:val="hybridMultilevel"/>
    <w:tmpl w:val="4EE4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32E7F"/>
    <w:multiLevelType w:val="hybridMultilevel"/>
    <w:tmpl w:val="F1F61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066823">
    <w:abstractNumId w:val="2"/>
  </w:num>
  <w:num w:numId="2" w16cid:durableId="825128033">
    <w:abstractNumId w:val="3"/>
  </w:num>
  <w:num w:numId="3" w16cid:durableId="120539282">
    <w:abstractNumId w:val="0"/>
  </w:num>
  <w:num w:numId="4" w16cid:durableId="1735739965">
    <w:abstractNumId w:val="1"/>
  </w:num>
  <w:num w:numId="5" w16cid:durableId="1335842171">
    <w:abstractNumId w:val="11"/>
  </w:num>
  <w:num w:numId="6" w16cid:durableId="1643004892">
    <w:abstractNumId w:val="6"/>
  </w:num>
  <w:num w:numId="7" w16cid:durableId="707492493">
    <w:abstractNumId w:val="7"/>
  </w:num>
  <w:num w:numId="8" w16cid:durableId="736241215">
    <w:abstractNumId w:val="5"/>
  </w:num>
  <w:num w:numId="9" w16cid:durableId="1746876881">
    <w:abstractNumId w:val="4"/>
  </w:num>
  <w:num w:numId="10" w16cid:durableId="251085879">
    <w:abstractNumId w:val="9"/>
  </w:num>
  <w:num w:numId="11" w16cid:durableId="653753897">
    <w:abstractNumId w:val="8"/>
  </w:num>
  <w:num w:numId="12" w16cid:durableId="429619434">
    <w:abstractNumId w:val="13"/>
  </w:num>
  <w:num w:numId="13" w16cid:durableId="1772898695">
    <w:abstractNumId w:val="12"/>
  </w:num>
  <w:num w:numId="14" w16cid:durableId="503472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4F"/>
    <w:rsid w:val="0000074D"/>
    <w:rsid w:val="00001B7D"/>
    <w:rsid w:val="00004898"/>
    <w:rsid w:val="000063A9"/>
    <w:rsid w:val="00011BF7"/>
    <w:rsid w:val="00012372"/>
    <w:rsid w:val="00012E19"/>
    <w:rsid w:val="00013AF5"/>
    <w:rsid w:val="0001716A"/>
    <w:rsid w:val="000172A9"/>
    <w:rsid w:val="00021FAE"/>
    <w:rsid w:val="00022C48"/>
    <w:rsid w:val="00023292"/>
    <w:rsid w:val="0002616E"/>
    <w:rsid w:val="00027966"/>
    <w:rsid w:val="0003028A"/>
    <w:rsid w:val="00031B7E"/>
    <w:rsid w:val="00033296"/>
    <w:rsid w:val="0003398E"/>
    <w:rsid w:val="00034DD1"/>
    <w:rsid w:val="000360E5"/>
    <w:rsid w:val="00040BE0"/>
    <w:rsid w:val="00041607"/>
    <w:rsid w:val="0004368F"/>
    <w:rsid w:val="00045116"/>
    <w:rsid w:val="00045516"/>
    <w:rsid w:val="00045CF5"/>
    <w:rsid w:val="000534B5"/>
    <w:rsid w:val="00053B78"/>
    <w:rsid w:val="0005437F"/>
    <w:rsid w:val="000573E3"/>
    <w:rsid w:val="00063218"/>
    <w:rsid w:val="00071A6F"/>
    <w:rsid w:val="0007312B"/>
    <w:rsid w:val="0007412E"/>
    <w:rsid w:val="00081BF3"/>
    <w:rsid w:val="00086A01"/>
    <w:rsid w:val="0009024C"/>
    <w:rsid w:val="00090951"/>
    <w:rsid w:val="000910D8"/>
    <w:rsid w:val="00092908"/>
    <w:rsid w:val="000935B2"/>
    <w:rsid w:val="000949C8"/>
    <w:rsid w:val="000963E3"/>
    <w:rsid w:val="00096E73"/>
    <w:rsid w:val="000A2DD3"/>
    <w:rsid w:val="000B0368"/>
    <w:rsid w:val="000B2E1D"/>
    <w:rsid w:val="000B489F"/>
    <w:rsid w:val="000B545C"/>
    <w:rsid w:val="000B7D28"/>
    <w:rsid w:val="000C5613"/>
    <w:rsid w:val="000C5D36"/>
    <w:rsid w:val="000C74A1"/>
    <w:rsid w:val="000D0194"/>
    <w:rsid w:val="000D1D87"/>
    <w:rsid w:val="000D23F4"/>
    <w:rsid w:val="000E000B"/>
    <w:rsid w:val="000E1E08"/>
    <w:rsid w:val="000E2558"/>
    <w:rsid w:val="000E5617"/>
    <w:rsid w:val="000E5AD2"/>
    <w:rsid w:val="000E6B2D"/>
    <w:rsid w:val="000F2400"/>
    <w:rsid w:val="000F3F2F"/>
    <w:rsid w:val="000F7793"/>
    <w:rsid w:val="00100427"/>
    <w:rsid w:val="00100935"/>
    <w:rsid w:val="001024B5"/>
    <w:rsid w:val="00103462"/>
    <w:rsid w:val="00103B5F"/>
    <w:rsid w:val="0010535C"/>
    <w:rsid w:val="00106DA6"/>
    <w:rsid w:val="001101C8"/>
    <w:rsid w:val="00110C2C"/>
    <w:rsid w:val="001115D0"/>
    <w:rsid w:val="001127C6"/>
    <w:rsid w:val="001142A6"/>
    <w:rsid w:val="00114A57"/>
    <w:rsid w:val="00114C78"/>
    <w:rsid w:val="001201C3"/>
    <w:rsid w:val="0012483B"/>
    <w:rsid w:val="00130A2B"/>
    <w:rsid w:val="001318E6"/>
    <w:rsid w:val="001425A9"/>
    <w:rsid w:val="00142B0A"/>
    <w:rsid w:val="001433D2"/>
    <w:rsid w:val="001445D6"/>
    <w:rsid w:val="00146DEF"/>
    <w:rsid w:val="001477F6"/>
    <w:rsid w:val="00150AF5"/>
    <w:rsid w:val="00154A84"/>
    <w:rsid w:val="00155F05"/>
    <w:rsid w:val="001576EE"/>
    <w:rsid w:val="00161184"/>
    <w:rsid w:val="001622DB"/>
    <w:rsid w:val="001654EC"/>
    <w:rsid w:val="00165870"/>
    <w:rsid w:val="00165D02"/>
    <w:rsid w:val="00172A27"/>
    <w:rsid w:val="00173262"/>
    <w:rsid w:val="00175DF3"/>
    <w:rsid w:val="001770B5"/>
    <w:rsid w:val="001777CD"/>
    <w:rsid w:val="00181457"/>
    <w:rsid w:val="0018374A"/>
    <w:rsid w:val="00184265"/>
    <w:rsid w:val="00194CB7"/>
    <w:rsid w:val="00197DBB"/>
    <w:rsid w:val="001A1C8B"/>
    <w:rsid w:val="001A4E4D"/>
    <w:rsid w:val="001A5866"/>
    <w:rsid w:val="001A730A"/>
    <w:rsid w:val="001B225E"/>
    <w:rsid w:val="001B39B5"/>
    <w:rsid w:val="001B604F"/>
    <w:rsid w:val="001B7D7B"/>
    <w:rsid w:val="001C0942"/>
    <w:rsid w:val="001C3665"/>
    <w:rsid w:val="001C497B"/>
    <w:rsid w:val="001C51DE"/>
    <w:rsid w:val="001C7471"/>
    <w:rsid w:val="001C7B88"/>
    <w:rsid w:val="001D0522"/>
    <w:rsid w:val="001D1E51"/>
    <w:rsid w:val="001D42F2"/>
    <w:rsid w:val="001E1EC8"/>
    <w:rsid w:val="001E69D6"/>
    <w:rsid w:val="001E7217"/>
    <w:rsid w:val="001E7832"/>
    <w:rsid w:val="001F0C9B"/>
    <w:rsid w:val="001F0D9A"/>
    <w:rsid w:val="001F1AC5"/>
    <w:rsid w:val="001F1F53"/>
    <w:rsid w:val="001F2818"/>
    <w:rsid w:val="00202F67"/>
    <w:rsid w:val="00203911"/>
    <w:rsid w:val="00210A59"/>
    <w:rsid w:val="00210A62"/>
    <w:rsid w:val="00225C0D"/>
    <w:rsid w:val="00227E0A"/>
    <w:rsid w:val="00230005"/>
    <w:rsid w:val="00230B47"/>
    <w:rsid w:val="00233B87"/>
    <w:rsid w:val="002356C8"/>
    <w:rsid w:val="00237963"/>
    <w:rsid w:val="00252959"/>
    <w:rsid w:val="00257FF6"/>
    <w:rsid w:val="002619B4"/>
    <w:rsid w:val="002679DC"/>
    <w:rsid w:val="00270001"/>
    <w:rsid w:val="002710DC"/>
    <w:rsid w:val="00271727"/>
    <w:rsid w:val="00273344"/>
    <w:rsid w:val="002759CE"/>
    <w:rsid w:val="00281864"/>
    <w:rsid w:val="00281B74"/>
    <w:rsid w:val="00286FB4"/>
    <w:rsid w:val="00294FF9"/>
    <w:rsid w:val="002961A0"/>
    <w:rsid w:val="002A000A"/>
    <w:rsid w:val="002A489A"/>
    <w:rsid w:val="002A6317"/>
    <w:rsid w:val="002B04D0"/>
    <w:rsid w:val="002B13BF"/>
    <w:rsid w:val="002B167D"/>
    <w:rsid w:val="002B213C"/>
    <w:rsid w:val="002B7831"/>
    <w:rsid w:val="002C0EFE"/>
    <w:rsid w:val="002D1EB1"/>
    <w:rsid w:val="002D404A"/>
    <w:rsid w:val="002D46E5"/>
    <w:rsid w:val="002D5854"/>
    <w:rsid w:val="002D5B28"/>
    <w:rsid w:val="002D658B"/>
    <w:rsid w:val="002E1DA6"/>
    <w:rsid w:val="002E4B89"/>
    <w:rsid w:val="002F2F9A"/>
    <w:rsid w:val="002F350D"/>
    <w:rsid w:val="002F56B1"/>
    <w:rsid w:val="002F770C"/>
    <w:rsid w:val="00302F13"/>
    <w:rsid w:val="00305740"/>
    <w:rsid w:val="003075FB"/>
    <w:rsid w:val="00307C69"/>
    <w:rsid w:val="00310018"/>
    <w:rsid w:val="0031038C"/>
    <w:rsid w:val="003115FE"/>
    <w:rsid w:val="00313631"/>
    <w:rsid w:val="003231AA"/>
    <w:rsid w:val="003239C9"/>
    <w:rsid w:val="00325D46"/>
    <w:rsid w:val="003300DA"/>
    <w:rsid w:val="00331038"/>
    <w:rsid w:val="003316D1"/>
    <w:rsid w:val="0033250E"/>
    <w:rsid w:val="0033362A"/>
    <w:rsid w:val="00335059"/>
    <w:rsid w:val="0033640B"/>
    <w:rsid w:val="0033671E"/>
    <w:rsid w:val="00336F96"/>
    <w:rsid w:val="003417B8"/>
    <w:rsid w:val="003423D5"/>
    <w:rsid w:val="00344527"/>
    <w:rsid w:val="003455A8"/>
    <w:rsid w:val="00351E33"/>
    <w:rsid w:val="003524E8"/>
    <w:rsid w:val="003529A7"/>
    <w:rsid w:val="00352CEE"/>
    <w:rsid w:val="003615A5"/>
    <w:rsid w:val="003631A7"/>
    <w:rsid w:val="00364D72"/>
    <w:rsid w:val="00370FAB"/>
    <w:rsid w:val="00373B26"/>
    <w:rsid w:val="003747A3"/>
    <w:rsid w:val="00375C18"/>
    <w:rsid w:val="0038002C"/>
    <w:rsid w:val="003822B2"/>
    <w:rsid w:val="00386B62"/>
    <w:rsid w:val="0039059B"/>
    <w:rsid w:val="00390B16"/>
    <w:rsid w:val="00391F92"/>
    <w:rsid w:val="0039549B"/>
    <w:rsid w:val="00395B73"/>
    <w:rsid w:val="003A1441"/>
    <w:rsid w:val="003A22C5"/>
    <w:rsid w:val="003A23CD"/>
    <w:rsid w:val="003A404B"/>
    <w:rsid w:val="003A67A7"/>
    <w:rsid w:val="003A7E70"/>
    <w:rsid w:val="003B0147"/>
    <w:rsid w:val="003B0930"/>
    <w:rsid w:val="003B2485"/>
    <w:rsid w:val="003B6F24"/>
    <w:rsid w:val="003C5EEA"/>
    <w:rsid w:val="003D0414"/>
    <w:rsid w:val="003D0986"/>
    <w:rsid w:val="003D3430"/>
    <w:rsid w:val="003D353A"/>
    <w:rsid w:val="003D4C85"/>
    <w:rsid w:val="003D5E74"/>
    <w:rsid w:val="003D7B10"/>
    <w:rsid w:val="003E2282"/>
    <w:rsid w:val="003F03CD"/>
    <w:rsid w:val="003F0A3E"/>
    <w:rsid w:val="003F0B82"/>
    <w:rsid w:val="003F6E00"/>
    <w:rsid w:val="00400E06"/>
    <w:rsid w:val="004035FD"/>
    <w:rsid w:val="00407A3B"/>
    <w:rsid w:val="004130F1"/>
    <w:rsid w:val="00416FFD"/>
    <w:rsid w:val="004201BA"/>
    <w:rsid w:val="00422B37"/>
    <w:rsid w:val="00427498"/>
    <w:rsid w:val="00433FDB"/>
    <w:rsid w:val="00437146"/>
    <w:rsid w:val="0044234E"/>
    <w:rsid w:val="0044276E"/>
    <w:rsid w:val="00442BC3"/>
    <w:rsid w:val="00443A45"/>
    <w:rsid w:val="004440F3"/>
    <w:rsid w:val="0044535E"/>
    <w:rsid w:val="00445ACB"/>
    <w:rsid w:val="00445BF4"/>
    <w:rsid w:val="004505FB"/>
    <w:rsid w:val="00450848"/>
    <w:rsid w:val="00451412"/>
    <w:rsid w:val="00461111"/>
    <w:rsid w:val="00470D9B"/>
    <w:rsid w:val="00470ED5"/>
    <w:rsid w:val="00471CC9"/>
    <w:rsid w:val="004729E9"/>
    <w:rsid w:val="004751BF"/>
    <w:rsid w:val="004767E1"/>
    <w:rsid w:val="00477D07"/>
    <w:rsid w:val="004809B2"/>
    <w:rsid w:val="00481EAE"/>
    <w:rsid w:val="0048301A"/>
    <w:rsid w:val="0048329C"/>
    <w:rsid w:val="004843FE"/>
    <w:rsid w:val="004864B4"/>
    <w:rsid w:val="00494BD8"/>
    <w:rsid w:val="00495CC2"/>
    <w:rsid w:val="004A0AFA"/>
    <w:rsid w:val="004A0ED0"/>
    <w:rsid w:val="004A0F8D"/>
    <w:rsid w:val="004A15EF"/>
    <w:rsid w:val="004A4480"/>
    <w:rsid w:val="004A496C"/>
    <w:rsid w:val="004A49DB"/>
    <w:rsid w:val="004A59E6"/>
    <w:rsid w:val="004B26F7"/>
    <w:rsid w:val="004B49D0"/>
    <w:rsid w:val="004C2214"/>
    <w:rsid w:val="004C5643"/>
    <w:rsid w:val="004C6226"/>
    <w:rsid w:val="004C73FC"/>
    <w:rsid w:val="004D1439"/>
    <w:rsid w:val="004D1ABA"/>
    <w:rsid w:val="004D2E27"/>
    <w:rsid w:val="004D5A3B"/>
    <w:rsid w:val="004D5B3A"/>
    <w:rsid w:val="004E1718"/>
    <w:rsid w:val="004E2592"/>
    <w:rsid w:val="004E691B"/>
    <w:rsid w:val="004F471D"/>
    <w:rsid w:val="00503E9F"/>
    <w:rsid w:val="00504B35"/>
    <w:rsid w:val="00505E68"/>
    <w:rsid w:val="005078C8"/>
    <w:rsid w:val="00511E18"/>
    <w:rsid w:val="00516BA8"/>
    <w:rsid w:val="005223D2"/>
    <w:rsid w:val="00523BF5"/>
    <w:rsid w:val="00525D14"/>
    <w:rsid w:val="0053261D"/>
    <w:rsid w:val="005340C6"/>
    <w:rsid w:val="00541388"/>
    <w:rsid w:val="00541713"/>
    <w:rsid w:val="005417DD"/>
    <w:rsid w:val="00541D0D"/>
    <w:rsid w:val="0054264C"/>
    <w:rsid w:val="00543032"/>
    <w:rsid w:val="005503BF"/>
    <w:rsid w:val="00551B40"/>
    <w:rsid w:val="005522B5"/>
    <w:rsid w:val="00557142"/>
    <w:rsid w:val="00560EE5"/>
    <w:rsid w:val="00561860"/>
    <w:rsid w:val="00564C93"/>
    <w:rsid w:val="005674A7"/>
    <w:rsid w:val="005677DE"/>
    <w:rsid w:val="005721D7"/>
    <w:rsid w:val="005723DF"/>
    <w:rsid w:val="00573EFE"/>
    <w:rsid w:val="00574830"/>
    <w:rsid w:val="00575429"/>
    <w:rsid w:val="0057747A"/>
    <w:rsid w:val="00580CE1"/>
    <w:rsid w:val="0058263E"/>
    <w:rsid w:val="00582743"/>
    <w:rsid w:val="005834FD"/>
    <w:rsid w:val="00585C10"/>
    <w:rsid w:val="005879F3"/>
    <w:rsid w:val="00590659"/>
    <w:rsid w:val="00590970"/>
    <w:rsid w:val="00592EDB"/>
    <w:rsid w:val="00594399"/>
    <w:rsid w:val="0059528A"/>
    <w:rsid w:val="00597D12"/>
    <w:rsid w:val="005A1307"/>
    <w:rsid w:val="005A37D5"/>
    <w:rsid w:val="005A414C"/>
    <w:rsid w:val="005A54E7"/>
    <w:rsid w:val="005B2A75"/>
    <w:rsid w:val="005C123C"/>
    <w:rsid w:val="005C4852"/>
    <w:rsid w:val="005C7A07"/>
    <w:rsid w:val="005D0BFB"/>
    <w:rsid w:val="005D14ED"/>
    <w:rsid w:val="005D16E5"/>
    <w:rsid w:val="005D3530"/>
    <w:rsid w:val="005D6FDE"/>
    <w:rsid w:val="005E0E62"/>
    <w:rsid w:val="005E1D20"/>
    <w:rsid w:val="005E38C6"/>
    <w:rsid w:val="005E5402"/>
    <w:rsid w:val="005E5769"/>
    <w:rsid w:val="005E5D43"/>
    <w:rsid w:val="005F02C9"/>
    <w:rsid w:val="005F0CBB"/>
    <w:rsid w:val="005F4512"/>
    <w:rsid w:val="005F4D85"/>
    <w:rsid w:val="005F708A"/>
    <w:rsid w:val="006123BB"/>
    <w:rsid w:val="00616F1F"/>
    <w:rsid w:val="00617286"/>
    <w:rsid w:val="00620C0A"/>
    <w:rsid w:val="00626F89"/>
    <w:rsid w:val="00627BC7"/>
    <w:rsid w:val="006319A3"/>
    <w:rsid w:val="00633953"/>
    <w:rsid w:val="00633A04"/>
    <w:rsid w:val="00635D79"/>
    <w:rsid w:val="00645636"/>
    <w:rsid w:val="006466CF"/>
    <w:rsid w:val="0064788D"/>
    <w:rsid w:val="0064791C"/>
    <w:rsid w:val="00647D72"/>
    <w:rsid w:val="00647F10"/>
    <w:rsid w:val="00650D47"/>
    <w:rsid w:val="00654D62"/>
    <w:rsid w:val="00656D08"/>
    <w:rsid w:val="00676B33"/>
    <w:rsid w:val="00680084"/>
    <w:rsid w:val="00690ABA"/>
    <w:rsid w:val="00694177"/>
    <w:rsid w:val="006942AD"/>
    <w:rsid w:val="00694F7E"/>
    <w:rsid w:val="00695044"/>
    <w:rsid w:val="006A17BC"/>
    <w:rsid w:val="006A49E6"/>
    <w:rsid w:val="006B6C93"/>
    <w:rsid w:val="006C07B7"/>
    <w:rsid w:val="006C2360"/>
    <w:rsid w:val="006C64C0"/>
    <w:rsid w:val="006D11F9"/>
    <w:rsid w:val="006D2FB1"/>
    <w:rsid w:val="006D5BCF"/>
    <w:rsid w:val="006E4D76"/>
    <w:rsid w:val="006E4EA1"/>
    <w:rsid w:val="006E595A"/>
    <w:rsid w:val="006E66ED"/>
    <w:rsid w:val="006F15A1"/>
    <w:rsid w:val="006F1B88"/>
    <w:rsid w:val="006F20E6"/>
    <w:rsid w:val="006F23DD"/>
    <w:rsid w:val="006F2C7F"/>
    <w:rsid w:val="006F43EC"/>
    <w:rsid w:val="006F61C8"/>
    <w:rsid w:val="0070721D"/>
    <w:rsid w:val="0071139C"/>
    <w:rsid w:val="0071181E"/>
    <w:rsid w:val="00714A5B"/>
    <w:rsid w:val="00716F30"/>
    <w:rsid w:val="00721EF7"/>
    <w:rsid w:val="007240AC"/>
    <w:rsid w:val="00726B91"/>
    <w:rsid w:val="007322C5"/>
    <w:rsid w:val="0073530C"/>
    <w:rsid w:val="00737278"/>
    <w:rsid w:val="00742D0B"/>
    <w:rsid w:val="00742D74"/>
    <w:rsid w:val="00744702"/>
    <w:rsid w:val="00745CE3"/>
    <w:rsid w:val="007471C4"/>
    <w:rsid w:val="00747DCD"/>
    <w:rsid w:val="007551BA"/>
    <w:rsid w:val="00755672"/>
    <w:rsid w:val="00756DD2"/>
    <w:rsid w:val="00762E6A"/>
    <w:rsid w:val="00763E99"/>
    <w:rsid w:val="0076576C"/>
    <w:rsid w:val="00767094"/>
    <w:rsid w:val="007720E6"/>
    <w:rsid w:val="00772C33"/>
    <w:rsid w:val="00773714"/>
    <w:rsid w:val="00775A8A"/>
    <w:rsid w:val="00775F5E"/>
    <w:rsid w:val="00777D33"/>
    <w:rsid w:val="007801AD"/>
    <w:rsid w:val="0078164D"/>
    <w:rsid w:val="0078284C"/>
    <w:rsid w:val="00783655"/>
    <w:rsid w:val="007854B9"/>
    <w:rsid w:val="0078668B"/>
    <w:rsid w:val="0078745E"/>
    <w:rsid w:val="007A09B6"/>
    <w:rsid w:val="007A677D"/>
    <w:rsid w:val="007B0641"/>
    <w:rsid w:val="007B1F86"/>
    <w:rsid w:val="007B39F8"/>
    <w:rsid w:val="007B3B6C"/>
    <w:rsid w:val="007B4DA2"/>
    <w:rsid w:val="007B7536"/>
    <w:rsid w:val="007B7BC7"/>
    <w:rsid w:val="007C27F7"/>
    <w:rsid w:val="007C44C6"/>
    <w:rsid w:val="007C4BA0"/>
    <w:rsid w:val="007C5E12"/>
    <w:rsid w:val="007D04C0"/>
    <w:rsid w:val="007D2291"/>
    <w:rsid w:val="007D263A"/>
    <w:rsid w:val="007D290F"/>
    <w:rsid w:val="007D2A62"/>
    <w:rsid w:val="007E0628"/>
    <w:rsid w:val="007E4497"/>
    <w:rsid w:val="007F3CEC"/>
    <w:rsid w:val="007F43D4"/>
    <w:rsid w:val="007F7D13"/>
    <w:rsid w:val="0080074C"/>
    <w:rsid w:val="00801434"/>
    <w:rsid w:val="0080311D"/>
    <w:rsid w:val="008114DE"/>
    <w:rsid w:val="00812B43"/>
    <w:rsid w:val="0081475A"/>
    <w:rsid w:val="00820C86"/>
    <w:rsid w:val="00827CD4"/>
    <w:rsid w:val="008316E1"/>
    <w:rsid w:val="008332DB"/>
    <w:rsid w:val="00833FD9"/>
    <w:rsid w:val="00840957"/>
    <w:rsid w:val="00845109"/>
    <w:rsid w:val="00847DA6"/>
    <w:rsid w:val="00850271"/>
    <w:rsid w:val="00850EC1"/>
    <w:rsid w:val="00851591"/>
    <w:rsid w:val="008536CF"/>
    <w:rsid w:val="0085412B"/>
    <w:rsid w:val="008554A7"/>
    <w:rsid w:val="008632B0"/>
    <w:rsid w:val="00864E26"/>
    <w:rsid w:val="00864E2A"/>
    <w:rsid w:val="00866953"/>
    <w:rsid w:val="00866FE8"/>
    <w:rsid w:val="00867A62"/>
    <w:rsid w:val="008737C3"/>
    <w:rsid w:val="00873E4D"/>
    <w:rsid w:val="0087692C"/>
    <w:rsid w:val="00877BEA"/>
    <w:rsid w:val="00881661"/>
    <w:rsid w:val="0088480F"/>
    <w:rsid w:val="00884E49"/>
    <w:rsid w:val="0088645C"/>
    <w:rsid w:val="00890DFB"/>
    <w:rsid w:val="00892029"/>
    <w:rsid w:val="00892893"/>
    <w:rsid w:val="00895C7B"/>
    <w:rsid w:val="008A05B9"/>
    <w:rsid w:val="008A0DCF"/>
    <w:rsid w:val="008A1B03"/>
    <w:rsid w:val="008A28CF"/>
    <w:rsid w:val="008A5034"/>
    <w:rsid w:val="008A5681"/>
    <w:rsid w:val="008B02DE"/>
    <w:rsid w:val="008B0CF3"/>
    <w:rsid w:val="008B131F"/>
    <w:rsid w:val="008B318B"/>
    <w:rsid w:val="008B3A7F"/>
    <w:rsid w:val="008B77FB"/>
    <w:rsid w:val="008C6111"/>
    <w:rsid w:val="008D396A"/>
    <w:rsid w:val="008D7AA6"/>
    <w:rsid w:val="008E7C43"/>
    <w:rsid w:val="008F05CF"/>
    <w:rsid w:val="008F0CCD"/>
    <w:rsid w:val="008F240C"/>
    <w:rsid w:val="008F3A97"/>
    <w:rsid w:val="008F488E"/>
    <w:rsid w:val="00902480"/>
    <w:rsid w:val="00903033"/>
    <w:rsid w:val="00906B00"/>
    <w:rsid w:val="009126C5"/>
    <w:rsid w:val="0091751C"/>
    <w:rsid w:val="00917CCE"/>
    <w:rsid w:val="0092199A"/>
    <w:rsid w:val="00922FBC"/>
    <w:rsid w:val="0092336E"/>
    <w:rsid w:val="009233F3"/>
    <w:rsid w:val="00923C27"/>
    <w:rsid w:val="0092578A"/>
    <w:rsid w:val="00925C1A"/>
    <w:rsid w:val="00927787"/>
    <w:rsid w:val="00927F89"/>
    <w:rsid w:val="0093580A"/>
    <w:rsid w:val="00941473"/>
    <w:rsid w:val="00943AB1"/>
    <w:rsid w:val="009466B3"/>
    <w:rsid w:val="009546F1"/>
    <w:rsid w:val="009574D0"/>
    <w:rsid w:val="00960593"/>
    <w:rsid w:val="00962122"/>
    <w:rsid w:val="009664BB"/>
    <w:rsid w:val="00966F20"/>
    <w:rsid w:val="0097216D"/>
    <w:rsid w:val="00972FF8"/>
    <w:rsid w:val="00973D71"/>
    <w:rsid w:val="009814B5"/>
    <w:rsid w:val="00982942"/>
    <w:rsid w:val="00983E88"/>
    <w:rsid w:val="009901CF"/>
    <w:rsid w:val="00991314"/>
    <w:rsid w:val="00992874"/>
    <w:rsid w:val="0099326D"/>
    <w:rsid w:val="009936C1"/>
    <w:rsid w:val="009A2740"/>
    <w:rsid w:val="009A3040"/>
    <w:rsid w:val="009A3643"/>
    <w:rsid w:val="009B015E"/>
    <w:rsid w:val="009B072D"/>
    <w:rsid w:val="009B2031"/>
    <w:rsid w:val="009B54EF"/>
    <w:rsid w:val="009B7135"/>
    <w:rsid w:val="009C15E9"/>
    <w:rsid w:val="009C5B5D"/>
    <w:rsid w:val="009D066C"/>
    <w:rsid w:val="009D0C64"/>
    <w:rsid w:val="009D6366"/>
    <w:rsid w:val="009D676B"/>
    <w:rsid w:val="009D719F"/>
    <w:rsid w:val="009D74B3"/>
    <w:rsid w:val="009E02DC"/>
    <w:rsid w:val="009E50A6"/>
    <w:rsid w:val="009E6592"/>
    <w:rsid w:val="009F0745"/>
    <w:rsid w:val="009F2949"/>
    <w:rsid w:val="009F69BF"/>
    <w:rsid w:val="009F7450"/>
    <w:rsid w:val="00A00018"/>
    <w:rsid w:val="00A0040A"/>
    <w:rsid w:val="00A0071B"/>
    <w:rsid w:val="00A05DE4"/>
    <w:rsid w:val="00A07D86"/>
    <w:rsid w:val="00A10445"/>
    <w:rsid w:val="00A10A1D"/>
    <w:rsid w:val="00A14387"/>
    <w:rsid w:val="00A15B7A"/>
    <w:rsid w:val="00A20719"/>
    <w:rsid w:val="00A210A5"/>
    <w:rsid w:val="00A2518F"/>
    <w:rsid w:val="00A31674"/>
    <w:rsid w:val="00A32DFE"/>
    <w:rsid w:val="00A34D24"/>
    <w:rsid w:val="00A4577B"/>
    <w:rsid w:val="00A46351"/>
    <w:rsid w:val="00A46505"/>
    <w:rsid w:val="00A46542"/>
    <w:rsid w:val="00A469E2"/>
    <w:rsid w:val="00A47903"/>
    <w:rsid w:val="00A52111"/>
    <w:rsid w:val="00A53D81"/>
    <w:rsid w:val="00A553BA"/>
    <w:rsid w:val="00A56A28"/>
    <w:rsid w:val="00A56C02"/>
    <w:rsid w:val="00A6072F"/>
    <w:rsid w:val="00A61F05"/>
    <w:rsid w:val="00A649FB"/>
    <w:rsid w:val="00A6644E"/>
    <w:rsid w:val="00A66CA8"/>
    <w:rsid w:val="00A71061"/>
    <w:rsid w:val="00A72837"/>
    <w:rsid w:val="00A737F2"/>
    <w:rsid w:val="00A80026"/>
    <w:rsid w:val="00A840EC"/>
    <w:rsid w:val="00A87AC5"/>
    <w:rsid w:val="00A90B0C"/>
    <w:rsid w:val="00A90C6C"/>
    <w:rsid w:val="00A9401E"/>
    <w:rsid w:val="00A94ED7"/>
    <w:rsid w:val="00A95C38"/>
    <w:rsid w:val="00A96BED"/>
    <w:rsid w:val="00A97DEE"/>
    <w:rsid w:val="00AA02A3"/>
    <w:rsid w:val="00AA0CA9"/>
    <w:rsid w:val="00AA1163"/>
    <w:rsid w:val="00AA1E3C"/>
    <w:rsid w:val="00AA22BD"/>
    <w:rsid w:val="00AA3476"/>
    <w:rsid w:val="00AA41CE"/>
    <w:rsid w:val="00AA5037"/>
    <w:rsid w:val="00AA77E7"/>
    <w:rsid w:val="00AB17F9"/>
    <w:rsid w:val="00AB2554"/>
    <w:rsid w:val="00AB6D5C"/>
    <w:rsid w:val="00AB72A4"/>
    <w:rsid w:val="00AC08AD"/>
    <w:rsid w:val="00AC1188"/>
    <w:rsid w:val="00AC2EE4"/>
    <w:rsid w:val="00AC4956"/>
    <w:rsid w:val="00AC52CE"/>
    <w:rsid w:val="00AC67C7"/>
    <w:rsid w:val="00AC7AF8"/>
    <w:rsid w:val="00AE1FB6"/>
    <w:rsid w:val="00AE2960"/>
    <w:rsid w:val="00AE4140"/>
    <w:rsid w:val="00AE44AD"/>
    <w:rsid w:val="00AF1405"/>
    <w:rsid w:val="00AF7FE6"/>
    <w:rsid w:val="00B0214F"/>
    <w:rsid w:val="00B053F0"/>
    <w:rsid w:val="00B1085E"/>
    <w:rsid w:val="00B1172A"/>
    <w:rsid w:val="00B12947"/>
    <w:rsid w:val="00B13DB3"/>
    <w:rsid w:val="00B14DA4"/>
    <w:rsid w:val="00B157A1"/>
    <w:rsid w:val="00B1605F"/>
    <w:rsid w:val="00B17548"/>
    <w:rsid w:val="00B17AA3"/>
    <w:rsid w:val="00B250B2"/>
    <w:rsid w:val="00B26310"/>
    <w:rsid w:val="00B35110"/>
    <w:rsid w:val="00B36509"/>
    <w:rsid w:val="00B36CF5"/>
    <w:rsid w:val="00B37DC2"/>
    <w:rsid w:val="00B414AA"/>
    <w:rsid w:val="00B42EEB"/>
    <w:rsid w:val="00B43DBC"/>
    <w:rsid w:val="00B45941"/>
    <w:rsid w:val="00B469A2"/>
    <w:rsid w:val="00B50E3F"/>
    <w:rsid w:val="00B5205E"/>
    <w:rsid w:val="00B524BC"/>
    <w:rsid w:val="00B62A68"/>
    <w:rsid w:val="00B64395"/>
    <w:rsid w:val="00B66519"/>
    <w:rsid w:val="00B7279C"/>
    <w:rsid w:val="00B76F21"/>
    <w:rsid w:val="00B82E24"/>
    <w:rsid w:val="00B83986"/>
    <w:rsid w:val="00B8537C"/>
    <w:rsid w:val="00B910E2"/>
    <w:rsid w:val="00B95339"/>
    <w:rsid w:val="00B95995"/>
    <w:rsid w:val="00B978B9"/>
    <w:rsid w:val="00BA0E54"/>
    <w:rsid w:val="00BA2F2F"/>
    <w:rsid w:val="00BA37CE"/>
    <w:rsid w:val="00BA5420"/>
    <w:rsid w:val="00BA5DB4"/>
    <w:rsid w:val="00BA5E63"/>
    <w:rsid w:val="00BA695A"/>
    <w:rsid w:val="00BA75E6"/>
    <w:rsid w:val="00BA78D3"/>
    <w:rsid w:val="00BB0D6F"/>
    <w:rsid w:val="00BB2AB6"/>
    <w:rsid w:val="00BB3F4E"/>
    <w:rsid w:val="00BB5A83"/>
    <w:rsid w:val="00BB6AF8"/>
    <w:rsid w:val="00BC0F59"/>
    <w:rsid w:val="00BC2106"/>
    <w:rsid w:val="00BC314B"/>
    <w:rsid w:val="00BC4109"/>
    <w:rsid w:val="00BC4FAA"/>
    <w:rsid w:val="00BC5197"/>
    <w:rsid w:val="00BC7D69"/>
    <w:rsid w:val="00BD0A13"/>
    <w:rsid w:val="00BD42FB"/>
    <w:rsid w:val="00BD7B1E"/>
    <w:rsid w:val="00BE4635"/>
    <w:rsid w:val="00BE567A"/>
    <w:rsid w:val="00BF4571"/>
    <w:rsid w:val="00BF6209"/>
    <w:rsid w:val="00BF6898"/>
    <w:rsid w:val="00BF73A3"/>
    <w:rsid w:val="00C0023B"/>
    <w:rsid w:val="00C04984"/>
    <w:rsid w:val="00C04F18"/>
    <w:rsid w:val="00C058E7"/>
    <w:rsid w:val="00C060A3"/>
    <w:rsid w:val="00C07478"/>
    <w:rsid w:val="00C075D9"/>
    <w:rsid w:val="00C1372F"/>
    <w:rsid w:val="00C13C10"/>
    <w:rsid w:val="00C141B4"/>
    <w:rsid w:val="00C141B9"/>
    <w:rsid w:val="00C166D3"/>
    <w:rsid w:val="00C173CF"/>
    <w:rsid w:val="00C1747E"/>
    <w:rsid w:val="00C2064A"/>
    <w:rsid w:val="00C23212"/>
    <w:rsid w:val="00C236AD"/>
    <w:rsid w:val="00C2390A"/>
    <w:rsid w:val="00C26EAC"/>
    <w:rsid w:val="00C31991"/>
    <w:rsid w:val="00C333D5"/>
    <w:rsid w:val="00C3350E"/>
    <w:rsid w:val="00C361CB"/>
    <w:rsid w:val="00C36604"/>
    <w:rsid w:val="00C36B97"/>
    <w:rsid w:val="00C41375"/>
    <w:rsid w:val="00C41F31"/>
    <w:rsid w:val="00C4204A"/>
    <w:rsid w:val="00C42EDB"/>
    <w:rsid w:val="00C45BA3"/>
    <w:rsid w:val="00C4673E"/>
    <w:rsid w:val="00C474D6"/>
    <w:rsid w:val="00C47C90"/>
    <w:rsid w:val="00C53864"/>
    <w:rsid w:val="00C53891"/>
    <w:rsid w:val="00C57665"/>
    <w:rsid w:val="00C6124B"/>
    <w:rsid w:val="00C63108"/>
    <w:rsid w:val="00C643D7"/>
    <w:rsid w:val="00C64BEE"/>
    <w:rsid w:val="00C64DC6"/>
    <w:rsid w:val="00C65CD9"/>
    <w:rsid w:val="00C65D0D"/>
    <w:rsid w:val="00C66481"/>
    <w:rsid w:val="00C66BD7"/>
    <w:rsid w:val="00C66DF8"/>
    <w:rsid w:val="00C67466"/>
    <w:rsid w:val="00C70DBD"/>
    <w:rsid w:val="00C719C8"/>
    <w:rsid w:val="00C727F6"/>
    <w:rsid w:val="00C72F9D"/>
    <w:rsid w:val="00C73648"/>
    <w:rsid w:val="00C73F93"/>
    <w:rsid w:val="00C74D1C"/>
    <w:rsid w:val="00C75FCC"/>
    <w:rsid w:val="00C82CC2"/>
    <w:rsid w:val="00C8306B"/>
    <w:rsid w:val="00C83FCC"/>
    <w:rsid w:val="00C84E18"/>
    <w:rsid w:val="00C86AC2"/>
    <w:rsid w:val="00C87B0F"/>
    <w:rsid w:val="00C87CB5"/>
    <w:rsid w:val="00C907C2"/>
    <w:rsid w:val="00C9114B"/>
    <w:rsid w:val="00C92BED"/>
    <w:rsid w:val="00C94CCF"/>
    <w:rsid w:val="00CA63EF"/>
    <w:rsid w:val="00CA7BDE"/>
    <w:rsid w:val="00CB10ED"/>
    <w:rsid w:val="00CB3005"/>
    <w:rsid w:val="00CB34F3"/>
    <w:rsid w:val="00CB35D6"/>
    <w:rsid w:val="00CB671D"/>
    <w:rsid w:val="00CC014D"/>
    <w:rsid w:val="00CC2AD4"/>
    <w:rsid w:val="00CD364F"/>
    <w:rsid w:val="00CD3A6E"/>
    <w:rsid w:val="00CD3BEB"/>
    <w:rsid w:val="00CD783C"/>
    <w:rsid w:val="00CE498C"/>
    <w:rsid w:val="00CE6FE9"/>
    <w:rsid w:val="00CE73F5"/>
    <w:rsid w:val="00CF2FFD"/>
    <w:rsid w:val="00CF446D"/>
    <w:rsid w:val="00CF5858"/>
    <w:rsid w:val="00CF7ADC"/>
    <w:rsid w:val="00D01123"/>
    <w:rsid w:val="00D0557F"/>
    <w:rsid w:val="00D1038D"/>
    <w:rsid w:val="00D10CD3"/>
    <w:rsid w:val="00D121BD"/>
    <w:rsid w:val="00D13A4F"/>
    <w:rsid w:val="00D13C5D"/>
    <w:rsid w:val="00D14E2D"/>
    <w:rsid w:val="00D160C8"/>
    <w:rsid w:val="00D16317"/>
    <w:rsid w:val="00D16431"/>
    <w:rsid w:val="00D261A9"/>
    <w:rsid w:val="00D27115"/>
    <w:rsid w:val="00D272AA"/>
    <w:rsid w:val="00D34A61"/>
    <w:rsid w:val="00D402BF"/>
    <w:rsid w:val="00D4077B"/>
    <w:rsid w:val="00D430FE"/>
    <w:rsid w:val="00D432FD"/>
    <w:rsid w:val="00D448C7"/>
    <w:rsid w:val="00D54199"/>
    <w:rsid w:val="00D565FC"/>
    <w:rsid w:val="00D576CE"/>
    <w:rsid w:val="00D627E2"/>
    <w:rsid w:val="00D65EA5"/>
    <w:rsid w:val="00D66539"/>
    <w:rsid w:val="00D6706F"/>
    <w:rsid w:val="00D76AAE"/>
    <w:rsid w:val="00D778B5"/>
    <w:rsid w:val="00D809A5"/>
    <w:rsid w:val="00D8111F"/>
    <w:rsid w:val="00D82E08"/>
    <w:rsid w:val="00D849A1"/>
    <w:rsid w:val="00D84FF7"/>
    <w:rsid w:val="00D858AC"/>
    <w:rsid w:val="00D858EF"/>
    <w:rsid w:val="00D8593C"/>
    <w:rsid w:val="00D87964"/>
    <w:rsid w:val="00D90FE4"/>
    <w:rsid w:val="00D9392D"/>
    <w:rsid w:val="00D968D3"/>
    <w:rsid w:val="00D96C45"/>
    <w:rsid w:val="00DA0949"/>
    <w:rsid w:val="00DA1544"/>
    <w:rsid w:val="00DA72B2"/>
    <w:rsid w:val="00DB1F39"/>
    <w:rsid w:val="00DB24E0"/>
    <w:rsid w:val="00DB7348"/>
    <w:rsid w:val="00DB76C2"/>
    <w:rsid w:val="00DC01E3"/>
    <w:rsid w:val="00DC07D0"/>
    <w:rsid w:val="00DC0EA0"/>
    <w:rsid w:val="00DC325F"/>
    <w:rsid w:val="00DC58F8"/>
    <w:rsid w:val="00DC5B30"/>
    <w:rsid w:val="00DC7B7D"/>
    <w:rsid w:val="00DD5E7C"/>
    <w:rsid w:val="00DE0564"/>
    <w:rsid w:val="00DF0575"/>
    <w:rsid w:val="00DF16C9"/>
    <w:rsid w:val="00DF5E15"/>
    <w:rsid w:val="00DF78E1"/>
    <w:rsid w:val="00E0563E"/>
    <w:rsid w:val="00E11032"/>
    <w:rsid w:val="00E11DED"/>
    <w:rsid w:val="00E13C13"/>
    <w:rsid w:val="00E158D6"/>
    <w:rsid w:val="00E210F5"/>
    <w:rsid w:val="00E230EF"/>
    <w:rsid w:val="00E24765"/>
    <w:rsid w:val="00E25BEB"/>
    <w:rsid w:val="00E25F4A"/>
    <w:rsid w:val="00E30C11"/>
    <w:rsid w:val="00E3221E"/>
    <w:rsid w:val="00E369B8"/>
    <w:rsid w:val="00E369FB"/>
    <w:rsid w:val="00E36EF2"/>
    <w:rsid w:val="00E37A30"/>
    <w:rsid w:val="00E4303F"/>
    <w:rsid w:val="00E44572"/>
    <w:rsid w:val="00E45469"/>
    <w:rsid w:val="00E50157"/>
    <w:rsid w:val="00E50534"/>
    <w:rsid w:val="00E51356"/>
    <w:rsid w:val="00E51681"/>
    <w:rsid w:val="00E51760"/>
    <w:rsid w:val="00E52755"/>
    <w:rsid w:val="00E566D3"/>
    <w:rsid w:val="00E57291"/>
    <w:rsid w:val="00E57FE6"/>
    <w:rsid w:val="00E60B0E"/>
    <w:rsid w:val="00E6165A"/>
    <w:rsid w:val="00E6463B"/>
    <w:rsid w:val="00E66C87"/>
    <w:rsid w:val="00E67432"/>
    <w:rsid w:val="00E679C9"/>
    <w:rsid w:val="00E7032D"/>
    <w:rsid w:val="00E71A75"/>
    <w:rsid w:val="00E800D9"/>
    <w:rsid w:val="00E81818"/>
    <w:rsid w:val="00E81B51"/>
    <w:rsid w:val="00E83398"/>
    <w:rsid w:val="00E83653"/>
    <w:rsid w:val="00E83A99"/>
    <w:rsid w:val="00E849F5"/>
    <w:rsid w:val="00E867C4"/>
    <w:rsid w:val="00E8766A"/>
    <w:rsid w:val="00E91531"/>
    <w:rsid w:val="00E9271B"/>
    <w:rsid w:val="00E948B6"/>
    <w:rsid w:val="00E95BBB"/>
    <w:rsid w:val="00E971B0"/>
    <w:rsid w:val="00E97464"/>
    <w:rsid w:val="00E97D07"/>
    <w:rsid w:val="00EA2352"/>
    <w:rsid w:val="00EA6E43"/>
    <w:rsid w:val="00EA70CA"/>
    <w:rsid w:val="00EB017A"/>
    <w:rsid w:val="00EB1756"/>
    <w:rsid w:val="00EB288A"/>
    <w:rsid w:val="00EB4542"/>
    <w:rsid w:val="00EB77B2"/>
    <w:rsid w:val="00EC16BC"/>
    <w:rsid w:val="00EC52BE"/>
    <w:rsid w:val="00EC5646"/>
    <w:rsid w:val="00EC726C"/>
    <w:rsid w:val="00ED1A81"/>
    <w:rsid w:val="00ED1CBE"/>
    <w:rsid w:val="00ED7698"/>
    <w:rsid w:val="00EE00AE"/>
    <w:rsid w:val="00EE09B8"/>
    <w:rsid w:val="00EE3064"/>
    <w:rsid w:val="00EE3E52"/>
    <w:rsid w:val="00EE472E"/>
    <w:rsid w:val="00EE4731"/>
    <w:rsid w:val="00EF1D30"/>
    <w:rsid w:val="00EF4227"/>
    <w:rsid w:val="00EF5DF2"/>
    <w:rsid w:val="00EF78F2"/>
    <w:rsid w:val="00F01DC4"/>
    <w:rsid w:val="00F05B6F"/>
    <w:rsid w:val="00F060B6"/>
    <w:rsid w:val="00F118A7"/>
    <w:rsid w:val="00F11AC2"/>
    <w:rsid w:val="00F13365"/>
    <w:rsid w:val="00F22A7D"/>
    <w:rsid w:val="00F238D5"/>
    <w:rsid w:val="00F23B20"/>
    <w:rsid w:val="00F26F6F"/>
    <w:rsid w:val="00F34CC7"/>
    <w:rsid w:val="00F34D0D"/>
    <w:rsid w:val="00F36AEA"/>
    <w:rsid w:val="00F404AB"/>
    <w:rsid w:val="00F42977"/>
    <w:rsid w:val="00F441ED"/>
    <w:rsid w:val="00F4428C"/>
    <w:rsid w:val="00F45B3F"/>
    <w:rsid w:val="00F5277E"/>
    <w:rsid w:val="00F5530D"/>
    <w:rsid w:val="00F60B2F"/>
    <w:rsid w:val="00F60DB9"/>
    <w:rsid w:val="00F64DC0"/>
    <w:rsid w:val="00F65FD0"/>
    <w:rsid w:val="00F6798B"/>
    <w:rsid w:val="00F67D77"/>
    <w:rsid w:val="00F67FD9"/>
    <w:rsid w:val="00F75F6E"/>
    <w:rsid w:val="00F76147"/>
    <w:rsid w:val="00F76721"/>
    <w:rsid w:val="00F77CF2"/>
    <w:rsid w:val="00F80C4C"/>
    <w:rsid w:val="00F81299"/>
    <w:rsid w:val="00F818CE"/>
    <w:rsid w:val="00F91664"/>
    <w:rsid w:val="00F9254C"/>
    <w:rsid w:val="00F96F1E"/>
    <w:rsid w:val="00FA062F"/>
    <w:rsid w:val="00FA0E10"/>
    <w:rsid w:val="00FA177F"/>
    <w:rsid w:val="00FA65A4"/>
    <w:rsid w:val="00FA6FFD"/>
    <w:rsid w:val="00FA7E29"/>
    <w:rsid w:val="00FB2553"/>
    <w:rsid w:val="00FB338D"/>
    <w:rsid w:val="00FB4506"/>
    <w:rsid w:val="00FB45FA"/>
    <w:rsid w:val="00FB5801"/>
    <w:rsid w:val="00FB6BFE"/>
    <w:rsid w:val="00FC221E"/>
    <w:rsid w:val="00FC4665"/>
    <w:rsid w:val="00FD1008"/>
    <w:rsid w:val="00FD5A72"/>
    <w:rsid w:val="00FD78B0"/>
    <w:rsid w:val="00FE63A4"/>
    <w:rsid w:val="00FE6AE2"/>
    <w:rsid w:val="00FE7F1A"/>
    <w:rsid w:val="00FF095A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F1CABC"/>
  <w15:docId w15:val="{22D027C6-3130-4ED4-9CB7-B18C003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paragraph" w:customStyle="1" w:styleId="Default">
    <w:name w:val="Default"/>
    <w:rsid w:val="0088645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0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5</Pages>
  <Words>1083</Words>
  <Characters>6176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7245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2965</cp:revision>
  <cp:lastPrinted>2021-06-30T01:33:00Z</cp:lastPrinted>
  <dcterms:created xsi:type="dcterms:W3CDTF">2019-09-04T05:01:00Z</dcterms:created>
  <dcterms:modified xsi:type="dcterms:W3CDTF">2022-08-16T03:25:00Z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