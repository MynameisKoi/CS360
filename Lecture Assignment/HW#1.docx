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5889" w14:textId="77777777" w:rsidR="00267187" w:rsidRDefault="00267187" w:rsidP="00267187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F018EB">
        <w:rPr>
          <w:rStyle w:val="Hyperlink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012C3041" wp14:editId="1743CEBC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 San Francisco Bay University</w:t>
      </w:r>
    </w:p>
    <w:p w14:paraId="61BF2357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CBBB903" w14:textId="77777777" w:rsidR="0039549B" w:rsidRPr="0039549B" w:rsidRDefault="00D52D3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CS360</w:t>
      </w:r>
      <w:r w:rsidR="00226508" w:rsidRPr="00051FDB">
        <w:rPr>
          <w:b/>
          <w:bCs/>
          <w:szCs w:val="28"/>
        </w:rPr>
        <w:t xml:space="preserve"> - Programming in C and C++</w:t>
      </w:r>
    </w:p>
    <w:p w14:paraId="48B5A452" w14:textId="77777777" w:rsidR="00A14387" w:rsidRDefault="0088383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</w:t>
      </w:r>
      <w:r w:rsidR="002672BE">
        <w:rPr>
          <w:b/>
          <w:bCs/>
          <w:szCs w:val="28"/>
        </w:rPr>
        <w:t xml:space="preserve"> Assignment #1</w:t>
      </w:r>
    </w:p>
    <w:p w14:paraId="7B6DBDEB" w14:textId="4B1E5E38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D87B35">
        <w:rPr>
          <w:rFonts w:eastAsia="TimesNewRomanPS-BoldMT" w:cs="SimSun"/>
          <w:b/>
          <w:bCs/>
          <w:szCs w:val="28"/>
        </w:rPr>
        <w:t>5</w:t>
      </w:r>
      <w:r w:rsidR="003421DF">
        <w:rPr>
          <w:rFonts w:eastAsia="TimesNewRomanPS-BoldMT" w:cs="SimSun"/>
          <w:b/>
          <w:bCs/>
          <w:szCs w:val="28"/>
        </w:rPr>
        <w:t>/</w:t>
      </w:r>
      <w:r w:rsidR="00D87B35">
        <w:rPr>
          <w:rFonts w:eastAsia="TimesNewRomanPS-BoldMT" w:cs="SimSun"/>
          <w:b/>
          <w:bCs/>
          <w:szCs w:val="28"/>
        </w:rPr>
        <w:t>31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D87B35">
        <w:rPr>
          <w:rFonts w:eastAsia="TimesNewRomanPS-BoldMT" w:cs="SimSun"/>
          <w:b/>
          <w:bCs/>
          <w:szCs w:val="28"/>
        </w:rPr>
        <w:t>2</w:t>
      </w:r>
    </w:p>
    <w:p w14:paraId="3C1BE24C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4C5564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18AAA8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FBC7EEA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2D5DC5AE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17562A1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3F0DC0">
        <w:rPr>
          <w:rFonts w:eastAsia="TimesNewRomanPS-BoldMT" w:cs="SimSun"/>
          <w:b/>
          <w:bCs/>
          <w:sz w:val="24"/>
          <w:lang w:eastAsia="zh-CN"/>
        </w:rPr>
        <w:t>h</w:t>
      </w:r>
      <w:r w:rsidR="007849D3" w:rsidRPr="003F0DC0">
        <w:rPr>
          <w:rFonts w:eastAsia="TimesNewRomanPS-BoldMT" w:cs="SimSun"/>
          <w:b/>
          <w:bCs/>
          <w:sz w:val="24"/>
          <w:lang w:eastAsia="zh-CN"/>
        </w:rPr>
        <w:t>omework</w:t>
      </w:r>
      <w:r w:rsidR="007849D3">
        <w:rPr>
          <w:b/>
          <w:bCs/>
          <w:szCs w:val="28"/>
        </w:rPr>
        <w:t xml:space="preserve"> </w:t>
      </w:r>
      <w:r w:rsidR="00A62DFA">
        <w:rPr>
          <w:rFonts w:eastAsia="TimesNewRomanPS-BoldMT" w:cs="SimSun"/>
          <w:b/>
          <w:bCs/>
          <w:sz w:val="24"/>
          <w:lang w:eastAsia="zh-CN"/>
        </w:rPr>
        <w:t>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0F5579BB" w14:textId="77777777" w:rsidR="00BB6AF8" w:rsidRDefault="004C5643" w:rsidP="00D87B35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5D2BBA1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18F3B2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EDCC55F" w14:textId="7C6FB331" w:rsidR="006557EF" w:rsidRPr="00E776DC" w:rsidRDefault="003A0C0C" w:rsidP="00E776DC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This </w:t>
      </w:r>
      <w:r w:rsidR="004A0EB2">
        <w:rPr>
          <w:rFonts w:eastAsia="TimesNewRomanPS-BoldMT" w:cs="SimSun"/>
          <w:bCs/>
          <w:sz w:val="24"/>
          <w:lang w:eastAsia="zh-CN"/>
        </w:rPr>
        <w:t>p</w:t>
      </w:r>
      <w:r w:rsidR="00F92E82">
        <w:rPr>
          <w:rFonts w:eastAsia="TimesNewRomanPS-BoldMT" w:cs="SimSun"/>
          <w:bCs/>
          <w:sz w:val="24"/>
          <w:lang w:eastAsia="zh-CN"/>
        </w:rPr>
        <w:t xml:space="preserve">rogram design is to calculate complex number. </w:t>
      </w:r>
      <w:r w:rsidR="00E776DC" w:rsidRPr="00E776DC">
        <w:rPr>
          <w:rFonts w:eastAsia="TimesNewRomanPS-BoldMT" w:cs="SimSun"/>
          <w:bCs/>
          <w:sz w:val="24"/>
          <w:lang w:eastAsia="zh-CN"/>
        </w:rPr>
        <w:t>Complex values are denoted by a parenthesized pair of values separated by a comma representing the real and imaginary part of the variable. For example</w:t>
      </w:r>
      <w:r w:rsidR="00FB49D0">
        <w:rPr>
          <w:rFonts w:eastAsia="TimesNewRomanPS-BoldMT" w:cs="SimSun"/>
          <w:bCs/>
          <w:sz w:val="24"/>
          <w:lang w:eastAsia="zh-CN"/>
        </w:rPr>
        <w:t>,</w:t>
      </w:r>
      <w:r w:rsidR="00E776DC" w:rsidRPr="00E776DC">
        <w:rPr>
          <w:rFonts w:eastAsia="TimesNewRomanPS-BoldMT" w:cs="SimSun"/>
          <w:bCs/>
          <w:sz w:val="24"/>
          <w:lang w:eastAsia="zh-CN"/>
        </w:rPr>
        <w:t xml:space="preserve"> </w:t>
      </w:r>
      <w:r w:rsidR="00E776DC" w:rsidRPr="009265C9">
        <w:rPr>
          <w:rFonts w:eastAsia="TimesNewRomanPS-BoldMT" w:cs="SimSun"/>
          <w:bCs/>
          <w:i/>
          <w:sz w:val="24"/>
          <w:lang w:eastAsia="zh-CN"/>
        </w:rPr>
        <w:t>(1,</w:t>
      </w:r>
      <w:r w:rsidR="009265C9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E776DC" w:rsidRPr="009265C9">
        <w:rPr>
          <w:rFonts w:eastAsia="TimesNewRomanPS-BoldMT" w:cs="SimSun"/>
          <w:bCs/>
          <w:i/>
          <w:sz w:val="24"/>
          <w:lang w:eastAsia="zh-CN"/>
        </w:rPr>
        <w:t>2)</w:t>
      </w:r>
      <w:r w:rsidR="00E776DC" w:rsidRPr="00E776DC">
        <w:rPr>
          <w:rFonts w:eastAsia="TimesNewRomanPS-BoldMT" w:cs="SimSun"/>
          <w:bCs/>
          <w:sz w:val="24"/>
          <w:lang w:eastAsia="zh-CN"/>
        </w:rPr>
        <w:t xml:space="preserve"> indicates that the real part is </w:t>
      </w:r>
      <w:r w:rsidR="00E776DC" w:rsidRPr="00A54096">
        <w:rPr>
          <w:rFonts w:eastAsia="TimesNewRomanPS-BoldMT" w:cs="SimSun"/>
          <w:bCs/>
          <w:i/>
          <w:sz w:val="24"/>
          <w:lang w:eastAsia="zh-CN"/>
        </w:rPr>
        <w:t>1</w:t>
      </w:r>
      <w:r w:rsidR="00E776DC" w:rsidRPr="00E776DC">
        <w:rPr>
          <w:rFonts w:eastAsia="TimesNewRomanPS-BoldMT" w:cs="SimSun"/>
          <w:bCs/>
          <w:sz w:val="24"/>
          <w:lang w:eastAsia="zh-CN"/>
        </w:rPr>
        <w:t xml:space="preserve"> and the imaginary part is </w:t>
      </w:r>
      <w:r w:rsidR="00E776DC" w:rsidRPr="00336DAB">
        <w:rPr>
          <w:rFonts w:eastAsia="TimesNewRomanPS-BoldMT" w:cs="SimSun"/>
          <w:bCs/>
          <w:i/>
          <w:sz w:val="24"/>
          <w:lang w:eastAsia="zh-CN"/>
        </w:rPr>
        <w:t>2</w:t>
      </w:r>
      <w:r w:rsidR="00E776DC" w:rsidRPr="00E776DC">
        <w:rPr>
          <w:rFonts w:eastAsia="TimesNewRomanPS-BoldMT" w:cs="SimSun"/>
          <w:bCs/>
          <w:sz w:val="24"/>
          <w:lang w:eastAsia="zh-CN"/>
        </w:rPr>
        <w:t xml:space="preserve">. A complex number can also be represented by the magnitude and angle format like this </w:t>
      </w:r>
      <w:r w:rsidR="00E776DC" w:rsidRPr="00346812">
        <w:rPr>
          <w:rFonts w:eastAsia="TimesNewRomanPS-BoldMT" w:cs="SimSun"/>
          <w:bCs/>
          <w:i/>
          <w:sz w:val="24"/>
          <w:lang w:eastAsia="zh-CN"/>
        </w:rPr>
        <w:t>(1 &gt; 45)</w:t>
      </w:r>
      <w:r w:rsidR="00E776DC" w:rsidRPr="00E776DC">
        <w:rPr>
          <w:rFonts w:eastAsia="TimesNewRomanPS-BoldMT" w:cs="SimSun"/>
          <w:bCs/>
          <w:sz w:val="24"/>
          <w:lang w:eastAsia="zh-CN"/>
        </w:rPr>
        <w:t xml:space="preserve"> indicating a complex value with a magnitude of </w:t>
      </w:r>
      <w:r w:rsidR="00E776DC" w:rsidRPr="00346812">
        <w:rPr>
          <w:rFonts w:eastAsia="TimesNewRomanPS-BoldMT" w:cs="SimSun"/>
          <w:bCs/>
          <w:i/>
          <w:sz w:val="24"/>
          <w:lang w:eastAsia="zh-CN"/>
        </w:rPr>
        <w:t>1</w:t>
      </w:r>
      <w:r w:rsidR="00E776DC" w:rsidRPr="00E776DC">
        <w:rPr>
          <w:rFonts w:eastAsia="TimesNewRomanPS-BoldMT" w:cs="SimSun"/>
          <w:bCs/>
          <w:sz w:val="24"/>
          <w:lang w:eastAsia="zh-CN"/>
        </w:rPr>
        <w:t xml:space="preserve"> and an angle of </w:t>
      </w:r>
      <w:r w:rsidR="00E776DC" w:rsidRPr="00346812">
        <w:rPr>
          <w:rFonts w:eastAsia="TimesNewRomanPS-BoldMT" w:cs="SimSun"/>
          <w:bCs/>
          <w:i/>
          <w:sz w:val="24"/>
          <w:lang w:eastAsia="zh-CN"/>
        </w:rPr>
        <w:t xml:space="preserve">45 </w:t>
      </w:r>
      <w:r w:rsidR="00E776DC" w:rsidRPr="00E776DC">
        <w:rPr>
          <w:rFonts w:eastAsia="TimesNewRomanPS-BoldMT" w:cs="SimSun"/>
          <w:bCs/>
          <w:sz w:val="24"/>
          <w:lang w:eastAsia="zh-CN"/>
        </w:rPr>
        <w:t>degrees</w:t>
      </w:r>
    </w:p>
    <w:p w14:paraId="168C9991" w14:textId="77777777" w:rsidR="00E776DC" w:rsidRDefault="00E776DC" w:rsidP="006557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AEC112A" w14:textId="77777777" w:rsidR="00A17F66" w:rsidRDefault="00A17F66" w:rsidP="00FD1A98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FD1A98">
        <w:rPr>
          <w:rFonts w:eastAsia="TimesNewRomanPS-BoldMT" w:cs="SimSun"/>
          <w:bCs/>
          <w:sz w:val="24"/>
          <w:lang w:eastAsia="zh-CN"/>
        </w:rPr>
        <w:t xml:space="preserve">You will need to implement the </w:t>
      </w:r>
      <w:r w:rsidRPr="00E35FA8">
        <w:rPr>
          <w:rFonts w:eastAsia="TimesNewRomanPS-BoldMT" w:cs="SimSun"/>
          <w:bCs/>
          <w:i/>
          <w:color w:val="FF0000"/>
          <w:sz w:val="24"/>
          <w:lang w:eastAsia="zh-CN"/>
        </w:rPr>
        <w:t>Complex</w:t>
      </w:r>
      <w:r w:rsidR="0076166C">
        <w:rPr>
          <w:rFonts w:eastAsia="TimesNewRomanPS-BoldMT" w:cs="SimSun"/>
          <w:bCs/>
          <w:sz w:val="24"/>
          <w:lang w:eastAsia="zh-CN"/>
        </w:rPr>
        <w:t xml:space="preserve"> class, and provide operations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for the </w:t>
      </w:r>
      <w:r w:rsidRPr="0047307F">
        <w:rPr>
          <w:rFonts w:eastAsia="TimesNewRomanPS-BoldMT" w:cs="SimSun"/>
          <w:bCs/>
          <w:color w:val="FF0000"/>
          <w:sz w:val="24"/>
          <w:lang w:eastAsia="zh-CN"/>
        </w:rPr>
        <w:t>plus</w:t>
      </w:r>
      <w:r w:rsidRPr="00FD1A98">
        <w:rPr>
          <w:rFonts w:eastAsia="TimesNewRomanPS-BoldMT" w:cs="SimSun"/>
          <w:bCs/>
          <w:sz w:val="24"/>
          <w:lang w:eastAsia="zh-CN"/>
        </w:rPr>
        <w:t xml:space="preserve">, </w:t>
      </w:r>
      <w:r w:rsidRPr="0047307F">
        <w:rPr>
          <w:rFonts w:eastAsia="TimesNewRomanPS-BoldMT" w:cs="SimSun"/>
          <w:bCs/>
          <w:color w:val="FF0000"/>
          <w:sz w:val="24"/>
          <w:lang w:eastAsia="zh-CN"/>
        </w:rPr>
        <w:t>minus</w:t>
      </w:r>
      <w:r w:rsidR="00203F1C">
        <w:rPr>
          <w:rFonts w:eastAsia="TimesNewRomanPS-BoldMT" w:cs="SimSun"/>
          <w:bCs/>
          <w:sz w:val="24"/>
          <w:lang w:eastAsia="zh-CN"/>
        </w:rPr>
        <w:t xml:space="preserve">, </w:t>
      </w:r>
      <w:r w:rsidR="00203F1C" w:rsidRPr="0047307F">
        <w:rPr>
          <w:rFonts w:eastAsia="TimesNewRomanPS-BoldMT" w:cs="SimSun"/>
          <w:bCs/>
          <w:color w:val="FF0000"/>
          <w:sz w:val="24"/>
          <w:lang w:eastAsia="zh-CN"/>
        </w:rPr>
        <w:t>multiply</w:t>
      </w:r>
      <w:r w:rsidR="00203F1C">
        <w:rPr>
          <w:rFonts w:eastAsia="TimesNewRomanPS-BoldMT" w:cs="SimSun"/>
          <w:bCs/>
          <w:sz w:val="24"/>
          <w:lang w:eastAsia="zh-CN"/>
        </w:rPr>
        <w:t xml:space="preserve">, and </w:t>
      </w:r>
      <w:r w:rsidR="00203F1C" w:rsidRPr="0047307F">
        <w:rPr>
          <w:rFonts w:eastAsia="TimesNewRomanPS-BoldMT" w:cs="SimSun"/>
          <w:bCs/>
          <w:color w:val="FF0000"/>
          <w:sz w:val="24"/>
          <w:lang w:eastAsia="zh-CN"/>
        </w:rPr>
        <w:t xml:space="preserve">divide </w:t>
      </w:r>
      <w:r w:rsidR="001175E6">
        <w:rPr>
          <w:rFonts w:eastAsia="TimesNewRomanPS-BoldMT" w:cs="SimSun"/>
          <w:bCs/>
          <w:sz w:val="24"/>
          <w:lang w:eastAsia="zh-CN"/>
        </w:rPr>
        <w:t>calculations</w:t>
      </w:r>
      <w:r w:rsidR="009B53D5">
        <w:rPr>
          <w:rFonts w:eastAsia="TimesNewRomanPS-BoldMT" w:cs="SimSun"/>
          <w:bCs/>
          <w:sz w:val="24"/>
          <w:lang w:eastAsia="zh-CN"/>
        </w:rPr>
        <w:t xml:space="preserve">. </w:t>
      </w:r>
      <w:r w:rsidRPr="00FD1A98">
        <w:rPr>
          <w:rFonts w:eastAsia="TimesNewRomanPS-BoldMT" w:cs="SimSun"/>
          <w:bCs/>
          <w:sz w:val="24"/>
          <w:lang w:eastAsia="zh-CN"/>
        </w:rPr>
        <w:t xml:space="preserve">You will </w:t>
      </w:r>
      <w:r w:rsidRPr="000034FA">
        <w:rPr>
          <w:rFonts w:eastAsia="TimesNewRomanPS-BoldMT" w:cs="SimSun"/>
          <w:b/>
          <w:bCs/>
          <w:sz w:val="24"/>
          <w:lang w:eastAsia="zh-CN"/>
        </w:rPr>
        <w:t>NOT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need an exponentiation operator for this assignment. The </w:t>
      </w:r>
      <w:r w:rsidRPr="002C4248">
        <w:rPr>
          <w:rFonts w:eastAsia="TimesNewRomanPS-BoldMT" w:cs="SimSun"/>
          <w:bCs/>
          <w:i/>
          <w:color w:val="FF0000"/>
          <w:sz w:val="24"/>
          <w:lang w:eastAsia="zh-CN"/>
        </w:rPr>
        <w:t>Complex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class will need a constructor with no arguments (default constructor), one with two arguments with initial values of both the real and imaginary part, and a third constructor that builds a complex number from a </w:t>
      </w:r>
      <w:r w:rsidRPr="002C4248">
        <w:rPr>
          <w:rFonts w:eastAsia="TimesNewRomanPS-BoldMT" w:cs="SimSun"/>
          <w:bCs/>
          <w:i/>
          <w:sz w:val="24"/>
          <w:lang w:eastAsia="zh-CN"/>
        </w:rPr>
        <w:t>const string&amp;</w:t>
      </w:r>
      <w:r w:rsidR="0098272B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98272B" w:rsidRPr="0098272B">
        <w:rPr>
          <w:rFonts w:eastAsia="TimesNewRomanPS-BoldMT" w:cs="SimSun"/>
          <w:bCs/>
          <w:sz w:val="24"/>
          <w:lang w:eastAsia="zh-CN"/>
        </w:rPr>
        <w:t>such as</w:t>
      </w:r>
      <w:r w:rsidR="0098272B">
        <w:rPr>
          <w:rFonts w:eastAsia="TimesNewRomanPS-BoldMT" w:cs="SimSun"/>
          <w:bCs/>
          <w:i/>
          <w:sz w:val="24"/>
          <w:lang w:eastAsia="zh-CN"/>
        </w:rPr>
        <w:t xml:space="preserve"> </w:t>
      </w:r>
      <w:proofErr w:type="gramStart"/>
      <w:r w:rsidR="0098272B" w:rsidRPr="00DF082D">
        <w:rPr>
          <w:rFonts w:eastAsia="TimesNewRomanPS-BoldMT" w:cs="SimSun"/>
          <w:bCs/>
          <w:i/>
          <w:color w:val="FF0000"/>
          <w:sz w:val="24"/>
          <w:lang w:eastAsia="zh-CN"/>
        </w:rPr>
        <w:t>Complex</w:t>
      </w:r>
      <w:r w:rsidR="0098272B" w:rsidRPr="00DF082D">
        <w:rPr>
          <w:rFonts w:eastAsia="TimesNewRomanPS-BoldMT" w:cs="SimSun"/>
          <w:bCs/>
          <w:i/>
          <w:sz w:val="24"/>
          <w:lang w:eastAsia="zh-CN"/>
        </w:rPr>
        <w:t>(</w:t>
      </w:r>
      <w:proofErr w:type="gramEnd"/>
      <w:r w:rsidR="00DF082D" w:rsidRPr="00DF082D">
        <w:rPr>
          <w:rFonts w:eastAsia="TimesNewRomanPS-BoldMT" w:cs="SimSun"/>
          <w:bCs/>
          <w:i/>
          <w:sz w:val="24"/>
          <w:lang w:eastAsia="zh-CN"/>
        </w:rPr>
        <w:t>"123, 456"</w:t>
      </w:r>
      <w:r w:rsidR="0098272B" w:rsidRPr="00DF082D">
        <w:rPr>
          <w:rFonts w:eastAsia="TimesNewRomanPS-BoldMT" w:cs="SimSun"/>
          <w:bCs/>
          <w:i/>
          <w:sz w:val="24"/>
          <w:lang w:eastAsia="zh-CN"/>
        </w:rPr>
        <w:t>)</w:t>
      </w:r>
      <w:r w:rsidR="00E25B87">
        <w:rPr>
          <w:rFonts w:eastAsia="TimesNewRomanPS-BoldMT" w:cs="SimSun"/>
          <w:bCs/>
          <w:i/>
          <w:sz w:val="24"/>
          <w:lang w:eastAsia="zh-CN"/>
        </w:rPr>
        <w:t xml:space="preserve">. </w:t>
      </w:r>
      <w:r w:rsidRPr="00FD1A98">
        <w:rPr>
          <w:rFonts w:eastAsia="TimesNewRomanPS-BoldMT" w:cs="SimSun"/>
          <w:bCs/>
          <w:sz w:val="24"/>
          <w:lang w:eastAsia="zh-CN"/>
        </w:rPr>
        <w:t xml:space="preserve">You will likely need the </w:t>
      </w:r>
      <w:proofErr w:type="gramStart"/>
      <w:r w:rsidRPr="006C2746">
        <w:rPr>
          <w:rFonts w:eastAsia="TimesNewRomanPS-BoldMT" w:cs="SimSun"/>
          <w:bCs/>
          <w:i/>
          <w:sz w:val="24"/>
          <w:lang w:eastAsia="zh-CN"/>
        </w:rPr>
        <w:t>length(</w:t>
      </w:r>
      <w:proofErr w:type="gramEnd"/>
      <w:r w:rsidRPr="006C2746">
        <w:rPr>
          <w:rFonts w:eastAsia="TimesNewRomanPS-BoldMT" w:cs="SimSun"/>
          <w:bCs/>
          <w:i/>
          <w:sz w:val="24"/>
          <w:lang w:eastAsia="zh-CN"/>
        </w:rPr>
        <w:t>)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and </w:t>
      </w:r>
      <w:r w:rsidRPr="006C2746">
        <w:rPr>
          <w:rFonts w:eastAsia="TimesNewRomanPS-BoldMT" w:cs="SimSun"/>
          <w:bCs/>
          <w:i/>
          <w:sz w:val="24"/>
          <w:lang w:eastAsia="zh-CN"/>
        </w:rPr>
        <w:t>empty()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methods that give the length of a string and a </w:t>
      </w:r>
      <w:r w:rsidR="002C44B5" w:rsidRPr="00FD1A98">
        <w:rPr>
          <w:rFonts w:eastAsia="TimesNewRomanPS-BoldMT" w:cs="SimSun"/>
          <w:bCs/>
          <w:sz w:val="24"/>
          <w:lang w:eastAsia="zh-CN"/>
        </w:rPr>
        <w:t>Boolean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</w:t>
      </w:r>
      <w:r w:rsidRPr="00345522">
        <w:rPr>
          <w:rFonts w:eastAsia="TimesNewRomanPS-BoldMT" w:cs="SimSun"/>
          <w:bCs/>
          <w:i/>
          <w:sz w:val="24"/>
          <w:lang w:eastAsia="zh-CN"/>
        </w:rPr>
        <w:t>true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value if the string is empty. You will also need a member function to calculate the magnitude of the complex value, the angle of the value, and the complex conjugate of the value. Finally, you will create a </w:t>
      </w:r>
      <w:proofErr w:type="gramStart"/>
      <w:r w:rsidRPr="00345522">
        <w:rPr>
          <w:rFonts w:eastAsia="TimesNewRomanPS-BoldMT" w:cs="SimSun"/>
          <w:bCs/>
          <w:i/>
          <w:sz w:val="24"/>
          <w:lang w:eastAsia="zh-CN"/>
        </w:rPr>
        <w:t>Print(</w:t>
      </w:r>
      <w:proofErr w:type="gramEnd"/>
      <w:r w:rsidRPr="00345522">
        <w:rPr>
          <w:rFonts w:eastAsia="TimesNewRomanPS-BoldMT" w:cs="SimSun"/>
          <w:bCs/>
          <w:i/>
          <w:sz w:val="24"/>
          <w:lang w:eastAsia="zh-CN"/>
        </w:rPr>
        <w:t>)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method in your </w:t>
      </w:r>
      <w:r w:rsidRPr="00345522">
        <w:rPr>
          <w:rFonts w:eastAsia="TimesNewRomanPS-BoldMT" w:cs="SimSun"/>
          <w:bCs/>
          <w:i/>
          <w:color w:val="FF0000"/>
          <w:sz w:val="24"/>
          <w:lang w:eastAsia="zh-CN"/>
        </w:rPr>
        <w:t>Complex</w:t>
      </w:r>
      <w:r w:rsidRPr="00FD1A98">
        <w:rPr>
          <w:rFonts w:eastAsia="TimesNewRomanPS-BoldMT" w:cs="SimSun"/>
          <w:bCs/>
          <w:sz w:val="24"/>
          <w:lang w:eastAsia="zh-CN"/>
        </w:rPr>
        <w:t xml:space="preserve"> class to print the value of the complex number.</w:t>
      </w:r>
    </w:p>
    <w:p w14:paraId="3D5B48A8" w14:textId="77777777" w:rsidR="00F92E82" w:rsidRDefault="00F92E82" w:rsidP="006557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71FF2B0C" w14:textId="77777777" w:rsidR="000034FA" w:rsidRDefault="000034FA" w:rsidP="006557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5235947" w14:textId="77777777" w:rsidR="00F92E82" w:rsidRDefault="00F92E82" w:rsidP="006557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1824E49E" w14:textId="77777777" w:rsidR="009B0568" w:rsidRPr="0098272B" w:rsidRDefault="00204D2F" w:rsidP="009B0568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Design a program to implement</w:t>
      </w:r>
      <w:r w:rsidR="004A3EBC">
        <w:rPr>
          <w:rFonts w:eastAsia="TimesNewRomanPS-BoldMT" w:cs="SimSun"/>
          <w:bCs/>
          <w:sz w:val="24"/>
          <w:lang w:eastAsia="zh-CN"/>
        </w:rPr>
        <w:t xml:space="preserve"> matrix operations, such as </w:t>
      </w:r>
      <w:r w:rsidR="0098272B" w:rsidRPr="00C11FE1">
        <w:rPr>
          <w:rFonts w:eastAsia="TimesNewRomanPS-BoldMT" w:cs="SimSun"/>
          <w:bCs/>
          <w:color w:val="FF0000"/>
          <w:sz w:val="24"/>
          <w:lang w:eastAsia="zh-CN"/>
        </w:rPr>
        <w:t>add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, </w:t>
      </w:r>
      <w:r w:rsidR="0098272B" w:rsidRPr="00C11FE1">
        <w:rPr>
          <w:rFonts w:eastAsia="TimesNewRomanPS-BoldMT" w:cs="SimSun"/>
          <w:bCs/>
          <w:color w:val="FF0000"/>
          <w:sz w:val="24"/>
          <w:lang w:eastAsia="zh-CN"/>
        </w:rPr>
        <w:t xml:space="preserve">subtract 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and </w:t>
      </w:r>
      <w:r w:rsidR="0098272B" w:rsidRPr="00C11FE1">
        <w:rPr>
          <w:rFonts w:eastAsia="TimesNewRomanPS-BoldMT" w:cs="SimSun"/>
          <w:bCs/>
          <w:color w:val="FF0000"/>
          <w:sz w:val="24"/>
          <w:lang w:eastAsia="zh-CN"/>
        </w:rPr>
        <w:t xml:space="preserve">multiply 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(we won’t do divide). </w:t>
      </w:r>
      <w:r w:rsidR="00144477">
        <w:rPr>
          <w:rFonts w:eastAsia="TimesNewRomanPS-BoldMT" w:cs="SimSun"/>
          <w:bCs/>
          <w:sz w:val="24"/>
          <w:lang w:eastAsia="zh-CN"/>
        </w:rPr>
        <w:t>In order to do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 this, we will create a class called </w:t>
      </w:r>
      <w:r w:rsidR="0098272B" w:rsidRPr="00692F06">
        <w:rPr>
          <w:rFonts w:eastAsia="TimesNewRomanPS-BoldMT" w:cs="SimSun"/>
          <w:bCs/>
          <w:i/>
          <w:color w:val="FF0000"/>
          <w:sz w:val="24"/>
          <w:lang w:eastAsia="zh-CN"/>
        </w:rPr>
        <w:t>Matrix</w:t>
      </w:r>
      <w:r w:rsidR="004D2482">
        <w:rPr>
          <w:rFonts w:eastAsia="TimesNewRomanPS-BoldMT" w:cs="SimSun"/>
          <w:bCs/>
          <w:sz w:val="24"/>
          <w:lang w:eastAsia="zh-CN"/>
        </w:rPr>
        <w:t xml:space="preserve"> that processe</w:t>
      </w:r>
      <w:r w:rsidR="00686006">
        <w:rPr>
          <w:rFonts w:eastAsia="TimesNewRomanPS-BoldMT" w:cs="SimSun"/>
          <w:bCs/>
          <w:sz w:val="24"/>
          <w:lang w:eastAsia="zh-CN"/>
        </w:rPr>
        <w:t>s a two-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dimensional matrix. </w:t>
      </w:r>
      <w:r w:rsidR="00AB3359">
        <w:rPr>
          <w:rFonts w:eastAsia="TimesNewRomanPS-BoldMT" w:cs="SimSun"/>
          <w:bCs/>
          <w:sz w:val="24"/>
          <w:lang w:eastAsia="zh-CN"/>
        </w:rPr>
        <w:t>This class contains</w:t>
      </w:r>
      <w:r w:rsidR="005F3EE4">
        <w:rPr>
          <w:rFonts w:eastAsia="TimesNewRomanPS-BoldMT" w:cs="SimSun"/>
          <w:bCs/>
          <w:sz w:val="24"/>
          <w:lang w:eastAsia="zh-CN"/>
        </w:rPr>
        <w:t xml:space="preserve"> a </w:t>
      </w:r>
      <w:r w:rsidR="0098272B" w:rsidRPr="0098272B">
        <w:rPr>
          <w:rFonts w:eastAsia="TimesNewRomanPS-BoldMT" w:cs="SimSun"/>
          <w:bCs/>
          <w:sz w:val="24"/>
          <w:lang w:eastAsia="zh-CN"/>
        </w:rPr>
        <w:t>construct</w:t>
      </w:r>
      <w:r w:rsidR="005F3EE4">
        <w:rPr>
          <w:rFonts w:eastAsia="TimesNewRomanPS-BoldMT" w:cs="SimSun"/>
          <w:bCs/>
          <w:sz w:val="24"/>
          <w:lang w:eastAsia="zh-CN"/>
        </w:rPr>
        <w:t>or</w:t>
      </w:r>
      <w:r w:rsidR="009F2666">
        <w:rPr>
          <w:rFonts w:eastAsia="TimesNewRomanPS-BoldMT" w:cs="SimSun"/>
          <w:bCs/>
          <w:sz w:val="24"/>
          <w:lang w:eastAsia="zh-CN"/>
        </w:rPr>
        <w:t xml:space="preserve"> </w:t>
      </w:r>
      <w:r w:rsidR="009870DC">
        <w:rPr>
          <w:rFonts w:eastAsia="TimesNewRomanPS-BoldMT" w:cs="SimSun"/>
          <w:bCs/>
          <w:sz w:val="24"/>
          <w:lang w:eastAsia="zh-CN"/>
        </w:rPr>
        <w:t>that build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s the matrix with data from a character string. To describe a matrix with a string, we use parenthesis to delineate the rows of the matrix. For example: </w:t>
      </w:r>
      <w:r w:rsidR="0098272B" w:rsidRPr="00156CA3">
        <w:rPr>
          <w:rFonts w:eastAsia="TimesNewRomanPS-BoldMT" w:cs="SimSun"/>
          <w:bCs/>
          <w:i/>
          <w:sz w:val="24"/>
          <w:lang w:eastAsia="zh-CN"/>
        </w:rPr>
        <w:t>(1,2,3</w:t>
      </w:r>
      <w:proofErr w:type="gramStart"/>
      <w:r w:rsidR="0098272B" w:rsidRPr="00156CA3">
        <w:rPr>
          <w:rFonts w:eastAsia="TimesNewRomanPS-BoldMT" w:cs="SimSun"/>
          <w:bCs/>
          <w:i/>
          <w:sz w:val="24"/>
          <w:lang w:eastAsia="zh-CN"/>
        </w:rPr>
        <w:t>),(</w:t>
      </w:r>
      <w:proofErr w:type="gramEnd"/>
      <w:r w:rsidR="0098272B" w:rsidRPr="00156CA3">
        <w:rPr>
          <w:rFonts w:eastAsia="TimesNewRomanPS-BoldMT" w:cs="SimSun"/>
          <w:bCs/>
          <w:i/>
          <w:sz w:val="24"/>
          <w:lang w:eastAsia="zh-CN"/>
        </w:rPr>
        <w:t>4,5,6),(7,8,9)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 would represent the matrix: </w:t>
      </w:r>
      <m:oMath>
        <m:d>
          <m:dPr>
            <m:begChr m:val="["/>
            <m:endChr m:val="]"/>
            <m:ctrlPr>
              <w:rPr>
                <w:rFonts w:ascii="Cambria Math" w:eastAsia="TimesNewRomanPS-BoldMT" w:hAnsi="Cambria Math" w:cs="SimSun"/>
                <w:bCs/>
                <w:i/>
                <w:sz w:val="20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NewRomanPS-BoldMT" w:hAnsi="Cambria Math" w:cs="SimSun"/>
                    <w:bCs/>
                    <w:i/>
                    <w:sz w:val="20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2</m:t>
                  </m:r>
                </m:e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4</m:t>
                  </m:r>
                </m:e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5</m:t>
                  </m:r>
                </m:e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7</m:t>
                  </m:r>
                </m:e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8</m:t>
                  </m:r>
                </m:e>
                <m:e>
                  <m:r>
                    <w:rPr>
                      <w:rFonts w:ascii="Cambria Math" w:eastAsia="TimesNewRomanPS-BoldMT" w:hAnsi="Cambria Math" w:cs="SimSun"/>
                      <w:sz w:val="20"/>
                      <w:lang w:eastAsia="zh-CN"/>
                    </w:rPr>
                    <m:t>9</m:t>
                  </m:r>
                </m:e>
              </m:mr>
            </m:m>
          </m:e>
        </m:d>
      </m:oMath>
    </w:p>
    <w:p w14:paraId="5A63437C" w14:textId="77777777" w:rsidR="00C86996" w:rsidRDefault="00C86996" w:rsidP="003D36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D20CDD4" w14:textId="77777777" w:rsidR="0098272B" w:rsidRDefault="00C93A4C" w:rsidP="003D36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The three types of matrix operations should be covered in the method(s)</w:t>
      </w:r>
      <w:r w:rsidR="002A0845">
        <w:rPr>
          <w:rFonts w:eastAsia="TimesNewRomanPS-BoldMT" w:cs="SimSun"/>
          <w:bCs/>
          <w:sz w:val="24"/>
          <w:lang w:eastAsia="zh-CN"/>
        </w:rPr>
        <w:t xml:space="preserve">. 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We will also use a </w:t>
      </w:r>
      <w:r w:rsidR="0098272B" w:rsidRPr="00EE7689">
        <w:rPr>
          <w:rFonts w:eastAsia="TimesNewRomanPS-BoldMT" w:cs="SimSun"/>
          <w:bCs/>
          <w:i/>
          <w:sz w:val="24"/>
          <w:lang w:eastAsia="zh-CN"/>
        </w:rPr>
        <w:t xml:space="preserve">Not </w:t>
      </w:r>
      <w:proofErr w:type="gramStart"/>
      <w:r w:rsidR="0098272B" w:rsidRPr="00EE7689">
        <w:rPr>
          <w:rFonts w:eastAsia="TimesNewRomanPS-BoldMT" w:cs="SimSun"/>
          <w:bCs/>
          <w:i/>
          <w:sz w:val="24"/>
          <w:lang w:eastAsia="zh-CN"/>
        </w:rPr>
        <w:t>A</w:t>
      </w:r>
      <w:proofErr w:type="gramEnd"/>
      <w:r w:rsidR="0098272B" w:rsidRPr="00EE7689">
        <w:rPr>
          <w:rFonts w:eastAsia="TimesNewRomanPS-BoldMT" w:cs="SimSun"/>
          <w:bCs/>
          <w:i/>
          <w:sz w:val="24"/>
          <w:lang w:eastAsia="zh-CN"/>
        </w:rPr>
        <w:t xml:space="preserve"> Matrix</w:t>
      </w:r>
      <w:r w:rsidR="0098272B" w:rsidRPr="0098272B">
        <w:rPr>
          <w:rFonts w:eastAsia="TimesNewRomanPS-BoldMT" w:cs="SimSun"/>
          <w:bCs/>
          <w:sz w:val="24"/>
          <w:lang w:eastAsia="zh-CN"/>
        </w:rPr>
        <w:t xml:space="preserve"> flag in our matrix class to indicate that the matrix is invalid. This would be set when the size of the matrices being added or multiplied are not compatible. </w:t>
      </w:r>
    </w:p>
    <w:p w14:paraId="5E85196D" w14:textId="77777777" w:rsidR="00CA4953" w:rsidRDefault="00CA4953" w:rsidP="003D36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332D5B84" w14:textId="77777777" w:rsidR="0038756C" w:rsidRPr="0038756C" w:rsidRDefault="0038756C" w:rsidP="003D36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Specific Program Requirements</w:t>
      </w:r>
    </w:p>
    <w:p w14:paraId="6E1CA686" w14:textId="77777777" w:rsidR="0038756C" w:rsidRDefault="0038756C" w:rsidP="003D36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C2D5F22" w14:textId="77777777" w:rsidR="000E1DA9" w:rsidRDefault="009804DA" w:rsidP="000F612C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02282">
        <w:rPr>
          <w:rFonts w:eastAsia="TimesNewRomanPS-BoldMT" w:cs="SimSun"/>
          <w:bCs/>
          <w:sz w:val="24"/>
          <w:lang w:eastAsia="zh-CN"/>
        </w:rPr>
        <w:t xml:space="preserve">You must define and implement a </w:t>
      </w:r>
      <w:r w:rsidRPr="00D02282">
        <w:rPr>
          <w:rFonts w:eastAsia="TimesNewRomanPS-BoldMT" w:cs="SimSun"/>
          <w:bCs/>
          <w:i/>
          <w:color w:val="FF0000"/>
          <w:sz w:val="24"/>
          <w:lang w:eastAsia="zh-CN"/>
        </w:rPr>
        <w:t>Matrix</w:t>
      </w:r>
      <w:r w:rsidRPr="00D02282">
        <w:rPr>
          <w:rFonts w:eastAsia="TimesNewRomanPS-BoldMT" w:cs="SimSun"/>
          <w:bCs/>
          <w:sz w:val="24"/>
          <w:lang w:eastAsia="zh-CN"/>
        </w:rPr>
        <w:t xml:space="preserve"> class, with a constructor with a string argument, to construct a matrix with</w:t>
      </w:r>
      <w:r w:rsidR="00B04BCE" w:rsidRPr="00D02282">
        <w:rPr>
          <w:rFonts w:eastAsia="TimesNewRomanPS-BoldMT" w:cs="SimSun"/>
          <w:bCs/>
          <w:sz w:val="24"/>
          <w:lang w:eastAsia="zh-CN"/>
        </w:rPr>
        <w:t xml:space="preserve"> initial contents. In this case, </w:t>
      </w:r>
      <w:r w:rsidRPr="00D02282">
        <w:rPr>
          <w:rFonts w:eastAsia="TimesNewRomanPS-BoldMT" w:cs="SimSun"/>
          <w:bCs/>
          <w:sz w:val="24"/>
          <w:lang w:eastAsia="zh-CN"/>
        </w:rPr>
        <w:t xml:space="preserve">the size of the matrix is apparent from the input string. </w:t>
      </w:r>
    </w:p>
    <w:p w14:paraId="53A79050" w14:textId="77777777" w:rsidR="00D02282" w:rsidRDefault="00D02282" w:rsidP="00D02282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E583BA8" w14:textId="77777777" w:rsidR="00D02282" w:rsidRDefault="009804DA" w:rsidP="00D02282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02282">
        <w:rPr>
          <w:rFonts w:eastAsia="TimesNewRomanPS-BoldMT" w:cs="SimSun"/>
          <w:bCs/>
          <w:sz w:val="24"/>
          <w:lang w:eastAsia="zh-CN"/>
        </w:rPr>
        <w:t>Since your Matrix class allo</w:t>
      </w:r>
      <w:r w:rsidR="00087372">
        <w:rPr>
          <w:rFonts w:eastAsia="TimesNewRomanPS-BoldMT" w:cs="SimSun"/>
          <w:bCs/>
          <w:sz w:val="24"/>
          <w:lang w:eastAsia="zh-CN"/>
        </w:rPr>
        <w:t xml:space="preserve">cates memory in the constructor, </w:t>
      </w:r>
      <w:r w:rsidRPr="00D02282">
        <w:rPr>
          <w:rFonts w:eastAsia="TimesNewRomanPS-BoldMT" w:cs="SimSun"/>
          <w:bCs/>
          <w:sz w:val="24"/>
          <w:lang w:eastAsia="zh-CN"/>
        </w:rPr>
        <w:t>you MUST implement a destructor that frees the memory</w:t>
      </w:r>
      <w:r w:rsidR="00D02282" w:rsidRPr="00D02282">
        <w:rPr>
          <w:rFonts w:eastAsia="TimesNewRomanPS-BoldMT" w:cs="SimSun"/>
          <w:bCs/>
          <w:sz w:val="24"/>
          <w:lang w:eastAsia="zh-CN"/>
        </w:rPr>
        <w:t>.</w:t>
      </w:r>
    </w:p>
    <w:p w14:paraId="79F579C3" w14:textId="77777777" w:rsidR="00D02282" w:rsidRPr="00D02282" w:rsidRDefault="00D02282" w:rsidP="00D02282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94D36F5" w14:textId="77777777" w:rsidR="007E1269" w:rsidRDefault="009804DA" w:rsidP="00D02282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02282">
        <w:rPr>
          <w:rFonts w:eastAsia="TimesNewRomanPS-BoldMT" w:cs="SimSun"/>
          <w:bCs/>
          <w:sz w:val="24"/>
          <w:lang w:eastAsia="zh-CN"/>
        </w:rPr>
        <w:t xml:space="preserve">You must implement a </w:t>
      </w:r>
      <w:proofErr w:type="spellStart"/>
      <w:r w:rsidRPr="00DE6028">
        <w:rPr>
          <w:rFonts w:eastAsia="TimesNewRomanPS-BoldMT" w:cs="SimSun"/>
          <w:bCs/>
          <w:i/>
          <w:sz w:val="24"/>
          <w:lang w:eastAsia="zh-CN"/>
        </w:rPr>
        <w:t>IsNaM</w:t>
      </w:r>
      <w:proofErr w:type="spellEnd"/>
      <w:r w:rsidR="00DE6028">
        <w:rPr>
          <w:rFonts w:eastAsia="TimesNewRomanPS-BoldMT" w:cs="SimSun"/>
          <w:bCs/>
          <w:sz w:val="24"/>
          <w:lang w:eastAsia="zh-CN"/>
        </w:rPr>
        <w:t xml:space="preserve"> function that returns a B</w:t>
      </w:r>
      <w:r w:rsidRPr="00D02282">
        <w:rPr>
          <w:rFonts w:eastAsia="TimesNewRomanPS-BoldMT" w:cs="SimSun"/>
          <w:bCs/>
          <w:sz w:val="24"/>
          <w:lang w:eastAsia="zh-CN"/>
        </w:rPr>
        <w:t xml:space="preserve">oolean </w:t>
      </w:r>
      <w:r w:rsidRPr="00B408B8">
        <w:rPr>
          <w:rFonts w:eastAsia="TimesNewRomanPS-BoldMT" w:cs="SimSun"/>
          <w:bCs/>
          <w:i/>
          <w:sz w:val="24"/>
          <w:lang w:eastAsia="zh-CN"/>
        </w:rPr>
        <w:t>true/false</w:t>
      </w:r>
      <w:r w:rsidRPr="00D02282">
        <w:rPr>
          <w:rFonts w:eastAsia="TimesNewRomanPS-BoldMT" w:cs="SimSun"/>
          <w:bCs/>
          <w:sz w:val="24"/>
          <w:lang w:eastAsia="zh-CN"/>
        </w:rPr>
        <w:t xml:space="preserve"> indicating whether the matrix is </w:t>
      </w:r>
      <w:r w:rsidRPr="00A965FE">
        <w:rPr>
          <w:rFonts w:eastAsia="TimesNewRomanPS-BoldMT" w:cs="SimSun"/>
          <w:bCs/>
          <w:i/>
          <w:sz w:val="24"/>
          <w:lang w:eastAsia="zh-CN"/>
        </w:rPr>
        <w:t>Not a Matrix</w:t>
      </w:r>
      <w:r w:rsidRPr="00D02282">
        <w:rPr>
          <w:rFonts w:eastAsia="TimesNewRomanPS-BoldMT" w:cs="SimSun"/>
          <w:bCs/>
          <w:sz w:val="24"/>
          <w:lang w:eastAsia="zh-CN"/>
        </w:rPr>
        <w:t xml:space="preserve">. </w:t>
      </w:r>
    </w:p>
    <w:p w14:paraId="02423E6F" w14:textId="77777777" w:rsidR="00EB558E" w:rsidRPr="00EB558E" w:rsidRDefault="00EB558E" w:rsidP="00EB558E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4261CB3E" w14:textId="77777777" w:rsidR="007E1269" w:rsidRDefault="009804DA" w:rsidP="00EB558E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EB558E">
        <w:rPr>
          <w:rFonts w:eastAsia="TimesNewRomanPS-BoldMT" w:cs="SimSun"/>
          <w:bCs/>
          <w:sz w:val="24"/>
          <w:lang w:eastAsia="zh-CN"/>
        </w:rPr>
        <w:t xml:space="preserve">The </w:t>
      </w:r>
      <w:r w:rsidRPr="005D36D7">
        <w:rPr>
          <w:rFonts w:eastAsia="TimesNewRomanPS-BoldMT" w:cs="SimSun"/>
          <w:bCs/>
          <w:i/>
          <w:color w:val="FF0000"/>
          <w:sz w:val="24"/>
          <w:lang w:eastAsia="zh-CN"/>
        </w:rPr>
        <w:t>M</w:t>
      </w:r>
      <w:r w:rsidR="00EB558E" w:rsidRPr="005D36D7">
        <w:rPr>
          <w:rFonts w:eastAsia="TimesNewRomanPS-BoldMT" w:cs="SimSun"/>
          <w:bCs/>
          <w:i/>
          <w:color w:val="FF0000"/>
          <w:sz w:val="24"/>
          <w:lang w:eastAsia="zh-CN"/>
        </w:rPr>
        <w:t>atrix</w:t>
      </w:r>
      <w:r w:rsidR="00EB558E">
        <w:rPr>
          <w:rFonts w:eastAsia="TimesNewRomanPS-BoldMT" w:cs="SimSun"/>
          <w:bCs/>
          <w:sz w:val="24"/>
          <w:lang w:eastAsia="zh-CN"/>
        </w:rPr>
        <w:t xml:space="preserve"> class </w:t>
      </w:r>
      <w:r w:rsidRPr="00EB558E">
        <w:rPr>
          <w:rFonts w:eastAsia="TimesNewRomanPS-BoldMT" w:cs="SimSun"/>
          <w:bCs/>
          <w:sz w:val="24"/>
          <w:lang w:eastAsia="zh-CN"/>
        </w:rPr>
        <w:t>must implement indexing operator (</w:t>
      </w:r>
      <w:proofErr w:type="gramStart"/>
      <w:r w:rsidRPr="00EB558E">
        <w:rPr>
          <w:rFonts w:eastAsia="TimesNewRomanPS-BoldMT" w:cs="SimSun"/>
          <w:bCs/>
          <w:sz w:val="24"/>
          <w:lang w:eastAsia="zh-CN"/>
        </w:rPr>
        <w:t>operator[</w:t>
      </w:r>
      <w:proofErr w:type="gramEnd"/>
      <w:r w:rsidRPr="00EB558E">
        <w:rPr>
          <w:rFonts w:eastAsia="TimesNewRomanPS-BoldMT" w:cs="SimSun"/>
          <w:bCs/>
          <w:sz w:val="24"/>
          <w:lang w:eastAsia="zh-CN"/>
        </w:rPr>
        <w:t>]) to access ind</w:t>
      </w:r>
      <w:r w:rsidR="006D6A62">
        <w:rPr>
          <w:rFonts w:eastAsia="TimesNewRomanPS-BoldMT" w:cs="SimSun"/>
          <w:bCs/>
          <w:sz w:val="24"/>
          <w:lang w:eastAsia="zh-CN"/>
        </w:rPr>
        <w:t>ividual elements in the matrix</w:t>
      </w:r>
    </w:p>
    <w:p w14:paraId="3CBED5BA" w14:textId="77777777" w:rsidR="00850E85" w:rsidRPr="00850E85" w:rsidRDefault="00850E85" w:rsidP="00850E85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001A2700" w14:textId="77777777" w:rsidR="0098272B" w:rsidRPr="00A8126A" w:rsidRDefault="00850E85" w:rsidP="00960E17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All matrix </w:t>
      </w:r>
      <w:r w:rsidR="00B74287">
        <w:rPr>
          <w:rFonts w:eastAsia="TimesNewRomanPS-BoldMT" w:cs="SimSun"/>
          <w:bCs/>
          <w:sz w:val="24"/>
          <w:lang w:eastAsia="zh-CN"/>
        </w:rPr>
        <w:t>operations</w:t>
      </w:r>
      <w:r w:rsidR="009804DA" w:rsidRPr="00850E85">
        <w:rPr>
          <w:rFonts w:eastAsia="TimesNewRomanPS-BoldMT" w:cs="SimSun"/>
          <w:bCs/>
          <w:sz w:val="24"/>
          <w:lang w:eastAsia="zh-CN"/>
        </w:rPr>
        <w:t xml:space="preserve"> must be implemented as member fun</w:t>
      </w:r>
      <w:r w:rsidR="00375747">
        <w:rPr>
          <w:rFonts w:eastAsia="TimesNewRomanPS-BoldMT" w:cs="SimSun"/>
          <w:bCs/>
          <w:sz w:val="24"/>
          <w:lang w:eastAsia="zh-CN"/>
        </w:rPr>
        <w:t>ctions</w:t>
      </w:r>
    </w:p>
    <w:p w14:paraId="0656EA18" w14:textId="77777777" w:rsidR="003A404B" w:rsidRPr="00C2064A" w:rsidRDefault="003A404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3A404B" w:rsidRPr="00C2064A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92994">
    <w:abstractNumId w:val="2"/>
  </w:num>
  <w:num w:numId="2" w16cid:durableId="833380039">
    <w:abstractNumId w:val="3"/>
  </w:num>
  <w:num w:numId="3" w16cid:durableId="1186793991">
    <w:abstractNumId w:val="0"/>
  </w:num>
  <w:num w:numId="4" w16cid:durableId="1017122047">
    <w:abstractNumId w:val="1"/>
  </w:num>
  <w:num w:numId="5" w16cid:durableId="1101991498">
    <w:abstractNumId w:val="6"/>
  </w:num>
  <w:num w:numId="6" w16cid:durableId="99372907">
    <w:abstractNumId w:val="4"/>
  </w:num>
  <w:num w:numId="7" w16cid:durableId="1026325068">
    <w:abstractNumId w:val="5"/>
  </w:num>
  <w:num w:numId="8" w16cid:durableId="1289967202">
    <w:abstractNumId w:val="8"/>
  </w:num>
  <w:num w:numId="9" w16cid:durableId="1393968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4FA"/>
    <w:rsid w:val="00014C0C"/>
    <w:rsid w:val="00021FAE"/>
    <w:rsid w:val="00022C48"/>
    <w:rsid w:val="00023145"/>
    <w:rsid w:val="00031B7E"/>
    <w:rsid w:val="00033296"/>
    <w:rsid w:val="0003398E"/>
    <w:rsid w:val="00040BE0"/>
    <w:rsid w:val="00045CF5"/>
    <w:rsid w:val="00051FDB"/>
    <w:rsid w:val="00052587"/>
    <w:rsid w:val="000528BD"/>
    <w:rsid w:val="000573E3"/>
    <w:rsid w:val="00072CDF"/>
    <w:rsid w:val="0007312B"/>
    <w:rsid w:val="00086A01"/>
    <w:rsid w:val="00087372"/>
    <w:rsid w:val="00090951"/>
    <w:rsid w:val="000935B2"/>
    <w:rsid w:val="000A0CBB"/>
    <w:rsid w:val="000B035C"/>
    <w:rsid w:val="000B0368"/>
    <w:rsid w:val="000B2E1D"/>
    <w:rsid w:val="000B489F"/>
    <w:rsid w:val="000B7D28"/>
    <w:rsid w:val="000C489B"/>
    <w:rsid w:val="000C5D36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187"/>
    <w:rsid w:val="00267246"/>
    <w:rsid w:val="002672BE"/>
    <w:rsid w:val="00270001"/>
    <w:rsid w:val="002710DC"/>
    <w:rsid w:val="00281864"/>
    <w:rsid w:val="002961A0"/>
    <w:rsid w:val="002A0845"/>
    <w:rsid w:val="002A489A"/>
    <w:rsid w:val="002A6317"/>
    <w:rsid w:val="002B167D"/>
    <w:rsid w:val="002C0EFE"/>
    <w:rsid w:val="002C4248"/>
    <w:rsid w:val="002C44B5"/>
    <w:rsid w:val="002D5B28"/>
    <w:rsid w:val="002D745F"/>
    <w:rsid w:val="002E1DA6"/>
    <w:rsid w:val="002E4B89"/>
    <w:rsid w:val="002F084F"/>
    <w:rsid w:val="002F2F9A"/>
    <w:rsid w:val="00304746"/>
    <w:rsid w:val="00305740"/>
    <w:rsid w:val="003115FE"/>
    <w:rsid w:val="00314866"/>
    <w:rsid w:val="00331038"/>
    <w:rsid w:val="0033250E"/>
    <w:rsid w:val="0033362A"/>
    <w:rsid w:val="00336DAB"/>
    <w:rsid w:val="00336F96"/>
    <w:rsid w:val="003376BA"/>
    <w:rsid w:val="003417B8"/>
    <w:rsid w:val="003421DF"/>
    <w:rsid w:val="00344527"/>
    <w:rsid w:val="00345522"/>
    <w:rsid w:val="00346812"/>
    <w:rsid w:val="003524E8"/>
    <w:rsid w:val="00364D72"/>
    <w:rsid w:val="00365E46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0CBC"/>
    <w:rsid w:val="00461111"/>
    <w:rsid w:val="00471CC9"/>
    <w:rsid w:val="0047307F"/>
    <w:rsid w:val="004767E1"/>
    <w:rsid w:val="00491746"/>
    <w:rsid w:val="004A0EB2"/>
    <w:rsid w:val="004A0F8D"/>
    <w:rsid w:val="004A3EBC"/>
    <w:rsid w:val="004C5643"/>
    <w:rsid w:val="004C6FC4"/>
    <w:rsid w:val="004D2482"/>
    <w:rsid w:val="004D5B3A"/>
    <w:rsid w:val="004E1718"/>
    <w:rsid w:val="004E691B"/>
    <w:rsid w:val="004F471D"/>
    <w:rsid w:val="00500F51"/>
    <w:rsid w:val="00503E9F"/>
    <w:rsid w:val="00504B35"/>
    <w:rsid w:val="00505E68"/>
    <w:rsid w:val="00525D14"/>
    <w:rsid w:val="0053261D"/>
    <w:rsid w:val="005340C6"/>
    <w:rsid w:val="00541388"/>
    <w:rsid w:val="00541713"/>
    <w:rsid w:val="00574830"/>
    <w:rsid w:val="00575D44"/>
    <w:rsid w:val="0057747A"/>
    <w:rsid w:val="00582743"/>
    <w:rsid w:val="005834FD"/>
    <w:rsid w:val="005842EB"/>
    <w:rsid w:val="00585C10"/>
    <w:rsid w:val="005879F3"/>
    <w:rsid w:val="00590659"/>
    <w:rsid w:val="00592EDB"/>
    <w:rsid w:val="00597D12"/>
    <w:rsid w:val="005A37D5"/>
    <w:rsid w:val="005A54E7"/>
    <w:rsid w:val="005D0BFB"/>
    <w:rsid w:val="005D14ED"/>
    <w:rsid w:val="005D36D7"/>
    <w:rsid w:val="005E0E62"/>
    <w:rsid w:val="005E5D43"/>
    <w:rsid w:val="005E6B1B"/>
    <w:rsid w:val="005F3EE4"/>
    <w:rsid w:val="005F4512"/>
    <w:rsid w:val="00617286"/>
    <w:rsid w:val="00623B9A"/>
    <w:rsid w:val="00626F89"/>
    <w:rsid w:val="00627BC7"/>
    <w:rsid w:val="00632751"/>
    <w:rsid w:val="00635D79"/>
    <w:rsid w:val="00645636"/>
    <w:rsid w:val="006466CF"/>
    <w:rsid w:val="00647D72"/>
    <w:rsid w:val="00654D62"/>
    <w:rsid w:val="006557EF"/>
    <w:rsid w:val="00656D08"/>
    <w:rsid w:val="0066276B"/>
    <w:rsid w:val="00667285"/>
    <w:rsid w:val="00686006"/>
    <w:rsid w:val="00692F06"/>
    <w:rsid w:val="00692F5D"/>
    <w:rsid w:val="00695044"/>
    <w:rsid w:val="006A49E6"/>
    <w:rsid w:val="006B507D"/>
    <w:rsid w:val="006B57D4"/>
    <w:rsid w:val="006B6C93"/>
    <w:rsid w:val="006C2360"/>
    <w:rsid w:val="006C2746"/>
    <w:rsid w:val="006D3FF3"/>
    <w:rsid w:val="006D5BCF"/>
    <w:rsid w:val="006D6A62"/>
    <w:rsid w:val="006E66ED"/>
    <w:rsid w:val="006F15A1"/>
    <w:rsid w:val="006F1B88"/>
    <w:rsid w:val="006F23DD"/>
    <w:rsid w:val="006F43EC"/>
    <w:rsid w:val="0070721D"/>
    <w:rsid w:val="00707887"/>
    <w:rsid w:val="00712976"/>
    <w:rsid w:val="00714A5B"/>
    <w:rsid w:val="00716E0E"/>
    <w:rsid w:val="00716F30"/>
    <w:rsid w:val="0072438B"/>
    <w:rsid w:val="00742D0B"/>
    <w:rsid w:val="00744702"/>
    <w:rsid w:val="00747DCD"/>
    <w:rsid w:val="0076166C"/>
    <w:rsid w:val="0076576C"/>
    <w:rsid w:val="007720E6"/>
    <w:rsid w:val="00772C33"/>
    <w:rsid w:val="00773109"/>
    <w:rsid w:val="0078164D"/>
    <w:rsid w:val="0078284C"/>
    <w:rsid w:val="007849D3"/>
    <w:rsid w:val="0078668B"/>
    <w:rsid w:val="00786754"/>
    <w:rsid w:val="007B5E5A"/>
    <w:rsid w:val="007C4BA0"/>
    <w:rsid w:val="007D2291"/>
    <w:rsid w:val="007D263A"/>
    <w:rsid w:val="007D290F"/>
    <w:rsid w:val="007D2A62"/>
    <w:rsid w:val="007E09B5"/>
    <w:rsid w:val="007E1269"/>
    <w:rsid w:val="007F3CEC"/>
    <w:rsid w:val="007F7D13"/>
    <w:rsid w:val="00801434"/>
    <w:rsid w:val="008114DE"/>
    <w:rsid w:val="00812B43"/>
    <w:rsid w:val="00814DD9"/>
    <w:rsid w:val="00820C86"/>
    <w:rsid w:val="00827BBA"/>
    <w:rsid w:val="008332DB"/>
    <w:rsid w:val="00833FD9"/>
    <w:rsid w:val="00840957"/>
    <w:rsid w:val="00845109"/>
    <w:rsid w:val="00850E85"/>
    <w:rsid w:val="00851591"/>
    <w:rsid w:val="008632B0"/>
    <w:rsid w:val="00864E2A"/>
    <w:rsid w:val="00866953"/>
    <w:rsid w:val="00866FE8"/>
    <w:rsid w:val="00867A62"/>
    <w:rsid w:val="00872E29"/>
    <w:rsid w:val="00873E4D"/>
    <w:rsid w:val="0087692C"/>
    <w:rsid w:val="00876C56"/>
    <w:rsid w:val="00877BEA"/>
    <w:rsid w:val="0088383E"/>
    <w:rsid w:val="00884E49"/>
    <w:rsid w:val="00890DFB"/>
    <w:rsid w:val="00895C7B"/>
    <w:rsid w:val="008A05B9"/>
    <w:rsid w:val="008A28CF"/>
    <w:rsid w:val="008A5034"/>
    <w:rsid w:val="008B0CF3"/>
    <w:rsid w:val="008B318B"/>
    <w:rsid w:val="008B3A7F"/>
    <w:rsid w:val="008B77FB"/>
    <w:rsid w:val="008D7AA6"/>
    <w:rsid w:val="008E608B"/>
    <w:rsid w:val="008F05CF"/>
    <w:rsid w:val="00902480"/>
    <w:rsid w:val="0091751C"/>
    <w:rsid w:val="00917CCE"/>
    <w:rsid w:val="0092199A"/>
    <w:rsid w:val="0092336E"/>
    <w:rsid w:val="00923C27"/>
    <w:rsid w:val="009265C9"/>
    <w:rsid w:val="0093580A"/>
    <w:rsid w:val="00960E17"/>
    <w:rsid w:val="00962122"/>
    <w:rsid w:val="0097216D"/>
    <w:rsid w:val="009804DA"/>
    <w:rsid w:val="0098272B"/>
    <w:rsid w:val="009870DC"/>
    <w:rsid w:val="00987504"/>
    <w:rsid w:val="00992874"/>
    <w:rsid w:val="009936C1"/>
    <w:rsid w:val="009971EB"/>
    <w:rsid w:val="009A0179"/>
    <w:rsid w:val="009A2740"/>
    <w:rsid w:val="009B0568"/>
    <w:rsid w:val="009B2031"/>
    <w:rsid w:val="009B3D96"/>
    <w:rsid w:val="009B53D5"/>
    <w:rsid w:val="009C15E9"/>
    <w:rsid w:val="009D0C64"/>
    <w:rsid w:val="009D6366"/>
    <w:rsid w:val="009E02DC"/>
    <w:rsid w:val="009E50A6"/>
    <w:rsid w:val="009F2666"/>
    <w:rsid w:val="009F3491"/>
    <w:rsid w:val="009F7450"/>
    <w:rsid w:val="00A07D86"/>
    <w:rsid w:val="00A14387"/>
    <w:rsid w:val="00A15B7A"/>
    <w:rsid w:val="00A17F66"/>
    <w:rsid w:val="00A210A5"/>
    <w:rsid w:val="00A21E85"/>
    <w:rsid w:val="00A23D8C"/>
    <w:rsid w:val="00A2518F"/>
    <w:rsid w:val="00A32D97"/>
    <w:rsid w:val="00A32DFE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8126A"/>
    <w:rsid w:val="00A840EC"/>
    <w:rsid w:val="00A87AC5"/>
    <w:rsid w:val="00A9401E"/>
    <w:rsid w:val="00A95C38"/>
    <w:rsid w:val="00A965FE"/>
    <w:rsid w:val="00AA02A3"/>
    <w:rsid w:val="00AA0CA9"/>
    <w:rsid w:val="00AA1E3C"/>
    <w:rsid w:val="00AA5037"/>
    <w:rsid w:val="00AB1213"/>
    <w:rsid w:val="00AB17F9"/>
    <w:rsid w:val="00AB2554"/>
    <w:rsid w:val="00AB3359"/>
    <w:rsid w:val="00AB72A4"/>
    <w:rsid w:val="00AB7328"/>
    <w:rsid w:val="00AC4956"/>
    <w:rsid w:val="00AE1FB6"/>
    <w:rsid w:val="00AE44AD"/>
    <w:rsid w:val="00B03742"/>
    <w:rsid w:val="00B04BCE"/>
    <w:rsid w:val="00B053F0"/>
    <w:rsid w:val="00B1085E"/>
    <w:rsid w:val="00B17548"/>
    <w:rsid w:val="00B36509"/>
    <w:rsid w:val="00B36CF5"/>
    <w:rsid w:val="00B408B8"/>
    <w:rsid w:val="00B41312"/>
    <w:rsid w:val="00B42EEB"/>
    <w:rsid w:val="00B45941"/>
    <w:rsid w:val="00B469A2"/>
    <w:rsid w:val="00B524BC"/>
    <w:rsid w:val="00B52F8C"/>
    <w:rsid w:val="00B62A68"/>
    <w:rsid w:val="00B64395"/>
    <w:rsid w:val="00B66519"/>
    <w:rsid w:val="00B74287"/>
    <w:rsid w:val="00B8537C"/>
    <w:rsid w:val="00B978B9"/>
    <w:rsid w:val="00BA2F2F"/>
    <w:rsid w:val="00BA37CE"/>
    <w:rsid w:val="00BA5420"/>
    <w:rsid w:val="00BB3F4E"/>
    <w:rsid w:val="00BB6AF8"/>
    <w:rsid w:val="00BC2106"/>
    <w:rsid w:val="00BC314B"/>
    <w:rsid w:val="00BC5197"/>
    <w:rsid w:val="00BD42FB"/>
    <w:rsid w:val="00BF6435"/>
    <w:rsid w:val="00BF6898"/>
    <w:rsid w:val="00BF73A3"/>
    <w:rsid w:val="00C04984"/>
    <w:rsid w:val="00C07478"/>
    <w:rsid w:val="00C11FE1"/>
    <w:rsid w:val="00C141B4"/>
    <w:rsid w:val="00C141B9"/>
    <w:rsid w:val="00C1747E"/>
    <w:rsid w:val="00C2064A"/>
    <w:rsid w:val="00C2390A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82CC2"/>
    <w:rsid w:val="00C86996"/>
    <w:rsid w:val="00C86AC2"/>
    <w:rsid w:val="00C87B0F"/>
    <w:rsid w:val="00C907C2"/>
    <w:rsid w:val="00C93A4C"/>
    <w:rsid w:val="00C94CCF"/>
    <w:rsid w:val="00CA4953"/>
    <w:rsid w:val="00CA7BDE"/>
    <w:rsid w:val="00CB3005"/>
    <w:rsid w:val="00CB34F3"/>
    <w:rsid w:val="00CB35D6"/>
    <w:rsid w:val="00CB671D"/>
    <w:rsid w:val="00CD7B07"/>
    <w:rsid w:val="00CF2FFD"/>
    <w:rsid w:val="00CF5858"/>
    <w:rsid w:val="00D02282"/>
    <w:rsid w:val="00D1038D"/>
    <w:rsid w:val="00D121BD"/>
    <w:rsid w:val="00D16431"/>
    <w:rsid w:val="00D27115"/>
    <w:rsid w:val="00D402BF"/>
    <w:rsid w:val="00D4077B"/>
    <w:rsid w:val="00D430FE"/>
    <w:rsid w:val="00D432FD"/>
    <w:rsid w:val="00D52D37"/>
    <w:rsid w:val="00D54199"/>
    <w:rsid w:val="00D6706F"/>
    <w:rsid w:val="00D7035A"/>
    <w:rsid w:val="00D76AAE"/>
    <w:rsid w:val="00D82E08"/>
    <w:rsid w:val="00D849A1"/>
    <w:rsid w:val="00D858EF"/>
    <w:rsid w:val="00D8593C"/>
    <w:rsid w:val="00D87B35"/>
    <w:rsid w:val="00D9392D"/>
    <w:rsid w:val="00DA713A"/>
    <w:rsid w:val="00DB7348"/>
    <w:rsid w:val="00DB76C2"/>
    <w:rsid w:val="00DC01E3"/>
    <w:rsid w:val="00DC07D0"/>
    <w:rsid w:val="00DC58F8"/>
    <w:rsid w:val="00DD5E7C"/>
    <w:rsid w:val="00DE0E50"/>
    <w:rsid w:val="00DE6028"/>
    <w:rsid w:val="00DF082D"/>
    <w:rsid w:val="00DF5E15"/>
    <w:rsid w:val="00DF78E1"/>
    <w:rsid w:val="00E05ED6"/>
    <w:rsid w:val="00E13C13"/>
    <w:rsid w:val="00E158D6"/>
    <w:rsid w:val="00E230EF"/>
    <w:rsid w:val="00E25B87"/>
    <w:rsid w:val="00E30C11"/>
    <w:rsid w:val="00E35FA8"/>
    <w:rsid w:val="00E36EF2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464"/>
    <w:rsid w:val="00EB01EF"/>
    <w:rsid w:val="00EB1756"/>
    <w:rsid w:val="00EB558E"/>
    <w:rsid w:val="00EC16BC"/>
    <w:rsid w:val="00EC5646"/>
    <w:rsid w:val="00EE00AE"/>
    <w:rsid w:val="00EE09B8"/>
    <w:rsid w:val="00EE3064"/>
    <w:rsid w:val="00EE3E52"/>
    <w:rsid w:val="00EE4731"/>
    <w:rsid w:val="00EE7689"/>
    <w:rsid w:val="00EF4227"/>
    <w:rsid w:val="00EF5DF2"/>
    <w:rsid w:val="00EF6502"/>
    <w:rsid w:val="00F051A2"/>
    <w:rsid w:val="00F05B56"/>
    <w:rsid w:val="00F05B6F"/>
    <w:rsid w:val="00F0789F"/>
    <w:rsid w:val="00F13365"/>
    <w:rsid w:val="00F226A5"/>
    <w:rsid w:val="00F23B20"/>
    <w:rsid w:val="00F34CC7"/>
    <w:rsid w:val="00F404AB"/>
    <w:rsid w:val="00F42977"/>
    <w:rsid w:val="00F441ED"/>
    <w:rsid w:val="00F5277E"/>
    <w:rsid w:val="00F5530D"/>
    <w:rsid w:val="00F601DC"/>
    <w:rsid w:val="00F67D77"/>
    <w:rsid w:val="00F77229"/>
    <w:rsid w:val="00F81299"/>
    <w:rsid w:val="00F92E82"/>
    <w:rsid w:val="00FA29DA"/>
    <w:rsid w:val="00FA7441"/>
    <w:rsid w:val="00FB338D"/>
    <w:rsid w:val="00FB4506"/>
    <w:rsid w:val="00FB49D0"/>
    <w:rsid w:val="00FB5255"/>
    <w:rsid w:val="00FB5801"/>
    <w:rsid w:val="00FB6BFE"/>
    <w:rsid w:val="00FB733B"/>
    <w:rsid w:val="00FD1A98"/>
    <w:rsid w:val="00FD390D"/>
    <w:rsid w:val="00FD78B0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88E597"/>
  <w15:docId w15:val="{B2E35258-BD81-4EF1-83DA-55FFBD85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462</Words>
  <Characters>2634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3090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1970</cp:revision>
  <cp:lastPrinted>2020-01-14T20:24:00Z</cp:lastPrinted>
  <dcterms:created xsi:type="dcterms:W3CDTF">2019-09-04T05:01:00Z</dcterms:created>
  <dcterms:modified xsi:type="dcterms:W3CDTF">2022-05-24T06:14:00Z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