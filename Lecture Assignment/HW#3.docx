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128E" w14:textId="77777777" w:rsidR="006332C5" w:rsidRDefault="006332C5" w:rsidP="006332C5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5E2F9372" wp14:editId="62386FA7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San Francisco Bay University </w:t>
      </w:r>
    </w:p>
    <w:p w14:paraId="1B82F177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9762F1C" w14:textId="77777777" w:rsidR="0039549B" w:rsidRPr="0039549B" w:rsidRDefault="008B15E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CS360 </w:t>
      </w:r>
      <w:r w:rsidR="008304E0">
        <w:rPr>
          <w:b/>
          <w:bCs/>
          <w:szCs w:val="28"/>
        </w:rPr>
        <w:t>- Programming in C and C++</w:t>
      </w:r>
    </w:p>
    <w:p w14:paraId="15FA0696" w14:textId="77777777" w:rsidR="00A14387" w:rsidRDefault="0088383E">
      <w:pPr>
        <w:jc w:val="center"/>
        <w:rPr>
          <w:b/>
          <w:bCs/>
          <w:szCs w:val="28"/>
          <w:lang w:eastAsia="zh-CN"/>
        </w:rPr>
      </w:pPr>
      <w:r>
        <w:rPr>
          <w:b/>
          <w:bCs/>
          <w:szCs w:val="28"/>
        </w:rPr>
        <w:t>Homework</w:t>
      </w:r>
      <w:r w:rsidR="00AF68D7">
        <w:rPr>
          <w:b/>
          <w:bCs/>
          <w:szCs w:val="28"/>
        </w:rPr>
        <w:t xml:space="preserve"> Assignment #</w:t>
      </w:r>
      <w:r w:rsidR="00AF68D7">
        <w:rPr>
          <w:rFonts w:hint="eastAsia"/>
          <w:b/>
          <w:bCs/>
          <w:szCs w:val="28"/>
          <w:lang w:eastAsia="zh-CN"/>
        </w:rPr>
        <w:t>3</w:t>
      </w:r>
    </w:p>
    <w:p w14:paraId="33DB71EC" w14:textId="4FA5B8C9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EF4FB3">
        <w:rPr>
          <w:rFonts w:eastAsia="TimesNewRomanPS-BoldMT" w:cs="SimSun" w:hint="eastAsia"/>
          <w:b/>
          <w:bCs/>
          <w:szCs w:val="28"/>
          <w:lang w:eastAsia="zh-CN"/>
        </w:rPr>
        <w:t>07</w:t>
      </w:r>
      <w:r w:rsidR="003421DF">
        <w:rPr>
          <w:rFonts w:eastAsia="TimesNewRomanPS-BoldMT" w:cs="SimSun"/>
          <w:b/>
          <w:bCs/>
          <w:szCs w:val="28"/>
        </w:rPr>
        <w:t>/</w:t>
      </w:r>
      <w:r w:rsidR="00EF4FB3">
        <w:rPr>
          <w:rFonts w:eastAsia="TimesNewRomanPS-BoldMT" w:cs="SimSun" w:hint="eastAsia"/>
          <w:b/>
          <w:bCs/>
          <w:szCs w:val="28"/>
          <w:lang w:eastAsia="zh-CN"/>
        </w:rPr>
        <w:t>0</w:t>
      </w:r>
      <w:r w:rsidR="009C779E">
        <w:rPr>
          <w:rFonts w:eastAsia="TimesNewRomanPS-BoldMT" w:cs="SimSun"/>
          <w:b/>
          <w:bCs/>
          <w:szCs w:val="28"/>
          <w:lang w:eastAsia="zh-CN"/>
        </w:rPr>
        <w:t>7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9C779E">
        <w:rPr>
          <w:rFonts w:eastAsia="TimesNewRomanPS-BoldMT" w:cs="SimSun"/>
          <w:b/>
          <w:bCs/>
          <w:szCs w:val="28"/>
        </w:rPr>
        <w:t>2</w:t>
      </w:r>
    </w:p>
    <w:p w14:paraId="04AE44E1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C950C8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D0F92DA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981AB49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>source code to Github</w:t>
      </w:r>
    </w:p>
    <w:p w14:paraId="4E94CD2F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3D9070B9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3F0DC0">
        <w:rPr>
          <w:rFonts w:eastAsia="TimesNewRomanPS-BoldMT" w:cs="SimSun"/>
          <w:b/>
          <w:bCs/>
          <w:sz w:val="24"/>
          <w:lang w:eastAsia="zh-CN"/>
        </w:rPr>
        <w:t>h</w:t>
      </w:r>
      <w:r w:rsidR="007849D3" w:rsidRPr="003F0DC0">
        <w:rPr>
          <w:rFonts w:eastAsia="TimesNewRomanPS-BoldMT" w:cs="SimSun"/>
          <w:b/>
          <w:bCs/>
          <w:sz w:val="24"/>
          <w:lang w:eastAsia="zh-CN"/>
        </w:rPr>
        <w:t>omework</w:t>
      </w:r>
      <w:r w:rsidR="007849D3">
        <w:rPr>
          <w:b/>
          <w:bCs/>
          <w:szCs w:val="28"/>
        </w:rPr>
        <w:t xml:space="preserve"> </w:t>
      </w:r>
      <w:r w:rsidR="00A62DFA">
        <w:rPr>
          <w:rFonts w:eastAsia="TimesNewRomanPS-BoldMT" w:cs="SimSun"/>
          <w:b/>
          <w:bCs/>
          <w:sz w:val="24"/>
          <w:lang w:eastAsia="zh-CN"/>
        </w:rPr>
        <w:t>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69412B37" w14:textId="77777777" w:rsidR="00BB6AF8" w:rsidRDefault="004C5643" w:rsidP="000B7D8A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0423DE2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F0E841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AED4A5B" w14:textId="77777777" w:rsidR="006606D6" w:rsidRPr="00E07FB0" w:rsidRDefault="006606D6" w:rsidP="00810D9F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 w:rsidRPr="006606D6">
        <w:rPr>
          <w:rFonts w:eastAsia="TimesNewRomanPS-BoldMT" w:cs="SimSun"/>
          <w:bCs/>
          <w:sz w:val="24"/>
          <w:lang w:eastAsia="zh-CN"/>
        </w:rPr>
        <w:t>Create a program to shuffle and deal a deck of cards. The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6606D6">
        <w:rPr>
          <w:rFonts w:eastAsia="TimesNewRomanPS-BoldMT" w:cs="SimSun"/>
          <w:bCs/>
          <w:sz w:val="24"/>
          <w:lang w:eastAsia="zh-CN"/>
        </w:rPr>
        <w:t xml:space="preserve">program should consist of class </w:t>
      </w:r>
      <w:r w:rsidRPr="006606D6">
        <w:rPr>
          <w:rFonts w:eastAsia="TimesNewRomanPS-BoldMT" w:cs="SimSun"/>
          <w:bCs/>
          <w:i/>
          <w:sz w:val="24"/>
          <w:lang w:eastAsia="zh-CN"/>
        </w:rPr>
        <w:t>Card</w:t>
      </w:r>
      <w:r w:rsidRPr="006606D6">
        <w:rPr>
          <w:rFonts w:eastAsia="TimesNewRomanPS-BoldMT" w:cs="SimSun"/>
          <w:bCs/>
          <w:sz w:val="24"/>
          <w:lang w:eastAsia="zh-CN"/>
        </w:rPr>
        <w:t xml:space="preserve">, class </w:t>
      </w:r>
      <w:r w:rsidRPr="006606D6">
        <w:rPr>
          <w:rFonts w:eastAsia="TimesNewRomanPS-BoldMT" w:cs="SimSun"/>
          <w:bCs/>
          <w:i/>
          <w:sz w:val="24"/>
          <w:lang w:eastAsia="zh-CN"/>
        </w:rPr>
        <w:t>DeckOfCards</w:t>
      </w:r>
      <w:r w:rsidRPr="006606D6">
        <w:rPr>
          <w:rFonts w:eastAsia="TimesNewRomanPS-BoldMT" w:cs="SimSun"/>
          <w:bCs/>
          <w:sz w:val="24"/>
          <w:lang w:eastAsia="zh-CN"/>
        </w:rPr>
        <w:t xml:space="preserve"> </w:t>
      </w:r>
      <w:r w:rsidR="00FE2B1D">
        <w:rPr>
          <w:rFonts w:eastAsia="TimesNewRomanPS-BoldMT" w:cs="SimSun"/>
          <w:bCs/>
          <w:sz w:val="24"/>
          <w:lang w:eastAsia="zh-CN"/>
        </w:rPr>
        <w:t>and a main</w:t>
      </w:r>
      <w:r w:rsidRPr="006606D6">
        <w:rPr>
          <w:rFonts w:eastAsia="TimesNewRomanPS-BoldMT" w:cs="SimSun"/>
          <w:bCs/>
          <w:sz w:val="24"/>
          <w:lang w:eastAsia="zh-CN"/>
        </w:rPr>
        <w:t xml:space="preserve"> program. Class </w:t>
      </w:r>
      <w:r w:rsidRPr="00810D9F">
        <w:rPr>
          <w:rFonts w:eastAsia="TimesNewRomanPS-BoldMT" w:cs="SimSun"/>
          <w:bCs/>
          <w:i/>
          <w:sz w:val="24"/>
          <w:lang w:eastAsia="zh-CN"/>
        </w:rPr>
        <w:t>Card</w:t>
      </w:r>
      <w:r w:rsidRPr="006606D6">
        <w:rPr>
          <w:rFonts w:eastAsia="TimesNewRomanPS-BoldMT" w:cs="SimSun"/>
          <w:bCs/>
          <w:sz w:val="24"/>
          <w:lang w:eastAsia="zh-CN"/>
        </w:rPr>
        <w:t xml:space="preserve"> should</w:t>
      </w:r>
      <w:r w:rsidR="00810D9F">
        <w:rPr>
          <w:rFonts w:eastAsia="TimesNewRomanPS-BoldMT" w:cs="SimSun"/>
          <w:bCs/>
          <w:sz w:val="24"/>
          <w:lang w:eastAsia="zh-CN"/>
        </w:rPr>
        <w:t xml:space="preserve"> </w:t>
      </w:r>
      <w:r w:rsidRPr="00810D9F">
        <w:rPr>
          <w:rFonts w:eastAsia="TimesNewRomanPS-BoldMT" w:cs="SimSun"/>
          <w:bCs/>
          <w:sz w:val="24"/>
          <w:lang w:eastAsia="zh-CN"/>
        </w:rPr>
        <w:t>provide:</w:t>
      </w:r>
    </w:p>
    <w:p w14:paraId="1C4A584E" w14:textId="77777777" w:rsidR="00E07FB0" w:rsidRPr="00810D9F" w:rsidRDefault="00E07FB0" w:rsidP="00E07FB0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</w:p>
    <w:p w14:paraId="6B2A7A9B" w14:textId="77777777" w:rsidR="006606D6" w:rsidRPr="00BD3B99" w:rsidRDefault="006606D6" w:rsidP="00810D9F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810D9F">
        <w:rPr>
          <w:rFonts w:eastAsia="TimesNewRomanPS-BoldMT" w:cs="SimSun"/>
          <w:bCs/>
          <w:sz w:val="24"/>
          <w:lang w:eastAsia="zh-CN"/>
        </w:rPr>
        <w:t xml:space="preserve">Data members </w:t>
      </w:r>
      <w:r w:rsidRPr="00BD3B99">
        <w:rPr>
          <w:rFonts w:eastAsia="TimesNewRomanPS-BoldMT" w:cs="SimSun"/>
          <w:bCs/>
          <w:i/>
          <w:sz w:val="24"/>
          <w:lang w:eastAsia="zh-CN"/>
        </w:rPr>
        <w:t>face</w:t>
      </w:r>
      <w:r w:rsidRPr="00810D9F">
        <w:rPr>
          <w:rFonts w:eastAsia="TimesNewRomanPS-BoldMT" w:cs="SimSun"/>
          <w:bCs/>
          <w:sz w:val="24"/>
          <w:lang w:eastAsia="zh-CN"/>
        </w:rPr>
        <w:t xml:space="preserve"> and </w:t>
      </w:r>
      <w:r w:rsidRPr="00BD3B99">
        <w:rPr>
          <w:rFonts w:eastAsia="TimesNewRomanPS-BoldMT" w:cs="SimSun"/>
          <w:bCs/>
          <w:i/>
          <w:sz w:val="24"/>
          <w:lang w:eastAsia="zh-CN"/>
        </w:rPr>
        <w:t>suit</w:t>
      </w:r>
      <w:r w:rsidRPr="00810D9F">
        <w:rPr>
          <w:rFonts w:eastAsia="TimesNewRomanPS-BoldMT" w:cs="SimSun"/>
          <w:bCs/>
          <w:sz w:val="24"/>
          <w:lang w:eastAsia="zh-CN"/>
        </w:rPr>
        <w:t xml:space="preserve"> of type </w:t>
      </w:r>
      <w:r w:rsidRPr="00BD3B99">
        <w:rPr>
          <w:rFonts w:eastAsia="TimesNewRomanPS-BoldMT" w:cs="SimSun"/>
          <w:bCs/>
          <w:i/>
          <w:sz w:val="24"/>
          <w:lang w:eastAsia="zh-CN"/>
        </w:rPr>
        <w:t>int</w:t>
      </w:r>
      <w:r w:rsidRPr="00810D9F">
        <w:rPr>
          <w:rFonts w:eastAsia="TimesNewRomanPS-BoldMT" w:cs="SimSun"/>
          <w:bCs/>
          <w:sz w:val="24"/>
          <w:lang w:eastAsia="zh-CN"/>
        </w:rPr>
        <w:t>.</w:t>
      </w:r>
    </w:p>
    <w:p w14:paraId="57AE7715" w14:textId="77777777" w:rsidR="006606D6" w:rsidRPr="009D35EE" w:rsidRDefault="006606D6" w:rsidP="009D35EE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BD3B99">
        <w:rPr>
          <w:rFonts w:eastAsia="TimesNewRomanPS-BoldMT" w:cs="SimSun"/>
          <w:bCs/>
          <w:sz w:val="24"/>
          <w:lang w:eastAsia="zh-CN"/>
        </w:rPr>
        <w:t xml:space="preserve">A constructor that receives two </w:t>
      </w:r>
      <w:r w:rsidRPr="009D35EE">
        <w:rPr>
          <w:rFonts w:eastAsia="TimesNewRomanPS-BoldMT" w:cs="SimSun"/>
          <w:bCs/>
          <w:i/>
          <w:sz w:val="24"/>
          <w:lang w:eastAsia="zh-CN"/>
        </w:rPr>
        <w:t>ints</w:t>
      </w:r>
      <w:r w:rsidRPr="00BD3B99">
        <w:rPr>
          <w:rFonts w:eastAsia="TimesNewRomanPS-BoldMT" w:cs="SimSun"/>
          <w:bCs/>
          <w:sz w:val="24"/>
          <w:lang w:eastAsia="zh-CN"/>
        </w:rPr>
        <w:t xml:space="preserve"> representing the face and suit and uses them to initialize</w:t>
      </w:r>
      <w:r w:rsidR="009D35EE">
        <w:rPr>
          <w:rFonts w:eastAsia="TimesNewRomanPS-BoldMT" w:cs="SimSun"/>
          <w:bCs/>
          <w:sz w:val="24"/>
          <w:lang w:eastAsia="zh-CN"/>
        </w:rPr>
        <w:t xml:space="preserve"> </w:t>
      </w:r>
      <w:r w:rsidRPr="009D35EE">
        <w:rPr>
          <w:rFonts w:eastAsia="TimesNewRomanPS-BoldMT" w:cs="SimSun"/>
          <w:bCs/>
          <w:sz w:val="24"/>
          <w:lang w:eastAsia="zh-CN"/>
        </w:rPr>
        <w:t>the data members.</w:t>
      </w:r>
    </w:p>
    <w:p w14:paraId="5B1B3453" w14:textId="77777777" w:rsidR="006606D6" w:rsidRPr="00BC4B8B" w:rsidRDefault="006606D6" w:rsidP="009D35EE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9D35EE">
        <w:rPr>
          <w:rFonts w:eastAsia="TimesNewRomanPS-BoldMT" w:cs="SimSun"/>
          <w:bCs/>
          <w:sz w:val="24"/>
          <w:lang w:eastAsia="zh-CN"/>
        </w:rPr>
        <w:t xml:space="preserve">Two </w:t>
      </w:r>
      <w:r w:rsidRPr="00BC4B8B">
        <w:rPr>
          <w:rFonts w:eastAsia="TimesNewRomanPS-BoldMT" w:cs="SimSun"/>
          <w:bCs/>
          <w:i/>
          <w:sz w:val="24"/>
          <w:lang w:eastAsia="zh-CN"/>
        </w:rPr>
        <w:t>static arrays</w:t>
      </w:r>
      <w:r w:rsidRPr="009D35EE">
        <w:rPr>
          <w:rFonts w:eastAsia="TimesNewRomanPS-BoldMT" w:cs="SimSun"/>
          <w:bCs/>
          <w:sz w:val="24"/>
          <w:lang w:eastAsia="zh-CN"/>
        </w:rPr>
        <w:t xml:space="preserve"> of </w:t>
      </w:r>
      <w:r w:rsidRPr="00BC4B8B">
        <w:rPr>
          <w:rFonts w:eastAsia="TimesNewRomanPS-BoldMT" w:cs="SimSun"/>
          <w:bCs/>
          <w:i/>
          <w:sz w:val="24"/>
          <w:lang w:eastAsia="zh-CN"/>
        </w:rPr>
        <w:t>strings</w:t>
      </w:r>
      <w:r w:rsidRPr="009D35EE">
        <w:rPr>
          <w:rFonts w:eastAsia="TimesNewRomanPS-BoldMT" w:cs="SimSun"/>
          <w:bCs/>
          <w:sz w:val="24"/>
          <w:lang w:eastAsia="zh-CN"/>
        </w:rPr>
        <w:t xml:space="preserve"> representing the faces and suits.</w:t>
      </w:r>
    </w:p>
    <w:p w14:paraId="3DB329DF" w14:textId="77777777" w:rsidR="006606D6" w:rsidRPr="00E07FB0" w:rsidRDefault="006606D6" w:rsidP="00E07FB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BC4B8B">
        <w:rPr>
          <w:rFonts w:eastAsia="TimesNewRomanPS-BoldMT" w:cs="SimSun"/>
          <w:bCs/>
          <w:sz w:val="24"/>
          <w:lang w:eastAsia="zh-CN"/>
        </w:rPr>
        <w:t xml:space="preserve">A </w:t>
      </w:r>
      <w:r w:rsidRPr="00BC4B8B">
        <w:rPr>
          <w:rFonts w:eastAsia="TimesNewRomanPS-BoldMT" w:cs="SimSun"/>
          <w:bCs/>
          <w:i/>
          <w:sz w:val="24"/>
          <w:lang w:eastAsia="zh-CN"/>
        </w:rPr>
        <w:t>toString</w:t>
      </w:r>
      <w:r w:rsidRPr="00BC4B8B">
        <w:rPr>
          <w:rFonts w:eastAsia="TimesNewRomanPS-BoldMT" w:cs="SimSun"/>
          <w:bCs/>
          <w:sz w:val="24"/>
          <w:lang w:eastAsia="zh-CN"/>
        </w:rPr>
        <w:t xml:space="preserve"> function that returns the </w:t>
      </w:r>
      <w:r w:rsidRPr="00BC4B8B">
        <w:rPr>
          <w:rFonts w:eastAsia="TimesNewRomanPS-BoldMT" w:cs="SimSun"/>
          <w:bCs/>
          <w:i/>
          <w:sz w:val="24"/>
          <w:lang w:eastAsia="zh-CN"/>
        </w:rPr>
        <w:t>Card</w:t>
      </w:r>
      <w:r w:rsidRPr="00BC4B8B">
        <w:rPr>
          <w:rFonts w:eastAsia="TimesNewRomanPS-BoldMT" w:cs="SimSun"/>
          <w:bCs/>
          <w:sz w:val="24"/>
          <w:lang w:eastAsia="zh-CN"/>
        </w:rPr>
        <w:t xml:space="preserve"> as a </w:t>
      </w:r>
      <w:r w:rsidRPr="00BC4B8B">
        <w:rPr>
          <w:rFonts w:eastAsia="TimesNewRomanPS-BoldMT" w:cs="SimSun"/>
          <w:bCs/>
          <w:i/>
          <w:sz w:val="24"/>
          <w:lang w:eastAsia="zh-CN"/>
        </w:rPr>
        <w:t>string</w:t>
      </w:r>
      <w:r w:rsidRPr="00BC4B8B">
        <w:rPr>
          <w:rFonts w:eastAsia="TimesNewRomanPS-BoldMT" w:cs="SimSun"/>
          <w:bCs/>
          <w:sz w:val="24"/>
          <w:lang w:eastAsia="zh-CN"/>
        </w:rPr>
        <w:t xml:space="preserve"> in the form </w:t>
      </w:r>
      <w:r w:rsidR="00BC4B8B" w:rsidRPr="00BC4B8B">
        <w:rPr>
          <w:rFonts w:eastAsia="TimesNewRomanPS-BoldMT" w:cs="SimSun"/>
          <w:bCs/>
          <w:i/>
          <w:sz w:val="24"/>
          <w:lang w:eastAsia="zh-CN"/>
        </w:rPr>
        <w:t>"</w:t>
      </w:r>
      <w:r w:rsidRPr="00BC4B8B">
        <w:rPr>
          <w:rFonts w:eastAsia="TimesNewRomanPS-BoldMT" w:cs="SimSun"/>
          <w:bCs/>
          <w:i/>
          <w:sz w:val="24"/>
          <w:lang w:eastAsia="zh-CN"/>
        </w:rPr>
        <w:t>face of suit</w:t>
      </w:r>
      <w:r w:rsidR="00BC4B8B" w:rsidRPr="00BC4B8B">
        <w:rPr>
          <w:rFonts w:eastAsia="TimesNewRomanPS-BoldMT" w:cs="SimSun"/>
          <w:bCs/>
          <w:i/>
          <w:sz w:val="24"/>
          <w:lang w:eastAsia="zh-CN"/>
        </w:rPr>
        <w:t>."</w:t>
      </w:r>
      <w:r w:rsidRPr="00BC4B8B">
        <w:rPr>
          <w:rFonts w:eastAsia="TimesNewRomanPS-BoldMT" w:cs="SimSun"/>
          <w:bCs/>
          <w:sz w:val="24"/>
          <w:lang w:eastAsia="zh-CN"/>
        </w:rPr>
        <w:t xml:space="preserve"> You</w:t>
      </w:r>
      <w:r w:rsidR="00E07FB0">
        <w:rPr>
          <w:rFonts w:eastAsia="TimesNewRomanPS-BoldMT" w:cs="SimSun"/>
          <w:bCs/>
          <w:sz w:val="24"/>
          <w:lang w:eastAsia="zh-CN"/>
        </w:rPr>
        <w:t xml:space="preserve"> </w:t>
      </w:r>
      <w:r w:rsidRPr="00E07FB0">
        <w:rPr>
          <w:rFonts w:eastAsia="TimesNewRomanPS-BoldMT" w:cs="SimSun"/>
          <w:bCs/>
          <w:sz w:val="24"/>
          <w:lang w:eastAsia="zh-CN"/>
        </w:rPr>
        <w:t>can use the + operator to concatenate strings.</w:t>
      </w:r>
    </w:p>
    <w:p w14:paraId="1D5A2210" w14:textId="77777777" w:rsidR="00E07FB0" w:rsidRDefault="00E07FB0" w:rsidP="006606D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5D96F52" w14:textId="77777777" w:rsidR="00E07FB0" w:rsidRDefault="006606D6" w:rsidP="00E07FB0">
      <w:pPr>
        <w:pStyle w:val="ListParagraph"/>
        <w:tabs>
          <w:tab w:val="left" w:pos="0"/>
          <w:tab w:val="left" w:pos="360"/>
          <w:tab w:val="left" w:pos="990"/>
          <w:tab w:val="left" w:pos="108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6606D6">
        <w:rPr>
          <w:rFonts w:eastAsia="TimesNewRomanPS-BoldMT" w:cs="SimSun"/>
          <w:bCs/>
          <w:sz w:val="24"/>
          <w:lang w:eastAsia="zh-CN"/>
        </w:rPr>
        <w:t xml:space="preserve">Class </w:t>
      </w:r>
      <w:r w:rsidRPr="00E07FB0">
        <w:rPr>
          <w:rFonts w:eastAsia="TimesNewRomanPS-BoldMT" w:cs="SimSun"/>
          <w:bCs/>
          <w:i/>
          <w:sz w:val="24"/>
          <w:lang w:eastAsia="zh-CN"/>
        </w:rPr>
        <w:t>DeckOfCards</w:t>
      </w:r>
      <w:r w:rsidRPr="006606D6">
        <w:rPr>
          <w:rFonts w:eastAsia="TimesNewRomanPS-BoldMT" w:cs="SimSun"/>
          <w:bCs/>
          <w:sz w:val="24"/>
          <w:lang w:eastAsia="zh-CN"/>
        </w:rPr>
        <w:t xml:space="preserve"> should contain:</w:t>
      </w:r>
    </w:p>
    <w:p w14:paraId="21905669" w14:textId="77777777" w:rsidR="00301168" w:rsidRDefault="00301168" w:rsidP="00E07FB0">
      <w:pPr>
        <w:pStyle w:val="ListParagraph"/>
        <w:tabs>
          <w:tab w:val="left" w:pos="0"/>
          <w:tab w:val="left" w:pos="360"/>
          <w:tab w:val="left" w:pos="990"/>
          <w:tab w:val="left" w:pos="108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394FC7C5" w14:textId="77777777" w:rsidR="006606D6" w:rsidRDefault="006606D6" w:rsidP="00E07FB0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ind w:firstLine="360"/>
        <w:rPr>
          <w:rFonts w:eastAsia="TimesNewRomanPS-BoldMT" w:cs="SimSun"/>
          <w:bCs/>
          <w:sz w:val="24"/>
          <w:lang w:eastAsia="zh-CN"/>
        </w:rPr>
      </w:pPr>
      <w:r w:rsidRPr="00E07FB0">
        <w:rPr>
          <w:rFonts w:eastAsia="TimesNewRomanPS-BoldMT" w:cs="SimSun"/>
          <w:bCs/>
          <w:sz w:val="24"/>
          <w:lang w:eastAsia="zh-CN"/>
        </w:rPr>
        <w:t xml:space="preserve">An </w:t>
      </w:r>
      <w:r w:rsidRPr="00E07FB0">
        <w:rPr>
          <w:rFonts w:eastAsia="TimesNewRomanPS-BoldMT" w:cs="SimSun"/>
          <w:bCs/>
          <w:i/>
          <w:sz w:val="24"/>
          <w:lang w:eastAsia="zh-CN"/>
        </w:rPr>
        <w:t>array</w:t>
      </w:r>
      <w:r w:rsidRPr="00E07FB0">
        <w:rPr>
          <w:rFonts w:eastAsia="TimesNewRomanPS-BoldMT" w:cs="SimSun"/>
          <w:bCs/>
          <w:sz w:val="24"/>
          <w:lang w:eastAsia="zh-CN"/>
        </w:rPr>
        <w:t xml:space="preserve"> of </w:t>
      </w:r>
      <w:r w:rsidRPr="00E07FB0">
        <w:rPr>
          <w:rFonts w:eastAsia="TimesNewRomanPS-BoldMT" w:cs="SimSun"/>
          <w:bCs/>
          <w:i/>
          <w:sz w:val="24"/>
          <w:lang w:eastAsia="zh-CN"/>
        </w:rPr>
        <w:t>Cards</w:t>
      </w:r>
      <w:r w:rsidRPr="00E07FB0">
        <w:rPr>
          <w:rFonts w:eastAsia="TimesNewRomanPS-BoldMT" w:cs="SimSun"/>
          <w:bCs/>
          <w:sz w:val="24"/>
          <w:lang w:eastAsia="zh-CN"/>
        </w:rPr>
        <w:t xml:space="preserve"> named </w:t>
      </w:r>
      <w:r w:rsidRPr="00E07FB0">
        <w:rPr>
          <w:rFonts w:eastAsia="TimesNewRomanPS-BoldMT" w:cs="SimSun"/>
          <w:bCs/>
          <w:i/>
          <w:sz w:val="24"/>
          <w:lang w:eastAsia="zh-CN"/>
        </w:rPr>
        <w:t>deck</w:t>
      </w:r>
      <w:r w:rsidRPr="00E07FB0">
        <w:rPr>
          <w:rFonts w:eastAsia="TimesNewRomanPS-BoldMT" w:cs="SimSun"/>
          <w:bCs/>
          <w:sz w:val="24"/>
          <w:lang w:eastAsia="zh-CN"/>
        </w:rPr>
        <w:t xml:space="preserve"> to store the </w:t>
      </w:r>
      <w:r w:rsidRPr="00E07FB0">
        <w:rPr>
          <w:rFonts w:eastAsia="TimesNewRomanPS-BoldMT" w:cs="SimSun"/>
          <w:bCs/>
          <w:i/>
          <w:sz w:val="24"/>
          <w:lang w:eastAsia="zh-CN"/>
        </w:rPr>
        <w:t>Cards</w:t>
      </w:r>
      <w:r w:rsidRPr="00E07FB0">
        <w:rPr>
          <w:rFonts w:eastAsia="TimesNewRomanPS-BoldMT" w:cs="SimSun"/>
          <w:bCs/>
          <w:sz w:val="24"/>
          <w:lang w:eastAsia="zh-CN"/>
        </w:rPr>
        <w:t>.</w:t>
      </w:r>
    </w:p>
    <w:p w14:paraId="44AFB14D" w14:textId="77777777" w:rsidR="006606D6" w:rsidRDefault="006606D6" w:rsidP="00E07FB0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ind w:firstLine="360"/>
        <w:rPr>
          <w:rFonts w:eastAsia="TimesNewRomanPS-BoldMT" w:cs="SimSun"/>
          <w:bCs/>
          <w:sz w:val="24"/>
          <w:lang w:eastAsia="zh-CN"/>
        </w:rPr>
      </w:pPr>
      <w:r w:rsidRPr="00E07FB0">
        <w:rPr>
          <w:rFonts w:eastAsia="TimesNewRomanPS-BoldMT" w:cs="SimSun"/>
          <w:bCs/>
          <w:sz w:val="24"/>
          <w:lang w:eastAsia="zh-CN"/>
        </w:rPr>
        <w:t xml:space="preserve">An integer </w:t>
      </w:r>
      <w:r w:rsidRPr="00FD3E6A">
        <w:rPr>
          <w:rFonts w:eastAsia="TimesNewRomanPS-BoldMT" w:cs="SimSun"/>
          <w:bCs/>
          <w:i/>
          <w:sz w:val="24"/>
          <w:lang w:eastAsia="zh-CN"/>
        </w:rPr>
        <w:t>currentCard</w:t>
      </w:r>
      <w:r w:rsidRPr="00E07FB0">
        <w:rPr>
          <w:rFonts w:eastAsia="TimesNewRomanPS-BoldMT" w:cs="SimSun"/>
          <w:bCs/>
          <w:sz w:val="24"/>
          <w:lang w:eastAsia="zh-CN"/>
        </w:rPr>
        <w:t xml:space="preserve"> representing the next card to deal.</w:t>
      </w:r>
    </w:p>
    <w:p w14:paraId="23319D8F" w14:textId="77777777" w:rsidR="006606D6" w:rsidRDefault="006606D6" w:rsidP="00FD3E6A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ind w:firstLine="360"/>
        <w:rPr>
          <w:rFonts w:eastAsia="TimesNewRomanPS-BoldMT" w:cs="SimSun"/>
          <w:bCs/>
          <w:sz w:val="24"/>
          <w:lang w:eastAsia="zh-CN"/>
        </w:rPr>
      </w:pPr>
      <w:r w:rsidRPr="00FD3E6A">
        <w:rPr>
          <w:rFonts w:eastAsia="TimesNewRomanPS-BoldMT" w:cs="SimSun"/>
          <w:bCs/>
          <w:sz w:val="24"/>
          <w:lang w:eastAsia="zh-CN"/>
        </w:rPr>
        <w:t xml:space="preserve">A default constructor that initializes the </w:t>
      </w:r>
      <w:r w:rsidRPr="00FD3E6A">
        <w:rPr>
          <w:rFonts w:eastAsia="TimesNewRomanPS-BoldMT" w:cs="SimSun"/>
          <w:bCs/>
          <w:i/>
          <w:sz w:val="24"/>
          <w:lang w:eastAsia="zh-CN"/>
        </w:rPr>
        <w:t>Cards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in the deck.</w:t>
      </w:r>
    </w:p>
    <w:p w14:paraId="41762E79" w14:textId="77777777" w:rsidR="006606D6" w:rsidRDefault="006606D6" w:rsidP="00FD3E6A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  <w:r w:rsidRPr="00FD3E6A">
        <w:rPr>
          <w:rFonts w:eastAsia="TimesNewRomanPS-BoldMT" w:cs="SimSun"/>
          <w:bCs/>
          <w:sz w:val="24"/>
          <w:lang w:eastAsia="zh-CN"/>
        </w:rPr>
        <w:t xml:space="preserve">A </w:t>
      </w:r>
      <w:r w:rsidRPr="00FD3E6A">
        <w:rPr>
          <w:rFonts w:eastAsia="TimesNewRomanPS-BoldMT" w:cs="SimSun"/>
          <w:bCs/>
          <w:i/>
          <w:sz w:val="24"/>
          <w:lang w:eastAsia="zh-CN"/>
        </w:rPr>
        <w:t>shuffle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function that shuffles the </w:t>
      </w:r>
      <w:r w:rsidRPr="00FD3E6A">
        <w:rPr>
          <w:rFonts w:eastAsia="TimesNewRomanPS-BoldMT" w:cs="SimSun"/>
          <w:bCs/>
          <w:i/>
          <w:sz w:val="24"/>
          <w:lang w:eastAsia="zh-CN"/>
        </w:rPr>
        <w:t>Cards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in </w:t>
      </w:r>
      <w:r w:rsidR="00FD3E6A">
        <w:rPr>
          <w:rFonts w:eastAsia="TimesNewRomanPS-BoldMT" w:cs="SimSun"/>
          <w:bCs/>
          <w:sz w:val="24"/>
          <w:lang w:eastAsia="zh-CN"/>
        </w:rPr>
        <w:t xml:space="preserve">the deck. The shuffle algorithm </w:t>
      </w:r>
      <w:r w:rsidRPr="00FD3E6A">
        <w:rPr>
          <w:rFonts w:eastAsia="TimesNewRomanPS-BoldMT" w:cs="SimSun"/>
          <w:bCs/>
          <w:sz w:val="24"/>
          <w:lang w:eastAsia="zh-CN"/>
        </w:rPr>
        <w:t>should</w:t>
      </w:r>
      <w:r w:rsidR="00FD3E6A">
        <w:rPr>
          <w:rFonts w:eastAsia="TimesNewRomanPS-BoldMT" w:cs="SimSun"/>
          <w:bCs/>
          <w:sz w:val="24"/>
          <w:lang w:eastAsia="zh-CN"/>
        </w:rPr>
        <w:t xml:space="preserve"> </w:t>
      </w:r>
      <w:r w:rsidRPr="00FD3E6A">
        <w:rPr>
          <w:rFonts w:eastAsia="TimesNewRomanPS-BoldMT" w:cs="SimSun"/>
          <w:bCs/>
          <w:sz w:val="24"/>
          <w:lang w:eastAsia="zh-CN"/>
        </w:rPr>
        <w:t xml:space="preserve">iterate through the </w:t>
      </w:r>
      <w:r w:rsidRPr="00FD3E6A">
        <w:rPr>
          <w:rFonts w:eastAsia="TimesNewRomanPS-BoldMT" w:cs="SimSun"/>
          <w:bCs/>
          <w:i/>
          <w:sz w:val="24"/>
          <w:lang w:eastAsia="zh-CN"/>
        </w:rPr>
        <w:t>array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of </w:t>
      </w:r>
      <w:r w:rsidRPr="00FD3E6A">
        <w:rPr>
          <w:rFonts w:eastAsia="TimesNewRomanPS-BoldMT" w:cs="SimSun"/>
          <w:bCs/>
          <w:i/>
          <w:sz w:val="24"/>
          <w:lang w:eastAsia="zh-CN"/>
        </w:rPr>
        <w:t>Cards</w:t>
      </w:r>
      <w:r w:rsidRPr="00FD3E6A">
        <w:rPr>
          <w:rFonts w:eastAsia="TimesNewRomanPS-BoldMT" w:cs="SimSun"/>
          <w:bCs/>
          <w:sz w:val="24"/>
          <w:lang w:eastAsia="zh-CN"/>
        </w:rPr>
        <w:t xml:space="preserve">. For each </w:t>
      </w:r>
      <w:r w:rsidRPr="00FD3E6A">
        <w:rPr>
          <w:rFonts w:eastAsia="TimesNewRomanPS-BoldMT" w:cs="SimSun"/>
          <w:bCs/>
          <w:i/>
          <w:sz w:val="24"/>
          <w:lang w:eastAsia="zh-CN"/>
        </w:rPr>
        <w:t>Card</w:t>
      </w:r>
      <w:r w:rsidRPr="00FD3E6A">
        <w:rPr>
          <w:rFonts w:eastAsia="TimesNewRomanPS-BoldMT" w:cs="SimSun"/>
          <w:bCs/>
          <w:sz w:val="24"/>
          <w:lang w:eastAsia="zh-CN"/>
        </w:rPr>
        <w:t xml:space="preserve">, randomly select another </w:t>
      </w:r>
      <w:r w:rsidRPr="00FD3E6A">
        <w:rPr>
          <w:rFonts w:eastAsia="TimesNewRomanPS-BoldMT" w:cs="SimSun"/>
          <w:bCs/>
          <w:i/>
          <w:sz w:val="24"/>
          <w:lang w:eastAsia="zh-CN"/>
        </w:rPr>
        <w:t>Card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in the</w:t>
      </w:r>
      <w:r w:rsidR="00FD3E6A">
        <w:rPr>
          <w:rFonts w:eastAsia="TimesNewRomanPS-BoldMT" w:cs="SimSun"/>
          <w:bCs/>
          <w:sz w:val="24"/>
          <w:lang w:eastAsia="zh-CN"/>
        </w:rPr>
        <w:t xml:space="preserve"> </w:t>
      </w:r>
      <w:r w:rsidRPr="00FD3E6A">
        <w:rPr>
          <w:rFonts w:eastAsia="TimesNewRomanPS-BoldMT" w:cs="SimSun"/>
          <w:bCs/>
          <w:sz w:val="24"/>
          <w:lang w:eastAsia="zh-CN"/>
        </w:rPr>
        <w:t xml:space="preserve">deck and swap the two </w:t>
      </w:r>
      <w:r w:rsidRPr="00FD3E6A">
        <w:rPr>
          <w:rFonts w:eastAsia="TimesNewRomanPS-BoldMT" w:cs="SimSun"/>
          <w:bCs/>
          <w:i/>
          <w:sz w:val="24"/>
          <w:lang w:eastAsia="zh-CN"/>
        </w:rPr>
        <w:t>Cards</w:t>
      </w:r>
      <w:r w:rsidRPr="00FD3E6A">
        <w:rPr>
          <w:rFonts w:eastAsia="TimesNewRomanPS-BoldMT" w:cs="SimSun"/>
          <w:bCs/>
          <w:sz w:val="24"/>
          <w:lang w:eastAsia="zh-CN"/>
        </w:rPr>
        <w:t>.</w:t>
      </w:r>
    </w:p>
    <w:p w14:paraId="6DE1A249" w14:textId="77777777" w:rsidR="006606D6" w:rsidRDefault="006606D6" w:rsidP="00FD3E6A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  <w:r w:rsidRPr="00FD3E6A">
        <w:rPr>
          <w:rFonts w:eastAsia="TimesNewRomanPS-BoldMT" w:cs="SimSun"/>
          <w:bCs/>
          <w:sz w:val="24"/>
          <w:lang w:eastAsia="zh-CN"/>
        </w:rPr>
        <w:t xml:space="preserve">A </w:t>
      </w:r>
      <w:r w:rsidRPr="00FD3E6A">
        <w:rPr>
          <w:rFonts w:eastAsia="TimesNewRomanPS-BoldMT" w:cs="SimSun"/>
          <w:bCs/>
          <w:i/>
          <w:sz w:val="24"/>
          <w:lang w:eastAsia="zh-CN"/>
        </w:rPr>
        <w:t>dealCard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function that returns the next </w:t>
      </w:r>
      <w:r w:rsidRPr="00FD3E6A">
        <w:rPr>
          <w:rFonts w:eastAsia="TimesNewRomanPS-BoldMT" w:cs="SimSun"/>
          <w:bCs/>
          <w:i/>
          <w:sz w:val="24"/>
          <w:lang w:eastAsia="zh-CN"/>
        </w:rPr>
        <w:t>Card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object from the deck.</w:t>
      </w:r>
    </w:p>
    <w:p w14:paraId="041BAB8E" w14:textId="77777777" w:rsidR="006606D6" w:rsidRDefault="006606D6" w:rsidP="00FD3E6A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  <w:r w:rsidRPr="00FD3E6A">
        <w:rPr>
          <w:rFonts w:eastAsia="TimesNewRomanPS-BoldMT" w:cs="SimSun"/>
          <w:bCs/>
          <w:sz w:val="24"/>
          <w:lang w:eastAsia="zh-CN"/>
        </w:rPr>
        <w:t xml:space="preserve">A </w:t>
      </w:r>
      <w:r w:rsidRPr="00FD3E6A">
        <w:rPr>
          <w:rFonts w:eastAsia="TimesNewRomanPS-BoldMT" w:cs="SimSun"/>
          <w:bCs/>
          <w:i/>
          <w:sz w:val="24"/>
          <w:lang w:eastAsia="zh-CN"/>
        </w:rPr>
        <w:t>moreCards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function that returns a </w:t>
      </w:r>
      <w:r w:rsidRPr="00FD3E6A">
        <w:rPr>
          <w:rFonts w:eastAsia="TimesNewRomanPS-BoldMT" w:cs="SimSun"/>
          <w:bCs/>
          <w:i/>
          <w:sz w:val="24"/>
          <w:lang w:eastAsia="zh-CN"/>
        </w:rPr>
        <w:t>bool</w:t>
      </w:r>
      <w:r w:rsidRPr="00FD3E6A">
        <w:rPr>
          <w:rFonts w:eastAsia="TimesNewRomanPS-BoldMT" w:cs="SimSun"/>
          <w:bCs/>
          <w:sz w:val="24"/>
          <w:lang w:eastAsia="zh-CN"/>
        </w:rPr>
        <w:t xml:space="preserve"> value indicating whether there are more </w:t>
      </w:r>
      <w:r w:rsidRPr="00FD3E6A">
        <w:rPr>
          <w:rFonts w:eastAsia="TimesNewRomanPS-BoldMT" w:cs="SimSun"/>
          <w:bCs/>
          <w:i/>
          <w:sz w:val="24"/>
          <w:lang w:eastAsia="zh-CN"/>
        </w:rPr>
        <w:t>Cards</w:t>
      </w:r>
      <w:r w:rsidR="00FD3E6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FD3E6A">
        <w:rPr>
          <w:rFonts w:eastAsia="TimesNewRomanPS-BoldMT" w:cs="SimSun"/>
          <w:bCs/>
          <w:sz w:val="24"/>
          <w:lang w:eastAsia="zh-CN"/>
        </w:rPr>
        <w:t>to deal.</w:t>
      </w:r>
    </w:p>
    <w:p w14:paraId="349122C1" w14:textId="77777777" w:rsidR="00B9600E" w:rsidRPr="00FD3E6A" w:rsidRDefault="00B9600E" w:rsidP="00B9600E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3EEF1A7C" w14:textId="77777777" w:rsidR="006606D6" w:rsidRDefault="00B9600E" w:rsidP="006606D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The main</w:t>
      </w:r>
      <w:r w:rsidR="006606D6" w:rsidRPr="006606D6">
        <w:rPr>
          <w:rFonts w:eastAsia="TimesNewRomanPS-BoldMT" w:cs="SimSun"/>
          <w:bCs/>
          <w:sz w:val="24"/>
          <w:lang w:eastAsia="zh-CN"/>
        </w:rPr>
        <w:t xml:space="preserve"> program should create a </w:t>
      </w:r>
      <w:r w:rsidR="006606D6" w:rsidRPr="00B9600E">
        <w:rPr>
          <w:rFonts w:eastAsia="TimesNewRomanPS-BoldMT" w:cs="SimSun"/>
          <w:bCs/>
          <w:i/>
          <w:sz w:val="24"/>
          <w:lang w:eastAsia="zh-CN"/>
        </w:rPr>
        <w:t>DeckOfCards</w:t>
      </w:r>
      <w:r w:rsidR="006606D6" w:rsidRPr="006606D6">
        <w:rPr>
          <w:rFonts w:eastAsia="TimesNewRomanPS-BoldMT" w:cs="SimSun"/>
          <w:bCs/>
          <w:sz w:val="24"/>
          <w:lang w:eastAsia="zh-CN"/>
        </w:rPr>
        <w:t xml:space="preserve"> object, shuffle the cards, then deal the 52 cards.</w:t>
      </w:r>
    </w:p>
    <w:p w14:paraId="75D7CEC0" w14:textId="77777777" w:rsidR="00B9600E" w:rsidRDefault="00B9600E" w:rsidP="006606D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7323956E" w14:textId="77777777" w:rsidR="009B7B34" w:rsidRDefault="009B7B34" w:rsidP="006606D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37289C91" w14:textId="77777777" w:rsidR="004E6372" w:rsidRDefault="004E6372" w:rsidP="00031F0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sz w:val="24"/>
          <w:lang w:eastAsia="zh-CN"/>
        </w:rPr>
      </w:pPr>
      <w:r w:rsidRPr="00031F06">
        <w:rPr>
          <w:rFonts w:eastAsia="TimesNewRomanPS-BoldMT" w:cs="SimSun"/>
          <w:bCs/>
          <w:sz w:val="24"/>
          <w:lang w:eastAsia="zh-CN"/>
        </w:rPr>
        <w:t xml:space="preserve">Create class </w:t>
      </w:r>
      <w:r w:rsidRPr="00031F06">
        <w:rPr>
          <w:rFonts w:eastAsia="TimesNewRomanPS-BoldMT" w:cs="SimSun"/>
          <w:bCs/>
          <w:i/>
          <w:sz w:val="24"/>
          <w:lang w:eastAsia="zh-CN"/>
        </w:rPr>
        <w:t>IntegerSet</w:t>
      </w:r>
      <w:r w:rsidRPr="00031F06">
        <w:rPr>
          <w:rFonts w:eastAsia="TimesNewRomanPS-BoldMT" w:cs="SimSun"/>
          <w:bCs/>
          <w:sz w:val="24"/>
          <w:lang w:eastAsia="zh-CN"/>
        </w:rPr>
        <w:t xml:space="preserve"> for which each object can hold integers in the </w:t>
      </w:r>
      <w:r w:rsidRPr="00031F06">
        <w:rPr>
          <w:sz w:val="24"/>
          <w:lang w:eastAsia="zh-CN"/>
        </w:rPr>
        <w:t xml:space="preserve">range </w:t>
      </w:r>
      <w:r w:rsidRPr="00031F06">
        <w:rPr>
          <w:i/>
          <w:sz w:val="24"/>
          <w:lang w:eastAsia="zh-CN"/>
        </w:rPr>
        <w:t>0</w:t>
      </w:r>
      <w:r w:rsidRPr="00031F06">
        <w:rPr>
          <w:sz w:val="24"/>
          <w:lang w:eastAsia="zh-CN"/>
        </w:rPr>
        <w:t xml:space="preserve"> through </w:t>
      </w:r>
      <w:r w:rsidRPr="00031F06">
        <w:rPr>
          <w:i/>
          <w:sz w:val="24"/>
          <w:lang w:eastAsia="zh-CN"/>
        </w:rPr>
        <w:t>100</w:t>
      </w:r>
      <w:r w:rsidRPr="00031F06">
        <w:rPr>
          <w:sz w:val="24"/>
          <w:lang w:eastAsia="zh-CN"/>
        </w:rPr>
        <w:t xml:space="preserve">. Represent the set internally as a </w:t>
      </w:r>
      <w:r w:rsidRPr="00031F06">
        <w:rPr>
          <w:i/>
          <w:sz w:val="24"/>
          <w:lang w:eastAsia="zh-CN"/>
        </w:rPr>
        <w:t>vector</w:t>
      </w:r>
      <w:r w:rsidRPr="00031F06">
        <w:rPr>
          <w:sz w:val="24"/>
          <w:lang w:eastAsia="zh-CN"/>
        </w:rPr>
        <w:t xml:space="preserve"> of </w:t>
      </w:r>
      <w:r w:rsidRPr="00031F06">
        <w:rPr>
          <w:i/>
          <w:sz w:val="24"/>
          <w:lang w:eastAsia="zh-CN"/>
        </w:rPr>
        <w:t>bool</w:t>
      </w:r>
      <w:r w:rsidRPr="00031F06">
        <w:rPr>
          <w:sz w:val="24"/>
          <w:lang w:eastAsia="zh-CN"/>
        </w:rPr>
        <w:t xml:space="preserve"> values. Element </w:t>
      </w:r>
      <w:r w:rsidRPr="00031F06">
        <w:rPr>
          <w:i/>
          <w:sz w:val="24"/>
          <w:lang w:eastAsia="zh-CN"/>
        </w:rPr>
        <w:t>a[i]</w:t>
      </w:r>
      <w:r w:rsidRPr="00031F06">
        <w:rPr>
          <w:sz w:val="24"/>
          <w:lang w:eastAsia="zh-CN"/>
        </w:rPr>
        <w:t xml:space="preserve"> is </w:t>
      </w:r>
      <w:r w:rsidRPr="00031F06">
        <w:rPr>
          <w:i/>
          <w:sz w:val="24"/>
          <w:lang w:eastAsia="zh-CN"/>
        </w:rPr>
        <w:t>true</w:t>
      </w:r>
      <w:r w:rsidRPr="00031F06">
        <w:rPr>
          <w:sz w:val="24"/>
          <w:lang w:eastAsia="zh-CN"/>
        </w:rPr>
        <w:t xml:space="preserve"> if integer </w:t>
      </w:r>
      <w:r w:rsidRPr="00031F06">
        <w:rPr>
          <w:i/>
          <w:iCs/>
          <w:sz w:val="24"/>
          <w:lang w:eastAsia="zh-CN"/>
        </w:rPr>
        <w:t xml:space="preserve">i </w:t>
      </w:r>
      <w:r w:rsidRPr="00031F06">
        <w:rPr>
          <w:sz w:val="24"/>
          <w:lang w:eastAsia="zh-CN"/>
        </w:rPr>
        <w:t xml:space="preserve">is in the set. Element </w:t>
      </w:r>
      <w:r w:rsidRPr="00031F06">
        <w:rPr>
          <w:i/>
          <w:sz w:val="24"/>
          <w:lang w:eastAsia="zh-CN"/>
        </w:rPr>
        <w:t>a[j]</w:t>
      </w:r>
      <w:r w:rsidRPr="00031F06">
        <w:rPr>
          <w:sz w:val="24"/>
          <w:lang w:eastAsia="zh-CN"/>
        </w:rPr>
        <w:t xml:space="preserve"> is </w:t>
      </w:r>
      <w:r w:rsidRPr="00031F06">
        <w:rPr>
          <w:i/>
          <w:sz w:val="24"/>
          <w:lang w:eastAsia="zh-CN"/>
        </w:rPr>
        <w:t>false</w:t>
      </w:r>
      <w:r w:rsidRPr="00031F06">
        <w:rPr>
          <w:sz w:val="24"/>
          <w:lang w:eastAsia="zh-CN"/>
        </w:rPr>
        <w:t xml:space="preserve"> if integer </w:t>
      </w:r>
      <w:r w:rsidRPr="00031F06">
        <w:rPr>
          <w:i/>
          <w:iCs/>
          <w:sz w:val="24"/>
          <w:lang w:eastAsia="zh-CN"/>
        </w:rPr>
        <w:t xml:space="preserve">j </w:t>
      </w:r>
      <w:r w:rsidRPr="00031F06">
        <w:rPr>
          <w:sz w:val="24"/>
          <w:lang w:eastAsia="zh-CN"/>
        </w:rPr>
        <w:t>is not in the set. The default constructor init</w:t>
      </w:r>
      <w:r w:rsidR="00A334F7" w:rsidRPr="00031F06">
        <w:rPr>
          <w:sz w:val="24"/>
          <w:lang w:eastAsia="zh-CN"/>
        </w:rPr>
        <w:t>ializes a set to the so-called "empty set,"</w:t>
      </w:r>
      <w:r w:rsidRPr="00031F06">
        <w:rPr>
          <w:sz w:val="24"/>
          <w:lang w:eastAsia="zh-CN"/>
        </w:rPr>
        <w:t xml:space="preserve"> i.e., a set for which all elements contain </w:t>
      </w:r>
      <w:r w:rsidRPr="00031F06">
        <w:rPr>
          <w:i/>
          <w:sz w:val="24"/>
          <w:lang w:eastAsia="zh-CN"/>
        </w:rPr>
        <w:t>false</w:t>
      </w:r>
      <w:r w:rsidRPr="00031F06">
        <w:rPr>
          <w:sz w:val="24"/>
          <w:lang w:eastAsia="zh-CN"/>
        </w:rPr>
        <w:t>.</w:t>
      </w:r>
    </w:p>
    <w:p w14:paraId="2C0B270A" w14:textId="77777777" w:rsidR="00C3111D" w:rsidRDefault="00C3111D" w:rsidP="00C3111D">
      <w:pPr>
        <w:pStyle w:val="ListParagraph"/>
        <w:autoSpaceDE w:val="0"/>
        <w:autoSpaceDN w:val="0"/>
        <w:adjustRightInd w:val="0"/>
        <w:ind w:left="360"/>
        <w:rPr>
          <w:sz w:val="24"/>
          <w:lang w:eastAsia="zh-CN"/>
        </w:rPr>
      </w:pPr>
    </w:p>
    <w:p w14:paraId="42E58599" w14:textId="77777777" w:rsidR="004E6372" w:rsidRDefault="004E6372" w:rsidP="004E6372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sz w:val="24"/>
          <w:lang w:eastAsia="zh-CN"/>
        </w:rPr>
      </w:pPr>
      <w:r w:rsidRPr="00031F06">
        <w:rPr>
          <w:rFonts w:eastAsia="TimesNewRomanPS-BoldMT" w:cs="SimSun"/>
          <w:bCs/>
          <w:sz w:val="24"/>
          <w:lang w:eastAsia="zh-CN"/>
        </w:rPr>
        <w:t>Provide member functions for</w:t>
      </w:r>
      <w:r w:rsidRPr="00031F06">
        <w:rPr>
          <w:sz w:val="24"/>
          <w:lang w:eastAsia="zh-CN"/>
        </w:rPr>
        <w:t xml:space="preserve"> the common set operations. For example, provide a</w:t>
      </w:r>
      <w:r w:rsidR="00303DEC">
        <w:rPr>
          <w:sz w:val="24"/>
          <w:lang w:eastAsia="zh-CN"/>
        </w:rPr>
        <w:t xml:space="preserve"> </w:t>
      </w:r>
      <w:r w:rsidRPr="00303DEC">
        <w:rPr>
          <w:i/>
          <w:sz w:val="24"/>
          <w:lang w:eastAsia="zh-CN"/>
        </w:rPr>
        <w:t>unionOfSets</w:t>
      </w:r>
      <w:r w:rsidRPr="00303DEC">
        <w:rPr>
          <w:sz w:val="24"/>
          <w:lang w:eastAsia="zh-CN"/>
        </w:rPr>
        <w:t xml:space="preserve"> member function that creates a third set that is the set-theoretic union of</w:t>
      </w:r>
      <w:r w:rsidR="00303DEC">
        <w:rPr>
          <w:sz w:val="24"/>
          <w:lang w:eastAsia="zh-CN"/>
        </w:rPr>
        <w:t xml:space="preserve"> </w:t>
      </w:r>
      <w:r w:rsidRPr="00303DEC">
        <w:rPr>
          <w:sz w:val="24"/>
          <w:lang w:eastAsia="zh-CN"/>
        </w:rPr>
        <w:t xml:space="preserve">two existing sets (i.e., an element of the result is set to </w:t>
      </w:r>
      <w:r w:rsidRPr="00303DEC">
        <w:rPr>
          <w:i/>
          <w:sz w:val="24"/>
          <w:lang w:eastAsia="zh-CN"/>
        </w:rPr>
        <w:t>true</w:t>
      </w:r>
      <w:r w:rsidRPr="00303DEC">
        <w:rPr>
          <w:sz w:val="24"/>
          <w:lang w:eastAsia="zh-CN"/>
        </w:rPr>
        <w:t xml:space="preserve"> if that element is </w:t>
      </w:r>
      <w:r w:rsidRPr="00303DEC">
        <w:rPr>
          <w:i/>
          <w:sz w:val="24"/>
          <w:lang w:eastAsia="zh-CN"/>
        </w:rPr>
        <w:t>true</w:t>
      </w:r>
      <w:r w:rsidRPr="00303DEC">
        <w:rPr>
          <w:sz w:val="24"/>
          <w:lang w:eastAsia="zh-CN"/>
        </w:rPr>
        <w:t xml:space="preserve"> in</w:t>
      </w:r>
      <w:r w:rsidR="00303DEC">
        <w:rPr>
          <w:sz w:val="24"/>
          <w:lang w:eastAsia="zh-CN"/>
        </w:rPr>
        <w:t xml:space="preserve"> </w:t>
      </w:r>
      <w:r w:rsidRPr="00303DEC">
        <w:rPr>
          <w:sz w:val="24"/>
          <w:lang w:eastAsia="zh-CN"/>
        </w:rPr>
        <w:t xml:space="preserve">either or both of the existing sets, and an element of the result is set to </w:t>
      </w:r>
      <w:r w:rsidRPr="00303DEC">
        <w:rPr>
          <w:i/>
          <w:sz w:val="24"/>
          <w:lang w:eastAsia="zh-CN"/>
        </w:rPr>
        <w:t>false</w:t>
      </w:r>
      <w:r w:rsidRPr="00303DEC">
        <w:rPr>
          <w:sz w:val="24"/>
          <w:lang w:eastAsia="zh-CN"/>
        </w:rPr>
        <w:t xml:space="preserve"> if that element</w:t>
      </w:r>
      <w:r w:rsidR="00303DEC">
        <w:rPr>
          <w:sz w:val="24"/>
          <w:lang w:eastAsia="zh-CN"/>
        </w:rPr>
        <w:t xml:space="preserve"> </w:t>
      </w:r>
      <w:r w:rsidRPr="00303DEC">
        <w:rPr>
          <w:sz w:val="24"/>
          <w:lang w:eastAsia="zh-CN"/>
        </w:rPr>
        <w:t xml:space="preserve">is </w:t>
      </w:r>
      <w:r w:rsidRPr="00303DEC">
        <w:rPr>
          <w:i/>
          <w:sz w:val="24"/>
          <w:lang w:eastAsia="zh-CN"/>
        </w:rPr>
        <w:t>false</w:t>
      </w:r>
      <w:r w:rsidRPr="00303DEC">
        <w:rPr>
          <w:sz w:val="24"/>
          <w:lang w:eastAsia="zh-CN"/>
        </w:rPr>
        <w:t xml:space="preserve"> in each of the existing sets).</w:t>
      </w:r>
    </w:p>
    <w:p w14:paraId="7A4305B0" w14:textId="77777777" w:rsidR="004E6372" w:rsidRDefault="004E6372" w:rsidP="004E6372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sz w:val="24"/>
          <w:lang w:eastAsia="zh-CN"/>
        </w:rPr>
      </w:pPr>
      <w:r w:rsidRPr="00303DEC">
        <w:rPr>
          <w:sz w:val="24"/>
          <w:lang w:eastAsia="zh-CN"/>
        </w:rPr>
        <w:t xml:space="preserve">Provide an </w:t>
      </w:r>
      <w:r w:rsidRPr="00303DEC">
        <w:rPr>
          <w:i/>
          <w:sz w:val="24"/>
          <w:lang w:eastAsia="zh-CN"/>
        </w:rPr>
        <w:t>intersectionOfSets</w:t>
      </w:r>
      <w:r w:rsidRPr="00303DEC">
        <w:rPr>
          <w:sz w:val="24"/>
          <w:lang w:eastAsia="zh-CN"/>
        </w:rPr>
        <w:t xml:space="preserve"> member function which creates a third set which is the</w:t>
      </w:r>
      <w:r w:rsidR="00303DEC">
        <w:rPr>
          <w:sz w:val="24"/>
          <w:lang w:eastAsia="zh-CN"/>
        </w:rPr>
        <w:t xml:space="preserve"> </w:t>
      </w:r>
      <w:r w:rsidRPr="00303DEC">
        <w:rPr>
          <w:sz w:val="24"/>
          <w:lang w:eastAsia="zh-CN"/>
        </w:rPr>
        <w:t xml:space="preserve">set-theoretic intersection of two existing sets (i.e., an element of the result is set to </w:t>
      </w:r>
      <w:r w:rsidRPr="00303DEC">
        <w:rPr>
          <w:i/>
          <w:sz w:val="24"/>
          <w:lang w:eastAsia="zh-CN"/>
        </w:rPr>
        <w:t>false</w:t>
      </w:r>
      <w:r w:rsidR="00303DEC">
        <w:rPr>
          <w:i/>
          <w:sz w:val="24"/>
          <w:lang w:eastAsia="zh-CN"/>
        </w:rPr>
        <w:t xml:space="preserve"> </w:t>
      </w:r>
      <w:r w:rsidRPr="00303DEC">
        <w:rPr>
          <w:sz w:val="24"/>
          <w:lang w:eastAsia="zh-CN"/>
        </w:rPr>
        <w:t xml:space="preserve">if that element is </w:t>
      </w:r>
      <w:r w:rsidRPr="00303DEC">
        <w:rPr>
          <w:i/>
          <w:sz w:val="24"/>
          <w:lang w:eastAsia="zh-CN"/>
        </w:rPr>
        <w:t>false</w:t>
      </w:r>
      <w:r w:rsidRPr="00303DEC">
        <w:rPr>
          <w:sz w:val="24"/>
          <w:lang w:eastAsia="zh-CN"/>
        </w:rPr>
        <w:t xml:space="preserve"> in either or both of the existing sets, and an element of the result</w:t>
      </w:r>
      <w:r w:rsidR="00303DEC">
        <w:rPr>
          <w:sz w:val="24"/>
          <w:lang w:eastAsia="zh-CN"/>
        </w:rPr>
        <w:t xml:space="preserve"> </w:t>
      </w:r>
      <w:r w:rsidRPr="00303DEC">
        <w:rPr>
          <w:sz w:val="24"/>
          <w:lang w:eastAsia="zh-CN"/>
        </w:rPr>
        <w:t xml:space="preserve">is set to </w:t>
      </w:r>
      <w:r w:rsidRPr="00303DEC">
        <w:rPr>
          <w:i/>
          <w:sz w:val="24"/>
          <w:lang w:eastAsia="zh-CN"/>
        </w:rPr>
        <w:t>true</w:t>
      </w:r>
      <w:r w:rsidRPr="00303DEC">
        <w:rPr>
          <w:sz w:val="24"/>
          <w:lang w:eastAsia="zh-CN"/>
        </w:rPr>
        <w:t xml:space="preserve"> if that element is </w:t>
      </w:r>
      <w:r w:rsidRPr="00303DEC">
        <w:rPr>
          <w:i/>
          <w:sz w:val="24"/>
          <w:lang w:eastAsia="zh-CN"/>
        </w:rPr>
        <w:t>true</w:t>
      </w:r>
      <w:r w:rsidRPr="00303DEC">
        <w:rPr>
          <w:sz w:val="24"/>
          <w:lang w:eastAsia="zh-CN"/>
        </w:rPr>
        <w:t xml:space="preserve"> in each of the existing sets).</w:t>
      </w:r>
    </w:p>
    <w:p w14:paraId="783E193C" w14:textId="77777777" w:rsidR="00B9600E" w:rsidRDefault="004E6372" w:rsidP="008F6F36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sz w:val="24"/>
          <w:lang w:eastAsia="zh-CN"/>
        </w:rPr>
      </w:pPr>
      <w:r w:rsidRPr="00303DEC">
        <w:rPr>
          <w:sz w:val="24"/>
          <w:lang w:eastAsia="zh-CN"/>
        </w:rPr>
        <w:t xml:space="preserve">Provide an </w:t>
      </w:r>
      <w:r w:rsidRPr="00303DEC">
        <w:rPr>
          <w:i/>
          <w:sz w:val="24"/>
          <w:lang w:eastAsia="zh-CN"/>
        </w:rPr>
        <w:t>insertElement</w:t>
      </w:r>
      <w:r w:rsidRPr="00303DEC">
        <w:rPr>
          <w:sz w:val="24"/>
          <w:lang w:eastAsia="zh-CN"/>
        </w:rPr>
        <w:t xml:space="preserve"> member function that places a new integer </w:t>
      </w:r>
      <w:r w:rsidRPr="00303DEC">
        <w:rPr>
          <w:i/>
          <w:iCs/>
          <w:sz w:val="24"/>
          <w:lang w:eastAsia="zh-CN"/>
        </w:rPr>
        <w:t xml:space="preserve">k </w:t>
      </w:r>
      <w:r w:rsidRPr="00303DEC">
        <w:rPr>
          <w:sz w:val="24"/>
          <w:lang w:eastAsia="zh-CN"/>
        </w:rPr>
        <w:t>into a set by</w:t>
      </w:r>
      <w:r w:rsidR="008F6F36">
        <w:rPr>
          <w:sz w:val="24"/>
          <w:lang w:eastAsia="zh-CN"/>
        </w:rPr>
        <w:t xml:space="preserve"> </w:t>
      </w:r>
      <w:r w:rsidRPr="008F6F36">
        <w:rPr>
          <w:sz w:val="24"/>
          <w:lang w:eastAsia="zh-CN"/>
        </w:rPr>
        <w:t xml:space="preserve">setting </w:t>
      </w:r>
      <w:r w:rsidRPr="008F6F36">
        <w:rPr>
          <w:i/>
          <w:sz w:val="24"/>
          <w:lang w:eastAsia="zh-CN"/>
        </w:rPr>
        <w:t>a[k]</w:t>
      </w:r>
      <w:r w:rsidRPr="008F6F36">
        <w:rPr>
          <w:sz w:val="24"/>
          <w:lang w:eastAsia="zh-CN"/>
        </w:rPr>
        <w:t xml:space="preserve"> to </w:t>
      </w:r>
      <w:r w:rsidRPr="008F6F36">
        <w:rPr>
          <w:i/>
          <w:sz w:val="24"/>
          <w:lang w:eastAsia="zh-CN"/>
        </w:rPr>
        <w:t>true</w:t>
      </w:r>
      <w:r w:rsidRPr="008F6F36">
        <w:rPr>
          <w:sz w:val="24"/>
          <w:lang w:eastAsia="zh-CN"/>
        </w:rPr>
        <w:t xml:space="preserve">. Provide a </w:t>
      </w:r>
      <w:r w:rsidRPr="0073597E">
        <w:rPr>
          <w:i/>
          <w:sz w:val="24"/>
          <w:lang w:eastAsia="zh-CN"/>
        </w:rPr>
        <w:t>deleteElement</w:t>
      </w:r>
      <w:r w:rsidRPr="008F6F36">
        <w:rPr>
          <w:sz w:val="24"/>
          <w:lang w:eastAsia="zh-CN"/>
        </w:rPr>
        <w:t xml:space="preserve"> member function that deletes integer </w:t>
      </w:r>
      <w:r w:rsidRPr="008F6F36">
        <w:rPr>
          <w:i/>
          <w:iCs/>
          <w:sz w:val="24"/>
          <w:lang w:eastAsia="zh-CN"/>
        </w:rPr>
        <w:t>m</w:t>
      </w:r>
      <w:r w:rsidR="008F6F36">
        <w:rPr>
          <w:i/>
          <w:iCs/>
          <w:sz w:val="24"/>
          <w:lang w:eastAsia="zh-CN"/>
        </w:rPr>
        <w:t xml:space="preserve"> </w:t>
      </w:r>
      <w:r w:rsidRPr="008F6F36">
        <w:rPr>
          <w:sz w:val="24"/>
          <w:lang w:eastAsia="zh-CN"/>
        </w:rPr>
        <w:t xml:space="preserve">by setting </w:t>
      </w:r>
      <w:r w:rsidRPr="0073597E">
        <w:rPr>
          <w:i/>
          <w:sz w:val="24"/>
          <w:lang w:eastAsia="zh-CN"/>
        </w:rPr>
        <w:t>a[m]</w:t>
      </w:r>
      <w:r w:rsidRPr="008F6F36">
        <w:rPr>
          <w:sz w:val="24"/>
          <w:lang w:eastAsia="zh-CN"/>
        </w:rPr>
        <w:t xml:space="preserve"> to </w:t>
      </w:r>
      <w:r w:rsidRPr="0073597E">
        <w:rPr>
          <w:i/>
          <w:sz w:val="24"/>
          <w:lang w:eastAsia="zh-CN"/>
        </w:rPr>
        <w:t>false</w:t>
      </w:r>
      <w:r w:rsidRPr="008F6F36">
        <w:rPr>
          <w:sz w:val="24"/>
          <w:lang w:eastAsia="zh-CN"/>
        </w:rPr>
        <w:t>.</w:t>
      </w:r>
    </w:p>
    <w:p w14:paraId="015B0D02" w14:textId="77777777" w:rsidR="00E43793" w:rsidRDefault="00E43793" w:rsidP="00E43793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sz w:val="24"/>
          <w:lang w:eastAsia="zh-CN"/>
        </w:rPr>
      </w:pPr>
      <w:r w:rsidRPr="00E43793">
        <w:rPr>
          <w:sz w:val="24"/>
          <w:lang w:eastAsia="zh-CN"/>
        </w:rPr>
        <w:t xml:space="preserve">Provide a </w:t>
      </w:r>
      <w:r w:rsidRPr="00E43793">
        <w:rPr>
          <w:i/>
          <w:sz w:val="24"/>
          <w:lang w:eastAsia="zh-CN"/>
        </w:rPr>
        <w:t>printSet</w:t>
      </w:r>
      <w:r w:rsidRPr="00E43793">
        <w:rPr>
          <w:sz w:val="24"/>
          <w:lang w:eastAsia="zh-CN"/>
        </w:rPr>
        <w:t xml:space="preserve"> member function that prints a set as a list of numbers separated by</w:t>
      </w:r>
      <w:r>
        <w:rPr>
          <w:sz w:val="24"/>
          <w:lang w:eastAsia="zh-CN"/>
        </w:rPr>
        <w:t xml:space="preserve"> </w:t>
      </w:r>
      <w:r w:rsidRPr="00E43793">
        <w:rPr>
          <w:sz w:val="24"/>
          <w:lang w:eastAsia="zh-CN"/>
        </w:rPr>
        <w:t>spaces. Print only those elements that are present in the set (i.e., their position in the</w:t>
      </w:r>
      <w:r>
        <w:rPr>
          <w:sz w:val="24"/>
          <w:lang w:eastAsia="zh-CN"/>
        </w:rPr>
        <w:t xml:space="preserve"> </w:t>
      </w:r>
      <w:r w:rsidRPr="00E43793">
        <w:rPr>
          <w:i/>
          <w:sz w:val="24"/>
          <w:lang w:eastAsia="zh-CN"/>
        </w:rPr>
        <w:t>vector</w:t>
      </w:r>
      <w:r w:rsidRPr="00E43793">
        <w:rPr>
          <w:sz w:val="24"/>
          <w:lang w:eastAsia="zh-CN"/>
        </w:rPr>
        <w:t xml:space="preserve"> has a value of </w:t>
      </w:r>
      <w:r w:rsidRPr="00E43793">
        <w:rPr>
          <w:i/>
          <w:sz w:val="24"/>
          <w:lang w:eastAsia="zh-CN"/>
        </w:rPr>
        <w:t>true</w:t>
      </w:r>
      <w:r w:rsidRPr="00E43793">
        <w:rPr>
          <w:sz w:val="24"/>
          <w:lang w:eastAsia="zh-CN"/>
        </w:rPr>
        <w:t>). Print --- for an empty set.</w:t>
      </w:r>
    </w:p>
    <w:p w14:paraId="1D0EC318" w14:textId="77777777" w:rsidR="00E43793" w:rsidRDefault="00E43793" w:rsidP="00E43793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sz w:val="24"/>
          <w:lang w:eastAsia="zh-CN"/>
        </w:rPr>
      </w:pPr>
      <w:r w:rsidRPr="00E43793">
        <w:rPr>
          <w:sz w:val="24"/>
          <w:lang w:eastAsia="zh-CN"/>
        </w:rPr>
        <w:t xml:space="preserve">Provide an </w:t>
      </w:r>
      <w:r w:rsidRPr="00E43793">
        <w:rPr>
          <w:i/>
          <w:sz w:val="24"/>
          <w:lang w:eastAsia="zh-CN"/>
        </w:rPr>
        <w:t>isEqualTo</w:t>
      </w:r>
      <w:r w:rsidRPr="00E43793">
        <w:rPr>
          <w:sz w:val="24"/>
          <w:lang w:eastAsia="zh-CN"/>
        </w:rPr>
        <w:t xml:space="preserve"> member function that determines whether two sets are equal.</w:t>
      </w:r>
    </w:p>
    <w:p w14:paraId="5A5F407E" w14:textId="77777777" w:rsidR="00E43793" w:rsidRDefault="00E43793" w:rsidP="00E43793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sz w:val="24"/>
          <w:lang w:eastAsia="zh-CN"/>
        </w:rPr>
      </w:pPr>
      <w:r w:rsidRPr="00C3111D">
        <w:rPr>
          <w:sz w:val="24"/>
          <w:lang w:eastAsia="zh-CN"/>
        </w:rPr>
        <w:t>Provide an additional constructor that receives an array of integers and the size of that</w:t>
      </w:r>
      <w:r w:rsidR="00C3111D">
        <w:rPr>
          <w:sz w:val="24"/>
          <w:lang w:eastAsia="zh-CN"/>
        </w:rPr>
        <w:t xml:space="preserve"> </w:t>
      </w:r>
      <w:r w:rsidRPr="00C3111D">
        <w:rPr>
          <w:sz w:val="24"/>
          <w:lang w:eastAsia="zh-CN"/>
        </w:rPr>
        <w:t>array and uses the array to initialize a set object.</w:t>
      </w:r>
    </w:p>
    <w:p w14:paraId="1339FFC6" w14:textId="77777777" w:rsidR="00C3111D" w:rsidRDefault="00C3111D" w:rsidP="00C3111D">
      <w:pPr>
        <w:pStyle w:val="ListParagraph"/>
        <w:autoSpaceDE w:val="0"/>
        <w:autoSpaceDN w:val="0"/>
        <w:adjustRightInd w:val="0"/>
        <w:ind w:left="1440"/>
        <w:rPr>
          <w:sz w:val="24"/>
          <w:lang w:eastAsia="zh-CN"/>
        </w:rPr>
      </w:pPr>
    </w:p>
    <w:p w14:paraId="33161091" w14:textId="77777777" w:rsidR="00C3111D" w:rsidRPr="00C3111D" w:rsidRDefault="00C3111D" w:rsidP="00C3111D">
      <w:pPr>
        <w:pStyle w:val="ListParagraph"/>
        <w:autoSpaceDE w:val="0"/>
        <w:autoSpaceDN w:val="0"/>
        <w:adjustRightInd w:val="0"/>
        <w:ind w:left="1440"/>
        <w:rPr>
          <w:sz w:val="24"/>
          <w:lang w:eastAsia="zh-CN"/>
        </w:rPr>
      </w:pPr>
    </w:p>
    <w:p w14:paraId="70866902" w14:textId="77777777" w:rsidR="00E43793" w:rsidRPr="00EC16FB" w:rsidRDefault="00C3111D" w:rsidP="00EC16FB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sz w:val="24"/>
          <w:lang w:eastAsia="zh-CN"/>
        </w:rPr>
        <w:t>Now write a main</w:t>
      </w:r>
      <w:r w:rsidR="00E43793" w:rsidRPr="00E43793">
        <w:rPr>
          <w:sz w:val="24"/>
          <w:lang w:eastAsia="zh-CN"/>
        </w:rPr>
        <w:t xml:space="preserve"> program to test your </w:t>
      </w:r>
      <w:r w:rsidR="00E43793" w:rsidRPr="00EC16FB">
        <w:rPr>
          <w:i/>
          <w:sz w:val="24"/>
          <w:lang w:eastAsia="zh-CN"/>
        </w:rPr>
        <w:t>IntegerSet</w:t>
      </w:r>
      <w:r w:rsidR="00E43793" w:rsidRPr="00E43793">
        <w:rPr>
          <w:sz w:val="24"/>
          <w:lang w:eastAsia="zh-CN"/>
        </w:rPr>
        <w:t xml:space="preserve"> class. Instantiate several </w:t>
      </w:r>
      <w:r w:rsidR="00E43793" w:rsidRPr="00EC16FB">
        <w:rPr>
          <w:i/>
          <w:sz w:val="24"/>
          <w:lang w:eastAsia="zh-CN"/>
        </w:rPr>
        <w:t>IntegerSet</w:t>
      </w:r>
      <w:r w:rsidR="00EC16FB">
        <w:rPr>
          <w:sz w:val="24"/>
          <w:lang w:eastAsia="zh-CN"/>
        </w:rPr>
        <w:t xml:space="preserve"> </w:t>
      </w:r>
      <w:r w:rsidR="00E43793" w:rsidRPr="00E43793">
        <w:rPr>
          <w:sz w:val="24"/>
          <w:lang w:eastAsia="zh-CN"/>
        </w:rPr>
        <w:t>objects. Test that all your member functions work properly.</w:t>
      </w:r>
    </w:p>
    <w:p w14:paraId="6F7765DD" w14:textId="77777777" w:rsidR="00E43793" w:rsidRDefault="00E43793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</w:pPr>
    </w:p>
    <w:p w14:paraId="528BBE1A" w14:textId="77777777" w:rsidR="003379B6" w:rsidRPr="0034545F" w:rsidRDefault="003379B6" w:rsidP="0034545F">
      <w:pPr>
        <w:tabs>
          <w:tab w:val="left" w:pos="0"/>
          <w:tab w:val="left" w:pos="360"/>
        </w:tabs>
        <w:rPr>
          <w:rFonts w:eastAsiaTheme="minorEastAsia" w:cs="SimSun"/>
          <w:bCs/>
          <w:i/>
          <w:sz w:val="22"/>
          <w:lang w:eastAsia="zh-CN"/>
        </w:rPr>
      </w:pPr>
    </w:p>
    <w:sectPr w:rsidR="003379B6" w:rsidRPr="0034545F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DAA5" w14:textId="77777777" w:rsidR="0026066F" w:rsidRDefault="0026066F" w:rsidP="006332C5">
      <w:r>
        <w:separator/>
      </w:r>
    </w:p>
  </w:endnote>
  <w:endnote w:type="continuationSeparator" w:id="0">
    <w:p w14:paraId="587F30DA" w14:textId="77777777" w:rsidR="0026066F" w:rsidRDefault="0026066F" w:rsidP="0063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147F" w14:textId="77777777" w:rsidR="0026066F" w:rsidRDefault="0026066F" w:rsidP="006332C5">
      <w:r>
        <w:separator/>
      </w:r>
    </w:p>
  </w:footnote>
  <w:footnote w:type="continuationSeparator" w:id="0">
    <w:p w14:paraId="55E0C71C" w14:textId="77777777" w:rsidR="0026066F" w:rsidRDefault="0026066F" w:rsidP="0063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4455AB5"/>
    <w:multiLevelType w:val="hybridMultilevel"/>
    <w:tmpl w:val="7B26C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368BF"/>
    <w:multiLevelType w:val="hybridMultilevel"/>
    <w:tmpl w:val="0DFA72B6"/>
    <w:lvl w:ilvl="0" w:tplc="E6A28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14470">
    <w:abstractNumId w:val="2"/>
  </w:num>
  <w:num w:numId="2" w16cid:durableId="628123620">
    <w:abstractNumId w:val="3"/>
  </w:num>
  <w:num w:numId="3" w16cid:durableId="1060520365">
    <w:abstractNumId w:val="0"/>
  </w:num>
  <w:num w:numId="4" w16cid:durableId="1256091353">
    <w:abstractNumId w:val="1"/>
  </w:num>
  <w:num w:numId="5" w16cid:durableId="14843467">
    <w:abstractNumId w:val="8"/>
  </w:num>
  <w:num w:numId="6" w16cid:durableId="1130635518">
    <w:abstractNumId w:val="4"/>
  </w:num>
  <w:num w:numId="7" w16cid:durableId="1890264373">
    <w:abstractNumId w:val="5"/>
  </w:num>
  <w:num w:numId="8" w16cid:durableId="1707562228">
    <w:abstractNumId w:val="10"/>
  </w:num>
  <w:num w:numId="9" w16cid:durableId="337923109">
    <w:abstractNumId w:val="9"/>
  </w:num>
  <w:num w:numId="10" w16cid:durableId="1149173868">
    <w:abstractNumId w:val="7"/>
  </w:num>
  <w:num w:numId="11" w16cid:durableId="1611160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4FA"/>
    <w:rsid w:val="00006227"/>
    <w:rsid w:val="00014C0C"/>
    <w:rsid w:val="00021FAE"/>
    <w:rsid w:val="00022C48"/>
    <w:rsid w:val="00023145"/>
    <w:rsid w:val="00031B7E"/>
    <w:rsid w:val="00031F06"/>
    <w:rsid w:val="00033296"/>
    <w:rsid w:val="0003398E"/>
    <w:rsid w:val="00040BE0"/>
    <w:rsid w:val="00045CF5"/>
    <w:rsid w:val="00051FDB"/>
    <w:rsid w:val="00052587"/>
    <w:rsid w:val="000528BD"/>
    <w:rsid w:val="000573E3"/>
    <w:rsid w:val="0007312B"/>
    <w:rsid w:val="00086A01"/>
    <w:rsid w:val="00087372"/>
    <w:rsid w:val="00090951"/>
    <w:rsid w:val="000935B2"/>
    <w:rsid w:val="000A0CBB"/>
    <w:rsid w:val="000B035C"/>
    <w:rsid w:val="000B0368"/>
    <w:rsid w:val="000B2E1D"/>
    <w:rsid w:val="000B489F"/>
    <w:rsid w:val="000B7D28"/>
    <w:rsid w:val="000B7D8A"/>
    <w:rsid w:val="000C489B"/>
    <w:rsid w:val="000C5D36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066F"/>
    <w:rsid w:val="002619B4"/>
    <w:rsid w:val="00267246"/>
    <w:rsid w:val="002672BE"/>
    <w:rsid w:val="00270001"/>
    <w:rsid w:val="002710DC"/>
    <w:rsid w:val="00281864"/>
    <w:rsid w:val="00294A9B"/>
    <w:rsid w:val="002961A0"/>
    <w:rsid w:val="002A0845"/>
    <w:rsid w:val="002A489A"/>
    <w:rsid w:val="002A6317"/>
    <w:rsid w:val="002B167D"/>
    <w:rsid w:val="002B2592"/>
    <w:rsid w:val="002C0EFE"/>
    <w:rsid w:val="002C4248"/>
    <w:rsid w:val="002C44B5"/>
    <w:rsid w:val="002D5B28"/>
    <w:rsid w:val="002D745F"/>
    <w:rsid w:val="002E1DA6"/>
    <w:rsid w:val="002E4B89"/>
    <w:rsid w:val="002F084F"/>
    <w:rsid w:val="002F2F9A"/>
    <w:rsid w:val="00301168"/>
    <w:rsid w:val="00303DEC"/>
    <w:rsid w:val="00304746"/>
    <w:rsid w:val="00305740"/>
    <w:rsid w:val="003115FE"/>
    <w:rsid w:val="003120DE"/>
    <w:rsid w:val="00314866"/>
    <w:rsid w:val="003262B2"/>
    <w:rsid w:val="00331038"/>
    <w:rsid w:val="0033250E"/>
    <w:rsid w:val="0033362A"/>
    <w:rsid w:val="00336DAB"/>
    <w:rsid w:val="00336F96"/>
    <w:rsid w:val="003379B6"/>
    <w:rsid w:val="003417B8"/>
    <w:rsid w:val="003421DF"/>
    <w:rsid w:val="00344527"/>
    <w:rsid w:val="0034545F"/>
    <w:rsid w:val="00345522"/>
    <w:rsid w:val="00346812"/>
    <w:rsid w:val="003524E8"/>
    <w:rsid w:val="00364D72"/>
    <w:rsid w:val="00365E46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780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24DCF"/>
    <w:rsid w:val="00442BC3"/>
    <w:rsid w:val="00443A45"/>
    <w:rsid w:val="004440F3"/>
    <w:rsid w:val="00445BF4"/>
    <w:rsid w:val="004505FB"/>
    <w:rsid w:val="00460CBC"/>
    <w:rsid w:val="00461111"/>
    <w:rsid w:val="00471CC9"/>
    <w:rsid w:val="004767E1"/>
    <w:rsid w:val="004830A6"/>
    <w:rsid w:val="00491746"/>
    <w:rsid w:val="004A0EB2"/>
    <w:rsid w:val="004A0F8D"/>
    <w:rsid w:val="004A3EBC"/>
    <w:rsid w:val="004C5643"/>
    <w:rsid w:val="004C6FC4"/>
    <w:rsid w:val="004D2482"/>
    <w:rsid w:val="004D5B3A"/>
    <w:rsid w:val="004E1718"/>
    <w:rsid w:val="004E6372"/>
    <w:rsid w:val="004E691B"/>
    <w:rsid w:val="004F471D"/>
    <w:rsid w:val="00500F51"/>
    <w:rsid w:val="00503E9F"/>
    <w:rsid w:val="00504B35"/>
    <w:rsid w:val="00505E68"/>
    <w:rsid w:val="00525D14"/>
    <w:rsid w:val="0053261D"/>
    <w:rsid w:val="005340C6"/>
    <w:rsid w:val="00541388"/>
    <w:rsid w:val="00541713"/>
    <w:rsid w:val="00574830"/>
    <w:rsid w:val="00575D44"/>
    <w:rsid w:val="0057747A"/>
    <w:rsid w:val="00582743"/>
    <w:rsid w:val="005834FD"/>
    <w:rsid w:val="005842EB"/>
    <w:rsid w:val="00585748"/>
    <w:rsid w:val="00585C10"/>
    <w:rsid w:val="005879F3"/>
    <w:rsid w:val="00590659"/>
    <w:rsid w:val="00592EDB"/>
    <w:rsid w:val="00597D12"/>
    <w:rsid w:val="005A37D5"/>
    <w:rsid w:val="005A54E7"/>
    <w:rsid w:val="005C6FB5"/>
    <w:rsid w:val="005D0BFB"/>
    <w:rsid w:val="005D14ED"/>
    <w:rsid w:val="005D36D7"/>
    <w:rsid w:val="005E0E62"/>
    <w:rsid w:val="005E5D43"/>
    <w:rsid w:val="005E6B1B"/>
    <w:rsid w:val="005F3EE4"/>
    <w:rsid w:val="005F4512"/>
    <w:rsid w:val="00617286"/>
    <w:rsid w:val="00623B9A"/>
    <w:rsid w:val="00626F89"/>
    <w:rsid w:val="00627BC7"/>
    <w:rsid w:val="00632751"/>
    <w:rsid w:val="006332C5"/>
    <w:rsid w:val="00635D79"/>
    <w:rsid w:val="00645636"/>
    <w:rsid w:val="006466CF"/>
    <w:rsid w:val="00647D72"/>
    <w:rsid w:val="00654D62"/>
    <w:rsid w:val="006557EF"/>
    <w:rsid w:val="00656D08"/>
    <w:rsid w:val="006606D6"/>
    <w:rsid w:val="0066276B"/>
    <w:rsid w:val="00667285"/>
    <w:rsid w:val="00686006"/>
    <w:rsid w:val="00692F06"/>
    <w:rsid w:val="00692F5D"/>
    <w:rsid w:val="00695044"/>
    <w:rsid w:val="006A49E6"/>
    <w:rsid w:val="006B507D"/>
    <w:rsid w:val="006B57D4"/>
    <w:rsid w:val="006B6C93"/>
    <w:rsid w:val="006C2360"/>
    <w:rsid w:val="006C2746"/>
    <w:rsid w:val="006D3FF3"/>
    <w:rsid w:val="006D5BCF"/>
    <w:rsid w:val="006D6A62"/>
    <w:rsid w:val="006E1411"/>
    <w:rsid w:val="006E66ED"/>
    <w:rsid w:val="006F15A1"/>
    <w:rsid w:val="006F1B88"/>
    <w:rsid w:val="006F23DD"/>
    <w:rsid w:val="006F43EC"/>
    <w:rsid w:val="0070721D"/>
    <w:rsid w:val="00707887"/>
    <w:rsid w:val="00712976"/>
    <w:rsid w:val="00714A5B"/>
    <w:rsid w:val="00716E0E"/>
    <w:rsid w:val="00716F30"/>
    <w:rsid w:val="0072438B"/>
    <w:rsid w:val="0073597E"/>
    <w:rsid w:val="00742D0B"/>
    <w:rsid w:val="00744702"/>
    <w:rsid w:val="00747DCD"/>
    <w:rsid w:val="0076166C"/>
    <w:rsid w:val="0076194F"/>
    <w:rsid w:val="0076576C"/>
    <w:rsid w:val="007720E6"/>
    <w:rsid w:val="00772C33"/>
    <w:rsid w:val="00773109"/>
    <w:rsid w:val="0078164D"/>
    <w:rsid w:val="0078284C"/>
    <w:rsid w:val="007849D3"/>
    <w:rsid w:val="0078668B"/>
    <w:rsid w:val="00786754"/>
    <w:rsid w:val="007B5E5A"/>
    <w:rsid w:val="007C4BA0"/>
    <w:rsid w:val="007D2291"/>
    <w:rsid w:val="007D263A"/>
    <w:rsid w:val="007D290F"/>
    <w:rsid w:val="007D2A62"/>
    <w:rsid w:val="007E09B5"/>
    <w:rsid w:val="007E1269"/>
    <w:rsid w:val="007E273C"/>
    <w:rsid w:val="007F3CEC"/>
    <w:rsid w:val="007F7D13"/>
    <w:rsid w:val="00801434"/>
    <w:rsid w:val="00810D9F"/>
    <w:rsid w:val="008114DE"/>
    <w:rsid w:val="00812B43"/>
    <w:rsid w:val="00814DD9"/>
    <w:rsid w:val="00814E85"/>
    <w:rsid w:val="00820C86"/>
    <w:rsid w:val="0082192A"/>
    <w:rsid w:val="00827BBA"/>
    <w:rsid w:val="008304E0"/>
    <w:rsid w:val="008332DB"/>
    <w:rsid w:val="00833FD9"/>
    <w:rsid w:val="00840957"/>
    <w:rsid w:val="00845109"/>
    <w:rsid w:val="00850E85"/>
    <w:rsid w:val="00851591"/>
    <w:rsid w:val="008632B0"/>
    <w:rsid w:val="00864E2A"/>
    <w:rsid w:val="00866953"/>
    <w:rsid w:val="00866FE8"/>
    <w:rsid w:val="008670D8"/>
    <w:rsid w:val="00867A62"/>
    <w:rsid w:val="00872E29"/>
    <w:rsid w:val="00873E4D"/>
    <w:rsid w:val="0087692C"/>
    <w:rsid w:val="00876C56"/>
    <w:rsid w:val="00877BEA"/>
    <w:rsid w:val="0088383E"/>
    <w:rsid w:val="00884E49"/>
    <w:rsid w:val="00890DFB"/>
    <w:rsid w:val="00895C7B"/>
    <w:rsid w:val="008A05B9"/>
    <w:rsid w:val="008A28CF"/>
    <w:rsid w:val="008A46A3"/>
    <w:rsid w:val="008A5034"/>
    <w:rsid w:val="008B0CF3"/>
    <w:rsid w:val="008B15E6"/>
    <w:rsid w:val="008B318B"/>
    <w:rsid w:val="008B3A7F"/>
    <w:rsid w:val="008B77FB"/>
    <w:rsid w:val="008C1D69"/>
    <w:rsid w:val="008D7AA6"/>
    <w:rsid w:val="008F05CF"/>
    <w:rsid w:val="008F6F36"/>
    <w:rsid w:val="00902480"/>
    <w:rsid w:val="0091751C"/>
    <w:rsid w:val="00917CCE"/>
    <w:rsid w:val="0092199A"/>
    <w:rsid w:val="0092336E"/>
    <w:rsid w:val="00923C27"/>
    <w:rsid w:val="009265C9"/>
    <w:rsid w:val="0093580A"/>
    <w:rsid w:val="00960E17"/>
    <w:rsid w:val="00962122"/>
    <w:rsid w:val="0097216D"/>
    <w:rsid w:val="009804DA"/>
    <w:rsid w:val="0098272B"/>
    <w:rsid w:val="009870DC"/>
    <w:rsid w:val="00987504"/>
    <w:rsid w:val="00992874"/>
    <w:rsid w:val="009936C1"/>
    <w:rsid w:val="009971EB"/>
    <w:rsid w:val="009A0179"/>
    <w:rsid w:val="009A2740"/>
    <w:rsid w:val="009B0568"/>
    <w:rsid w:val="009B2031"/>
    <w:rsid w:val="009B3D96"/>
    <w:rsid w:val="009B53D5"/>
    <w:rsid w:val="009B7B34"/>
    <w:rsid w:val="009C153C"/>
    <w:rsid w:val="009C15E9"/>
    <w:rsid w:val="009C779E"/>
    <w:rsid w:val="009D0C64"/>
    <w:rsid w:val="009D35EE"/>
    <w:rsid w:val="009D6366"/>
    <w:rsid w:val="009E02DC"/>
    <w:rsid w:val="009E50A6"/>
    <w:rsid w:val="009F2666"/>
    <w:rsid w:val="009F3491"/>
    <w:rsid w:val="009F7450"/>
    <w:rsid w:val="00A07D86"/>
    <w:rsid w:val="00A14387"/>
    <w:rsid w:val="00A15B7A"/>
    <w:rsid w:val="00A17F66"/>
    <w:rsid w:val="00A210A5"/>
    <w:rsid w:val="00A21E85"/>
    <w:rsid w:val="00A23D8C"/>
    <w:rsid w:val="00A2518F"/>
    <w:rsid w:val="00A32D97"/>
    <w:rsid w:val="00A32DFE"/>
    <w:rsid w:val="00A334F7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8126A"/>
    <w:rsid w:val="00A840EC"/>
    <w:rsid w:val="00A87AC5"/>
    <w:rsid w:val="00A9401E"/>
    <w:rsid w:val="00A95C38"/>
    <w:rsid w:val="00A965FE"/>
    <w:rsid w:val="00AA02A3"/>
    <w:rsid w:val="00AA0CA9"/>
    <w:rsid w:val="00AA1E3C"/>
    <w:rsid w:val="00AA5037"/>
    <w:rsid w:val="00AB1213"/>
    <w:rsid w:val="00AB17F9"/>
    <w:rsid w:val="00AB2554"/>
    <w:rsid w:val="00AB3359"/>
    <w:rsid w:val="00AB5321"/>
    <w:rsid w:val="00AB72A4"/>
    <w:rsid w:val="00AB7328"/>
    <w:rsid w:val="00AC4956"/>
    <w:rsid w:val="00AD4A2A"/>
    <w:rsid w:val="00AE1FB6"/>
    <w:rsid w:val="00AE44AD"/>
    <w:rsid w:val="00AF68D7"/>
    <w:rsid w:val="00B03742"/>
    <w:rsid w:val="00B04BCE"/>
    <w:rsid w:val="00B053F0"/>
    <w:rsid w:val="00B1085E"/>
    <w:rsid w:val="00B17548"/>
    <w:rsid w:val="00B21D91"/>
    <w:rsid w:val="00B36509"/>
    <w:rsid w:val="00B36CF5"/>
    <w:rsid w:val="00B408B8"/>
    <w:rsid w:val="00B41312"/>
    <w:rsid w:val="00B42EEB"/>
    <w:rsid w:val="00B45941"/>
    <w:rsid w:val="00B469A2"/>
    <w:rsid w:val="00B524BC"/>
    <w:rsid w:val="00B52F8C"/>
    <w:rsid w:val="00B62A68"/>
    <w:rsid w:val="00B64395"/>
    <w:rsid w:val="00B66519"/>
    <w:rsid w:val="00B74287"/>
    <w:rsid w:val="00B8537C"/>
    <w:rsid w:val="00B9600E"/>
    <w:rsid w:val="00B978B9"/>
    <w:rsid w:val="00BA2F2F"/>
    <w:rsid w:val="00BA37CE"/>
    <w:rsid w:val="00BA5420"/>
    <w:rsid w:val="00BB3F4E"/>
    <w:rsid w:val="00BB6AF8"/>
    <w:rsid w:val="00BC2106"/>
    <w:rsid w:val="00BC314B"/>
    <w:rsid w:val="00BC4B8B"/>
    <w:rsid w:val="00BC5197"/>
    <w:rsid w:val="00BD3B99"/>
    <w:rsid w:val="00BD42FB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02E0"/>
    <w:rsid w:val="00C3111D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82CC2"/>
    <w:rsid w:val="00C86996"/>
    <w:rsid w:val="00C86AC2"/>
    <w:rsid w:val="00C87B0F"/>
    <w:rsid w:val="00C907C2"/>
    <w:rsid w:val="00C93A4C"/>
    <w:rsid w:val="00C94CCF"/>
    <w:rsid w:val="00CA4953"/>
    <w:rsid w:val="00CA7BDE"/>
    <w:rsid w:val="00CB2F1D"/>
    <w:rsid w:val="00CB3005"/>
    <w:rsid w:val="00CB34F3"/>
    <w:rsid w:val="00CB35D6"/>
    <w:rsid w:val="00CB671D"/>
    <w:rsid w:val="00CD0C9A"/>
    <w:rsid w:val="00CD7B07"/>
    <w:rsid w:val="00CF2FFD"/>
    <w:rsid w:val="00CF5858"/>
    <w:rsid w:val="00D02282"/>
    <w:rsid w:val="00D04524"/>
    <w:rsid w:val="00D1038D"/>
    <w:rsid w:val="00D121BD"/>
    <w:rsid w:val="00D16431"/>
    <w:rsid w:val="00D27115"/>
    <w:rsid w:val="00D402BF"/>
    <w:rsid w:val="00D4077B"/>
    <w:rsid w:val="00D430FE"/>
    <w:rsid w:val="00D432FD"/>
    <w:rsid w:val="00D54199"/>
    <w:rsid w:val="00D62D80"/>
    <w:rsid w:val="00D6706F"/>
    <w:rsid w:val="00D7035A"/>
    <w:rsid w:val="00D76AAE"/>
    <w:rsid w:val="00D82E08"/>
    <w:rsid w:val="00D849A1"/>
    <w:rsid w:val="00D858EF"/>
    <w:rsid w:val="00D8593C"/>
    <w:rsid w:val="00D9392D"/>
    <w:rsid w:val="00DA713A"/>
    <w:rsid w:val="00DB7348"/>
    <w:rsid w:val="00DB76C2"/>
    <w:rsid w:val="00DC01E3"/>
    <w:rsid w:val="00DC07D0"/>
    <w:rsid w:val="00DC58F8"/>
    <w:rsid w:val="00DD5E7C"/>
    <w:rsid w:val="00DE0E50"/>
    <w:rsid w:val="00DE0E9C"/>
    <w:rsid w:val="00DE6028"/>
    <w:rsid w:val="00DF082D"/>
    <w:rsid w:val="00DF5302"/>
    <w:rsid w:val="00DF5E15"/>
    <w:rsid w:val="00DF78E1"/>
    <w:rsid w:val="00E05ED6"/>
    <w:rsid w:val="00E07FB0"/>
    <w:rsid w:val="00E13C13"/>
    <w:rsid w:val="00E158D6"/>
    <w:rsid w:val="00E230EF"/>
    <w:rsid w:val="00E25B87"/>
    <w:rsid w:val="00E30C11"/>
    <w:rsid w:val="00E35FA8"/>
    <w:rsid w:val="00E36EF2"/>
    <w:rsid w:val="00E40454"/>
    <w:rsid w:val="00E43793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270"/>
    <w:rsid w:val="00E97464"/>
    <w:rsid w:val="00EB01EF"/>
    <w:rsid w:val="00EB1756"/>
    <w:rsid w:val="00EB558E"/>
    <w:rsid w:val="00EC16BC"/>
    <w:rsid w:val="00EC16FB"/>
    <w:rsid w:val="00EC5646"/>
    <w:rsid w:val="00EE00AE"/>
    <w:rsid w:val="00EE09B8"/>
    <w:rsid w:val="00EE3064"/>
    <w:rsid w:val="00EE3E52"/>
    <w:rsid w:val="00EE4731"/>
    <w:rsid w:val="00EE7689"/>
    <w:rsid w:val="00EF4227"/>
    <w:rsid w:val="00EF4FB3"/>
    <w:rsid w:val="00EF5DF2"/>
    <w:rsid w:val="00F051A2"/>
    <w:rsid w:val="00F05B56"/>
    <w:rsid w:val="00F05B6F"/>
    <w:rsid w:val="00F0789F"/>
    <w:rsid w:val="00F13365"/>
    <w:rsid w:val="00F226A5"/>
    <w:rsid w:val="00F23B20"/>
    <w:rsid w:val="00F34CC7"/>
    <w:rsid w:val="00F355C6"/>
    <w:rsid w:val="00F404AB"/>
    <w:rsid w:val="00F42977"/>
    <w:rsid w:val="00F441ED"/>
    <w:rsid w:val="00F5277E"/>
    <w:rsid w:val="00F54677"/>
    <w:rsid w:val="00F5530D"/>
    <w:rsid w:val="00F601DC"/>
    <w:rsid w:val="00F67D77"/>
    <w:rsid w:val="00F77229"/>
    <w:rsid w:val="00F81299"/>
    <w:rsid w:val="00F92E82"/>
    <w:rsid w:val="00FA2951"/>
    <w:rsid w:val="00FA29DA"/>
    <w:rsid w:val="00FA7441"/>
    <w:rsid w:val="00FB338D"/>
    <w:rsid w:val="00FB4506"/>
    <w:rsid w:val="00FB5255"/>
    <w:rsid w:val="00FB5801"/>
    <w:rsid w:val="00FB6BFE"/>
    <w:rsid w:val="00FB733B"/>
    <w:rsid w:val="00FD1A98"/>
    <w:rsid w:val="00FD390D"/>
    <w:rsid w:val="00FD3E6A"/>
    <w:rsid w:val="00FD78B0"/>
    <w:rsid w:val="00FE2B1D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7089EB6"/>
  <w15:docId w15:val="{7877AB9E-3CF0-4609-886A-D23DD186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paragraph" w:styleId="Header">
    <w:name w:val="header"/>
    <w:basedOn w:val="Normal"/>
    <w:link w:val="HeaderChar"/>
    <w:uiPriority w:val="99"/>
    <w:unhideWhenUsed/>
    <w:rsid w:val="00633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C5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3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C5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524</Words>
  <Characters>2987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3504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2205</cp:revision>
  <cp:lastPrinted>2020-01-14T20:24:00Z</cp:lastPrinted>
  <dcterms:created xsi:type="dcterms:W3CDTF">2019-09-04T05:01:00Z</dcterms:created>
  <dcterms:modified xsi:type="dcterms:W3CDTF">2022-06-27T00:31:00Z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