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8FB0" w14:textId="77777777" w:rsidR="00F53EE4" w:rsidRDefault="00F53EE4" w:rsidP="00F53EE4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08FF2297" wp14:editId="3EDEB18E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 </w:t>
      </w:r>
    </w:p>
    <w:p w14:paraId="098C5437" w14:textId="77777777" w:rsidR="0039549B" w:rsidRPr="00ED7698" w:rsidRDefault="00ED7698" w:rsidP="003F6033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ED7698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ED7698">
        <w:rPr>
          <w:b/>
          <w:bCs/>
          <w:szCs w:val="28"/>
        </w:rPr>
        <w:t>CS360</w:t>
      </w:r>
      <w:r w:rsidR="000929D1">
        <w:rPr>
          <w:b/>
          <w:bCs/>
          <w:szCs w:val="28"/>
        </w:rPr>
        <w:t>L</w:t>
      </w:r>
      <w:r w:rsidRPr="00ED7698">
        <w:rPr>
          <w:b/>
          <w:bCs/>
          <w:szCs w:val="28"/>
        </w:rPr>
        <w:t xml:space="preserve"> - Programming in C and C++</w:t>
      </w:r>
      <w:r w:rsidR="000929D1">
        <w:rPr>
          <w:b/>
          <w:bCs/>
          <w:szCs w:val="28"/>
        </w:rPr>
        <w:t xml:space="preserve"> Lab</w:t>
      </w:r>
    </w:p>
    <w:p w14:paraId="67876738" w14:textId="3056E4F6" w:rsidR="00A14387" w:rsidRDefault="0092223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D12360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</w:t>
      </w:r>
      <w:r w:rsidR="00F75CC9">
        <w:rPr>
          <w:b/>
          <w:bCs/>
          <w:szCs w:val="28"/>
        </w:rPr>
        <w:t>Summer Fin</w:t>
      </w:r>
      <w:r>
        <w:rPr>
          <w:b/>
          <w:bCs/>
          <w:szCs w:val="28"/>
        </w:rPr>
        <w:t>al</w:t>
      </w:r>
      <w:r w:rsidR="00F45B3F">
        <w:rPr>
          <w:b/>
          <w:bCs/>
          <w:szCs w:val="28"/>
        </w:rPr>
        <w:t xml:space="preserve"> </w:t>
      </w:r>
      <w:r w:rsidR="00F75CC9">
        <w:rPr>
          <w:b/>
          <w:bCs/>
          <w:szCs w:val="28"/>
        </w:rPr>
        <w:t>E</w:t>
      </w:r>
      <w:r w:rsidR="00470ED5">
        <w:rPr>
          <w:b/>
          <w:bCs/>
          <w:szCs w:val="28"/>
        </w:rPr>
        <w:t>xam</w:t>
      </w:r>
    </w:p>
    <w:p w14:paraId="508FB3BF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33EF8F8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61685D" w14:textId="77777777" w:rsidR="00BB6AF8" w:rsidRPr="00AC1188" w:rsidRDefault="00373B26" w:rsidP="00AC118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AC118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1BED6E1C" w14:textId="77777777" w:rsidR="00F45B3F" w:rsidRPr="003B0930" w:rsidRDefault="00F45B3F" w:rsidP="003B0930">
      <w:pPr>
        <w:rPr>
          <w:rFonts w:eastAsia="TimesNewRomanPS-BoldMT" w:cs="SimSun"/>
          <w:bCs/>
          <w:sz w:val="22"/>
          <w:lang w:eastAsia="zh-CN"/>
        </w:rPr>
      </w:pPr>
    </w:p>
    <w:p w14:paraId="7EA5F618" w14:textId="77777777" w:rsidR="003F72FE" w:rsidRDefault="003F72F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FDEF353" w14:textId="77777777" w:rsidR="00E53287" w:rsidRPr="00E53287" w:rsidRDefault="00E53287" w:rsidP="00E5328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Fill in the blanks in each of the following statements:</w:t>
      </w:r>
    </w:p>
    <w:p w14:paraId="672993B0" w14:textId="77777777" w:rsidR="00E53287" w:rsidRPr="00E53287" w:rsidRDefault="00CE2CC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__________</w:t>
      </w:r>
      <w:r w:rsidR="00E53287" w:rsidRPr="00E53287">
        <w:rPr>
          <w:rFonts w:eastAsia="TimesNewRomanPS-BoldMT" w:cs="SimSun"/>
          <w:bCs/>
          <w:sz w:val="22"/>
          <w:lang w:eastAsia="zh-CN"/>
        </w:rPr>
        <w:t>is a form of software reuse in which new classes absorb the data and behaviors</w:t>
      </w:r>
      <w:r w:rsidR="00E53287">
        <w:rPr>
          <w:rFonts w:eastAsia="TimesNewRomanPS-BoldMT" w:cs="SimSun"/>
          <w:bCs/>
          <w:sz w:val="22"/>
          <w:lang w:eastAsia="zh-CN"/>
        </w:rPr>
        <w:t xml:space="preserve"> </w:t>
      </w:r>
      <w:r w:rsidR="00E53287" w:rsidRPr="00E53287">
        <w:rPr>
          <w:rFonts w:eastAsia="TimesNewRomanPS-BoldMT" w:cs="SimSun"/>
          <w:bCs/>
          <w:sz w:val="22"/>
          <w:lang w:eastAsia="zh-CN"/>
        </w:rPr>
        <w:t>of existing classes and embellish these classes with new capabilities.</w:t>
      </w:r>
    </w:p>
    <w:p w14:paraId="4113AD4A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A base class’s </w:t>
      </w:r>
      <w:r w:rsidR="00CE2CC7">
        <w:rPr>
          <w:rFonts w:eastAsia="TimesNewRomanPS-BoldMT" w:cs="SimSun"/>
          <w:bCs/>
          <w:sz w:val="22"/>
          <w:lang w:eastAsia="zh-CN"/>
        </w:rPr>
        <w:t>_________</w:t>
      </w:r>
      <w:r w:rsidRPr="00E53287">
        <w:rPr>
          <w:rFonts w:eastAsia="TimesNewRomanPS-BoldMT" w:cs="SimSun"/>
          <w:bCs/>
          <w:sz w:val="22"/>
          <w:lang w:eastAsia="zh-CN"/>
        </w:rPr>
        <w:t>members can be accessed in the base-class definition, in derived</w:t>
      </w:r>
      <w:r w:rsidR="00CE2CC7"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class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definitions and in </w:t>
      </w:r>
      <w:r w:rsidRPr="00CE2CC7">
        <w:rPr>
          <w:rFonts w:eastAsia="TimesNewRomanPS-BoldMT" w:cs="SimSun"/>
          <w:bCs/>
          <w:i/>
          <w:sz w:val="22"/>
          <w:lang w:eastAsia="zh-CN"/>
        </w:rPr>
        <w:t>friends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of the base class its derived classes.</w:t>
      </w:r>
    </w:p>
    <w:p w14:paraId="2AEBCE5E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In a(n)</w:t>
      </w:r>
      <w:r w:rsidR="00657CAF">
        <w:rPr>
          <w:rFonts w:eastAsia="TimesNewRomanPS-BoldMT" w:cs="SimSun"/>
          <w:bCs/>
          <w:sz w:val="22"/>
          <w:lang w:eastAsia="zh-CN"/>
        </w:rPr>
        <w:t>_________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relationship, an object of a derived class also can be treated as an object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of its base class.</w:t>
      </w:r>
    </w:p>
    <w:p w14:paraId="3358C7DD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In a(n) </w:t>
      </w:r>
      <w:r w:rsidR="008739EB">
        <w:rPr>
          <w:rFonts w:eastAsia="TimesNewRomanPS-BoldMT" w:cs="SimSun"/>
          <w:bCs/>
          <w:sz w:val="22"/>
          <w:lang w:eastAsia="zh-CN"/>
        </w:rPr>
        <w:t>_________</w:t>
      </w:r>
      <w:r w:rsidRPr="00E53287">
        <w:rPr>
          <w:rFonts w:eastAsia="TimesNewRomanPS-BoldMT" w:cs="SimSun"/>
          <w:bCs/>
          <w:sz w:val="22"/>
          <w:lang w:eastAsia="zh-CN"/>
        </w:rPr>
        <w:t>relationship, a class object has one or more objects of other classes as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members.</w:t>
      </w:r>
    </w:p>
    <w:p w14:paraId="6FF82959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In single inhe</w:t>
      </w:r>
      <w:r w:rsidR="008739EB">
        <w:rPr>
          <w:rFonts w:eastAsia="TimesNewRomanPS-BoldMT" w:cs="SimSun"/>
          <w:bCs/>
          <w:sz w:val="22"/>
          <w:lang w:eastAsia="zh-CN"/>
        </w:rPr>
        <w:t>ritance, a class exists in a(n)_________</w:t>
      </w:r>
      <w:r w:rsidRPr="00E53287">
        <w:rPr>
          <w:rFonts w:eastAsia="TimesNewRomanPS-BoldMT" w:cs="SimSun"/>
          <w:bCs/>
          <w:sz w:val="22"/>
          <w:lang w:eastAsia="zh-CN"/>
        </w:rPr>
        <w:t>relationship with its derived classes.</w:t>
      </w:r>
    </w:p>
    <w:p w14:paraId="1E5720CA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A base class’</w:t>
      </w:r>
      <w:r w:rsidR="00F125B2">
        <w:rPr>
          <w:rFonts w:eastAsia="TimesNewRomanPS-BoldMT" w:cs="SimSun"/>
          <w:bCs/>
          <w:sz w:val="22"/>
          <w:lang w:eastAsia="zh-CN"/>
        </w:rPr>
        <w:t xml:space="preserve">s_________ </w:t>
      </w:r>
      <w:r w:rsidRPr="00E53287">
        <w:rPr>
          <w:rFonts w:eastAsia="TimesNewRomanPS-BoldMT" w:cs="SimSun"/>
          <w:bCs/>
          <w:sz w:val="22"/>
          <w:lang w:eastAsia="zh-CN"/>
        </w:rPr>
        <w:t>members are accessible within that base class and anywhere that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the program has a handle to an object of that class or one of its derived classes.</w:t>
      </w:r>
    </w:p>
    <w:p w14:paraId="0F9196C4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A base class’s </w:t>
      </w:r>
      <w:r w:rsidRPr="00F125B2">
        <w:rPr>
          <w:rFonts w:eastAsia="TimesNewRomanPS-BoldMT" w:cs="SimSun"/>
          <w:bCs/>
          <w:i/>
          <w:sz w:val="22"/>
          <w:lang w:eastAsia="zh-CN"/>
        </w:rPr>
        <w:t>protected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access members have a level of protection between those of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F125B2">
        <w:rPr>
          <w:rFonts w:eastAsia="TimesNewRomanPS-BoldMT" w:cs="SimSun"/>
          <w:bCs/>
          <w:i/>
          <w:sz w:val="22"/>
          <w:lang w:eastAsia="zh-CN"/>
        </w:rPr>
        <w:t>public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and </w:t>
      </w:r>
      <w:r w:rsidR="00F125B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E53287">
        <w:rPr>
          <w:rFonts w:eastAsia="TimesNewRomanPS-BoldMT" w:cs="SimSun"/>
          <w:bCs/>
          <w:sz w:val="22"/>
          <w:lang w:eastAsia="zh-CN"/>
        </w:rPr>
        <w:t>access.</w:t>
      </w:r>
    </w:p>
    <w:p w14:paraId="5F518537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C++ provides for</w:t>
      </w:r>
      <w:r w:rsidR="00284130">
        <w:rPr>
          <w:rFonts w:eastAsia="TimesNewRomanPS-BoldMT" w:cs="SimSun"/>
          <w:bCs/>
          <w:sz w:val="22"/>
          <w:lang w:eastAsia="zh-CN"/>
        </w:rPr>
        <w:t>_________</w:t>
      </w:r>
      <w:r w:rsidRPr="00E53287">
        <w:rPr>
          <w:rFonts w:eastAsia="TimesNewRomanPS-BoldMT" w:cs="SimSun"/>
          <w:bCs/>
          <w:sz w:val="22"/>
          <w:lang w:eastAsia="zh-CN"/>
        </w:rPr>
        <w:t>, which allows a derived class to inherit from many base classes,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even if the base classes are unrelated.</w:t>
      </w:r>
    </w:p>
    <w:p w14:paraId="557068AB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When an object of a derived class is instantiated, the base class’s</w:t>
      </w:r>
      <w:r w:rsidR="00284130">
        <w:rPr>
          <w:rFonts w:eastAsia="TimesNewRomanPS-BoldMT" w:cs="SimSun"/>
          <w:bCs/>
          <w:sz w:val="22"/>
          <w:lang w:eastAsia="zh-CN"/>
        </w:rPr>
        <w:t>_________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is called implicitly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or explicitly to do any necessary initialization of the base-class data members in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the derived-class object.</w:t>
      </w:r>
    </w:p>
    <w:p w14:paraId="546C5238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When deriving a class with </w:t>
      </w:r>
      <w:r w:rsidRPr="00284130">
        <w:rPr>
          <w:rFonts w:eastAsia="TimesNewRomanPS-BoldMT" w:cs="SimSun"/>
          <w:bCs/>
          <w:i/>
          <w:sz w:val="22"/>
          <w:lang w:eastAsia="zh-CN"/>
        </w:rPr>
        <w:t>public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inheritance, </w:t>
      </w:r>
      <w:r w:rsidRPr="00284130">
        <w:rPr>
          <w:rFonts w:eastAsia="TimesNewRomanPS-BoldMT" w:cs="SimSun"/>
          <w:bCs/>
          <w:i/>
          <w:sz w:val="22"/>
          <w:lang w:eastAsia="zh-CN"/>
        </w:rPr>
        <w:t>public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members of the base class become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A61A5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members of the derived class, and </w:t>
      </w:r>
      <w:r w:rsidRPr="00A61A52">
        <w:rPr>
          <w:rFonts w:eastAsia="TimesNewRomanPS-BoldMT" w:cs="SimSun"/>
          <w:bCs/>
          <w:i/>
          <w:sz w:val="22"/>
          <w:lang w:eastAsia="zh-CN"/>
        </w:rPr>
        <w:t>protected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members of the base class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become </w:t>
      </w:r>
      <w:r w:rsidR="00A61A5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E53287">
        <w:rPr>
          <w:rFonts w:eastAsia="TimesNewRomanPS-BoldMT" w:cs="SimSun"/>
          <w:bCs/>
          <w:sz w:val="22"/>
          <w:lang w:eastAsia="zh-CN"/>
        </w:rPr>
        <w:t>members of the derived class.</w:t>
      </w:r>
    </w:p>
    <w:p w14:paraId="5A9B0FF9" w14:textId="77777777" w:rsid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When deriving a class from with </w:t>
      </w:r>
      <w:r w:rsidRPr="00A61A52">
        <w:rPr>
          <w:rFonts w:eastAsia="TimesNewRomanPS-BoldMT" w:cs="SimSun"/>
          <w:bCs/>
          <w:i/>
          <w:sz w:val="22"/>
          <w:lang w:eastAsia="zh-CN"/>
        </w:rPr>
        <w:t>protected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inheritance, </w:t>
      </w:r>
      <w:r w:rsidRPr="00A61A52">
        <w:rPr>
          <w:rFonts w:eastAsia="TimesNewRomanPS-BoldMT" w:cs="SimSun"/>
          <w:bCs/>
          <w:i/>
          <w:sz w:val="22"/>
          <w:lang w:eastAsia="zh-CN"/>
        </w:rPr>
        <w:t>public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members of the base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class become </w:t>
      </w:r>
      <w:r w:rsidR="00A61A5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members of the derived class, and </w:t>
      </w:r>
      <w:r w:rsidRPr="00A61A52">
        <w:rPr>
          <w:rFonts w:eastAsia="TimesNewRomanPS-BoldMT" w:cs="SimSun"/>
          <w:bCs/>
          <w:i/>
          <w:sz w:val="22"/>
          <w:lang w:eastAsia="zh-CN"/>
        </w:rPr>
        <w:t>protected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members of the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 xml:space="preserve">base class become </w:t>
      </w:r>
      <w:r w:rsidR="00A61A5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E53287">
        <w:rPr>
          <w:rFonts w:eastAsia="TimesNewRomanPS-BoldMT" w:cs="SimSun"/>
          <w:bCs/>
          <w:sz w:val="22"/>
          <w:lang w:eastAsia="zh-CN"/>
        </w:rPr>
        <w:t>members of the derived class.</w:t>
      </w:r>
    </w:p>
    <w:p w14:paraId="09C0B74D" w14:textId="77777777" w:rsidR="00CE2CC7" w:rsidRPr="00E53287" w:rsidRDefault="00CE2CC7" w:rsidP="00CE2CC7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2"/>
          <w:lang w:eastAsia="zh-CN"/>
        </w:rPr>
      </w:pPr>
    </w:p>
    <w:p w14:paraId="4144B168" w14:textId="77777777" w:rsidR="00E53287" w:rsidRPr="00E53287" w:rsidRDefault="00E53287" w:rsidP="00E5328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State whether each of the following is </w:t>
      </w:r>
      <w:r w:rsidRPr="00A61A52">
        <w:rPr>
          <w:rFonts w:eastAsia="TimesNewRomanPS-BoldMT" w:cs="SimSun"/>
          <w:bCs/>
          <w:i/>
          <w:sz w:val="22"/>
          <w:lang w:eastAsia="zh-CN"/>
        </w:rPr>
        <w:t>true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or </w:t>
      </w:r>
      <w:r w:rsidRPr="00A61A52">
        <w:rPr>
          <w:rFonts w:eastAsia="TimesNewRomanPS-BoldMT" w:cs="SimSun"/>
          <w:bCs/>
          <w:i/>
          <w:sz w:val="22"/>
          <w:lang w:eastAsia="zh-CN"/>
        </w:rPr>
        <w:t>false</w:t>
      </w:r>
      <w:r w:rsidRPr="00E53287">
        <w:rPr>
          <w:rFonts w:eastAsia="TimesNewRomanPS-BoldMT" w:cs="SimSun"/>
          <w:bCs/>
          <w:sz w:val="22"/>
          <w:lang w:eastAsia="zh-CN"/>
        </w:rPr>
        <w:t xml:space="preserve">. If </w:t>
      </w:r>
      <w:r w:rsidRPr="00A61A52">
        <w:rPr>
          <w:rFonts w:eastAsia="TimesNewRomanPS-BoldMT" w:cs="SimSun"/>
          <w:bCs/>
          <w:i/>
          <w:sz w:val="22"/>
          <w:lang w:eastAsia="zh-CN"/>
        </w:rPr>
        <w:t>false</w:t>
      </w:r>
      <w:r w:rsidRPr="00E53287">
        <w:rPr>
          <w:rFonts w:eastAsia="TimesNewRomanPS-BoldMT" w:cs="SimSun"/>
          <w:bCs/>
          <w:sz w:val="22"/>
          <w:lang w:eastAsia="zh-CN"/>
        </w:rPr>
        <w:t>, explain why.</w:t>
      </w:r>
    </w:p>
    <w:p w14:paraId="0356B19C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Base-class constructors are not inherited by derived classes.</w:t>
      </w:r>
    </w:p>
    <w:p w14:paraId="2FE86472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A </w:t>
      </w:r>
      <w:r w:rsidRPr="00A61A52">
        <w:rPr>
          <w:rFonts w:eastAsia="TimesNewRomanPS-BoldMT" w:cs="SimSun"/>
          <w:bCs/>
          <w:i/>
          <w:sz w:val="22"/>
          <w:lang w:eastAsia="zh-CN"/>
        </w:rPr>
        <w:t xml:space="preserve">has-a </w:t>
      </w:r>
      <w:r w:rsidRPr="00E53287">
        <w:rPr>
          <w:rFonts w:eastAsia="TimesNewRomanPS-BoldMT" w:cs="SimSun"/>
          <w:bCs/>
          <w:sz w:val="22"/>
          <w:lang w:eastAsia="zh-CN"/>
        </w:rPr>
        <w:t>relationship is implemented via inheritance.</w:t>
      </w:r>
    </w:p>
    <w:p w14:paraId="01623ACA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 xml:space="preserve">A </w:t>
      </w:r>
      <w:r w:rsidRPr="00A61A52">
        <w:rPr>
          <w:rFonts w:eastAsia="TimesNewRomanPS-BoldMT" w:cs="SimSun"/>
          <w:bCs/>
          <w:i/>
          <w:sz w:val="22"/>
          <w:lang w:eastAsia="zh-CN"/>
        </w:rPr>
        <w:t>Car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class has an </w:t>
      </w:r>
      <w:r w:rsidRPr="00A61A52">
        <w:rPr>
          <w:rFonts w:eastAsia="TimesNewRomanPS-BoldMT" w:cs="SimSun"/>
          <w:bCs/>
          <w:i/>
          <w:sz w:val="22"/>
          <w:lang w:eastAsia="zh-CN"/>
        </w:rPr>
        <w:t>is-a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relationship with the </w:t>
      </w:r>
      <w:r w:rsidRPr="00A61A52">
        <w:rPr>
          <w:rFonts w:eastAsia="TimesNewRomanPS-BoldMT" w:cs="SimSun"/>
          <w:bCs/>
          <w:i/>
          <w:sz w:val="22"/>
          <w:lang w:eastAsia="zh-CN"/>
        </w:rPr>
        <w:t>SteeringWheel</w:t>
      </w:r>
      <w:r w:rsidRPr="00E53287">
        <w:rPr>
          <w:rFonts w:eastAsia="TimesNewRomanPS-BoldMT" w:cs="SimSun"/>
          <w:bCs/>
          <w:sz w:val="22"/>
          <w:lang w:eastAsia="zh-CN"/>
        </w:rPr>
        <w:t xml:space="preserve"> and </w:t>
      </w:r>
      <w:r w:rsidRPr="00A61A52">
        <w:rPr>
          <w:rFonts w:eastAsia="TimesNewRomanPS-BoldMT" w:cs="SimSun"/>
          <w:bCs/>
          <w:i/>
          <w:sz w:val="22"/>
          <w:lang w:eastAsia="zh-CN"/>
        </w:rPr>
        <w:t>Brakes classes</w:t>
      </w:r>
      <w:r w:rsidRPr="00E53287">
        <w:rPr>
          <w:rFonts w:eastAsia="TimesNewRomanPS-BoldMT" w:cs="SimSun"/>
          <w:bCs/>
          <w:sz w:val="22"/>
          <w:lang w:eastAsia="zh-CN"/>
        </w:rPr>
        <w:t>.</w:t>
      </w:r>
    </w:p>
    <w:p w14:paraId="307614E6" w14:textId="77777777" w:rsidR="00E53287" w:rsidRP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Inheritance encourages the reuse of proven high-quality software.</w:t>
      </w:r>
    </w:p>
    <w:p w14:paraId="3D0C9A44" w14:textId="77777777" w:rsidR="00E53287" w:rsidRDefault="00E53287" w:rsidP="00E53287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53287">
        <w:rPr>
          <w:rFonts w:eastAsia="TimesNewRomanPS-BoldMT" w:cs="SimSun"/>
          <w:bCs/>
          <w:sz w:val="22"/>
          <w:lang w:eastAsia="zh-CN"/>
        </w:rPr>
        <w:t>When a derived-class object is destroyed, the destructors are called in the reverse order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53287">
        <w:rPr>
          <w:rFonts w:eastAsia="TimesNewRomanPS-BoldMT" w:cs="SimSun"/>
          <w:bCs/>
          <w:sz w:val="22"/>
          <w:lang w:eastAsia="zh-CN"/>
        </w:rPr>
        <w:t>of the constructors.</w:t>
      </w:r>
    </w:p>
    <w:p w14:paraId="2786F876" w14:textId="77777777" w:rsidR="00725DBE" w:rsidRPr="00F70488" w:rsidRDefault="00725DBE" w:rsidP="00F70488">
      <w:p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</w:p>
    <w:p w14:paraId="7FF68940" w14:textId="77777777" w:rsidR="00725DBE" w:rsidRPr="00725DBE" w:rsidRDefault="00725DBE" w:rsidP="00725DBE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lastRenderedPageBreak/>
        <w:t>Fill in the blanks in each of the following statements:</w:t>
      </w:r>
    </w:p>
    <w:p w14:paraId="2FFC59E8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Treating a base-class object as a(n) </w:t>
      </w:r>
      <w:r w:rsidR="00F70488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>can cause errors.</w:t>
      </w:r>
    </w:p>
    <w:p w14:paraId="7F11E448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Polymorphism helps eliminate </w:t>
      </w:r>
      <w:r w:rsidR="00F70488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725DBE">
        <w:rPr>
          <w:rFonts w:eastAsia="TimesNewRomanPS-BoldMT" w:cs="SimSun"/>
          <w:bCs/>
          <w:sz w:val="22"/>
          <w:lang w:eastAsia="zh-CN"/>
        </w:rPr>
        <w:t>logic.</w:t>
      </w:r>
    </w:p>
    <w:p w14:paraId="6C6F978A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If a class contains at least one pure </w:t>
      </w:r>
      <w:r w:rsidRPr="00F70488">
        <w:rPr>
          <w:rFonts w:eastAsia="TimesNewRomanPS-BoldMT" w:cs="SimSun"/>
          <w:bCs/>
          <w:i/>
          <w:sz w:val="22"/>
          <w:lang w:eastAsia="zh-CN"/>
        </w:rPr>
        <w:t>virtual</w:t>
      </w:r>
      <w:r w:rsidRPr="00725DBE">
        <w:rPr>
          <w:rFonts w:eastAsia="TimesNewRomanPS-BoldMT" w:cs="SimSun"/>
          <w:bCs/>
          <w:sz w:val="22"/>
          <w:lang w:eastAsia="zh-CN"/>
        </w:rPr>
        <w:t xml:space="preserve"> function, it’s a(n) </w:t>
      </w:r>
      <w:r w:rsidR="00F70488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>class.</w:t>
      </w:r>
    </w:p>
    <w:p w14:paraId="10156CDE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Classes from which objects can be instantiated are called </w:t>
      </w:r>
      <w:r w:rsidR="00F70488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>classes.</w:t>
      </w:r>
    </w:p>
    <w:p w14:paraId="20FE2B23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Operator</w:t>
      </w:r>
      <w:r w:rsidR="00F70488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 xml:space="preserve"> can be used to downcast base-class pointers safely.</w:t>
      </w:r>
    </w:p>
    <w:p w14:paraId="51C990D1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Operator </w:t>
      </w:r>
      <w:r w:rsidRPr="00F70488">
        <w:rPr>
          <w:rFonts w:eastAsia="TimesNewRomanPS-BoldMT" w:cs="SimSun"/>
          <w:bCs/>
          <w:i/>
          <w:sz w:val="22"/>
          <w:lang w:eastAsia="zh-CN"/>
        </w:rPr>
        <w:t>typeid</w:t>
      </w:r>
      <w:r w:rsidRPr="00725DBE">
        <w:rPr>
          <w:rFonts w:eastAsia="TimesNewRomanPS-BoldMT" w:cs="SimSun"/>
          <w:bCs/>
          <w:sz w:val="22"/>
          <w:lang w:eastAsia="zh-CN"/>
        </w:rPr>
        <w:t xml:space="preserve"> returns a reference to a(n)</w:t>
      </w:r>
      <w:r w:rsidR="00F70488" w:rsidRPr="00F70488">
        <w:rPr>
          <w:rFonts w:eastAsia="TimesNewRomanPS-BoldMT" w:cs="SimSun"/>
          <w:bCs/>
          <w:sz w:val="22"/>
          <w:lang w:eastAsia="zh-CN"/>
        </w:rPr>
        <w:t xml:space="preserve"> </w:t>
      </w:r>
      <w:r w:rsidR="00F70488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 xml:space="preserve"> object.</w:t>
      </w:r>
    </w:p>
    <w:p w14:paraId="3CC5771F" w14:textId="77777777" w:rsidR="00725DBE" w:rsidRPr="00E315ED" w:rsidRDefault="00F70488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_________</w:t>
      </w:r>
      <w:r w:rsidR="00725DBE" w:rsidRPr="00725DBE">
        <w:rPr>
          <w:rFonts w:eastAsia="TimesNewRomanPS-BoldMT" w:cs="SimSun"/>
          <w:bCs/>
          <w:sz w:val="22"/>
          <w:lang w:eastAsia="zh-CN"/>
        </w:rPr>
        <w:t xml:space="preserve">involves using a base-class pointer or reference to invoke </w:t>
      </w:r>
      <w:r w:rsidR="00725DBE" w:rsidRPr="008D444F">
        <w:rPr>
          <w:rFonts w:eastAsia="TimesNewRomanPS-BoldMT" w:cs="SimSun"/>
          <w:bCs/>
          <w:i/>
          <w:sz w:val="22"/>
          <w:lang w:eastAsia="zh-CN"/>
        </w:rPr>
        <w:t>virtual</w:t>
      </w:r>
      <w:r w:rsidR="00725DBE" w:rsidRPr="00725DBE">
        <w:rPr>
          <w:rFonts w:eastAsia="TimesNewRomanPS-BoldMT" w:cs="SimSun"/>
          <w:bCs/>
          <w:sz w:val="22"/>
          <w:lang w:eastAsia="zh-CN"/>
        </w:rPr>
        <w:t xml:space="preserve"> functions</w:t>
      </w:r>
      <w:r w:rsidR="00E315ED">
        <w:rPr>
          <w:rFonts w:eastAsia="TimesNewRomanPS-BoldMT" w:cs="SimSun"/>
          <w:bCs/>
          <w:sz w:val="22"/>
          <w:lang w:eastAsia="zh-CN"/>
        </w:rPr>
        <w:t xml:space="preserve"> </w:t>
      </w:r>
      <w:r w:rsidR="00725DBE" w:rsidRPr="00E315ED">
        <w:rPr>
          <w:rFonts w:eastAsia="TimesNewRomanPS-BoldMT" w:cs="SimSun"/>
          <w:bCs/>
          <w:sz w:val="22"/>
          <w:lang w:eastAsia="zh-CN"/>
        </w:rPr>
        <w:t>on base-class and derived-class objects.</w:t>
      </w:r>
    </w:p>
    <w:p w14:paraId="7E77A7E4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Overridable functions are declared using keyword</w:t>
      </w:r>
      <w:r w:rsidR="008D444F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>.</w:t>
      </w:r>
    </w:p>
    <w:p w14:paraId="4F70C88B" w14:textId="77777777" w:rsid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Casting a base-class pointer to a derived-class pointer is called</w:t>
      </w:r>
      <w:r w:rsidR="008D444F">
        <w:rPr>
          <w:rFonts w:eastAsia="TimesNewRomanPS-BoldMT" w:cs="SimSun"/>
          <w:bCs/>
          <w:sz w:val="22"/>
          <w:lang w:eastAsia="zh-CN"/>
        </w:rPr>
        <w:t>_________</w:t>
      </w:r>
      <w:r w:rsidRPr="00725DBE">
        <w:rPr>
          <w:rFonts w:eastAsia="TimesNewRomanPS-BoldMT" w:cs="SimSun"/>
          <w:bCs/>
          <w:sz w:val="22"/>
          <w:lang w:eastAsia="zh-CN"/>
        </w:rPr>
        <w:t>.</w:t>
      </w:r>
    </w:p>
    <w:p w14:paraId="34CA59EF" w14:textId="77777777" w:rsidR="00593ABE" w:rsidRPr="00593ABE" w:rsidRDefault="00593ABE" w:rsidP="00593ABE">
      <w:p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</w:p>
    <w:p w14:paraId="51E8ECB5" w14:textId="77777777" w:rsidR="00725DBE" w:rsidRPr="00725DBE" w:rsidRDefault="00725DBE" w:rsidP="00725DBE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 xml:space="preserve">State whether each of the following is </w:t>
      </w:r>
      <w:r w:rsidRPr="00BE261C">
        <w:rPr>
          <w:rFonts w:eastAsia="TimesNewRomanPS-BoldMT" w:cs="SimSun"/>
          <w:bCs/>
          <w:i/>
          <w:sz w:val="22"/>
          <w:lang w:eastAsia="zh-CN"/>
        </w:rPr>
        <w:t>true</w:t>
      </w:r>
      <w:r w:rsidRPr="00725DBE">
        <w:rPr>
          <w:rFonts w:eastAsia="TimesNewRomanPS-BoldMT" w:cs="SimSun"/>
          <w:bCs/>
          <w:sz w:val="22"/>
          <w:lang w:eastAsia="zh-CN"/>
        </w:rPr>
        <w:t xml:space="preserve"> or </w:t>
      </w:r>
      <w:r w:rsidRPr="00BE261C">
        <w:rPr>
          <w:rFonts w:eastAsia="TimesNewRomanPS-BoldMT" w:cs="SimSun"/>
          <w:bCs/>
          <w:i/>
          <w:sz w:val="22"/>
          <w:lang w:eastAsia="zh-CN"/>
        </w:rPr>
        <w:t>false</w:t>
      </w:r>
      <w:r w:rsidRPr="00725DBE">
        <w:rPr>
          <w:rFonts w:eastAsia="TimesNewRomanPS-BoldMT" w:cs="SimSun"/>
          <w:bCs/>
          <w:sz w:val="22"/>
          <w:lang w:eastAsia="zh-CN"/>
        </w:rPr>
        <w:t xml:space="preserve">. If </w:t>
      </w:r>
      <w:r w:rsidRPr="00BE261C">
        <w:rPr>
          <w:rFonts w:eastAsia="TimesNewRomanPS-BoldMT" w:cs="SimSun"/>
          <w:bCs/>
          <w:i/>
          <w:sz w:val="22"/>
          <w:lang w:eastAsia="zh-CN"/>
        </w:rPr>
        <w:t>false</w:t>
      </w:r>
      <w:r w:rsidRPr="00725DBE">
        <w:rPr>
          <w:rFonts w:eastAsia="TimesNewRomanPS-BoldMT" w:cs="SimSun"/>
          <w:bCs/>
          <w:sz w:val="22"/>
          <w:lang w:eastAsia="zh-CN"/>
        </w:rPr>
        <w:t>, explain why.</w:t>
      </w:r>
    </w:p>
    <w:p w14:paraId="6FCDAF26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All virtual functions in an abstract base class must be declared as pure virtual functions.</w:t>
      </w:r>
    </w:p>
    <w:p w14:paraId="40C52503" w14:textId="77777777" w:rsidR="00725DBE" w:rsidRPr="00725DBE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Referring to a derived-class object with a base-class handle is dangerous.</w:t>
      </w:r>
    </w:p>
    <w:p w14:paraId="6629C69E" w14:textId="77777777" w:rsidR="00E315ED" w:rsidRDefault="00725DBE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725DBE">
        <w:rPr>
          <w:rFonts w:eastAsia="TimesNewRomanPS-BoldMT" w:cs="SimSun"/>
          <w:bCs/>
          <w:sz w:val="22"/>
          <w:lang w:eastAsia="zh-CN"/>
        </w:rPr>
        <w:t>A class is made abstract by declaring that class virtual.</w:t>
      </w:r>
    </w:p>
    <w:p w14:paraId="6BB59621" w14:textId="77777777" w:rsidR="00E315ED" w:rsidRDefault="00E315ED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315ED">
        <w:rPr>
          <w:rFonts w:eastAsia="TimesNewRomanPS-BoldMT" w:cs="SimSun"/>
          <w:bCs/>
          <w:sz w:val="22"/>
          <w:lang w:eastAsia="zh-CN"/>
        </w:rPr>
        <w:t>If a base class declares a pure virtual function, a derived class must implement that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E315ED">
        <w:rPr>
          <w:rFonts w:eastAsia="TimesNewRomanPS-BoldMT" w:cs="SimSun"/>
          <w:bCs/>
          <w:sz w:val="22"/>
          <w:lang w:eastAsia="zh-CN"/>
        </w:rPr>
        <w:t>function to become a concrete class.</w:t>
      </w:r>
    </w:p>
    <w:p w14:paraId="304D5E0F" w14:textId="77777777" w:rsidR="00E315ED" w:rsidRDefault="00E315ED" w:rsidP="00E315E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E315ED">
        <w:rPr>
          <w:rFonts w:eastAsia="TimesNewRomanPS-BoldMT" w:cs="SimSun"/>
          <w:bCs/>
          <w:sz w:val="22"/>
          <w:lang w:eastAsia="zh-CN"/>
        </w:rPr>
        <w:t>Polymorphic programming can eliminate the need for switch logic.</w:t>
      </w:r>
    </w:p>
    <w:p w14:paraId="231E38D9" w14:textId="77777777" w:rsidR="00E315ED" w:rsidRDefault="00E315ED" w:rsidP="00E315ED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2"/>
          <w:lang w:eastAsia="zh-CN"/>
        </w:rPr>
      </w:pPr>
    </w:p>
    <w:p w14:paraId="597796AD" w14:textId="77777777" w:rsidR="0008268D" w:rsidRDefault="0008268D" w:rsidP="00E315ED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2"/>
          <w:lang w:eastAsia="zh-CN"/>
        </w:rPr>
      </w:pPr>
    </w:p>
    <w:p w14:paraId="5BDC4D61" w14:textId="77777777" w:rsidR="0008268D" w:rsidRPr="0008268D" w:rsidRDefault="0008268D" w:rsidP="0008268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 xml:space="preserve">State which of the following are </w:t>
      </w:r>
      <w:r w:rsidRPr="007D4D82">
        <w:rPr>
          <w:rFonts w:eastAsia="TimesNewRomanPS-BoldMT" w:cs="SimSun"/>
          <w:bCs/>
          <w:i/>
          <w:sz w:val="22"/>
          <w:lang w:eastAsia="zh-CN"/>
        </w:rPr>
        <w:t>true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and which are </w:t>
      </w:r>
      <w:r w:rsidRPr="007D4D82">
        <w:rPr>
          <w:rFonts w:eastAsia="TimesNewRomanPS-BoldMT" w:cs="SimSun"/>
          <w:bCs/>
          <w:i/>
          <w:sz w:val="22"/>
          <w:lang w:eastAsia="zh-CN"/>
        </w:rPr>
        <w:t>false</w:t>
      </w:r>
      <w:r w:rsidRPr="0008268D">
        <w:rPr>
          <w:rFonts w:eastAsia="TimesNewRomanPS-BoldMT" w:cs="SimSun"/>
          <w:bCs/>
          <w:sz w:val="22"/>
          <w:lang w:eastAsia="zh-CN"/>
        </w:rPr>
        <w:t xml:space="preserve">. If </w:t>
      </w:r>
      <w:r w:rsidRPr="007D4D82">
        <w:rPr>
          <w:rFonts w:eastAsia="TimesNewRomanPS-BoldMT" w:cs="SimSun"/>
          <w:bCs/>
          <w:i/>
          <w:sz w:val="22"/>
          <w:lang w:eastAsia="zh-CN"/>
        </w:rPr>
        <w:t>false</w:t>
      </w:r>
      <w:r w:rsidRPr="0008268D">
        <w:rPr>
          <w:rFonts w:eastAsia="TimesNewRomanPS-BoldMT" w:cs="SimSun"/>
          <w:bCs/>
          <w:sz w:val="22"/>
          <w:lang w:eastAsia="zh-CN"/>
        </w:rPr>
        <w:t>, explain why.</w:t>
      </w:r>
    </w:p>
    <w:p w14:paraId="2D91569C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 xml:space="preserve">Keywords </w:t>
      </w:r>
      <w:r w:rsidRPr="007D4D82">
        <w:rPr>
          <w:rFonts w:eastAsia="TimesNewRomanPS-BoldMT" w:cs="SimSun"/>
          <w:bCs/>
          <w:i/>
          <w:sz w:val="22"/>
          <w:lang w:eastAsia="zh-CN"/>
        </w:rPr>
        <w:t>typename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and </w:t>
      </w:r>
      <w:r w:rsidRPr="007D4D82">
        <w:rPr>
          <w:rFonts w:eastAsia="TimesNewRomanPS-BoldMT" w:cs="SimSun"/>
          <w:bCs/>
          <w:i/>
          <w:sz w:val="22"/>
          <w:lang w:eastAsia="zh-CN"/>
        </w:rPr>
        <w:t>class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as used with a template type parameter specifically mean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>“any user-defined class type.”</w:t>
      </w:r>
    </w:p>
    <w:p w14:paraId="3BB46661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A function template can be overloaded by another function template with the same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>function name.</w:t>
      </w:r>
    </w:p>
    <w:p w14:paraId="12C86A90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Template parameter names among template definitions must be unique.</w:t>
      </w:r>
    </w:p>
    <w:p w14:paraId="2DACC931" w14:textId="77777777" w:rsid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Each member-function definition outside its corresponding class template definition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 xml:space="preserve">must begin with </w:t>
      </w:r>
      <w:r w:rsidRPr="007D4D82">
        <w:rPr>
          <w:rFonts w:eastAsia="TimesNewRomanPS-BoldMT" w:cs="SimSun"/>
          <w:bCs/>
          <w:i/>
          <w:sz w:val="22"/>
          <w:lang w:eastAsia="zh-CN"/>
        </w:rPr>
        <w:t>template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and the same template parameters as its class template.</w:t>
      </w:r>
    </w:p>
    <w:p w14:paraId="58AF1D17" w14:textId="77777777" w:rsidR="007D4D82" w:rsidRPr="0008268D" w:rsidRDefault="007D4D82" w:rsidP="007D4D82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2"/>
          <w:lang w:eastAsia="zh-CN"/>
        </w:rPr>
      </w:pPr>
    </w:p>
    <w:p w14:paraId="50FBCF59" w14:textId="77777777" w:rsidR="0008268D" w:rsidRPr="0008268D" w:rsidRDefault="0008268D" w:rsidP="0008268D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Fill in the blanks in each of the following:</w:t>
      </w:r>
    </w:p>
    <w:p w14:paraId="674E7AEC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Templates enable us to specify, with a single code segment, an entire range of related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 xml:space="preserve">functions called 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 xml:space="preserve">, or an </w:t>
      </w:r>
      <w:r w:rsidR="007D4D82">
        <w:rPr>
          <w:rFonts w:eastAsia="TimesNewRomanPS-BoldMT" w:cs="SimSun"/>
          <w:bCs/>
          <w:sz w:val="22"/>
          <w:lang w:eastAsia="zh-CN"/>
        </w:rPr>
        <w:t xml:space="preserve">entire range of related classes </w:t>
      </w:r>
      <w:r w:rsidRPr="0008268D">
        <w:rPr>
          <w:rFonts w:eastAsia="TimesNewRomanPS-BoldMT" w:cs="SimSun"/>
          <w:bCs/>
          <w:sz w:val="22"/>
          <w:lang w:eastAsia="zh-CN"/>
        </w:rPr>
        <w:t>called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>.</w:t>
      </w:r>
    </w:p>
    <w:p w14:paraId="48CE97A9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All template definitions begin with the keyword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>, followed by a list of template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>parameters enclosed in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>.</w:t>
      </w:r>
    </w:p>
    <w:p w14:paraId="389D05C3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The related functions generated from a function template all have the same name, so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>the compiler uses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resolution to invoke the proper function.</w:t>
      </w:r>
    </w:p>
    <w:p w14:paraId="7AF2DBBC" w14:textId="77777777" w:rsidR="0008268D" w:rsidRP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>Class templates also are called</w:t>
      </w:r>
      <w:r w:rsidR="007D4D82">
        <w:rPr>
          <w:rFonts w:eastAsia="TimesNewRomanPS-BoldMT" w:cs="SimSun"/>
          <w:bCs/>
          <w:sz w:val="22"/>
          <w:lang w:eastAsia="zh-CN"/>
        </w:rPr>
        <w:t>_________</w:t>
      </w:r>
      <w:r w:rsidRPr="0008268D">
        <w:rPr>
          <w:rFonts w:eastAsia="TimesNewRomanPS-BoldMT" w:cs="SimSun"/>
          <w:bCs/>
          <w:sz w:val="22"/>
          <w:lang w:eastAsia="zh-CN"/>
        </w:rPr>
        <w:t xml:space="preserve"> types.</w:t>
      </w:r>
    </w:p>
    <w:p w14:paraId="51E4A997" w14:textId="77777777" w:rsidR="0008268D" w:rsidRDefault="0008268D" w:rsidP="0008268D">
      <w:pPr>
        <w:pStyle w:val="ListParagraph"/>
        <w:numPr>
          <w:ilvl w:val="1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 w:rsidRPr="0008268D">
        <w:rPr>
          <w:rFonts w:eastAsia="TimesNewRomanPS-BoldMT" w:cs="SimSun"/>
          <w:bCs/>
          <w:sz w:val="22"/>
          <w:lang w:eastAsia="zh-CN"/>
        </w:rPr>
        <w:t xml:space="preserve">The </w:t>
      </w:r>
      <w:r w:rsidR="007D4D82">
        <w:rPr>
          <w:rFonts w:eastAsia="TimesNewRomanPS-BoldMT" w:cs="SimSun"/>
          <w:bCs/>
          <w:sz w:val="22"/>
          <w:lang w:eastAsia="zh-CN"/>
        </w:rPr>
        <w:t xml:space="preserve">_________ </w:t>
      </w:r>
      <w:r w:rsidRPr="0008268D">
        <w:rPr>
          <w:rFonts w:eastAsia="TimesNewRomanPS-BoldMT" w:cs="SimSun"/>
          <w:bCs/>
          <w:sz w:val="22"/>
          <w:lang w:eastAsia="zh-CN"/>
        </w:rPr>
        <w:t>operator is used with a class-template name to tie each member-function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8268D">
        <w:rPr>
          <w:rFonts w:eastAsia="TimesNewRomanPS-BoldMT" w:cs="SimSun"/>
          <w:bCs/>
          <w:sz w:val="22"/>
          <w:lang w:eastAsia="zh-CN"/>
        </w:rPr>
        <w:t>definition to the class template’s scope.</w:t>
      </w:r>
    </w:p>
    <w:p w14:paraId="4C4AEE15" w14:textId="77777777" w:rsidR="007D4D82" w:rsidRPr="007D4D82" w:rsidRDefault="007D4D82" w:rsidP="007D4D82">
      <w:p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</w:p>
    <w:p w14:paraId="719C6881" w14:textId="77777777" w:rsidR="007D4D82" w:rsidRPr="0008268D" w:rsidRDefault="007D4D82" w:rsidP="007D4D82">
      <w:pPr>
        <w:pStyle w:val="ListParagraph"/>
        <w:shd w:val="clear" w:color="auto" w:fill="FFFFFE"/>
        <w:spacing w:line="285" w:lineRule="atLeast"/>
        <w:ind w:left="1440"/>
        <w:rPr>
          <w:rFonts w:eastAsia="TimesNewRomanPS-BoldMT" w:cs="SimSun"/>
          <w:bCs/>
          <w:sz w:val="22"/>
          <w:lang w:eastAsia="zh-CN"/>
        </w:rPr>
      </w:pPr>
    </w:p>
    <w:p w14:paraId="186204A4" w14:textId="77777777" w:rsidR="0008268D" w:rsidRPr="00E315ED" w:rsidRDefault="0008268D" w:rsidP="0008268D">
      <w:pPr>
        <w:pStyle w:val="ListParagraph"/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</w:p>
    <w:p w14:paraId="0358D116" w14:textId="77777777" w:rsidR="00CE2CC7" w:rsidRPr="00B33BD4" w:rsidRDefault="00CE2CC7" w:rsidP="00CE2CC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 New Roman"/>
          <w:color w:val="000000"/>
          <w:sz w:val="21"/>
          <w:szCs w:val="21"/>
          <w:lang w:eastAsia="zh-CN"/>
        </w:rPr>
      </w:pPr>
      <w:r w:rsidRPr="00B33BD4">
        <w:rPr>
          <w:rFonts w:eastAsia="Times New Roman"/>
          <w:color w:val="000000"/>
          <w:sz w:val="21"/>
          <w:szCs w:val="21"/>
          <w:lang w:eastAsia="zh-CN"/>
        </w:rPr>
        <w:t>(Find and Correct Code Errors) Identify the error in each of the following statements and</w:t>
      </w:r>
      <w:r>
        <w:rPr>
          <w:rFonts w:eastAsia="Times New Roman"/>
          <w:color w:val="000000"/>
          <w:sz w:val="21"/>
          <w:szCs w:val="21"/>
          <w:lang w:eastAsia="zh-CN"/>
        </w:rPr>
        <w:t xml:space="preserve"> </w:t>
      </w:r>
      <w:r w:rsidRPr="00B33BD4">
        <w:rPr>
          <w:rFonts w:eastAsia="Times New Roman"/>
          <w:color w:val="000000"/>
          <w:sz w:val="21"/>
          <w:szCs w:val="21"/>
          <w:lang w:eastAsia="zh-CN"/>
        </w:rPr>
        <w:t>explain how to correct it.</w:t>
      </w:r>
    </w:p>
    <w:p w14:paraId="0159F3BD" w14:textId="77777777" w:rsidR="00CE2CC7" w:rsidRPr="00B33BD4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B33BD4">
        <w:rPr>
          <w:rFonts w:eastAsia="Times New Roman"/>
          <w:i/>
          <w:color w:val="000000"/>
          <w:sz w:val="21"/>
          <w:szCs w:val="21"/>
          <w:lang w:eastAsia="zh-CN"/>
        </w:rPr>
        <w:lastRenderedPageBreak/>
        <w:t>cout &lt;&lt; "Value of x &lt;= y is: " &lt;&lt; x &lt;= y;</w:t>
      </w:r>
    </w:p>
    <w:p w14:paraId="72E85CB8" w14:textId="77777777" w:rsidR="00CE2CC7" w:rsidRPr="00B33BD4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color w:val="000000"/>
          <w:sz w:val="21"/>
          <w:szCs w:val="21"/>
          <w:lang w:eastAsia="zh-CN"/>
        </w:rPr>
      </w:pPr>
      <w:r w:rsidRPr="00B33BD4">
        <w:rPr>
          <w:rFonts w:eastAsia="Times New Roman"/>
          <w:color w:val="000000"/>
          <w:sz w:val="21"/>
          <w:szCs w:val="21"/>
          <w:lang w:eastAsia="zh-CN"/>
        </w:rPr>
        <w:t>The following statement should print the integer value of 'c'.</w:t>
      </w:r>
    </w:p>
    <w:p w14:paraId="5739EE7D" w14:textId="77777777" w:rsidR="00CE2CC7" w:rsidRPr="00B33BD4" w:rsidRDefault="00CE2CC7" w:rsidP="00CE2CC7">
      <w:pPr>
        <w:pStyle w:val="ListParagraph"/>
        <w:tabs>
          <w:tab w:val="left" w:pos="0"/>
          <w:tab w:val="left" w:pos="360"/>
        </w:tabs>
        <w:ind w:left="360"/>
        <w:rPr>
          <w:rFonts w:eastAsia="Times New Roman"/>
          <w:i/>
          <w:color w:val="000000"/>
          <w:sz w:val="21"/>
          <w:szCs w:val="21"/>
          <w:lang w:eastAsia="zh-CN"/>
        </w:rPr>
      </w:pPr>
      <w:r>
        <w:rPr>
          <w:rFonts w:eastAsia="Times New Roman"/>
          <w:color w:val="000000"/>
          <w:sz w:val="21"/>
          <w:szCs w:val="21"/>
          <w:lang w:eastAsia="zh-CN"/>
        </w:rPr>
        <w:tab/>
      </w:r>
      <w:r>
        <w:rPr>
          <w:rFonts w:eastAsia="Times New Roman"/>
          <w:color w:val="000000"/>
          <w:sz w:val="21"/>
          <w:szCs w:val="21"/>
          <w:lang w:eastAsia="zh-CN"/>
        </w:rPr>
        <w:tab/>
      </w:r>
      <w:r w:rsidRPr="00B33BD4">
        <w:rPr>
          <w:rFonts w:eastAsia="Times New Roman"/>
          <w:i/>
          <w:color w:val="000000"/>
          <w:sz w:val="21"/>
          <w:szCs w:val="21"/>
          <w:lang w:eastAsia="zh-CN"/>
        </w:rPr>
        <w:t>cout &lt;&lt; 'c';</w:t>
      </w:r>
    </w:p>
    <w:p w14:paraId="647F0926" w14:textId="77777777" w:rsidR="00CE2CC7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B33BD4">
        <w:rPr>
          <w:rFonts w:eastAsia="Times New Roman"/>
          <w:i/>
          <w:color w:val="000000"/>
          <w:sz w:val="21"/>
          <w:szCs w:val="21"/>
          <w:lang w:eastAsia="zh-CN"/>
        </w:rPr>
        <w:t>cout &lt;&lt; ""A string in quotes"";</w:t>
      </w:r>
    </w:p>
    <w:p w14:paraId="788EEB8A" w14:textId="77777777" w:rsidR="00F50E37" w:rsidRDefault="00F50E37" w:rsidP="00CE2CC7">
      <w:pPr>
        <w:pStyle w:val="ListParagraph"/>
        <w:tabs>
          <w:tab w:val="left" w:pos="0"/>
          <w:tab w:val="left" w:pos="360"/>
        </w:tabs>
        <w:ind w:left="1440"/>
        <w:rPr>
          <w:rFonts w:eastAsia="Times New Roman"/>
          <w:i/>
          <w:color w:val="000000"/>
          <w:sz w:val="21"/>
          <w:szCs w:val="21"/>
          <w:lang w:eastAsia="zh-CN"/>
        </w:rPr>
      </w:pPr>
    </w:p>
    <w:p w14:paraId="1DEF0D30" w14:textId="77777777" w:rsidR="00F50E37" w:rsidRPr="00B33BD4" w:rsidRDefault="00F50E37" w:rsidP="00CE2CC7">
      <w:pPr>
        <w:pStyle w:val="ListParagraph"/>
        <w:tabs>
          <w:tab w:val="left" w:pos="0"/>
          <w:tab w:val="left" w:pos="360"/>
        </w:tabs>
        <w:ind w:left="1440"/>
        <w:rPr>
          <w:rFonts w:eastAsia="Times New Roman"/>
          <w:i/>
          <w:color w:val="000000"/>
          <w:sz w:val="21"/>
          <w:szCs w:val="21"/>
          <w:lang w:eastAsia="zh-CN"/>
        </w:rPr>
      </w:pPr>
    </w:p>
    <w:p w14:paraId="76D9AE3F" w14:textId="77777777" w:rsidR="00CE2CC7" w:rsidRDefault="00CE2CC7" w:rsidP="00CE2CC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 New Roman"/>
          <w:color w:val="000000"/>
          <w:sz w:val="21"/>
          <w:szCs w:val="21"/>
          <w:lang w:eastAsia="zh-CN"/>
        </w:rPr>
      </w:pPr>
      <w:r w:rsidRPr="00B33BD4">
        <w:rPr>
          <w:rFonts w:eastAsia="Times New Roman"/>
          <w:color w:val="000000"/>
          <w:sz w:val="21"/>
          <w:szCs w:val="21"/>
          <w:lang w:eastAsia="zh-CN"/>
        </w:rPr>
        <w:t>(Show Outputs) For each of the following, show the output</w:t>
      </w:r>
      <w:r w:rsidR="00561678">
        <w:rPr>
          <w:rFonts w:eastAsia="Times New Roman"/>
          <w:color w:val="000000"/>
          <w:sz w:val="21"/>
          <w:szCs w:val="21"/>
          <w:lang w:eastAsia="zh-CN"/>
        </w:rPr>
        <w:t xml:space="preserve"> and EXPLAIN</w:t>
      </w:r>
      <w:r w:rsidR="0051020B">
        <w:rPr>
          <w:rFonts w:eastAsia="Times New Roman"/>
          <w:color w:val="000000"/>
          <w:sz w:val="21"/>
          <w:szCs w:val="21"/>
          <w:lang w:eastAsia="zh-CN"/>
        </w:rPr>
        <w:t xml:space="preserve"> why</w:t>
      </w:r>
      <w:r w:rsidRPr="00B33BD4">
        <w:rPr>
          <w:rFonts w:eastAsia="Times New Roman"/>
          <w:color w:val="000000"/>
          <w:sz w:val="21"/>
          <w:szCs w:val="21"/>
          <w:lang w:eastAsia="zh-CN"/>
        </w:rPr>
        <w:t>.</w:t>
      </w:r>
    </w:p>
    <w:p w14:paraId="17FE8F7D" w14:textId="77777777" w:rsidR="00A9764C" w:rsidRPr="00B33BD4" w:rsidRDefault="00A9764C" w:rsidP="00A9764C">
      <w:pPr>
        <w:pStyle w:val="ListParagraph"/>
        <w:tabs>
          <w:tab w:val="left" w:pos="0"/>
          <w:tab w:val="left" w:pos="360"/>
        </w:tabs>
        <w:rPr>
          <w:rFonts w:eastAsia="Times New Roman"/>
          <w:color w:val="000000"/>
          <w:sz w:val="21"/>
          <w:szCs w:val="21"/>
          <w:lang w:eastAsia="zh-CN"/>
        </w:rPr>
      </w:pPr>
    </w:p>
    <w:p w14:paraId="1BD377C4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 &lt;&lt; "12345" &lt;&lt; endl;</w:t>
      </w:r>
    </w:p>
    <w:p w14:paraId="1AA66D60" w14:textId="77777777" w:rsidR="00CE2CC7" w:rsidRPr="00840C65" w:rsidRDefault="00CE2CC7" w:rsidP="00CE2CC7">
      <w:pPr>
        <w:pStyle w:val="ListParagraph"/>
        <w:tabs>
          <w:tab w:val="left" w:pos="0"/>
          <w:tab w:val="left" w:pos="360"/>
        </w:tabs>
        <w:ind w:left="1440"/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cout.width( 5 );</w:t>
      </w:r>
    </w:p>
    <w:p w14:paraId="7DBEC72D" w14:textId="77777777" w:rsidR="00CE2CC7" w:rsidRPr="00840C65" w:rsidRDefault="00CE2CC7" w:rsidP="00CE2CC7">
      <w:pPr>
        <w:pStyle w:val="ListParagraph"/>
        <w:tabs>
          <w:tab w:val="left" w:pos="0"/>
          <w:tab w:val="left" w:pos="360"/>
        </w:tabs>
        <w:ind w:left="1440"/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cout.fill( '*' );</w:t>
      </w:r>
    </w:p>
    <w:p w14:paraId="1AEBF83E" w14:textId="77777777" w:rsidR="00CE2CC7" w:rsidRPr="00840C65" w:rsidRDefault="00CE2CC7" w:rsidP="00CE2CC7">
      <w:pPr>
        <w:pStyle w:val="ListParagraph"/>
        <w:tabs>
          <w:tab w:val="left" w:pos="0"/>
          <w:tab w:val="left" w:pos="360"/>
        </w:tabs>
        <w:ind w:left="360"/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ab/>
      </w: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ab/>
        <w:t>cout &lt;&lt; 123 &lt;&lt; endl &lt;&lt; 123;</w:t>
      </w:r>
    </w:p>
    <w:p w14:paraId="699F35C4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out &lt;&lt; setw( 10 ) &lt;&lt; setfill( '$' ) &lt;&lt; 10000;</w:t>
      </w:r>
    </w:p>
    <w:p w14:paraId="1BDE98D7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 &lt;&lt; setw( 8 ) &lt;&lt; setprecision( 3 ) &lt;&lt; 1024.987654;</w:t>
      </w:r>
    </w:p>
    <w:p w14:paraId="459A3484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 &lt;&lt; showbase &lt;&lt; oct &lt;&lt; 99 &lt;&lt; endl &lt;&lt; hex &lt;&lt; 99;</w:t>
      </w:r>
    </w:p>
    <w:p w14:paraId="47DD7F93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 &lt;&lt; 100000 &lt;&lt; endl &lt;&lt; showpos &lt;&lt; 100000;</w:t>
      </w:r>
    </w:p>
    <w:p w14:paraId="1773F928" w14:textId="77777777" w:rsidR="00CE2CC7" w:rsidRPr="00840C65" w:rsidRDefault="00CE2CC7" w:rsidP="00CE2CC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 New Roman"/>
          <w:i/>
          <w:color w:val="000000"/>
          <w:sz w:val="21"/>
          <w:szCs w:val="21"/>
          <w:lang w:eastAsia="zh-CN"/>
        </w:rPr>
      </w:pPr>
      <w:r w:rsidRPr="00840C65">
        <w:rPr>
          <w:rFonts w:eastAsia="Times New Roman"/>
          <w:i/>
          <w:color w:val="000000"/>
          <w:sz w:val="21"/>
          <w:szCs w:val="21"/>
          <w:lang w:eastAsia="zh-CN"/>
        </w:rPr>
        <w:t>cout &lt;&lt; setw( 10 ) &lt;&lt; setprecision( 2 ) &lt;&lt; scientific &lt;&lt; 444.93738;</w:t>
      </w:r>
    </w:p>
    <w:p w14:paraId="572A2356" w14:textId="77777777" w:rsidR="00CE2CC7" w:rsidRPr="00B33BD4" w:rsidRDefault="00CE2CC7" w:rsidP="00CE2CC7">
      <w:pPr>
        <w:pStyle w:val="ListParagraph"/>
        <w:tabs>
          <w:tab w:val="left" w:pos="0"/>
          <w:tab w:val="left" w:pos="360"/>
        </w:tabs>
        <w:ind w:left="1440"/>
        <w:rPr>
          <w:rFonts w:eastAsia="Times New Roman"/>
          <w:color w:val="000000"/>
          <w:sz w:val="21"/>
          <w:szCs w:val="21"/>
          <w:lang w:eastAsia="zh-CN"/>
        </w:rPr>
      </w:pPr>
    </w:p>
    <w:p w14:paraId="069A6FBD" w14:textId="77777777" w:rsidR="00EB4542" w:rsidRPr="00345C93" w:rsidRDefault="00EB4542" w:rsidP="00345C93">
      <w:pPr>
        <w:rPr>
          <w:rFonts w:eastAsia="TimesNewRomanPS-BoldMT" w:cs="SimSun"/>
          <w:bCs/>
          <w:sz w:val="22"/>
          <w:lang w:eastAsia="zh-CN"/>
        </w:rPr>
      </w:pPr>
    </w:p>
    <w:p w14:paraId="6DBD62CD" w14:textId="77777777" w:rsidR="005721D7" w:rsidRDefault="005721D7" w:rsidP="0073069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158434B5" w14:textId="77777777" w:rsidR="00644C61" w:rsidRPr="00295DE0" w:rsidRDefault="00644C61" w:rsidP="00295DE0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295DE0">
        <w:rPr>
          <w:rFonts w:eastAsia="Times New Roman"/>
          <w:color w:val="000000"/>
          <w:sz w:val="21"/>
          <w:szCs w:val="21"/>
          <w:lang w:eastAsia="zh-CN"/>
        </w:rPr>
        <w:t>W</w:t>
      </w:r>
      <w:r w:rsidRPr="00295DE0">
        <w:rPr>
          <w:rFonts w:eastAsia="TimesNewRomanPS-BoldMT" w:cs="SimSun"/>
          <w:bCs/>
          <w:sz w:val="22"/>
          <w:lang w:eastAsia="zh-CN"/>
        </w:rPr>
        <w:t>rite a simple function template for predicate function</w:t>
      </w:r>
      <w:r w:rsidR="0073069B" w:rsidRPr="00295DE0">
        <w:rPr>
          <w:rFonts w:eastAsia="TimesNewRomanPS-BoldMT" w:cs="SimSun"/>
          <w:bCs/>
          <w:sz w:val="22"/>
          <w:lang w:eastAsia="zh-CN"/>
        </w:rPr>
        <w:t xml:space="preserve"> </w:t>
      </w:r>
      <w:r w:rsidRPr="00C669F9">
        <w:rPr>
          <w:rFonts w:eastAsia="TimesNewRomanPS-BoldMT" w:cs="SimSun"/>
          <w:bCs/>
          <w:i/>
          <w:sz w:val="22"/>
          <w:lang w:eastAsia="zh-CN"/>
        </w:rPr>
        <w:t>isEqualTo</w:t>
      </w:r>
      <w:r w:rsidRPr="00295DE0">
        <w:rPr>
          <w:rFonts w:eastAsia="TimesNewRomanPS-BoldMT" w:cs="SimSun"/>
          <w:bCs/>
          <w:sz w:val="22"/>
          <w:lang w:eastAsia="zh-CN"/>
        </w:rPr>
        <w:t xml:space="preserve"> that compares its two arguments of the same type with the equality operator (</w:t>
      </w:r>
      <w:r w:rsidRPr="00C669F9">
        <w:rPr>
          <w:rFonts w:eastAsia="TimesNewRomanPS-BoldMT" w:cs="SimSun"/>
          <w:bCs/>
          <w:i/>
          <w:sz w:val="22"/>
          <w:lang w:eastAsia="zh-CN"/>
        </w:rPr>
        <w:t>==</w:t>
      </w:r>
      <w:r w:rsidRPr="00295DE0">
        <w:rPr>
          <w:rFonts w:eastAsia="TimesNewRomanPS-BoldMT" w:cs="SimSun"/>
          <w:bCs/>
          <w:sz w:val="22"/>
          <w:lang w:eastAsia="zh-CN"/>
        </w:rPr>
        <w:t>) and</w:t>
      </w:r>
      <w:r w:rsidR="0073069B" w:rsidRPr="00295DE0">
        <w:rPr>
          <w:rFonts w:eastAsia="TimesNewRomanPS-BoldMT" w:cs="SimSun"/>
          <w:bCs/>
          <w:sz w:val="22"/>
          <w:lang w:eastAsia="zh-CN"/>
        </w:rPr>
        <w:t xml:space="preserve"> </w:t>
      </w:r>
      <w:r w:rsidRPr="00295DE0">
        <w:rPr>
          <w:rFonts w:eastAsia="TimesNewRomanPS-BoldMT" w:cs="SimSun"/>
          <w:bCs/>
          <w:sz w:val="22"/>
          <w:lang w:eastAsia="zh-CN"/>
        </w:rPr>
        <w:t xml:space="preserve">returns </w:t>
      </w:r>
      <w:r w:rsidRPr="00970C89">
        <w:rPr>
          <w:rFonts w:eastAsia="TimesNewRomanPS-BoldMT" w:cs="SimSun"/>
          <w:bCs/>
          <w:i/>
          <w:sz w:val="22"/>
          <w:lang w:eastAsia="zh-CN"/>
        </w:rPr>
        <w:t>true</w:t>
      </w:r>
      <w:r w:rsidRPr="00295DE0">
        <w:rPr>
          <w:rFonts w:eastAsia="TimesNewRomanPS-BoldMT" w:cs="SimSun"/>
          <w:bCs/>
          <w:sz w:val="22"/>
          <w:lang w:eastAsia="zh-CN"/>
        </w:rPr>
        <w:t xml:space="preserve"> if they are equal and </w:t>
      </w:r>
      <w:r w:rsidRPr="00970C89">
        <w:rPr>
          <w:rFonts w:eastAsia="TimesNewRomanPS-BoldMT" w:cs="SimSun"/>
          <w:bCs/>
          <w:i/>
          <w:sz w:val="22"/>
          <w:lang w:eastAsia="zh-CN"/>
        </w:rPr>
        <w:t>false</w:t>
      </w:r>
      <w:r w:rsidRPr="00295DE0">
        <w:rPr>
          <w:rFonts w:eastAsia="TimesNewRomanPS-BoldMT" w:cs="SimSun"/>
          <w:bCs/>
          <w:sz w:val="22"/>
          <w:lang w:eastAsia="zh-CN"/>
        </w:rPr>
        <w:t xml:space="preserve"> otherwise. Use this function template in a program that</w:t>
      </w:r>
      <w:r w:rsidR="0073069B" w:rsidRPr="00295DE0">
        <w:rPr>
          <w:rFonts w:eastAsia="TimesNewRomanPS-BoldMT" w:cs="SimSun"/>
          <w:bCs/>
          <w:sz w:val="22"/>
          <w:lang w:eastAsia="zh-CN"/>
        </w:rPr>
        <w:t xml:space="preserve"> </w:t>
      </w:r>
      <w:r w:rsidRPr="00295DE0">
        <w:rPr>
          <w:rFonts w:eastAsia="TimesNewRomanPS-BoldMT" w:cs="SimSun"/>
          <w:bCs/>
          <w:sz w:val="22"/>
          <w:lang w:eastAsia="zh-CN"/>
        </w:rPr>
        <w:t xml:space="preserve">calls </w:t>
      </w:r>
      <w:r w:rsidRPr="00C875D0">
        <w:rPr>
          <w:rFonts w:eastAsia="TimesNewRomanPS-BoldMT" w:cs="SimSun"/>
          <w:bCs/>
          <w:i/>
          <w:sz w:val="22"/>
          <w:lang w:eastAsia="zh-CN"/>
        </w:rPr>
        <w:t>isEqualTo</w:t>
      </w:r>
      <w:r w:rsidRPr="00295DE0">
        <w:rPr>
          <w:rFonts w:eastAsia="TimesNewRomanPS-BoldMT" w:cs="SimSun"/>
          <w:bCs/>
          <w:sz w:val="22"/>
          <w:lang w:eastAsia="zh-CN"/>
        </w:rPr>
        <w:t xml:space="preserve"> only with a variety of fundamental types. Now write a separate version of the program</w:t>
      </w:r>
      <w:r w:rsidR="0073069B" w:rsidRPr="00295DE0">
        <w:rPr>
          <w:rFonts w:eastAsia="TimesNewRomanPS-BoldMT" w:cs="SimSun"/>
          <w:bCs/>
          <w:sz w:val="22"/>
          <w:lang w:eastAsia="zh-CN"/>
        </w:rPr>
        <w:t xml:space="preserve"> </w:t>
      </w:r>
      <w:r w:rsidRPr="00295DE0">
        <w:rPr>
          <w:rFonts w:eastAsia="TimesNewRomanPS-BoldMT" w:cs="SimSun"/>
          <w:bCs/>
          <w:sz w:val="22"/>
          <w:lang w:eastAsia="zh-CN"/>
        </w:rPr>
        <w:t xml:space="preserve">that calls </w:t>
      </w:r>
      <w:r w:rsidRPr="00C875D0">
        <w:rPr>
          <w:rFonts w:eastAsia="TimesNewRomanPS-BoldMT" w:cs="SimSun"/>
          <w:bCs/>
          <w:i/>
          <w:sz w:val="22"/>
          <w:lang w:eastAsia="zh-CN"/>
        </w:rPr>
        <w:t>isEqualTo</w:t>
      </w:r>
      <w:r w:rsidRPr="00295DE0">
        <w:rPr>
          <w:rFonts w:eastAsia="TimesNewRomanPS-BoldMT" w:cs="SimSun"/>
          <w:bCs/>
          <w:sz w:val="22"/>
          <w:lang w:eastAsia="zh-CN"/>
        </w:rPr>
        <w:t xml:space="preserve"> with a user-defined class type, but does not overload the equality operator.</w:t>
      </w:r>
    </w:p>
    <w:p w14:paraId="0BE6BC54" w14:textId="77777777" w:rsidR="009B6340" w:rsidRPr="0073069B" w:rsidRDefault="00644C61" w:rsidP="0073069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 w:rsidRPr="00644C61">
        <w:rPr>
          <w:rFonts w:eastAsia="TimesNewRomanPS-BoldMT" w:cs="SimSun"/>
          <w:bCs/>
          <w:sz w:val="22"/>
          <w:lang w:eastAsia="zh-CN"/>
        </w:rPr>
        <w:t>What happens when you attempt to run this program? Now overload the equality operator (with</w:t>
      </w:r>
      <w:r w:rsidR="0073069B">
        <w:rPr>
          <w:rFonts w:eastAsia="TimesNewRomanPS-BoldMT" w:cs="SimSun"/>
          <w:bCs/>
          <w:sz w:val="22"/>
          <w:lang w:eastAsia="zh-CN"/>
        </w:rPr>
        <w:t xml:space="preserve"> </w:t>
      </w:r>
      <w:r w:rsidRPr="0073069B">
        <w:rPr>
          <w:rFonts w:eastAsia="TimesNewRomanPS-BoldMT" w:cs="SimSun"/>
          <w:bCs/>
          <w:sz w:val="22"/>
          <w:lang w:eastAsia="zh-CN"/>
        </w:rPr>
        <w:t>the operator function) operator</w:t>
      </w:r>
      <w:r w:rsidR="002E25F3">
        <w:rPr>
          <w:rFonts w:eastAsia="TimesNewRomanPS-BoldMT" w:cs="SimSun"/>
          <w:bCs/>
          <w:sz w:val="22"/>
          <w:lang w:eastAsia="zh-CN"/>
        </w:rPr>
        <w:t xml:space="preserve"> </w:t>
      </w:r>
      <w:r w:rsidRPr="00970C89">
        <w:rPr>
          <w:rFonts w:eastAsia="TimesNewRomanPS-BoldMT" w:cs="SimSun"/>
          <w:bCs/>
          <w:i/>
          <w:sz w:val="22"/>
          <w:lang w:eastAsia="zh-CN"/>
        </w:rPr>
        <w:t>==.</w:t>
      </w:r>
      <w:r w:rsidRPr="0073069B">
        <w:rPr>
          <w:rFonts w:eastAsia="TimesNewRomanPS-BoldMT" w:cs="SimSun"/>
          <w:bCs/>
          <w:sz w:val="22"/>
          <w:lang w:eastAsia="zh-CN"/>
        </w:rPr>
        <w:t xml:space="preserve"> Now what happens when you attempt to run this program?</w:t>
      </w:r>
    </w:p>
    <w:p w14:paraId="2DD39B50" w14:textId="77777777" w:rsidR="0073069B" w:rsidRDefault="0073069B" w:rsidP="00644C61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p w14:paraId="29FA19C4" w14:textId="77777777" w:rsidR="0073069B" w:rsidRPr="00970C89" w:rsidRDefault="0073069B" w:rsidP="00970C89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73069B" w:rsidRPr="00970C89" w:rsidSect="00C728C7">
      <w:pgSz w:w="12240" w:h="15840"/>
      <w:pgMar w:top="108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E2CB" w14:textId="77777777" w:rsidR="007839A8" w:rsidRDefault="007839A8" w:rsidP="00F53EE4">
      <w:r>
        <w:separator/>
      </w:r>
    </w:p>
  </w:endnote>
  <w:endnote w:type="continuationSeparator" w:id="0">
    <w:p w14:paraId="46456348" w14:textId="77777777" w:rsidR="007839A8" w:rsidRDefault="007839A8" w:rsidP="00F5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8706" w14:textId="77777777" w:rsidR="007839A8" w:rsidRDefault="007839A8" w:rsidP="00F53EE4">
      <w:r>
        <w:separator/>
      </w:r>
    </w:p>
  </w:footnote>
  <w:footnote w:type="continuationSeparator" w:id="0">
    <w:p w14:paraId="620D3588" w14:textId="77777777" w:rsidR="007839A8" w:rsidRDefault="007839A8" w:rsidP="00F5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E59E8"/>
    <w:multiLevelType w:val="hybridMultilevel"/>
    <w:tmpl w:val="AF20D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60C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431C6"/>
    <w:multiLevelType w:val="hybridMultilevel"/>
    <w:tmpl w:val="4F0A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45297"/>
    <w:multiLevelType w:val="hybridMultilevel"/>
    <w:tmpl w:val="4F0A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1F71"/>
    <w:multiLevelType w:val="hybridMultilevel"/>
    <w:tmpl w:val="4DDEAECE"/>
    <w:lvl w:ilvl="0" w:tplc="BF444C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1985">
    <w:abstractNumId w:val="2"/>
  </w:num>
  <w:num w:numId="2" w16cid:durableId="21322698">
    <w:abstractNumId w:val="3"/>
  </w:num>
  <w:num w:numId="3" w16cid:durableId="216356988">
    <w:abstractNumId w:val="0"/>
  </w:num>
  <w:num w:numId="4" w16cid:durableId="522323492">
    <w:abstractNumId w:val="1"/>
  </w:num>
  <w:num w:numId="5" w16cid:durableId="548032800">
    <w:abstractNumId w:val="12"/>
  </w:num>
  <w:num w:numId="6" w16cid:durableId="870992278">
    <w:abstractNumId w:val="6"/>
  </w:num>
  <w:num w:numId="7" w16cid:durableId="859048472">
    <w:abstractNumId w:val="7"/>
  </w:num>
  <w:num w:numId="8" w16cid:durableId="1446728037">
    <w:abstractNumId w:val="5"/>
  </w:num>
  <w:num w:numId="9" w16cid:durableId="1388526096">
    <w:abstractNumId w:val="4"/>
  </w:num>
  <w:num w:numId="10" w16cid:durableId="1344160637">
    <w:abstractNumId w:val="9"/>
  </w:num>
  <w:num w:numId="11" w16cid:durableId="1690716293">
    <w:abstractNumId w:val="8"/>
  </w:num>
  <w:num w:numId="12" w16cid:durableId="839782077">
    <w:abstractNumId w:val="10"/>
  </w:num>
  <w:num w:numId="13" w16cid:durableId="233052568">
    <w:abstractNumId w:val="11"/>
  </w:num>
  <w:num w:numId="14" w16cid:durableId="388651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4F"/>
    <w:rsid w:val="0000074D"/>
    <w:rsid w:val="00001B7D"/>
    <w:rsid w:val="00004898"/>
    <w:rsid w:val="000063A9"/>
    <w:rsid w:val="00011BF7"/>
    <w:rsid w:val="00012372"/>
    <w:rsid w:val="00012E19"/>
    <w:rsid w:val="00013AF5"/>
    <w:rsid w:val="0001716A"/>
    <w:rsid w:val="000172A9"/>
    <w:rsid w:val="00021FAE"/>
    <w:rsid w:val="00022C48"/>
    <w:rsid w:val="00023292"/>
    <w:rsid w:val="0002616E"/>
    <w:rsid w:val="00027966"/>
    <w:rsid w:val="0003028A"/>
    <w:rsid w:val="00031B7E"/>
    <w:rsid w:val="00033296"/>
    <w:rsid w:val="0003398E"/>
    <w:rsid w:val="00034DD1"/>
    <w:rsid w:val="000360E5"/>
    <w:rsid w:val="00040BE0"/>
    <w:rsid w:val="00041607"/>
    <w:rsid w:val="0004368F"/>
    <w:rsid w:val="00045116"/>
    <w:rsid w:val="00045516"/>
    <w:rsid w:val="00045CF5"/>
    <w:rsid w:val="000534B5"/>
    <w:rsid w:val="00053B78"/>
    <w:rsid w:val="000573E3"/>
    <w:rsid w:val="00063218"/>
    <w:rsid w:val="00071A6F"/>
    <w:rsid w:val="0007312B"/>
    <w:rsid w:val="00076A2E"/>
    <w:rsid w:val="0008268D"/>
    <w:rsid w:val="00086A01"/>
    <w:rsid w:val="0009024C"/>
    <w:rsid w:val="00090951"/>
    <w:rsid w:val="000910D8"/>
    <w:rsid w:val="00092908"/>
    <w:rsid w:val="000929D1"/>
    <w:rsid w:val="000935B2"/>
    <w:rsid w:val="000949C8"/>
    <w:rsid w:val="00096E73"/>
    <w:rsid w:val="000A2DD3"/>
    <w:rsid w:val="000B0368"/>
    <w:rsid w:val="000B2E1D"/>
    <w:rsid w:val="000B489F"/>
    <w:rsid w:val="000B545C"/>
    <w:rsid w:val="000B7D28"/>
    <w:rsid w:val="000C5613"/>
    <w:rsid w:val="000C5D36"/>
    <w:rsid w:val="000C74A1"/>
    <w:rsid w:val="000D0194"/>
    <w:rsid w:val="000D1D87"/>
    <w:rsid w:val="000D23F4"/>
    <w:rsid w:val="000D7898"/>
    <w:rsid w:val="000E1E08"/>
    <w:rsid w:val="000E2558"/>
    <w:rsid w:val="000E5617"/>
    <w:rsid w:val="000E5AD2"/>
    <w:rsid w:val="000E6B2D"/>
    <w:rsid w:val="000F2400"/>
    <w:rsid w:val="000F3F2F"/>
    <w:rsid w:val="000F7793"/>
    <w:rsid w:val="00100427"/>
    <w:rsid w:val="00100935"/>
    <w:rsid w:val="001024B5"/>
    <w:rsid w:val="00103462"/>
    <w:rsid w:val="00106DA6"/>
    <w:rsid w:val="001101C8"/>
    <w:rsid w:val="001115D0"/>
    <w:rsid w:val="001127C6"/>
    <w:rsid w:val="001142A6"/>
    <w:rsid w:val="00114A57"/>
    <w:rsid w:val="00114C78"/>
    <w:rsid w:val="001201C3"/>
    <w:rsid w:val="0012483B"/>
    <w:rsid w:val="00130A2B"/>
    <w:rsid w:val="001318E6"/>
    <w:rsid w:val="001425A9"/>
    <w:rsid w:val="00142B0A"/>
    <w:rsid w:val="00144799"/>
    <w:rsid w:val="00146DEF"/>
    <w:rsid w:val="001477F6"/>
    <w:rsid w:val="00150AF5"/>
    <w:rsid w:val="00154A84"/>
    <w:rsid w:val="00155F05"/>
    <w:rsid w:val="001576EE"/>
    <w:rsid w:val="00161184"/>
    <w:rsid w:val="001654EC"/>
    <w:rsid w:val="00165870"/>
    <w:rsid w:val="00165D02"/>
    <w:rsid w:val="00172A27"/>
    <w:rsid w:val="00173262"/>
    <w:rsid w:val="00175DF3"/>
    <w:rsid w:val="001770B5"/>
    <w:rsid w:val="001777CD"/>
    <w:rsid w:val="00181457"/>
    <w:rsid w:val="0018374A"/>
    <w:rsid w:val="00184265"/>
    <w:rsid w:val="0019145F"/>
    <w:rsid w:val="00194CB7"/>
    <w:rsid w:val="00197DBB"/>
    <w:rsid w:val="001A1C8B"/>
    <w:rsid w:val="001A4E4D"/>
    <w:rsid w:val="001A5866"/>
    <w:rsid w:val="001A722C"/>
    <w:rsid w:val="001A730A"/>
    <w:rsid w:val="001B225E"/>
    <w:rsid w:val="001B39B5"/>
    <w:rsid w:val="001B604F"/>
    <w:rsid w:val="001B7D7B"/>
    <w:rsid w:val="001C0942"/>
    <w:rsid w:val="001C3665"/>
    <w:rsid w:val="001C497B"/>
    <w:rsid w:val="001C51DE"/>
    <w:rsid w:val="001C7B88"/>
    <w:rsid w:val="001D0522"/>
    <w:rsid w:val="001D1E51"/>
    <w:rsid w:val="001D42F2"/>
    <w:rsid w:val="001E0644"/>
    <w:rsid w:val="001E1EC8"/>
    <w:rsid w:val="001E69D6"/>
    <w:rsid w:val="001E7217"/>
    <w:rsid w:val="001E7832"/>
    <w:rsid w:val="001F0C9B"/>
    <w:rsid w:val="001F0D9A"/>
    <w:rsid w:val="001F1AC5"/>
    <w:rsid w:val="001F1F53"/>
    <w:rsid w:val="001F2818"/>
    <w:rsid w:val="00202F67"/>
    <w:rsid w:val="00203911"/>
    <w:rsid w:val="00204D62"/>
    <w:rsid w:val="00210A59"/>
    <w:rsid w:val="00210A62"/>
    <w:rsid w:val="00217874"/>
    <w:rsid w:val="00225C0D"/>
    <w:rsid w:val="00227E0A"/>
    <w:rsid w:val="00230005"/>
    <w:rsid w:val="00230B47"/>
    <w:rsid w:val="00233B87"/>
    <w:rsid w:val="002356C8"/>
    <w:rsid w:val="002359A0"/>
    <w:rsid w:val="00237963"/>
    <w:rsid w:val="00252959"/>
    <w:rsid w:val="002557C0"/>
    <w:rsid w:val="00257FF6"/>
    <w:rsid w:val="002619B4"/>
    <w:rsid w:val="002679DC"/>
    <w:rsid w:val="00270001"/>
    <w:rsid w:val="002710DC"/>
    <w:rsid w:val="00271727"/>
    <w:rsid w:val="00273344"/>
    <w:rsid w:val="002759CE"/>
    <w:rsid w:val="00281864"/>
    <w:rsid w:val="00281B74"/>
    <w:rsid w:val="00284130"/>
    <w:rsid w:val="00286FB4"/>
    <w:rsid w:val="00294FF9"/>
    <w:rsid w:val="00295DE0"/>
    <w:rsid w:val="002961A0"/>
    <w:rsid w:val="002A000A"/>
    <w:rsid w:val="002A489A"/>
    <w:rsid w:val="002A6317"/>
    <w:rsid w:val="002B04D0"/>
    <w:rsid w:val="002B13BF"/>
    <w:rsid w:val="002B167D"/>
    <w:rsid w:val="002C0EFE"/>
    <w:rsid w:val="002D1EB1"/>
    <w:rsid w:val="002D404A"/>
    <w:rsid w:val="002D46E5"/>
    <w:rsid w:val="002D5854"/>
    <w:rsid w:val="002D5B28"/>
    <w:rsid w:val="002D658B"/>
    <w:rsid w:val="002E1DA6"/>
    <w:rsid w:val="002E25F3"/>
    <w:rsid w:val="002E4B89"/>
    <w:rsid w:val="002F2F9A"/>
    <w:rsid w:val="002F350D"/>
    <w:rsid w:val="002F56B1"/>
    <w:rsid w:val="002F770C"/>
    <w:rsid w:val="00305740"/>
    <w:rsid w:val="003075FB"/>
    <w:rsid w:val="00307C69"/>
    <w:rsid w:val="00310018"/>
    <w:rsid w:val="0031038C"/>
    <w:rsid w:val="003115FE"/>
    <w:rsid w:val="00313631"/>
    <w:rsid w:val="003231AA"/>
    <w:rsid w:val="003239C9"/>
    <w:rsid w:val="00325D46"/>
    <w:rsid w:val="003300DA"/>
    <w:rsid w:val="00331038"/>
    <w:rsid w:val="003316D1"/>
    <w:rsid w:val="0033250E"/>
    <w:rsid w:val="0033362A"/>
    <w:rsid w:val="00335059"/>
    <w:rsid w:val="0033640B"/>
    <w:rsid w:val="0033671E"/>
    <w:rsid w:val="00336F96"/>
    <w:rsid w:val="003417B8"/>
    <w:rsid w:val="003423D5"/>
    <w:rsid w:val="00344527"/>
    <w:rsid w:val="00345C93"/>
    <w:rsid w:val="00351E33"/>
    <w:rsid w:val="003524E8"/>
    <w:rsid w:val="003529A7"/>
    <w:rsid w:val="00352CEE"/>
    <w:rsid w:val="003615A5"/>
    <w:rsid w:val="003631A7"/>
    <w:rsid w:val="00364D72"/>
    <w:rsid w:val="00373B26"/>
    <w:rsid w:val="003747A3"/>
    <w:rsid w:val="00375C18"/>
    <w:rsid w:val="0038002C"/>
    <w:rsid w:val="003822B2"/>
    <w:rsid w:val="00386B62"/>
    <w:rsid w:val="0039059B"/>
    <w:rsid w:val="00390B16"/>
    <w:rsid w:val="00391F92"/>
    <w:rsid w:val="0039549B"/>
    <w:rsid w:val="00395B73"/>
    <w:rsid w:val="003A1441"/>
    <w:rsid w:val="003A22C5"/>
    <w:rsid w:val="003A404B"/>
    <w:rsid w:val="003A67A7"/>
    <w:rsid w:val="003A7E70"/>
    <w:rsid w:val="003B0147"/>
    <w:rsid w:val="003B0930"/>
    <w:rsid w:val="003B2485"/>
    <w:rsid w:val="003B6F24"/>
    <w:rsid w:val="003C3B87"/>
    <w:rsid w:val="003C5EEA"/>
    <w:rsid w:val="003D0414"/>
    <w:rsid w:val="003D0986"/>
    <w:rsid w:val="003D3430"/>
    <w:rsid w:val="003D353A"/>
    <w:rsid w:val="003D5E74"/>
    <w:rsid w:val="003D7B10"/>
    <w:rsid w:val="003E2282"/>
    <w:rsid w:val="003F03CD"/>
    <w:rsid w:val="003F0A3E"/>
    <w:rsid w:val="003F0B82"/>
    <w:rsid w:val="003F6033"/>
    <w:rsid w:val="003F6E00"/>
    <w:rsid w:val="003F72FE"/>
    <w:rsid w:val="00400E06"/>
    <w:rsid w:val="004035FD"/>
    <w:rsid w:val="00407A3B"/>
    <w:rsid w:val="004130F1"/>
    <w:rsid w:val="00416FFD"/>
    <w:rsid w:val="004201BA"/>
    <w:rsid w:val="00422B37"/>
    <w:rsid w:val="00427498"/>
    <w:rsid w:val="00433FDB"/>
    <w:rsid w:val="00437146"/>
    <w:rsid w:val="0044234E"/>
    <w:rsid w:val="0044276E"/>
    <w:rsid w:val="00442BC3"/>
    <w:rsid w:val="00443A45"/>
    <w:rsid w:val="004440F3"/>
    <w:rsid w:val="0044535E"/>
    <w:rsid w:val="00445ACB"/>
    <w:rsid w:val="00445BF4"/>
    <w:rsid w:val="004505FB"/>
    <w:rsid w:val="00450848"/>
    <w:rsid w:val="00451412"/>
    <w:rsid w:val="00461111"/>
    <w:rsid w:val="00470D9B"/>
    <w:rsid w:val="00470ED5"/>
    <w:rsid w:val="00471325"/>
    <w:rsid w:val="00471CC9"/>
    <w:rsid w:val="004729E9"/>
    <w:rsid w:val="004751BF"/>
    <w:rsid w:val="004767E1"/>
    <w:rsid w:val="00477D07"/>
    <w:rsid w:val="004809B2"/>
    <w:rsid w:val="00481EAE"/>
    <w:rsid w:val="0048301A"/>
    <w:rsid w:val="0048329C"/>
    <w:rsid w:val="004843FE"/>
    <w:rsid w:val="004A0AFA"/>
    <w:rsid w:val="004A0ED0"/>
    <w:rsid w:val="004A0F8D"/>
    <w:rsid w:val="004A15EF"/>
    <w:rsid w:val="004A4480"/>
    <w:rsid w:val="004A496C"/>
    <w:rsid w:val="004A49DB"/>
    <w:rsid w:val="004A59E6"/>
    <w:rsid w:val="004B26F7"/>
    <w:rsid w:val="004B49D0"/>
    <w:rsid w:val="004C2214"/>
    <w:rsid w:val="004C5643"/>
    <w:rsid w:val="004C6226"/>
    <w:rsid w:val="004C73FC"/>
    <w:rsid w:val="004D1439"/>
    <w:rsid w:val="004D1ABA"/>
    <w:rsid w:val="004D5A3B"/>
    <w:rsid w:val="004D5B3A"/>
    <w:rsid w:val="004E1718"/>
    <w:rsid w:val="004E2592"/>
    <w:rsid w:val="004E691B"/>
    <w:rsid w:val="004F471D"/>
    <w:rsid w:val="00503E9F"/>
    <w:rsid w:val="00504B35"/>
    <w:rsid w:val="00505E68"/>
    <w:rsid w:val="0051020B"/>
    <w:rsid w:val="00511E18"/>
    <w:rsid w:val="005223D2"/>
    <w:rsid w:val="00523BF5"/>
    <w:rsid w:val="00525D14"/>
    <w:rsid w:val="0053261D"/>
    <w:rsid w:val="005340C6"/>
    <w:rsid w:val="00541388"/>
    <w:rsid w:val="00541713"/>
    <w:rsid w:val="005417DD"/>
    <w:rsid w:val="00541D0D"/>
    <w:rsid w:val="0054264C"/>
    <w:rsid w:val="00543032"/>
    <w:rsid w:val="005503BF"/>
    <w:rsid w:val="00551B40"/>
    <w:rsid w:val="005522B5"/>
    <w:rsid w:val="00557142"/>
    <w:rsid w:val="00557C3E"/>
    <w:rsid w:val="00560ECF"/>
    <w:rsid w:val="00561678"/>
    <w:rsid w:val="00561860"/>
    <w:rsid w:val="00564C93"/>
    <w:rsid w:val="005674A7"/>
    <w:rsid w:val="005677DE"/>
    <w:rsid w:val="005721D7"/>
    <w:rsid w:val="005723DF"/>
    <w:rsid w:val="00573EFE"/>
    <w:rsid w:val="00574830"/>
    <w:rsid w:val="00575429"/>
    <w:rsid w:val="0057747A"/>
    <w:rsid w:val="00580CE1"/>
    <w:rsid w:val="0058263E"/>
    <w:rsid w:val="00582743"/>
    <w:rsid w:val="005834FD"/>
    <w:rsid w:val="00585C10"/>
    <w:rsid w:val="005879F3"/>
    <w:rsid w:val="00590659"/>
    <w:rsid w:val="00592EDB"/>
    <w:rsid w:val="00593ABE"/>
    <w:rsid w:val="00594399"/>
    <w:rsid w:val="005944D6"/>
    <w:rsid w:val="0059528A"/>
    <w:rsid w:val="00597D12"/>
    <w:rsid w:val="005A1307"/>
    <w:rsid w:val="005A37D5"/>
    <w:rsid w:val="005A414C"/>
    <w:rsid w:val="005A54E7"/>
    <w:rsid w:val="005C38CF"/>
    <w:rsid w:val="005C4852"/>
    <w:rsid w:val="005C7A07"/>
    <w:rsid w:val="005D0BFB"/>
    <w:rsid w:val="005D14ED"/>
    <w:rsid w:val="005D16E5"/>
    <w:rsid w:val="005D3530"/>
    <w:rsid w:val="005D6FDE"/>
    <w:rsid w:val="005E0E62"/>
    <w:rsid w:val="005E1D20"/>
    <w:rsid w:val="005E38C6"/>
    <w:rsid w:val="005E5402"/>
    <w:rsid w:val="005E5769"/>
    <w:rsid w:val="005E5D43"/>
    <w:rsid w:val="005F02C9"/>
    <w:rsid w:val="005F0CBB"/>
    <w:rsid w:val="005F4512"/>
    <w:rsid w:val="005F4D85"/>
    <w:rsid w:val="006123BB"/>
    <w:rsid w:val="00617286"/>
    <w:rsid w:val="00620C0A"/>
    <w:rsid w:val="00626F89"/>
    <w:rsid w:val="00627BC7"/>
    <w:rsid w:val="006319A3"/>
    <w:rsid w:val="00633953"/>
    <w:rsid w:val="00633A04"/>
    <w:rsid w:val="00635D79"/>
    <w:rsid w:val="00644C61"/>
    <w:rsid w:val="00645636"/>
    <w:rsid w:val="006466CF"/>
    <w:rsid w:val="0064788D"/>
    <w:rsid w:val="0064791C"/>
    <w:rsid w:val="00647D72"/>
    <w:rsid w:val="00647F10"/>
    <w:rsid w:val="00650D47"/>
    <w:rsid w:val="00654D62"/>
    <w:rsid w:val="00656D08"/>
    <w:rsid w:val="00657CAF"/>
    <w:rsid w:val="00676B33"/>
    <w:rsid w:val="00690ABA"/>
    <w:rsid w:val="00694177"/>
    <w:rsid w:val="006942AD"/>
    <w:rsid w:val="00695044"/>
    <w:rsid w:val="006A49E6"/>
    <w:rsid w:val="006B6C93"/>
    <w:rsid w:val="006C07B7"/>
    <w:rsid w:val="006C2360"/>
    <w:rsid w:val="006C64C0"/>
    <w:rsid w:val="006D2FB1"/>
    <w:rsid w:val="006D5BCF"/>
    <w:rsid w:val="006E4D76"/>
    <w:rsid w:val="006E4EA1"/>
    <w:rsid w:val="006E595A"/>
    <w:rsid w:val="006E66ED"/>
    <w:rsid w:val="006F15A1"/>
    <w:rsid w:val="006F1B88"/>
    <w:rsid w:val="006F20E6"/>
    <w:rsid w:val="006F23DD"/>
    <w:rsid w:val="006F2C7F"/>
    <w:rsid w:val="006F43EC"/>
    <w:rsid w:val="006F61C8"/>
    <w:rsid w:val="0070721D"/>
    <w:rsid w:val="0071139C"/>
    <w:rsid w:val="0071181E"/>
    <w:rsid w:val="00714A5B"/>
    <w:rsid w:val="00716F30"/>
    <w:rsid w:val="00721EF7"/>
    <w:rsid w:val="00723ECF"/>
    <w:rsid w:val="007240AC"/>
    <w:rsid w:val="00725DBE"/>
    <w:rsid w:val="00726B91"/>
    <w:rsid w:val="0073069B"/>
    <w:rsid w:val="007322C5"/>
    <w:rsid w:val="0073530C"/>
    <w:rsid w:val="00737278"/>
    <w:rsid w:val="00742D0B"/>
    <w:rsid w:val="00742D74"/>
    <w:rsid w:val="00744702"/>
    <w:rsid w:val="00745CE3"/>
    <w:rsid w:val="007471C4"/>
    <w:rsid w:val="00747DCD"/>
    <w:rsid w:val="007551BA"/>
    <w:rsid w:val="00755672"/>
    <w:rsid w:val="00756DD2"/>
    <w:rsid w:val="00762E6A"/>
    <w:rsid w:val="00763E99"/>
    <w:rsid w:val="0076576C"/>
    <w:rsid w:val="007720E6"/>
    <w:rsid w:val="00772C33"/>
    <w:rsid w:val="00773714"/>
    <w:rsid w:val="00773EFF"/>
    <w:rsid w:val="00775A8A"/>
    <w:rsid w:val="00775F5E"/>
    <w:rsid w:val="007801AD"/>
    <w:rsid w:val="0078164D"/>
    <w:rsid w:val="0078284C"/>
    <w:rsid w:val="00783655"/>
    <w:rsid w:val="007839A8"/>
    <w:rsid w:val="007854B9"/>
    <w:rsid w:val="0078668B"/>
    <w:rsid w:val="0078745E"/>
    <w:rsid w:val="007A09B6"/>
    <w:rsid w:val="007A677D"/>
    <w:rsid w:val="007B1F86"/>
    <w:rsid w:val="007B39F8"/>
    <w:rsid w:val="007B3B6C"/>
    <w:rsid w:val="007B4DA2"/>
    <w:rsid w:val="007B7536"/>
    <w:rsid w:val="007B7BC7"/>
    <w:rsid w:val="007C27F7"/>
    <w:rsid w:val="007C4BA0"/>
    <w:rsid w:val="007C5E12"/>
    <w:rsid w:val="007D04C0"/>
    <w:rsid w:val="007D1D80"/>
    <w:rsid w:val="007D2291"/>
    <w:rsid w:val="007D263A"/>
    <w:rsid w:val="007D290F"/>
    <w:rsid w:val="007D2A62"/>
    <w:rsid w:val="007D4D82"/>
    <w:rsid w:val="007E0628"/>
    <w:rsid w:val="007E4497"/>
    <w:rsid w:val="007F3CEC"/>
    <w:rsid w:val="007F43D4"/>
    <w:rsid w:val="007F7D13"/>
    <w:rsid w:val="0080074C"/>
    <w:rsid w:val="00801434"/>
    <w:rsid w:val="0080311D"/>
    <w:rsid w:val="008114DE"/>
    <w:rsid w:val="00812B43"/>
    <w:rsid w:val="00820C86"/>
    <w:rsid w:val="00827CD4"/>
    <w:rsid w:val="008316E1"/>
    <w:rsid w:val="008332DB"/>
    <w:rsid w:val="00833FD9"/>
    <w:rsid w:val="00840957"/>
    <w:rsid w:val="00845109"/>
    <w:rsid w:val="00847DA6"/>
    <w:rsid w:val="00850271"/>
    <w:rsid w:val="00850EC1"/>
    <w:rsid w:val="00851591"/>
    <w:rsid w:val="008536CF"/>
    <w:rsid w:val="0085412B"/>
    <w:rsid w:val="008554A7"/>
    <w:rsid w:val="008632B0"/>
    <w:rsid w:val="00864E26"/>
    <w:rsid w:val="00864E2A"/>
    <w:rsid w:val="00866953"/>
    <w:rsid w:val="00866FE8"/>
    <w:rsid w:val="00867A62"/>
    <w:rsid w:val="008737C3"/>
    <w:rsid w:val="008739EB"/>
    <w:rsid w:val="00873E4D"/>
    <w:rsid w:val="0087692C"/>
    <w:rsid w:val="00877BEA"/>
    <w:rsid w:val="00881661"/>
    <w:rsid w:val="0088480F"/>
    <w:rsid w:val="00884E49"/>
    <w:rsid w:val="0088645C"/>
    <w:rsid w:val="00890DFB"/>
    <w:rsid w:val="00892029"/>
    <w:rsid w:val="00892893"/>
    <w:rsid w:val="00895C7B"/>
    <w:rsid w:val="008A05B9"/>
    <w:rsid w:val="008A0DCF"/>
    <w:rsid w:val="008A1B03"/>
    <w:rsid w:val="008A28CF"/>
    <w:rsid w:val="008A5034"/>
    <w:rsid w:val="008A5681"/>
    <w:rsid w:val="008B02DE"/>
    <w:rsid w:val="008B0CF3"/>
    <w:rsid w:val="008B131F"/>
    <w:rsid w:val="008B318B"/>
    <w:rsid w:val="008B3A7F"/>
    <w:rsid w:val="008B77FB"/>
    <w:rsid w:val="008C6111"/>
    <w:rsid w:val="008D396A"/>
    <w:rsid w:val="008D444F"/>
    <w:rsid w:val="008D7AA6"/>
    <w:rsid w:val="008E7C43"/>
    <w:rsid w:val="008F05CF"/>
    <w:rsid w:val="008F0CCD"/>
    <w:rsid w:val="008F240C"/>
    <w:rsid w:val="008F3A97"/>
    <w:rsid w:val="008F488E"/>
    <w:rsid w:val="00902480"/>
    <w:rsid w:val="00903033"/>
    <w:rsid w:val="00906B00"/>
    <w:rsid w:val="009126C5"/>
    <w:rsid w:val="0091751C"/>
    <w:rsid w:val="00917CCE"/>
    <w:rsid w:val="0092199A"/>
    <w:rsid w:val="0092223E"/>
    <w:rsid w:val="00922FBC"/>
    <w:rsid w:val="0092336E"/>
    <w:rsid w:val="009233F3"/>
    <w:rsid w:val="00923C27"/>
    <w:rsid w:val="00925C1A"/>
    <w:rsid w:val="00926FD8"/>
    <w:rsid w:val="00927787"/>
    <w:rsid w:val="00927F89"/>
    <w:rsid w:val="0093580A"/>
    <w:rsid w:val="00941473"/>
    <w:rsid w:val="00943AB1"/>
    <w:rsid w:val="009466B3"/>
    <w:rsid w:val="009574D0"/>
    <w:rsid w:val="00962122"/>
    <w:rsid w:val="009664BB"/>
    <w:rsid w:val="00970C89"/>
    <w:rsid w:val="0097216D"/>
    <w:rsid w:val="00972FF8"/>
    <w:rsid w:val="00973D71"/>
    <w:rsid w:val="009814B5"/>
    <w:rsid w:val="00982942"/>
    <w:rsid w:val="00983E88"/>
    <w:rsid w:val="009901CF"/>
    <w:rsid w:val="00991314"/>
    <w:rsid w:val="00992874"/>
    <w:rsid w:val="0099326D"/>
    <w:rsid w:val="009936C1"/>
    <w:rsid w:val="009A2740"/>
    <w:rsid w:val="009A3040"/>
    <w:rsid w:val="009A3643"/>
    <w:rsid w:val="009B015E"/>
    <w:rsid w:val="009B072D"/>
    <w:rsid w:val="009B2031"/>
    <w:rsid w:val="009B54EF"/>
    <w:rsid w:val="009B6340"/>
    <w:rsid w:val="009C15E9"/>
    <w:rsid w:val="009C5B5D"/>
    <w:rsid w:val="009D066C"/>
    <w:rsid w:val="009D0C64"/>
    <w:rsid w:val="009D6366"/>
    <w:rsid w:val="009D676B"/>
    <w:rsid w:val="009D761C"/>
    <w:rsid w:val="009E02DC"/>
    <w:rsid w:val="009E50A6"/>
    <w:rsid w:val="009E6592"/>
    <w:rsid w:val="009F0745"/>
    <w:rsid w:val="009F2949"/>
    <w:rsid w:val="009F69BF"/>
    <w:rsid w:val="009F7450"/>
    <w:rsid w:val="00A0040A"/>
    <w:rsid w:val="00A0071B"/>
    <w:rsid w:val="00A05DE4"/>
    <w:rsid w:val="00A07D86"/>
    <w:rsid w:val="00A10445"/>
    <w:rsid w:val="00A10A1D"/>
    <w:rsid w:val="00A14387"/>
    <w:rsid w:val="00A15B7A"/>
    <w:rsid w:val="00A210A5"/>
    <w:rsid w:val="00A2518F"/>
    <w:rsid w:val="00A31674"/>
    <w:rsid w:val="00A32DFE"/>
    <w:rsid w:val="00A34D24"/>
    <w:rsid w:val="00A4577B"/>
    <w:rsid w:val="00A46351"/>
    <w:rsid w:val="00A46505"/>
    <w:rsid w:val="00A46542"/>
    <w:rsid w:val="00A469E2"/>
    <w:rsid w:val="00A47903"/>
    <w:rsid w:val="00A53D81"/>
    <w:rsid w:val="00A553BA"/>
    <w:rsid w:val="00A56A28"/>
    <w:rsid w:val="00A56C02"/>
    <w:rsid w:val="00A6072F"/>
    <w:rsid w:val="00A61A52"/>
    <w:rsid w:val="00A61F05"/>
    <w:rsid w:val="00A649FB"/>
    <w:rsid w:val="00A64BFB"/>
    <w:rsid w:val="00A6644E"/>
    <w:rsid w:val="00A66CA8"/>
    <w:rsid w:val="00A72837"/>
    <w:rsid w:val="00A737F2"/>
    <w:rsid w:val="00A80026"/>
    <w:rsid w:val="00A840EC"/>
    <w:rsid w:val="00A87AC5"/>
    <w:rsid w:val="00A90C6C"/>
    <w:rsid w:val="00A9401E"/>
    <w:rsid w:val="00A94ED7"/>
    <w:rsid w:val="00A95C38"/>
    <w:rsid w:val="00A96BED"/>
    <w:rsid w:val="00A9764C"/>
    <w:rsid w:val="00A97DEE"/>
    <w:rsid w:val="00AA02A3"/>
    <w:rsid w:val="00AA0CA9"/>
    <w:rsid w:val="00AA1163"/>
    <w:rsid w:val="00AA1E3C"/>
    <w:rsid w:val="00AA22BD"/>
    <w:rsid w:val="00AA41CE"/>
    <w:rsid w:val="00AA5037"/>
    <w:rsid w:val="00AA77E7"/>
    <w:rsid w:val="00AB17F9"/>
    <w:rsid w:val="00AB2554"/>
    <w:rsid w:val="00AB4BEC"/>
    <w:rsid w:val="00AB6D5C"/>
    <w:rsid w:val="00AB72A4"/>
    <w:rsid w:val="00AC08AD"/>
    <w:rsid w:val="00AC1188"/>
    <w:rsid w:val="00AC2EE4"/>
    <w:rsid w:val="00AC4956"/>
    <w:rsid w:val="00AC52CE"/>
    <w:rsid w:val="00AC652A"/>
    <w:rsid w:val="00AC67C7"/>
    <w:rsid w:val="00AC7AF8"/>
    <w:rsid w:val="00AE1FB6"/>
    <w:rsid w:val="00AE2960"/>
    <w:rsid w:val="00AE4140"/>
    <w:rsid w:val="00AE44AD"/>
    <w:rsid w:val="00AF1405"/>
    <w:rsid w:val="00AF7FE6"/>
    <w:rsid w:val="00B00D2F"/>
    <w:rsid w:val="00B0214F"/>
    <w:rsid w:val="00B053F0"/>
    <w:rsid w:val="00B1085E"/>
    <w:rsid w:val="00B1172A"/>
    <w:rsid w:val="00B12947"/>
    <w:rsid w:val="00B13DB3"/>
    <w:rsid w:val="00B14DA4"/>
    <w:rsid w:val="00B157A1"/>
    <w:rsid w:val="00B1605F"/>
    <w:rsid w:val="00B17548"/>
    <w:rsid w:val="00B17AA3"/>
    <w:rsid w:val="00B250B2"/>
    <w:rsid w:val="00B26310"/>
    <w:rsid w:val="00B35110"/>
    <w:rsid w:val="00B36509"/>
    <w:rsid w:val="00B36CF5"/>
    <w:rsid w:val="00B37DC2"/>
    <w:rsid w:val="00B42EEB"/>
    <w:rsid w:val="00B43DBC"/>
    <w:rsid w:val="00B45941"/>
    <w:rsid w:val="00B469A2"/>
    <w:rsid w:val="00B50E3F"/>
    <w:rsid w:val="00B5205E"/>
    <w:rsid w:val="00B524BC"/>
    <w:rsid w:val="00B62A68"/>
    <w:rsid w:val="00B64395"/>
    <w:rsid w:val="00B66519"/>
    <w:rsid w:val="00B7279C"/>
    <w:rsid w:val="00B76F21"/>
    <w:rsid w:val="00B82E24"/>
    <w:rsid w:val="00B83986"/>
    <w:rsid w:val="00B8537C"/>
    <w:rsid w:val="00B910E2"/>
    <w:rsid w:val="00B95339"/>
    <w:rsid w:val="00B978B9"/>
    <w:rsid w:val="00BA0E54"/>
    <w:rsid w:val="00BA2F2F"/>
    <w:rsid w:val="00BA37CE"/>
    <w:rsid w:val="00BA5420"/>
    <w:rsid w:val="00BA5DB4"/>
    <w:rsid w:val="00BA5E63"/>
    <w:rsid w:val="00BA695A"/>
    <w:rsid w:val="00BA75E6"/>
    <w:rsid w:val="00BA78D3"/>
    <w:rsid w:val="00BB0D6F"/>
    <w:rsid w:val="00BB2AB6"/>
    <w:rsid w:val="00BB3F4E"/>
    <w:rsid w:val="00BB5A83"/>
    <w:rsid w:val="00BB6AF8"/>
    <w:rsid w:val="00BC0F59"/>
    <w:rsid w:val="00BC2106"/>
    <w:rsid w:val="00BC314B"/>
    <w:rsid w:val="00BC4109"/>
    <w:rsid w:val="00BC4FAA"/>
    <w:rsid w:val="00BC5197"/>
    <w:rsid w:val="00BC7D69"/>
    <w:rsid w:val="00BD0A13"/>
    <w:rsid w:val="00BD42FB"/>
    <w:rsid w:val="00BD49CF"/>
    <w:rsid w:val="00BD7B1E"/>
    <w:rsid w:val="00BE261C"/>
    <w:rsid w:val="00BE4635"/>
    <w:rsid w:val="00BE567A"/>
    <w:rsid w:val="00BF4571"/>
    <w:rsid w:val="00BF6209"/>
    <w:rsid w:val="00BF6898"/>
    <w:rsid w:val="00BF6B2C"/>
    <w:rsid w:val="00BF73A3"/>
    <w:rsid w:val="00C0023B"/>
    <w:rsid w:val="00C04984"/>
    <w:rsid w:val="00C04F18"/>
    <w:rsid w:val="00C058E7"/>
    <w:rsid w:val="00C07478"/>
    <w:rsid w:val="00C075D9"/>
    <w:rsid w:val="00C10240"/>
    <w:rsid w:val="00C1372F"/>
    <w:rsid w:val="00C13C10"/>
    <w:rsid w:val="00C141B4"/>
    <w:rsid w:val="00C141B9"/>
    <w:rsid w:val="00C166D3"/>
    <w:rsid w:val="00C173CF"/>
    <w:rsid w:val="00C1747E"/>
    <w:rsid w:val="00C2064A"/>
    <w:rsid w:val="00C23212"/>
    <w:rsid w:val="00C2390A"/>
    <w:rsid w:val="00C26EAC"/>
    <w:rsid w:val="00C31991"/>
    <w:rsid w:val="00C333D5"/>
    <w:rsid w:val="00C3350E"/>
    <w:rsid w:val="00C361CB"/>
    <w:rsid w:val="00C36604"/>
    <w:rsid w:val="00C36B97"/>
    <w:rsid w:val="00C41F31"/>
    <w:rsid w:val="00C4204A"/>
    <w:rsid w:val="00C42EDB"/>
    <w:rsid w:val="00C45BA3"/>
    <w:rsid w:val="00C4673E"/>
    <w:rsid w:val="00C474D6"/>
    <w:rsid w:val="00C47C90"/>
    <w:rsid w:val="00C53891"/>
    <w:rsid w:val="00C57665"/>
    <w:rsid w:val="00C6124B"/>
    <w:rsid w:val="00C63108"/>
    <w:rsid w:val="00C643D7"/>
    <w:rsid w:val="00C64BEE"/>
    <w:rsid w:val="00C64DC6"/>
    <w:rsid w:val="00C65CD9"/>
    <w:rsid w:val="00C66481"/>
    <w:rsid w:val="00C669F9"/>
    <w:rsid w:val="00C66DF8"/>
    <w:rsid w:val="00C67466"/>
    <w:rsid w:val="00C70DBD"/>
    <w:rsid w:val="00C719C8"/>
    <w:rsid w:val="00C727F6"/>
    <w:rsid w:val="00C728C7"/>
    <w:rsid w:val="00C72F9D"/>
    <w:rsid w:val="00C73648"/>
    <w:rsid w:val="00C73F93"/>
    <w:rsid w:val="00C74D1C"/>
    <w:rsid w:val="00C82CC2"/>
    <w:rsid w:val="00C8306B"/>
    <w:rsid w:val="00C83FCC"/>
    <w:rsid w:val="00C84E18"/>
    <w:rsid w:val="00C86AC2"/>
    <w:rsid w:val="00C875D0"/>
    <w:rsid w:val="00C87B0F"/>
    <w:rsid w:val="00C87CB5"/>
    <w:rsid w:val="00C907C2"/>
    <w:rsid w:val="00C9114B"/>
    <w:rsid w:val="00C92BED"/>
    <w:rsid w:val="00C94CCF"/>
    <w:rsid w:val="00CA63EF"/>
    <w:rsid w:val="00CA7BDE"/>
    <w:rsid w:val="00CB10ED"/>
    <w:rsid w:val="00CB3005"/>
    <w:rsid w:val="00CB34F3"/>
    <w:rsid w:val="00CB35D6"/>
    <w:rsid w:val="00CB671D"/>
    <w:rsid w:val="00CC014D"/>
    <w:rsid w:val="00CD364F"/>
    <w:rsid w:val="00CD3A6E"/>
    <w:rsid w:val="00CD783C"/>
    <w:rsid w:val="00CE2CC7"/>
    <w:rsid w:val="00CE498C"/>
    <w:rsid w:val="00CE6FE9"/>
    <w:rsid w:val="00CE73F5"/>
    <w:rsid w:val="00CF2FFD"/>
    <w:rsid w:val="00CF446D"/>
    <w:rsid w:val="00CF5858"/>
    <w:rsid w:val="00D01123"/>
    <w:rsid w:val="00D1038D"/>
    <w:rsid w:val="00D10CD3"/>
    <w:rsid w:val="00D121BD"/>
    <w:rsid w:val="00D12360"/>
    <w:rsid w:val="00D13A4F"/>
    <w:rsid w:val="00D13C5D"/>
    <w:rsid w:val="00D14E2D"/>
    <w:rsid w:val="00D160C8"/>
    <w:rsid w:val="00D16317"/>
    <w:rsid w:val="00D16431"/>
    <w:rsid w:val="00D261A9"/>
    <w:rsid w:val="00D27115"/>
    <w:rsid w:val="00D272AA"/>
    <w:rsid w:val="00D34A61"/>
    <w:rsid w:val="00D379CB"/>
    <w:rsid w:val="00D402BF"/>
    <w:rsid w:val="00D4077B"/>
    <w:rsid w:val="00D430FE"/>
    <w:rsid w:val="00D432FD"/>
    <w:rsid w:val="00D448C7"/>
    <w:rsid w:val="00D456C3"/>
    <w:rsid w:val="00D54199"/>
    <w:rsid w:val="00D565FC"/>
    <w:rsid w:val="00D576CE"/>
    <w:rsid w:val="00D65EA5"/>
    <w:rsid w:val="00D66539"/>
    <w:rsid w:val="00D6706F"/>
    <w:rsid w:val="00D76AAE"/>
    <w:rsid w:val="00D778B5"/>
    <w:rsid w:val="00D809A5"/>
    <w:rsid w:val="00D8111F"/>
    <w:rsid w:val="00D82E08"/>
    <w:rsid w:val="00D849A1"/>
    <w:rsid w:val="00D84FF7"/>
    <w:rsid w:val="00D858AC"/>
    <w:rsid w:val="00D858EF"/>
    <w:rsid w:val="00D8593C"/>
    <w:rsid w:val="00D87964"/>
    <w:rsid w:val="00D90FE4"/>
    <w:rsid w:val="00D9392D"/>
    <w:rsid w:val="00D968D3"/>
    <w:rsid w:val="00D96C45"/>
    <w:rsid w:val="00DA0949"/>
    <w:rsid w:val="00DA1544"/>
    <w:rsid w:val="00DA72B2"/>
    <w:rsid w:val="00DB1F39"/>
    <w:rsid w:val="00DB24E0"/>
    <w:rsid w:val="00DB7348"/>
    <w:rsid w:val="00DB76C2"/>
    <w:rsid w:val="00DC01E3"/>
    <w:rsid w:val="00DC07D0"/>
    <w:rsid w:val="00DC0EA0"/>
    <w:rsid w:val="00DC325F"/>
    <w:rsid w:val="00DC58F8"/>
    <w:rsid w:val="00DC5B30"/>
    <w:rsid w:val="00DC7B7D"/>
    <w:rsid w:val="00DD5E7C"/>
    <w:rsid w:val="00DE0564"/>
    <w:rsid w:val="00DF0575"/>
    <w:rsid w:val="00DF16C9"/>
    <w:rsid w:val="00DF5E15"/>
    <w:rsid w:val="00DF78E1"/>
    <w:rsid w:val="00E0563E"/>
    <w:rsid w:val="00E11032"/>
    <w:rsid w:val="00E13C13"/>
    <w:rsid w:val="00E158D6"/>
    <w:rsid w:val="00E210F5"/>
    <w:rsid w:val="00E230EF"/>
    <w:rsid w:val="00E24765"/>
    <w:rsid w:val="00E25BEB"/>
    <w:rsid w:val="00E25F4A"/>
    <w:rsid w:val="00E30C11"/>
    <w:rsid w:val="00E315ED"/>
    <w:rsid w:val="00E369B8"/>
    <w:rsid w:val="00E369FB"/>
    <w:rsid w:val="00E36EF2"/>
    <w:rsid w:val="00E37A30"/>
    <w:rsid w:val="00E44572"/>
    <w:rsid w:val="00E45469"/>
    <w:rsid w:val="00E50157"/>
    <w:rsid w:val="00E50534"/>
    <w:rsid w:val="00E51681"/>
    <w:rsid w:val="00E51760"/>
    <w:rsid w:val="00E53287"/>
    <w:rsid w:val="00E566D3"/>
    <w:rsid w:val="00E57291"/>
    <w:rsid w:val="00E57FE6"/>
    <w:rsid w:val="00E60B0E"/>
    <w:rsid w:val="00E6165A"/>
    <w:rsid w:val="00E6463B"/>
    <w:rsid w:val="00E66C87"/>
    <w:rsid w:val="00E67432"/>
    <w:rsid w:val="00E679C9"/>
    <w:rsid w:val="00E7032D"/>
    <w:rsid w:val="00E71A75"/>
    <w:rsid w:val="00E800D9"/>
    <w:rsid w:val="00E81818"/>
    <w:rsid w:val="00E81B51"/>
    <w:rsid w:val="00E83653"/>
    <w:rsid w:val="00E83A99"/>
    <w:rsid w:val="00E849F5"/>
    <w:rsid w:val="00E85C1B"/>
    <w:rsid w:val="00E867C4"/>
    <w:rsid w:val="00E8766A"/>
    <w:rsid w:val="00E91531"/>
    <w:rsid w:val="00E9271B"/>
    <w:rsid w:val="00E948B6"/>
    <w:rsid w:val="00E95BBB"/>
    <w:rsid w:val="00E971B0"/>
    <w:rsid w:val="00E97464"/>
    <w:rsid w:val="00E97D07"/>
    <w:rsid w:val="00EA2352"/>
    <w:rsid w:val="00EA6E43"/>
    <w:rsid w:val="00EA70CA"/>
    <w:rsid w:val="00EB017A"/>
    <w:rsid w:val="00EB1756"/>
    <w:rsid w:val="00EB288A"/>
    <w:rsid w:val="00EB4542"/>
    <w:rsid w:val="00EB77B2"/>
    <w:rsid w:val="00EC16BC"/>
    <w:rsid w:val="00EC52BE"/>
    <w:rsid w:val="00EC5646"/>
    <w:rsid w:val="00EC726C"/>
    <w:rsid w:val="00ED09CB"/>
    <w:rsid w:val="00ED1CBE"/>
    <w:rsid w:val="00ED7698"/>
    <w:rsid w:val="00EE00AE"/>
    <w:rsid w:val="00EE09B8"/>
    <w:rsid w:val="00EE3064"/>
    <w:rsid w:val="00EE3E52"/>
    <w:rsid w:val="00EE472E"/>
    <w:rsid w:val="00EE4731"/>
    <w:rsid w:val="00EF1D30"/>
    <w:rsid w:val="00EF4227"/>
    <w:rsid w:val="00EF5DF2"/>
    <w:rsid w:val="00EF78F2"/>
    <w:rsid w:val="00F01DC4"/>
    <w:rsid w:val="00F05B6F"/>
    <w:rsid w:val="00F060B6"/>
    <w:rsid w:val="00F118A7"/>
    <w:rsid w:val="00F11AC2"/>
    <w:rsid w:val="00F125B2"/>
    <w:rsid w:val="00F13365"/>
    <w:rsid w:val="00F22A7D"/>
    <w:rsid w:val="00F238D5"/>
    <w:rsid w:val="00F23B20"/>
    <w:rsid w:val="00F34CC7"/>
    <w:rsid w:val="00F34D0D"/>
    <w:rsid w:val="00F36AEA"/>
    <w:rsid w:val="00F404AB"/>
    <w:rsid w:val="00F42977"/>
    <w:rsid w:val="00F441ED"/>
    <w:rsid w:val="00F4428C"/>
    <w:rsid w:val="00F45B3F"/>
    <w:rsid w:val="00F50E37"/>
    <w:rsid w:val="00F5277E"/>
    <w:rsid w:val="00F53EE4"/>
    <w:rsid w:val="00F5530D"/>
    <w:rsid w:val="00F60B2F"/>
    <w:rsid w:val="00F60DB9"/>
    <w:rsid w:val="00F64DC0"/>
    <w:rsid w:val="00F6798B"/>
    <w:rsid w:val="00F67D77"/>
    <w:rsid w:val="00F67FD9"/>
    <w:rsid w:val="00F70488"/>
    <w:rsid w:val="00F75CC9"/>
    <w:rsid w:val="00F75F6E"/>
    <w:rsid w:val="00F76147"/>
    <w:rsid w:val="00F76721"/>
    <w:rsid w:val="00F77CF2"/>
    <w:rsid w:val="00F80C4C"/>
    <w:rsid w:val="00F81299"/>
    <w:rsid w:val="00F818CE"/>
    <w:rsid w:val="00F91664"/>
    <w:rsid w:val="00F9254C"/>
    <w:rsid w:val="00F96F1E"/>
    <w:rsid w:val="00FA0E10"/>
    <w:rsid w:val="00FA177F"/>
    <w:rsid w:val="00FA65A4"/>
    <w:rsid w:val="00FA6FFD"/>
    <w:rsid w:val="00FA7E29"/>
    <w:rsid w:val="00FB2553"/>
    <w:rsid w:val="00FB2906"/>
    <w:rsid w:val="00FB338D"/>
    <w:rsid w:val="00FB4506"/>
    <w:rsid w:val="00FB45FA"/>
    <w:rsid w:val="00FB54FC"/>
    <w:rsid w:val="00FB5801"/>
    <w:rsid w:val="00FB6BFE"/>
    <w:rsid w:val="00FC221E"/>
    <w:rsid w:val="00FD1008"/>
    <w:rsid w:val="00FD5A72"/>
    <w:rsid w:val="00FD78B0"/>
    <w:rsid w:val="00FE63A4"/>
    <w:rsid w:val="00FE6AE2"/>
    <w:rsid w:val="00FF095A"/>
    <w:rsid w:val="00FF0A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5C387A2"/>
  <w15:docId w15:val="{22D027C6-3130-4ED4-9CB7-B18C003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customStyle="1" w:styleId="Default">
    <w:name w:val="Default"/>
    <w:rsid w:val="008864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04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EE4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3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E4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3</Pages>
  <Words>909</Words>
  <Characters>5185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6082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2931</cp:revision>
  <cp:lastPrinted>2021-06-29T17:35:00Z</cp:lastPrinted>
  <dcterms:created xsi:type="dcterms:W3CDTF">2019-09-04T05:01:00Z</dcterms:created>
  <dcterms:modified xsi:type="dcterms:W3CDTF">2022-08-16T03:27:00Z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