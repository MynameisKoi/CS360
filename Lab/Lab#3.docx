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5BA16" w14:textId="77777777" w:rsidR="006F0BAB" w:rsidRDefault="006F0BAB" w:rsidP="006F0BAB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643F34">
        <w:rPr>
          <w:rStyle w:val="Heading1Char"/>
          <w:rFonts w:eastAsia="TimesNewRomanPS-BoldMT" w:cs="SimSun"/>
          <w:b/>
          <w:bCs/>
          <w:noProof/>
          <w:color w:val="000000"/>
          <w:sz w:val="32"/>
          <w:szCs w:val="32"/>
          <w:u w:val="none"/>
        </w:rPr>
        <w:drawing>
          <wp:inline distT="0" distB="0" distL="0" distR="0" wp14:anchorId="3A90D9B3" wp14:editId="61FC7DAB">
            <wp:extent cx="442913" cy="414478"/>
            <wp:effectExtent l="0" t="0" r="0" b="508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36" cy="4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F34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San Francisco Bay University </w:t>
      </w:r>
    </w:p>
    <w:p w14:paraId="593A88AB" w14:textId="77777777" w:rsidR="00FB338D" w:rsidRDefault="00FB338D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359A00AF" w14:textId="77777777" w:rsidR="0039549B" w:rsidRPr="0039549B" w:rsidRDefault="00226508">
      <w:pPr>
        <w:jc w:val="center"/>
        <w:rPr>
          <w:b/>
          <w:bCs/>
          <w:szCs w:val="28"/>
        </w:rPr>
      </w:pPr>
      <w:r w:rsidRPr="00051FDB">
        <w:rPr>
          <w:b/>
          <w:bCs/>
          <w:szCs w:val="28"/>
        </w:rPr>
        <w:t>CS360L - Programming in C and C++ Lab</w:t>
      </w:r>
    </w:p>
    <w:p w14:paraId="7018F703" w14:textId="77777777" w:rsidR="00A14387" w:rsidRDefault="005B733F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Lab Assignment #3</w:t>
      </w:r>
    </w:p>
    <w:p w14:paraId="08C92C33" w14:textId="78DE6A41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CF63F0">
        <w:rPr>
          <w:rFonts w:eastAsia="TimesNewRomanPS-BoldMT" w:cs="SimSun"/>
          <w:b/>
          <w:bCs/>
          <w:szCs w:val="28"/>
        </w:rPr>
        <w:t>6/</w:t>
      </w:r>
      <w:r w:rsidR="00C76ED0">
        <w:rPr>
          <w:rFonts w:eastAsia="TimesNewRomanPS-BoldMT" w:cs="SimSun"/>
          <w:b/>
          <w:bCs/>
          <w:szCs w:val="28"/>
        </w:rPr>
        <w:t>7</w:t>
      </w:r>
      <w:r w:rsidR="0066276B">
        <w:rPr>
          <w:rFonts w:eastAsia="TimesNewRomanPS-BoldMT" w:cs="SimSun"/>
          <w:b/>
          <w:bCs/>
          <w:szCs w:val="28"/>
        </w:rPr>
        <w:t>/202</w:t>
      </w:r>
      <w:r w:rsidR="00C76ED0">
        <w:rPr>
          <w:rFonts w:eastAsia="TimesNewRomanPS-BoldMT" w:cs="SimSun"/>
          <w:b/>
          <w:bCs/>
          <w:szCs w:val="28"/>
        </w:rPr>
        <w:t>2</w:t>
      </w:r>
    </w:p>
    <w:p w14:paraId="28B1489E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43B8FB2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6C045F47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7EC808CC" w14:textId="77777777" w:rsidR="00BB6AF8" w:rsidRDefault="00181457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</w:t>
      </w:r>
      <w:r w:rsidR="00D16431">
        <w:rPr>
          <w:rFonts w:eastAsia="TimesNewRomanPS-BoldMT" w:cs="SimSun"/>
          <w:b/>
          <w:bCs/>
          <w:sz w:val="24"/>
          <w:lang w:eastAsia="zh-CN"/>
        </w:rPr>
        <w:t>answer sheet</w:t>
      </w:r>
      <w:r w:rsidR="00270001">
        <w:rPr>
          <w:rFonts w:eastAsia="TimesNewRomanPS-BoldMT" w:cs="SimSun"/>
          <w:b/>
          <w:bCs/>
          <w:sz w:val="24"/>
          <w:lang w:eastAsia="zh-CN"/>
        </w:rPr>
        <w:t>s</w:t>
      </w:r>
      <w:r w:rsidR="00D16431">
        <w:rPr>
          <w:rFonts w:eastAsia="TimesNewRomanPS-BoldMT" w:cs="SimSun"/>
          <w:b/>
          <w:bCs/>
          <w:sz w:val="24"/>
          <w:lang w:eastAsia="zh-CN"/>
        </w:rPr>
        <w:t>/</w:t>
      </w:r>
      <w:r>
        <w:rPr>
          <w:rFonts w:eastAsia="TimesNewRomanPS-BoldMT" w:cs="SimSun"/>
          <w:b/>
          <w:bCs/>
          <w:sz w:val="24"/>
          <w:lang w:eastAsia="zh-CN"/>
        </w:rPr>
        <w:t xml:space="preserve">source code to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</w:p>
    <w:p w14:paraId="5B066A6D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202DBC3B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Overdue </w:t>
      </w:r>
      <w:r w:rsidR="00A62DFA">
        <w:rPr>
          <w:rFonts w:eastAsia="TimesNewRomanPS-BoldMT" w:cs="SimSun"/>
          <w:b/>
          <w:bCs/>
          <w:sz w:val="24"/>
          <w:lang w:eastAsia="zh-CN"/>
        </w:rPr>
        <w:t>lab assignment</w:t>
      </w:r>
      <w:r w:rsidR="00BF6435">
        <w:rPr>
          <w:rFonts w:eastAsia="TimesNewRomanPS-BoldMT" w:cs="SimSun"/>
          <w:b/>
          <w:bCs/>
          <w:sz w:val="24"/>
          <w:lang w:eastAsia="zh-CN"/>
        </w:rPr>
        <w:t xml:space="preserve"> submission </w:t>
      </w:r>
      <w:r w:rsidR="00B03742">
        <w:rPr>
          <w:rFonts w:eastAsia="TimesNewRomanPS-BoldMT" w:cs="SimSun"/>
          <w:b/>
          <w:bCs/>
          <w:sz w:val="24"/>
          <w:lang w:eastAsia="zh-CN"/>
        </w:rPr>
        <w:t>can’t</w:t>
      </w:r>
      <w:r>
        <w:rPr>
          <w:rFonts w:eastAsia="TimesNewRomanPS-BoldMT" w:cs="SimSun"/>
          <w:b/>
          <w:bCs/>
          <w:sz w:val="24"/>
          <w:lang w:eastAsia="zh-CN"/>
        </w:rPr>
        <w:t xml:space="preserve"> be accepted.</w:t>
      </w:r>
    </w:p>
    <w:p w14:paraId="159AD4BD" w14:textId="77777777" w:rsidR="00BB6AF8" w:rsidRDefault="004C5643" w:rsidP="001B2269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</w:t>
      </w:r>
      <w:r w:rsidR="00BB6AF8">
        <w:rPr>
          <w:rFonts w:eastAsia="TimesNewRomanPS-BoldMT" w:cs="SimSun"/>
          <w:b/>
          <w:bCs/>
          <w:lang w:eastAsia="zh-CN"/>
        </w:rPr>
        <w:t xml:space="preserve"> academic honesty and integrity seriously (Zero Tolerance of Cheating &amp; Plagiarism)</w:t>
      </w:r>
    </w:p>
    <w:p w14:paraId="6FE01E10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3EE4FFD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87F6045" w14:textId="77777777" w:rsidR="00923B6C" w:rsidRDefault="00D94B50" w:rsidP="00CC09A0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Analyze the following program and explain each </w:t>
      </w:r>
      <w:r w:rsidR="008D5F41">
        <w:rPr>
          <w:rFonts w:eastAsia="TimesNewRomanPS-BoldMT" w:cs="SimSun"/>
          <w:bCs/>
          <w:sz w:val="24"/>
          <w:lang w:eastAsia="zh-CN"/>
        </w:rPr>
        <w:t>statement and commented-down statement</w:t>
      </w:r>
      <w:r w:rsidR="0009666B">
        <w:rPr>
          <w:rFonts w:eastAsia="TimesNewRomanPS-BoldMT" w:cs="SimSun"/>
          <w:bCs/>
          <w:sz w:val="24"/>
          <w:lang w:eastAsia="zh-CN"/>
        </w:rPr>
        <w:t>s</w:t>
      </w:r>
      <w:r w:rsidR="008D5F41">
        <w:rPr>
          <w:rFonts w:eastAsia="TimesNewRomanPS-BoldMT" w:cs="SimSun"/>
          <w:bCs/>
          <w:sz w:val="24"/>
          <w:lang w:eastAsia="zh-CN"/>
        </w:rPr>
        <w:t xml:space="preserve"> in red</w:t>
      </w:r>
      <w:r w:rsidR="003E408C">
        <w:rPr>
          <w:rFonts w:eastAsia="TimesNewRomanPS-BoldMT" w:cs="SimSun"/>
          <w:bCs/>
          <w:sz w:val="24"/>
          <w:lang w:eastAsia="zh-CN"/>
        </w:rPr>
        <w:t xml:space="preserve">. Finally, run the program and type in </w:t>
      </w:r>
      <w:r w:rsidR="00587D6A">
        <w:rPr>
          <w:rFonts w:eastAsia="TimesNewRomanPS-BoldMT" w:cs="SimSun"/>
          <w:bCs/>
          <w:sz w:val="24"/>
          <w:lang w:eastAsia="zh-CN"/>
        </w:rPr>
        <w:t>appropriate inputs from</w:t>
      </w:r>
      <w:r w:rsidR="00215C94">
        <w:rPr>
          <w:rFonts w:eastAsia="TimesNewRomanPS-BoldMT" w:cs="SimSun"/>
          <w:bCs/>
          <w:sz w:val="24"/>
          <w:lang w:eastAsia="zh-CN"/>
        </w:rPr>
        <w:t xml:space="preserve"> standard input device </w:t>
      </w:r>
      <w:r w:rsidR="00BB3AE0">
        <w:rPr>
          <w:rFonts w:eastAsia="TimesNewRomanPS-BoldMT" w:cs="SimSun"/>
          <w:bCs/>
          <w:sz w:val="24"/>
          <w:lang w:eastAsia="zh-CN"/>
        </w:rPr>
        <w:t>to show the running results</w:t>
      </w:r>
      <w:r w:rsidR="00215C94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799D1C37" w14:textId="77777777" w:rsidR="00E65C1C" w:rsidRPr="008D5F41" w:rsidRDefault="00E65C1C" w:rsidP="008D5F41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1B50726D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&lt;</w:t>
      </w:r>
      <w:proofErr w:type="spellStart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stdio.h</w:t>
      </w:r>
      <w:proofErr w:type="spellEnd"/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&gt;</w:t>
      </w:r>
    </w:p>
    <w:p w14:paraId="78429098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&lt;</w:t>
      </w:r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iostream</w:t>
      </w: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&gt;</w:t>
      </w:r>
    </w:p>
    <w:p w14:paraId="2CB1FE9F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4381E6B7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using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namespace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std;</w:t>
      </w:r>
      <w:proofErr w:type="gramEnd"/>
    </w:p>
    <w:p w14:paraId="697CC2DC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724C5D97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class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 {</w:t>
      </w:r>
    </w:p>
    <w:p w14:paraId="76AF6ABB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public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</w:t>
      </w:r>
    </w:p>
    <w:p w14:paraId="429E71F5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A(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);         </w:t>
      </w:r>
      <w:r w:rsidRPr="00B67BF1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</w:t>
      </w:r>
    </w:p>
    <w:p w14:paraId="53869EBE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A(</w:t>
      </w: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);   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</w:t>
      </w:r>
      <w:r w:rsidRPr="00B67BF1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</w:t>
      </w:r>
    </w:p>
    <w:p w14:paraId="6E84B796" w14:textId="77777777" w:rsidR="00A3151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A(</w:t>
      </w:r>
      <w:proofErr w:type="gramEnd"/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A&amp;); </w:t>
      </w:r>
      <w:r w:rsidRPr="00B67BF1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</w:t>
      </w:r>
    </w:p>
    <w:p w14:paraId="7483EA27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         </w:t>
      </w:r>
      <w:r w:rsidRPr="00B67BF1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</w:t>
      </w:r>
    </w:p>
    <w:p w14:paraId="03BAD355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~</w:t>
      </w:r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A(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);        </w:t>
      </w:r>
      <w:r w:rsidRPr="00B67BF1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</w:t>
      </w:r>
    </w:p>
    <w:p w14:paraId="314A0C6B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public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</w:t>
      </w:r>
    </w:p>
    <w:p w14:paraId="00CB229E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=(</w:t>
      </w:r>
      <w:proofErr w:type="gramEnd"/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A&amp;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rhs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); </w:t>
      </w:r>
      <w:r w:rsidRPr="00B67BF1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</w:t>
      </w:r>
    </w:p>
    <w:p w14:paraId="0BFBAE4A" w14:textId="77777777" w:rsidR="00A3151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Print(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);        </w:t>
      </w:r>
      <w:r w:rsidRPr="00B67BF1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</w:t>
      </w:r>
    </w:p>
    <w:p w14:paraId="515A0AC6" w14:textId="77777777" w:rsidR="00A3151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PrintC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) </w:t>
      </w: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r w:rsidRPr="00B67BF1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</w:t>
      </w:r>
    </w:p>
    <w:p w14:paraId="065C349F" w14:textId="77777777" w:rsidR="00A3151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                 </w:t>
      </w:r>
      <w:r w:rsidRPr="00B67BF1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                 </w:t>
      </w:r>
    </w:p>
    <w:p w14:paraId="1A5B7C19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x;   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B67BF1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</w:t>
      </w:r>
    </w:p>
    <w:p w14:paraId="42B497BC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public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</w:t>
      </w:r>
    </w:p>
    <w:p w14:paraId="252DDA2B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B67BF1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</w:t>
      </w:r>
    </w:p>
    <w:p w14:paraId="6B177969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&amp; </w:t>
      </w:r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X(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) { </w:t>
      </w: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x; }</w:t>
      </w:r>
    </w:p>
    <w:p w14:paraId="7E99B085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};</w:t>
      </w:r>
    </w:p>
    <w:p w14:paraId="6915D66D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05CFF409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A::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A()</w:t>
      </w:r>
    </w:p>
    <w:p w14:paraId="15D1A7FB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: </w:t>
      </w:r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x(</w:t>
      </w:r>
      <w:proofErr w:type="gramEnd"/>
      <w:r w:rsidRPr="00B67BF1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</w:t>
      </w:r>
    </w:p>
    <w:p w14:paraId="27261031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{ </w:t>
      </w:r>
    </w:p>
    <w:p w14:paraId="7A47F0A1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lastRenderedPageBreak/>
        <w:t xml:space="preserve"> 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 xml:space="preserve">"Hello from </w:t>
      </w:r>
      <w:proofErr w:type="gramStart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A::</w:t>
      </w:r>
      <w:proofErr w:type="gramEnd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A() Default constructor"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endl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34E73F9C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26800589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186125A6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A::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A(</w:t>
      </w: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</w:t>
      </w:r>
    </w:p>
    <w:p w14:paraId="61EE12B7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: x(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</w:t>
      </w:r>
    </w:p>
    <w:p w14:paraId="0550E647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0B9EE592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 xml:space="preserve">"Hello from </w:t>
      </w:r>
      <w:proofErr w:type="gramStart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A::</w:t>
      </w:r>
      <w:proofErr w:type="gramEnd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A(int) constructor"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endl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69D9D938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656F289C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7475DEC2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A::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A(</w:t>
      </w: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A&amp; a)</w:t>
      </w:r>
    </w:p>
    <w:p w14:paraId="68EF9C81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: </w:t>
      </w:r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x(</w:t>
      </w:r>
      <w:proofErr w:type="spellStart"/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a.x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</w:t>
      </w:r>
    </w:p>
    <w:p w14:paraId="4B53ED95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6DCE5C78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 xml:space="preserve">"Hello from </w:t>
      </w:r>
      <w:proofErr w:type="gramStart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A::</w:t>
      </w:r>
      <w:proofErr w:type="gramEnd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A(const A&amp;) constructor"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endl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20BE64A7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4328144A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739F2881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A::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~A()</w:t>
      </w:r>
    </w:p>
    <w:p w14:paraId="3BE1E3F6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63F31B06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 xml:space="preserve">"Hello from </w:t>
      </w:r>
      <w:proofErr w:type="gramStart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A::</w:t>
      </w:r>
      <w:proofErr w:type="gramEnd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A destructor"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endl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00609A0A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1502117B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0B6556BB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A::</w:t>
      </w:r>
      <w:proofErr w:type="gramEnd"/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=(</w:t>
      </w: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A&amp;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rhs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</w:t>
      </w:r>
    </w:p>
    <w:p w14:paraId="49BD0ADF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7456EF39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x =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rhs.x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4624446F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 xml:space="preserve">"Hello from </w:t>
      </w:r>
      <w:proofErr w:type="gramStart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A::</w:t>
      </w:r>
      <w:proofErr w:type="gramEnd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operator="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endl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7862315C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6A0C8ADC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7E37FE3F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A::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Print()</w:t>
      </w:r>
    </w:p>
    <w:p w14:paraId="4521BF68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3AB8D0D3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proofErr w:type="gramStart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A::</w:t>
      </w:r>
      <w:proofErr w:type="gramEnd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Print(), x "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x &lt;&lt;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endl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5F2FF289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4D786156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1E3B0BD7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A::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PrintC() </w:t>
      </w: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</w:p>
    <w:p w14:paraId="5A420AA6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329F7073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proofErr w:type="gramStart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A::</w:t>
      </w:r>
      <w:proofErr w:type="gramEnd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PrintC(), x "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x &lt;&lt;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endl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29A9C611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71204F4B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7F8ED745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PassAByValue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 a)</w:t>
      </w:r>
    </w:p>
    <w:p w14:paraId="25E568FB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6CF922D9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proofErr w:type="spellStart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PassAByValue</w:t>
      </w:r>
      <w:proofErr w:type="spellEnd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 xml:space="preserve">, </w:t>
      </w:r>
      <w:proofErr w:type="spellStart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a.x</w:t>
      </w:r>
      <w:proofErr w:type="spellEnd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 xml:space="preserve"> "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a.x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proofErr w:type="spellStart"/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endl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  <w:proofErr w:type="gramEnd"/>
    </w:p>
    <w:p w14:paraId="2CBACB7B" w14:textId="77777777" w:rsidR="00A3151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a.x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++</w:t>
      </w:r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 </w:t>
      </w:r>
      <w:r w:rsidRPr="00B67BF1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</w:t>
      </w:r>
      <w:proofErr w:type="gramEnd"/>
      <w:r w:rsidRPr="00B67BF1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</w:t>
      </w:r>
    </w:p>
    <w:p w14:paraId="151CEFD9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a.Print</w:t>
      </w:r>
      <w:proofErr w:type="spellEnd"/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();</w:t>
      </w:r>
    </w:p>
    <w:p w14:paraId="122A1A39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a.PrintC</w:t>
      </w:r>
      <w:proofErr w:type="spellEnd"/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();</w:t>
      </w:r>
    </w:p>
    <w:p w14:paraId="743CADA2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56DE1124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2044847F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PassAByReference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A&amp; a)</w:t>
      </w:r>
    </w:p>
    <w:p w14:paraId="7F9BBD9F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14C67387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proofErr w:type="spellStart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PassAByReference</w:t>
      </w:r>
      <w:proofErr w:type="spellEnd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 xml:space="preserve">, </w:t>
      </w:r>
      <w:proofErr w:type="spellStart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a.x</w:t>
      </w:r>
      <w:proofErr w:type="spellEnd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 xml:space="preserve"> "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a.x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proofErr w:type="spellStart"/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endl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  <w:proofErr w:type="gramEnd"/>
    </w:p>
    <w:p w14:paraId="1C4AB1C6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lastRenderedPageBreak/>
        <w:t xml:space="preserve"> 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a.x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++</w:t>
      </w:r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 </w:t>
      </w:r>
      <w:r w:rsidRPr="00B67BF1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</w:t>
      </w:r>
      <w:proofErr w:type="gramEnd"/>
      <w:r w:rsidRPr="00B67BF1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 </w:t>
      </w:r>
    </w:p>
    <w:p w14:paraId="7892C774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a.Print</w:t>
      </w:r>
      <w:proofErr w:type="spellEnd"/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();</w:t>
      </w:r>
    </w:p>
    <w:p w14:paraId="31FA94C5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a.PrintC</w:t>
      </w:r>
      <w:proofErr w:type="spellEnd"/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();</w:t>
      </w:r>
    </w:p>
    <w:p w14:paraId="752A0522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6813D2B3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5B8705DA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PassAByConstReference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proofErr w:type="gramEnd"/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A&amp; a)</w:t>
      </w:r>
    </w:p>
    <w:p w14:paraId="65F85A74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03B30151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proofErr w:type="spellStart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PassAByReference</w:t>
      </w:r>
      <w:proofErr w:type="spellEnd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 xml:space="preserve">, </w:t>
      </w:r>
      <w:proofErr w:type="spellStart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a.x</w:t>
      </w:r>
      <w:proofErr w:type="spellEnd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 xml:space="preserve"> "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a.x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proofErr w:type="spellStart"/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endl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  <w:proofErr w:type="gramEnd"/>
    </w:p>
    <w:p w14:paraId="0546267E" w14:textId="77777777" w:rsidR="00A31511" w:rsidRPr="00A31511" w:rsidRDefault="00B67BF1" w:rsidP="00A31511">
      <w:pPr>
        <w:pStyle w:val="ListParagraph"/>
        <w:numPr>
          <w:ilvl w:val="0"/>
          <w:numId w:val="10"/>
        </w:numPr>
        <w:shd w:val="clear" w:color="auto" w:fill="FFFFFE"/>
        <w:spacing w:line="285" w:lineRule="atLeast"/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</w:pPr>
      <w:proofErr w:type="spellStart"/>
      <w:r w:rsidRPr="00A3151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PrintC</w:t>
      </w:r>
      <w:proofErr w:type="spellEnd"/>
      <w:r w:rsidRPr="00A3151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();  </w:t>
      </w:r>
      <w:r w:rsidRPr="00A31511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</w:t>
      </w:r>
    </w:p>
    <w:p w14:paraId="6F3F6DBD" w14:textId="77777777" w:rsidR="00A31511" w:rsidRDefault="00A31511" w:rsidP="00A31511">
      <w:pPr>
        <w:shd w:val="clear" w:color="auto" w:fill="FFFFFE"/>
        <w:spacing w:line="285" w:lineRule="atLeast"/>
        <w:ind w:left="2400"/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</w:pPr>
    </w:p>
    <w:p w14:paraId="6F61CDD0" w14:textId="77777777" w:rsidR="00B67BF1" w:rsidRPr="001C5FC1" w:rsidRDefault="00B67BF1" w:rsidP="00A31511">
      <w:pPr>
        <w:shd w:val="clear" w:color="auto" w:fill="FFFFFE"/>
        <w:spacing w:line="285" w:lineRule="atLeast"/>
        <w:ind w:left="2400"/>
        <w:rPr>
          <w:rFonts w:ascii="Consolas" w:eastAsia="Times New Roman" w:hAnsi="Consolas"/>
          <w:i/>
          <w:color w:val="FF0000"/>
          <w:sz w:val="21"/>
          <w:szCs w:val="21"/>
          <w:lang w:eastAsia="zh-CN"/>
        </w:rPr>
      </w:pPr>
      <w:r w:rsidRPr="001C5FC1">
        <w:rPr>
          <w:rFonts w:ascii="Consolas" w:eastAsia="Times New Roman" w:hAnsi="Consolas"/>
          <w:i/>
          <w:color w:val="FF0000"/>
          <w:sz w:val="21"/>
          <w:szCs w:val="21"/>
          <w:lang w:eastAsia="zh-CN"/>
        </w:rPr>
        <w:t>//</w:t>
      </w:r>
      <w:proofErr w:type="spellStart"/>
      <w:proofErr w:type="gramStart"/>
      <w:r w:rsidRPr="001C5FC1">
        <w:rPr>
          <w:rFonts w:ascii="Consolas" w:eastAsia="Times New Roman" w:hAnsi="Consolas"/>
          <w:i/>
          <w:color w:val="FF0000"/>
          <w:sz w:val="21"/>
          <w:szCs w:val="21"/>
          <w:lang w:eastAsia="zh-CN"/>
        </w:rPr>
        <w:t>a.Print</w:t>
      </w:r>
      <w:proofErr w:type="spellEnd"/>
      <w:proofErr w:type="gramEnd"/>
      <w:r w:rsidRPr="001C5FC1">
        <w:rPr>
          <w:rFonts w:ascii="Consolas" w:eastAsia="Times New Roman" w:hAnsi="Consolas"/>
          <w:i/>
          <w:color w:val="FF0000"/>
          <w:sz w:val="21"/>
          <w:szCs w:val="21"/>
          <w:lang w:eastAsia="zh-CN"/>
        </w:rPr>
        <w:t>(); // Call to "non-const" print function fails!</w:t>
      </w:r>
    </w:p>
    <w:p w14:paraId="1621A2F8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FF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FF0000"/>
          <w:sz w:val="21"/>
          <w:szCs w:val="21"/>
          <w:lang w:eastAsia="zh-CN"/>
        </w:rPr>
        <w:t xml:space="preserve">  // Compiler error from above line.  Why?</w:t>
      </w:r>
    </w:p>
    <w:p w14:paraId="2375C80E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78889142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2A397874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PassAByPointer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A* a)</w:t>
      </w:r>
    </w:p>
    <w:p w14:paraId="79CECE22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0DC6DFF2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proofErr w:type="spellStart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PassAByPointer</w:t>
      </w:r>
      <w:proofErr w:type="spellEnd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, a-&gt;x "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a-&gt;x &lt;&lt; </w:t>
      </w:r>
      <w:proofErr w:type="spellStart"/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endl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  <w:proofErr w:type="gramEnd"/>
    </w:p>
    <w:p w14:paraId="218A087A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a-&gt;x+</w:t>
      </w:r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+;</w:t>
      </w:r>
      <w:proofErr w:type="gramEnd"/>
    </w:p>
    <w:p w14:paraId="477407B0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a-&gt;</w:t>
      </w:r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Print(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); </w:t>
      </w:r>
    </w:p>
    <w:p w14:paraId="4957BCD5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a-&gt;</w:t>
      </w:r>
      <w:proofErr w:type="spellStart"/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PrintC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);</w:t>
      </w:r>
    </w:p>
    <w:p w14:paraId="45F425AC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42561FB6" w14:textId="77777777" w:rsidR="00B67BF1" w:rsidRPr="00B67BF1" w:rsidRDefault="00B67BF1" w:rsidP="00B67BF1">
      <w:pPr>
        <w:shd w:val="clear" w:color="auto" w:fill="FFFFFE"/>
        <w:spacing w:after="240"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7D0B55FD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main(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</w:t>
      </w:r>
    </w:p>
    <w:p w14:paraId="36EED90D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0409913B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"Creating a0"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proofErr w:type="spellStart"/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getchar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);</w:t>
      </w:r>
    </w:p>
    <w:p w14:paraId="7E153F2D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A a0;    </w:t>
      </w:r>
      <w:r w:rsidRPr="00B67BF1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</w:t>
      </w:r>
    </w:p>
    <w:p w14:paraId="10258AC6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0B49974A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"Creating a1"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proofErr w:type="spellStart"/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getchar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);</w:t>
      </w:r>
    </w:p>
    <w:p w14:paraId="213D9EB1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A a1(</w:t>
      </w:r>
      <w:r w:rsidRPr="00B67BF1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1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); </w:t>
      </w:r>
      <w:r w:rsidRPr="00B67BF1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</w:t>
      </w:r>
    </w:p>
    <w:p w14:paraId="53FDB79A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47797DD7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"Creating a2"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proofErr w:type="spellStart"/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getchar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);</w:t>
      </w:r>
    </w:p>
    <w:p w14:paraId="1ADD745A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A a2(a0); </w:t>
      </w:r>
      <w:r w:rsidRPr="00B67BF1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</w:t>
      </w:r>
    </w:p>
    <w:p w14:paraId="3CC572F8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7DD85880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"Creating a3"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proofErr w:type="spellStart"/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getchar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);</w:t>
      </w:r>
    </w:p>
    <w:p w14:paraId="6FC8207B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A a3 = a0; </w:t>
      </w:r>
      <w:r w:rsidRPr="00B67BF1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</w:t>
      </w:r>
    </w:p>
    <w:p w14:paraId="6B9303CB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02057F5B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"Assigning a3 = a1"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proofErr w:type="spellStart"/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getchar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);</w:t>
      </w:r>
    </w:p>
    <w:p w14:paraId="27F37C3C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a3 = a1; </w:t>
      </w:r>
      <w:r w:rsidRPr="00B67BF1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</w:t>
      </w:r>
    </w:p>
    <w:p w14:paraId="42F1C9CA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50D71982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B67BF1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Call some of the "A" subroutines</w:t>
      </w:r>
    </w:p>
    <w:p w14:paraId="66FA62DF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proofErr w:type="spellStart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PassAByValue</w:t>
      </w:r>
      <w:proofErr w:type="spellEnd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(a1)"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proofErr w:type="spellStart"/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getchar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);</w:t>
      </w:r>
    </w:p>
    <w:p w14:paraId="2EAFEC44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PassAByValue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(a1); </w:t>
      </w:r>
      <w:r w:rsidRPr="00B67BF1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</w:t>
      </w:r>
    </w:p>
    <w:p w14:paraId="2E07ABB8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 xml:space="preserve">"After </w:t>
      </w:r>
      <w:proofErr w:type="spellStart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PassAByValue</w:t>
      </w:r>
      <w:proofErr w:type="spellEnd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(a1)"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proofErr w:type="spellStart"/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endl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  <w:proofErr w:type="gramEnd"/>
    </w:p>
    <w:p w14:paraId="77538277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a</w:t>
      </w:r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1.Print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();</w:t>
      </w:r>
    </w:p>
    <w:p w14:paraId="59C0FA27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</w:p>
    <w:p w14:paraId="5B498BCC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proofErr w:type="spellStart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PassAByReference</w:t>
      </w:r>
      <w:proofErr w:type="spellEnd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(a1)"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proofErr w:type="spellStart"/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getchar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);</w:t>
      </w:r>
    </w:p>
    <w:p w14:paraId="2F8504F3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lastRenderedPageBreak/>
        <w:t xml:space="preserve"> 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PassAByReference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(a1); </w:t>
      </w:r>
      <w:r w:rsidRPr="00B67BF1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</w:t>
      </w:r>
    </w:p>
    <w:p w14:paraId="1D1BB113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 xml:space="preserve">"After </w:t>
      </w:r>
      <w:proofErr w:type="spellStart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PassAByReference</w:t>
      </w:r>
      <w:proofErr w:type="spellEnd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(a1)"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proofErr w:type="spellStart"/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endl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  <w:proofErr w:type="gramEnd"/>
    </w:p>
    <w:p w14:paraId="4A64F4BA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a</w:t>
      </w:r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1.Print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();</w:t>
      </w:r>
    </w:p>
    <w:p w14:paraId="1E0D60B5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</w:p>
    <w:p w14:paraId="0243D121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proofErr w:type="spellStart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PassAByConst</w:t>
      </w:r>
      <w:proofErr w:type="spellEnd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(a1)"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proofErr w:type="spellStart"/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getchar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);</w:t>
      </w:r>
    </w:p>
    <w:p w14:paraId="7EBA9C80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PassAByConstReference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(a1); </w:t>
      </w:r>
      <w:r w:rsidRPr="00B67BF1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</w:t>
      </w:r>
    </w:p>
    <w:p w14:paraId="5812DF93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 xml:space="preserve">"After </w:t>
      </w:r>
      <w:proofErr w:type="spellStart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PassAByConstReference</w:t>
      </w:r>
      <w:proofErr w:type="spellEnd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(a1)"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proofErr w:type="spellStart"/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endl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  <w:proofErr w:type="gramEnd"/>
    </w:p>
    <w:p w14:paraId="6717EBBB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a</w:t>
      </w:r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1.Print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();</w:t>
      </w:r>
    </w:p>
    <w:p w14:paraId="1BBB6344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</w:p>
    <w:p w14:paraId="7EDBE49E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proofErr w:type="spellStart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PassAByPointer</w:t>
      </w:r>
      <w:proofErr w:type="spellEnd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(&amp;a1)"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proofErr w:type="spellStart"/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getchar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);</w:t>
      </w:r>
    </w:p>
    <w:p w14:paraId="54DE7516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PassAByPointer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(&amp;a1); </w:t>
      </w:r>
      <w:r w:rsidRPr="00B67BF1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</w:t>
      </w:r>
    </w:p>
    <w:p w14:paraId="753EB836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 xml:space="preserve">"After </w:t>
      </w:r>
      <w:proofErr w:type="spellStart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PassAByPointer</w:t>
      </w:r>
      <w:proofErr w:type="spellEnd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(a1)"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proofErr w:type="spellStart"/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endl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  <w:proofErr w:type="gramEnd"/>
    </w:p>
    <w:p w14:paraId="022DED0D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a</w:t>
      </w:r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1.Print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();</w:t>
      </w:r>
    </w:p>
    <w:p w14:paraId="36EBC1E6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0D7A548D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B67BF1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</w:t>
      </w:r>
    </w:p>
    <w:p w14:paraId="290A4DFC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"a1.</w:t>
      </w:r>
      <w:proofErr w:type="gramStart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X(</w:t>
      </w:r>
      <w:proofErr w:type="gramEnd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) = 10"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getchar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();</w:t>
      </w:r>
    </w:p>
    <w:p w14:paraId="0B5E8F32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a1.X() = </w:t>
      </w:r>
      <w:proofErr w:type="gramStart"/>
      <w:r w:rsidRPr="00B67BF1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10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  <w:proofErr w:type="gramEnd"/>
    </w:p>
    <w:p w14:paraId="45A8320D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a</w:t>
      </w:r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1.Print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();</w:t>
      </w:r>
    </w:p>
    <w:p w14:paraId="60950219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4F7E7011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proofErr w:type="spellStart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PassAByConstReference</w:t>
      </w:r>
      <w:proofErr w:type="spellEnd"/>
      <w:r w:rsidRPr="00B67BF1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proofErr w:type="spellStart"/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getchar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proofErr w:type="gram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);</w:t>
      </w:r>
    </w:p>
    <w:p w14:paraId="409E2719" w14:textId="77777777" w:rsid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proofErr w:type="gramStart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PassAByConstReference</w:t>
      </w:r>
      <w:proofErr w:type="spellEnd"/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proofErr w:type="gramEnd"/>
      <w:r w:rsidRPr="00B67BF1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20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);</w:t>
      </w:r>
    </w:p>
    <w:p w14:paraId="0E4ECBA4" w14:textId="77777777" w:rsidR="009A4EC0" w:rsidRPr="00B67BF1" w:rsidRDefault="009A4EC0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7FE71915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FF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FF0000"/>
          <w:sz w:val="21"/>
          <w:szCs w:val="21"/>
          <w:lang w:eastAsia="zh-CN"/>
        </w:rPr>
        <w:t xml:space="preserve">  // Why does the above compile?  What does it do?</w:t>
      </w:r>
    </w:p>
    <w:p w14:paraId="5FBA37E8" w14:textId="77777777" w:rsidR="009A4EC0" w:rsidRDefault="009A4EC0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05FFB419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B67BF1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B67BF1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  <w:proofErr w:type="gramEnd"/>
    </w:p>
    <w:p w14:paraId="3DACDD60" w14:textId="77777777" w:rsidR="00B67BF1" w:rsidRPr="00B67BF1" w:rsidRDefault="00B67BF1" w:rsidP="00B67BF1">
      <w:pPr>
        <w:shd w:val="clear" w:color="auto" w:fill="FFFFFE"/>
        <w:spacing w:line="285" w:lineRule="atLeast"/>
        <w:ind w:left="216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BF1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2BB591DB" w14:textId="77777777" w:rsidR="00B67BF1" w:rsidRPr="00B67BF1" w:rsidRDefault="00B67BF1" w:rsidP="00B67BF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</w:p>
    <w:p w14:paraId="6FA93A33" w14:textId="77777777" w:rsidR="00E65C1C" w:rsidRDefault="00E65C1C" w:rsidP="00E65C1C">
      <w:pPr>
        <w:snapToGrid w:val="0"/>
        <w:ind w:left="2160"/>
        <w:rPr>
          <w:rFonts w:eastAsia="TimesNewRomanPS-BoldMT" w:cs="SimSun"/>
          <w:bCs/>
          <w:i/>
          <w:sz w:val="22"/>
          <w:lang w:eastAsia="zh-CN"/>
        </w:rPr>
      </w:pPr>
    </w:p>
    <w:p w14:paraId="4A2AA6D8" w14:textId="77777777" w:rsidR="001F1175" w:rsidRDefault="00AE5A53" w:rsidP="00AE5A53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Write the program based on the following requirements </w:t>
      </w:r>
    </w:p>
    <w:p w14:paraId="614F9119" w14:textId="77777777" w:rsidR="00B304E8" w:rsidRDefault="00B304E8" w:rsidP="00B304E8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447E43C0" w14:textId="77777777" w:rsidR="00AE5A53" w:rsidRPr="00AE5A53" w:rsidRDefault="00AE5A53" w:rsidP="00B304E8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AE5A53">
        <w:rPr>
          <w:rFonts w:eastAsia="TimesNewRomanPS-BoldMT" w:cs="SimSun"/>
          <w:bCs/>
          <w:sz w:val="24"/>
          <w:lang w:eastAsia="zh-CN"/>
        </w:rPr>
        <w:t xml:space="preserve"> Define a class called </w:t>
      </w:r>
      <w:r w:rsidRPr="00F421DE">
        <w:rPr>
          <w:rFonts w:eastAsia="TimesNewRomanPS-BoldMT" w:cs="SimSun"/>
          <w:bCs/>
          <w:i/>
          <w:sz w:val="24"/>
          <w:lang w:eastAsia="zh-CN"/>
        </w:rPr>
        <w:t>student</w:t>
      </w:r>
      <w:r w:rsidRPr="00AE5A53">
        <w:rPr>
          <w:rFonts w:eastAsia="TimesNewRomanPS-BoldMT" w:cs="SimSun"/>
          <w:bCs/>
          <w:sz w:val="24"/>
          <w:lang w:eastAsia="zh-CN"/>
        </w:rPr>
        <w:t xml:space="preserve"> that has the following data members:</w:t>
      </w:r>
    </w:p>
    <w:p w14:paraId="3AF9E428" w14:textId="77777777" w:rsidR="00AE5A53" w:rsidRPr="00AE5A53" w:rsidRDefault="00AE5A53" w:rsidP="00B304E8">
      <w:pPr>
        <w:pStyle w:val="ListParagraph"/>
        <w:numPr>
          <w:ilvl w:val="2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F94896">
        <w:rPr>
          <w:rFonts w:eastAsia="TimesNewRomanPS-BoldMT" w:cs="SimSun"/>
          <w:bCs/>
          <w:i/>
          <w:sz w:val="24"/>
          <w:lang w:eastAsia="zh-CN"/>
        </w:rPr>
        <w:t xml:space="preserve">int </w:t>
      </w:r>
      <w:r w:rsidRPr="00F94896">
        <w:rPr>
          <w:rFonts w:eastAsia="TimesNewRomanPS-BoldMT" w:cs="SimSun"/>
          <w:bCs/>
          <w:sz w:val="24"/>
          <w:lang w:eastAsia="zh-CN"/>
        </w:rPr>
        <w:t>student</w:t>
      </w:r>
      <w:r w:rsidRPr="00AE5A53">
        <w:rPr>
          <w:rFonts w:eastAsia="TimesNewRomanPS-BoldMT" w:cs="SimSun"/>
          <w:bCs/>
          <w:sz w:val="24"/>
          <w:lang w:eastAsia="zh-CN"/>
        </w:rPr>
        <w:t xml:space="preserve"> number</w:t>
      </w:r>
    </w:p>
    <w:p w14:paraId="1FB2B058" w14:textId="77777777" w:rsidR="00AE5A53" w:rsidRPr="00AE5A53" w:rsidRDefault="00AE5A53" w:rsidP="00B304E8">
      <w:pPr>
        <w:pStyle w:val="ListParagraph"/>
        <w:numPr>
          <w:ilvl w:val="2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F94896">
        <w:rPr>
          <w:rFonts w:eastAsia="TimesNewRomanPS-BoldMT" w:cs="SimSun"/>
          <w:bCs/>
          <w:i/>
          <w:sz w:val="24"/>
          <w:lang w:eastAsia="zh-CN"/>
        </w:rPr>
        <w:t>string</w:t>
      </w:r>
      <w:r w:rsidRPr="00AE5A53">
        <w:rPr>
          <w:rFonts w:eastAsia="TimesNewRomanPS-BoldMT" w:cs="SimSun"/>
          <w:bCs/>
          <w:sz w:val="24"/>
          <w:lang w:eastAsia="zh-CN"/>
        </w:rPr>
        <w:t xml:space="preserve"> student name</w:t>
      </w:r>
    </w:p>
    <w:p w14:paraId="2523E355" w14:textId="77777777" w:rsidR="00AE5A53" w:rsidRDefault="00AE5A53" w:rsidP="00B304E8">
      <w:pPr>
        <w:pStyle w:val="ListParagraph"/>
        <w:numPr>
          <w:ilvl w:val="2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F94896">
        <w:rPr>
          <w:rFonts w:eastAsia="TimesNewRomanPS-BoldMT" w:cs="SimSun"/>
          <w:bCs/>
          <w:i/>
          <w:sz w:val="24"/>
          <w:lang w:eastAsia="zh-CN"/>
        </w:rPr>
        <w:t>double</w:t>
      </w:r>
      <w:r w:rsidRPr="00AE5A53">
        <w:rPr>
          <w:rFonts w:eastAsia="TimesNewRomanPS-BoldMT" w:cs="SimSun"/>
          <w:bCs/>
          <w:sz w:val="24"/>
          <w:lang w:eastAsia="zh-CN"/>
        </w:rPr>
        <w:t xml:space="preserve"> student average</w:t>
      </w:r>
    </w:p>
    <w:p w14:paraId="6CD4F2AB" w14:textId="77777777" w:rsidR="00B304E8" w:rsidRPr="00AE5A53" w:rsidRDefault="00B304E8" w:rsidP="00B304E8">
      <w:pPr>
        <w:pStyle w:val="ListParagraph"/>
        <w:tabs>
          <w:tab w:val="left" w:pos="0"/>
          <w:tab w:val="left" w:pos="360"/>
        </w:tabs>
        <w:ind w:left="2160"/>
        <w:rPr>
          <w:rFonts w:eastAsia="TimesNewRomanPS-BoldMT" w:cs="SimSun"/>
          <w:bCs/>
          <w:sz w:val="24"/>
          <w:lang w:eastAsia="zh-CN"/>
        </w:rPr>
      </w:pPr>
    </w:p>
    <w:p w14:paraId="406E6C34" w14:textId="77777777" w:rsidR="00AE5A53" w:rsidRPr="00AE5A53" w:rsidRDefault="00AE5A53" w:rsidP="00B304E8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AE5A53">
        <w:rPr>
          <w:rFonts w:eastAsia="TimesNewRomanPS-BoldMT" w:cs="SimSun"/>
          <w:bCs/>
          <w:sz w:val="24"/>
          <w:lang w:eastAsia="zh-CN"/>
        </w:rPr>
        <w:t>The following member functions:</w:t>
      </w:r>
    </w:p>
    <w:p w14:paraId="6739D7E3" w14:textId="77777777" w:rsidR="00BA64A9" w:rsidRDefault="00AE5A53" w:rsidP="00BA64A9">
      <w:pPr>
        <w:pStyle w:val="ListParagraph"/>
        <w:numPr>
          <w:ilvl w:val="2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AE5A53">
        <w:rPr>
          <w:rFonts w:eastAsia="TimesNewRomanPS-BoldMT" w:cs="SimSun"/>
          <w:bCs/>
          <w:sz w:val="24"/>
          <w:lang w:eastAsia="zh-CN"/>
        </w:rPr>
        <w:t>Constructor that initialize the data members with default values.</w:t>
      </w:r>
    </w:p>
    <w:p w14:paraId="311C06DE" w14:textId="77777777" w:rsidR="00AE5A53" w:rsidRPr="00BA64A9" w:rsidRDefault="00AE5A53" w:rsidP="00BA64A9">
      <w:pPr>
        <w:pStyle w:val="ListParagraph"/>
        <w:numPr>
          <w:ilvl w:val="2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F94896">
        <w:rPr>
          <w:rFonts w:eastAsia="TimesNewRomanPS-BoldMT" w:cs="SimSun"/>
          <w:bCs/>
          <w:i/>
          <w:sz w:val="24"/>
          <w:lang w:eastAsia="zh-CN"/>
        </w:rPr>
        <w:t>set</w:t>
      </w:r>
      <w:r w:rsidRPr="00BA64A9">
        <w:rPr>
          <w:rFonts w:eastAsia="TimesNewRomanPS-BoldMT" w:cs="SimSun"/>
          <w:bCs/>
          <w:sz w:val="24"/>
          <w:lang w:eastAsia="zh-CN"/>
        </w:rPr>
        <w:t xml:space="preserve"> and </w:t>
      </w:r>
      <w:r w:rsidRPr="00F94896">
        <w:rPr>
          <w:rFonts w:eastAsia="TimesNewRomanPS-BoldMT" w:cs="SimSun"/>
          <w:bCs/>
          <w:i/>
          <w:sz w:val="24"/>
          <w:lang w:eastAsia="zh-CN"/>
        </w:rPr>
        <w:t>get</w:t>
      </w:r>
      <w:r w:rsidRPr="00BA64A9">
        <w:rPr>
          <w:rFonts w:eastAsia="TimesNewRomanPS-BoldMT" w:cs="SimSun"/>
          <w:bCs/>
          <w:sz w:val="24"/>
          <w:lang w:eastAsia="zh-CN"/>
        </w:rPr>
        <w:t xml:space="preserve"> functions for each data member</w:t>
      </w:r>
    </w:p>
    <w:p w14:paraId="1B403F9A" w14:textId="77777777" w:rsidR="00AE5A53" w:rsidRDefault="00AE5A53" w:rsidP="00BA64A9">
      <w:pPr>
        <w:pStyle w:val="ListParagraph"/>
        <w:numPr>
          <w:ilvl w:val="2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F94896">
        <w:rPr>
          <w:rFonts w:eastAsia="TimesNewRomanPS-BoldMT" w:cs="SimSun"/>
          <w:bCs/>
          <w:i/>
          <w:sz w:val="24"/>
          <w:lang w:eastAsia="zh-CN"/>
        </w:rPr>
        <w:t>Print</w:t>
      </w:r>
      <w:r w:rsidRPr="00AE5A53">
        <w:rPr>
          <w:rFonts w:eastAsia="TimesNewRomanPS-BoldMT" w:cs="SimSun"/>
          <w:bCs/>
          <w:sz w:val="24"/>
          <w:lang w:eastAsia="zh-CN"/>
        </w:rPr>
        <w:t xml:space="preserve"> function to print the values of data members.</w:t>
      </w:r>
    </w:p>
    <w:p w14:paraId="0AD4BF54" w14:textId="77777777" w:rsidR="00C21C63" w:rsidRPr="00AE5A53" w:rsidRDefault="00C21C63" w:rsidP="00C21C63">
      <w:pPr>
        <w:pStyle w:val="ListParagraph"/>
        <w:tabs>
          <w:tab w:val="left" w:pos="0"/>
          <w:tab w:val="left" w:pos="360"/>
        </w:tabs>
        <w:ind w:left="2160"/>
        <w:rPr>
          <w:rFonts w:eastAsia="TimesNewRomanPS-BoldMT" w:cs="SimSun"/>
          <w:bCs/>
          <w:sz w:val="24"/>
          <w:lang w:eastAsia="zh-CN"/>
        </w:rPr>
      </w:pPr>
    </w:p>
    <w:p w14:paraId="1EBCBED4" w14:textId="77777777" w:rsidR="00AE5A53" w:rsidRPr="00AE5A53" w:rsidRDefault="00AE5A53" w:rsidP="00C21C63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AE5A53">
        <w:rPr>
          <w:rFonts w:eastAsia="TimesNewRomanPS-BoldMT" w:cs="SimSun"/>
          <w:bCs/>
          <w:sz w:val="24"/>
          <w:lang w:eastAsia="zh-CN"/>
        </w:rPr>
        <w:t xml:space="preserve">Define a class called </w:t>
      </w:r>
      <w:proofErr w:type="spellStart"/>
      <w:r w:rsidRPr="009F0F15">
        <w:rPr>
          <w:rFonts w:eastAsia="TimesNewRomanPS-BoldMT" w:cs="SimSun"/>
          <w:bCs/>
          <w:i/>
          <w:sz w:val="24"/>
          <w:lang w:eastAsia="zh-CN"/>
        </w:rPr>
        <w:t>graduatestudent</w:t>
      </w:r>
      <w:proofErr w:type="spellEnd"/>
      <w:r w:rsidRPr="00AE5A53">
        <w:rPr>
          <w:rFonts w:eastAsia="TimesNewRomanPS-BoldMT" w:cs="SimSun"/>
          <w:bCs/>
          <w:sz w:val="24"/>
          <w:lang w:eastAsia="zh-CN"/>
        </w:rPr>
        <w:t xml:space="preserve"> that inherits data members and</w:t>
      </w:r>
    </w:p>
    <w:p w14:paraId="49F17F2A" w14:textId="77777777" w:rsidR="00AE5A53" w:rsidRPr="00A93169" w:rsidRDefault="00AE5A53" w:rsidP="00A93169">
      <w:pPr>
        <w:tabs>
          <w:tab w:val="left" w:pos="0"/>
          <w:tab w:val="left" w:pos="360"/>
        </w:tabs>
        <w:ind w:left="1440"/>
        <w:rPr>
          <w:rFonts w:eastAsia="TimesNewRomanPS-BoldMT" w:cs="SimSun"/>
          <w:bCs/>
          <w:sz w:val="24"/>
          <w:lang w:eastAsia="zh-CN"/>
        </w:rPr>
      </w:pPr>
      <w:r w:rsidRPr="00A93169">
        <w:rPr>
          <w:rFonts w:eastAsia="TimesNewRomanPS-BoldMT" w:cs="SimSun"/>
          <w:bCs/>
          <w:sz w:val="24"/>
          <w:lang w:eastAsia="zh-CN"/>
        </w:rPr>
        <w:t xml:space="preserve">functions from the class </w:t>
      </w:r>
      <w:r w:rsidRPr="00A93169">
        <w:rPr>
          <w:rFonts w:eastAsia="TimesNewRomanPS-BoldMT" w:cs="SimSun"/>
          <w:bCs/>
          <w:i/>
          <w:sz w:val="24"/>
          <w:lang w:eastAsia="zh-CN"/>
        </w:rPr>
        <w:t>student</w:t>
      </w:r>
      <w:r w:rsidRPr="00A93169">
        <w:rPr>
          <w:rFonts w:eastAsia="TimesNewRomanPS-BoldMT" w:cs="SimSun"/>
          <w:bCs/>
          <w:sz w:val="24"/>
          <w:lang w:eastAsia="zh-CN"/>
        </w:rPr>
        <w:t>, and then declare the following data</w:t>
      </w:r>
      <w:r w:rsidR="00A93169">
        <w:rPr>
          <w:rFonts w:eastAsia="TimesNewRomanPS-BoldMT" w:cs="SimSun"/>
          <w:bCs/>
          <w:sz w:val="24"/>
          <w:lang w:eastAsia="zh-CN"/>
        </w:rPr>
        <w:t xml:space="preserve"> </w:t>
      </w:r>
      <w:proofErr w:type="gramStart"/>
      <w:r w:rsidRPr="00A93169">
        <w:rPr>
          <w:rFonts w:eastAsia="TimesNewRomanPS-BoldMT" w:cs="SimSun"/>
          <w:bCs/>
          <w:sz w:val="24"/>
          <w:lang w:eastAsia="zh-CN"/>
        </w:rPr>
        <w:t>members :</w:t>
      </w:r>
      <w:proofErr w:type="gramEnd"/>
    </w:p>
    <w:p w14:paraId="50A85848" w14:textId="77777777" w:rsidR="00AE5A53" w:rsidRPr="006E61DA" w:rsidRDefault="00AE5A53" w:rsidP="00345061">
      <w:pPr>
        <w:pStyle w:val="ListParagraph"/>
        <w:numPr>
          <w:ilvl w:val="2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  <w:r w:rsidRPr="006E61DA">
        <w:rPr>
          <w:rFonts w:eastAsia="TimesNewRomanPS-BoldMT" w:cs="SimSun"/>
          <w:bCs/>
          <w:i/>
          <w:sz w:val="24"/>
          <w:lang w:eastAsia="zh-CN"/>
        </w:rPr>
        <w:t>int level</w:t>
      </w:r>
    </w:p>
    <w:p w14:paraId="654F9CD1" w14:textId="77777777" w:rsidR="00AE5A53" w:rsidRPr="006E61DA" w:rsidRDefault="00AE5A53" w:rsidP="00345061">
      <w:pPr>
        <w:pStyle w:val="ListParagraph"/>
        <w:numPr>
          <w:ilvl w:val="2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  <w:r w:rsidRPr="006E61DA">
        <w:rPr>
          <w:rFonts w:eastAsia="TimesNewRomanPS-BoldMT" w:cs="SimSun"/>
          <w:bCs/>
          <w:i/>
          <w:sz w:val="24"/>
          <w:lang w:eastAsia="zh-CN"/>
        </w:rPr>
        <w:t>int year</w:t>
      </w:r>
    </w:p>
    <w:p w14:paraId="3A3FF5E3" w14:textId="77777777" w:rsidR="00267395" w:rsidRPr="00396A77" w:rsidRDefault="00267395" w:rsidP="00396A77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2C8D7E3" w14:textId="77777777" w:rsidR="00AE5A53" w:rsidRPr="00AE5A53" w:rsidRDefault="00AE5A53" w:rsidP="00267395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AE5A53">
        <w:rPr>
          <w:rFonts w:eastAsia="TimesNewRomanPS-BoldMT" w:cs="SimSun"/>
          <w:bCs/>
          <w:sz w:val="24"/>
          <w:lang w:eastAsia="zh-CN"/>
        </w:rPr>
        <w:t>Member functions:</w:t>
      </w:r>
    </w:p>
    <w:p w14:paraId="2E0EF1D0" w14:textId="77777777" w:rsidR="00267395" w:rsidRDefault="00267395" w:rsidP="00267395">
      <w:pPr>
        <w:pStyle w:val="ListParagraph"/>
        <w:numPr>
          <w:ilvl w:val="2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lastRenderedPageBreak/>
        <w:t xml:space="preserve">constructor </w:t>
      </w:r>
    </w:p>
    <w:p w14:paraId="0E5F83F2" w14:textId="77777777" w:rsidR="00AE5A53" w:rsidRPr="00AE5A53" w:rsidRDefault="00AE5A53" w:rsidP="00267395">
      <w:pPr>
        <w:pStyle w:val="ListParagraph"/>
        <w:numPr>
          <w:ilvl w:val="2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5B1B13">
        <w:rPr>
          <w:rFonts w:eastAsia="TimesNewRomanPS-BoldMT" w:cs="SimSun"/>
          <w:bCs/>
          <w:i/>
          <w:sz w:val="24"/>
          <w:lang w:eastAsia="zh-CN"/>
        </w:rPr>
        <w:t xml:space="preserve">set </w:t>
      </w:r>
      <w:r w:rsidRPr="00AE5A53">
        <w:rPr>
          <w:rFonts w:eastAsia="TimesNewRomanPS-BoldMT" w:cs="SimSun"/>
          <w:bCs/>
          <w:sz w:val="24"/>
          <w:lang w:eastAsia="zh-CN"/>
        </w:rPr>
        <w:t xml:space="preserve">and </w:t>
      </w:r>
      <w:r w:rsidRPr="005B1B13">
        <w:rPr>
          <w:rFonts w:eastAsia="TimesNewRomanPS-BoldMT" w:cs="SimSun"/>
          <w:bCs/>
          <w:i/>
          <w:sz w:val="24"/>
          <w:lang w:eastAsia="zh-CN"/>
        </w:rPr>
        <w:t>get</w:t>
      </w:r>
      <w:r w:rsidRPr="00AE5A53">
        <w:rPr>
          <w:rFonts w:eastAsia="TimesNewRomanPS-BoldMT" w:cs="SimSun"/>
          <w:bCs/>
          <w:sz w:val="24"/>
          <w:lang w:eastAsia="zh-CN"/>
        </w:rPr>
        <w:t xml:space="preserve"> functions for each data member</w:t>
      </w:r>
    </w:p>
    <w:p w14:paraId="0155840E" w14:textId="77777777" w:rsidR="00AE5A53" w:rsidRDefault="00AE5A53" w:rsidP="00267395">
      <w:pPr>
        <w:pStyle w:val="ListParagraph"/>
        <w:numPr>
          <w:ilvl w:val="2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AE5A53">
        <w:rPr>
          <w:rFonts w:eastAsia="TimesNewRomanPS-BoldMT" w:cs="SimSun"/>
          <w:bCs/>
          <w:sz w:val="24"/>
          <w:lang w:eastAsia="zh-CN"/>
        </w:rPr>
        <w:t>Print function.</w:t>
      </w:r>
    </w:p>
    <w:p w14:paraId="48B7B5D9" w14:textId="77777777" w:rsidR="005074E7" w:rsidRPr="00AE5A53" w:rsidRDefault="005074E7" w:rsidP="005074E7">
      <w:pPr>
        <w:pStyle w:val="ListParagraph"/>
        <w:tabs>
          <w:tab w:val="left" w:pos="0"/>
          <w:tab w:val="left" w:pos="360"/>
        </w:tabs>
        <w:ind w:left="2160"/>
        <w:rPr>
          <w:rFonts w:eastAsia="TimesNewRomanPS-BoldMT" w:cs="SimSun"/>
          <w:bCs/>
          <w:sz w:val="24"/>
          <w:lang w:eastAsia="zh-CN"/>
        </w:rPr>
      </w:pPr>
    </w:p>
    <w:p w14:paraId="4AC8187B" w14:textId="77777777" w:rsidR="00AE5A53" w:rsidRPr="00AE5A53" w:rsidRDefault="00AE5A53" w:rsidP="00772F56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AE5A53">
        <w:rPr>
          <w:rFonts w:eastAsia="TimesNewRomanPS-BoldMT" w:cs="SimSun"/>
          <w:bCs/>
          <w:sz w:val="24"/>
          <w:lang w:eastAsia="zh-CN"/>
        </w:rPr>
        <w:t xml:space="preserve">Define a class called </w:t>
      </w:r>
      <w:r w:rsidRPr="008E64D5">
        <w:rPr>
          <w:rFonts w:eastAsia="TimesNewRomanPS-BoldMT" w:cs="SimSun"/>
          <w:bCs/>
          <w:i/>
          <w:sz w:val="24"/>
          <w:lang w:eastAsia="zh-CN"/>
        </w:rPr>
        <w:t>master</w:t>
      </w:r>
      <w:r w:rsidRPr="00AE5A53">
        <w:rPr>
          <w:rFonts w:eastAsia="TimesNewRomanPS-BoldMT" w:cs="SimSun"/>
          <w:bCs/>
          <w:sz w:val="24"/>
          <w:lang w:eastAsia="zh-CN"/>
        </w:rPr>
        <w:t xml:space="preserve"> that inherits data members and functions from</w:t>
      </w:r>
    </w:p>
    <w:p w14:paraId="795FF308" w14:textId="77777777" w:rsidR="00AE5A53" w:rsidRPr="00AE5A53" w:rsidRDefault="008E64D5" w:rsidP="008E64D5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ab/>
      </w:r>
      <w:r>
        <w:rPr>
          <w:rFonts w:eastAsia="TimesNewRomanPS-BoldMT" w:cs="SimSun"/>
          <w:bCs/>
          <w:i/>
          <w:sz w:val="24"/>
          <w:lang w:eastAsia="zh-CN"/>
        </w:rPr>
        <w:tab/>
      </w:r>
      <w:proofErr w:type="spellStart"/>
      <w:r w:rsidR="00AE5A53" w:rsidRPr="008E64D5">
        <w:rPr>
          <w:rFonts w:eastAsia="TimesNewRomanPS-BoldMT" w:cs="SimSun"/>
          <w:bCs/>
          <w:i/>
          <w:sz w:val="24"/>
          <w:lang w:eastAsia="zh-CN"/>
        </w:rPr>
        <w:t>graduatestudent</w:t>
      </w:r>
      <w:proofErr w:type="spellEnd"/>
      <w:r w:rsidR="00AE5A53" w:rsidRPr="00AE5A53">
        <w:rPr>
          <w:rFonts w:eastAsia="TimesNewRomanPS-BoldMT" w:cs="SimSun"/>
          <w:bCs/>
          <w:sz w:val="24"/>
          <w:lang w:eastAsia="zh-CN"/>
        </w:rPr>
        <w:t xml:space="preserve"> class, and then declare the following data member:</w:t>
      </w:r>
    </w:p>
    <w:p w14:paraId="70FB7DA1" w14:textId="77777777" w:rsidR="00AE5A53" w:rsidRPr="00A752AA" w:rsidRDefault="008810FB" w:rsidP="008810FB">
      <w:pPr>
        <w:pStyle w:val="ListParagraph"/>
        <w:numPr>
          <w:ilvl w:val="2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  <w:r w:rsidRPr="00A752AA">
        <w:rPr>
          <w:rFonts w:eastAsia="TimesNewRomanPS-BoldMT" w:cs="SimSun"/>
          <w:bCs/>
          <w:i/>
          <w:sz w:val="24"/>
          <w:lang w:eastAsia="zh-CN"/>
        </w:rPr>
        <w:t xml:space="preserve">int </w:t>
      </w:r>
      <w:proofErr w:type="spellStart"/>
      <w:r w:rsidRPr="00A752AA">
        <w:rPr>
          <w:rFonts w:eastAsia="TimesNewRomanPS-BoldMT" w:cs="SimSun"/>
          <w:bCs/>
          <w:i/>
          <w:sz w:val="24"/>
          <w:lang w:eastAsia="zh-CN"/>
        </w:rPr>
        <w:t>newid</w:t>
      </w:r>
      <w:proofErr w:type="spellEnd"/>
    </w:p>
    <w:p w14:paraId="7B0F6FE9" w14:textId="77777777" w:rsidR="008810FB" w:rsidRPr="00AE5A53" w:rsidRDefault="008810FB" w:rsidP="008810FB">
      <w:pPr>
        <w:pStyle w:val="ListParagraph"/>
        <w:tabs>
          <w:tab w:val="left" w:pos="0"/>
          <w:tab w:val="left" w:pos="360"/>
        </w:tabs>
        <w:ind w:left="2160"/>
        <w:rPr>
          <w:rFonts w:eastAsia="TimesNewRomanPS-BoldMT" w:cs="SimSun"/>
          <w:bCs/>
          <w:sz w:val="24"/>
          <w:lang w:eastAsia="zh-CN"/>
        </w:rPr>
      </w:pPr>
    </w:p>
    <w:p w14:paraId="1A45498A" w14:textId="77777777" w:rsidR="00AE5A53" w:rsidRPr="00AE5A53" w:rsidRDefault="00AE5A53" w:rsidP="008810FB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AE5A53">
        <w:rPr>
          <w:rFonts w:eastAsia="TimesNewRomanPS-BoldMT" w:cs="SimSun"/>
          <w:bCs/>
          <w:sz w:val="24"/>
          <w:lang w:eastAsia="zh-CN"/>
        </w:rPr>
        <w:t>Member function:</w:t>
      </w:r>
    </w:p>
    <w:p w14:paraId="6F22EB67" w14:textId="77777777" w:rsidR="00AE5A53" w:rsidRPr="00AE5A53" w:rsidRDefault="00AE5A53" w:rsidP="008810FB">
      <w:pPr>
        <w:pStyle w:val="ListParagraph"/>
        <w:numPr>
          <w:ilvl w:val="2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AE5A53">
        <w:rPr>
          <w:rFonts w:eastAsia="TimesNewRomanPS-BoldMT" w:cs="SimSun"/>
          <w:bCs/>
          <w:sz w:val="24"/>
          <w:lang w:eastAsia="zh-CN"/>
        </w:rPr>
        <w:t>constructor</w:t>
      </w:r>
    </w:p>
    <w:p w14:paraId="29ADB812" w14:textId="77777777" w:rsidR="00AE5A53" w:rsidRPr="00AE5A53" w:rsidRDefault="00AE5A53" w:rsidP="008810FB">
      <w:pPr>
        <w:pStyle w:val="ListParagraph"/>
        <w:numPr>
          <w:ilvl w:val="2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5370ED">
        <w:rPr>
          <w:rFonts w:eastAsia="TimesNewRomanPS-BoldMT" w:cs="SimSun"/>
          <w:bCs/>
          <w:i/>
          <w:sz w:val="24"/>
          <w:lang w:eastAsia="zh-CN"/>
        </w:rPr>
        <w:t xml:space="preserve">set </w:t>
      </w:r>
      <w:r w:rsidRPr="00AE5A53">
        <w:rPr>
          <w:rFonts w:eastAsia="TimesNewRomanPS-BoldMT" w:cs="SimSun"/>
          <w:bCs/>
          <w:sz w:val="24"/>
          <w:lang w:eastAsia="zh-CN"/>
        </w:rPr>
        <w:t xml:space="preserve">and </w:t>
      </w:r>
      <w:r w:rsidRPr="005370ED">
        <w:rPr>
          <w:rFonts w:eastAsia="TimesNewRomanPS-BoldMT" w:cs="SimSun"/>
          <w:bCs/>
          <w:i/>
          <w:sz w:val="24"/>
          <w:lang w:eastAsia="zh-CN"/>
        </w:rPr>
        <w:t>get</w:t>
      </w:r>
      <w:r w:rsidRPr="00AE5A53">
        <w:rPr>
          <w:rFonts w:eastAsia="TimesNewRomanPS-BoldMT" w:cs="SimSun"/>
          <w:bCs/>
          <w:sz w:val="24"/>
          <w:lang w:eastAsia="zh-CN"/>
        </w:rPr>
        <w:t xml:space="preserve"> function for the data member</w:t>
      </w:r>
    </w:p>
    <w:p w14:paraId="087B4284" w14:textId="77777777" w:rsidR="00AE5A53" w:rsidRDefault="00D83F17" w:rsidP="008810FB">
      <w:pPr>
        <w:pStyle w:val="ListParagraph"/>
        <w:numPr>
          <w:ilvl w:val="2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5370ED">
        <w:rPr>
          <w:rFonts w:eastAsia="TimesNewRomanPS-BoldMT" w:cs="SimSun"/>
          <w:bCs/>
          <w:i/>
          <w:sz w:val="24"/>
          <w:lang w:eastAsia="zh-CN"/>
        </w:rPr>
        <w:t>Print</w:t>
      </w:r>
      <w:r>
        <w:rPr>
          <w:rFonts w:eastAsia="TimesNewRomanPS-BoldMT" w:cs="SimSun"/>
          <w:bCs/>
          <w:sz w:val="24"/>
          <w:lang w:eastAsia="zh-CN"/>
        </w:rPr>
        <w:t xml:space="preserve"> function</w:t>
      </w:r>
    </w:p>
    <w:p w14:paraId="7BB3695D" w14:textId="77777777" w:rsidR="00D83F17" w:rsidRPr="00D83F17" w:rsidRDefault="00D83F17" w:rsidP="00D83F17">
      <w:pPr>
        <w:tabs>
          <w:tab w:val="left" w:pos="0"/>
          <w:tab w:val="left" w:pos="360"/>
        </w:tabs>
        <w:ind w:left="1980"/>
        <w:rPr>
          <w:rFonts w:eastAsia="TimesNewRomanPS-BoldMT" w:cs="SimSun"/>
          <w:bCs/>
          <w:sz w:val="24"/>
          <w:lang w:eastAsia="zh-CN"/>
        </w:rPr>
      </w:pPr>
    </w:p>
    <w:p w14:paraId="2CDE0375" w14:textId="77777777" w:rsidR="00AE5A53" w:rsidRPr="00AE5A53" w:rsidRDefault="00170766" w:rsidP="00D83F17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Write a driver program</w:t>
      </w:r>
      <w:r w:rsidR="00526C03">
        <w:rPr>
          <w:rFonts w:eastAsia="TimesNewRomanPS-BoldMT" w:cs="SimSun"/>
          <w:bCs/>
          <w:sz w:val="24"/>
          <w:lang w:eastAsia="zh-CN"/>
        </w:rPr>
        <w:t>(i.e. main function)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="00AE5A53" w:rsidRPr="00AE5A53">
        <w:rPr>
          <w:rFonts w:eastAsia="TimesNewRomanPS-BoldMT" w:cs="SimSun"/>
          <w:bCs/>
          <w:sz w:val="24"/>
          <w:lang w:eastAsia="zh-CN"/>
        </w:rPr>
        <w:t>that:</w:t>
      </w:r>
    </w:p>
    <w:p w14:paraId="5C375DEB" w14:textId="77777777" w:rsidR="00AE5A53" w:rsidRPr="00AE5A53" w:rsidRDefault="00AE5A53" w:rsidP="00E85FF9">
      <w:pPr>
        <w:pStyle w:val="ListParagraph"/>
        <w:numPr>
          <w:ilvl w:val="2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AE5A53">
        <w:rPr>
          <w:rFonts w:eastAsia="TimesNewRomanPS-BoldMT" w:cs="SimSun"/>
          <w:bCs/>
          <w:sz w:val="24"/>
          <w:lang w:eastAsia="zh-CN"/>
        </w:rPr>
        <w:t>Declare object of type student with suitable values then print it</w:t>
      </w:r>
    </w:p>
    <w:p w14:paraId="531AE5F9" w14:textId="77777777" w:rsidR="001355AF" w:rsidRDefault="00AE5A53" w:rsidP="00E85FF9">
      <w:pPr>
        <w:pStyle w:val="ListParagraph"/>
        <w:numPr>
          <w:ilvl w:val="2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AE5A53">
        <w:rPr>
          <w:rFonts w:eastAsia="TimesNewRomanPS-BoldMT" w:cs="SimSun"/>
          <w:bCs/>
          <w:sz w:val="24"/>
          <w:lang w:eastAsia="zh-CN"/>
        </w:rPr>
        <w:t>Declare object of type master with your information then print it.</w:t>
      </w:r>
    </w:p>
    <w:p w14:paraId="49F566FC" w14:textId="77777777" w:rsidR="002F1BF9" w:rsidRPr="00760777" w:rsidRDefault="002F1BF9" w:rsidP="002F1BF9">
      <w:pPr>
        <w:pStyle w:val="ListParagraph"/>
        <w:tabs>
          <w:tab w:val="left" w:pos="0"/>
          <w:tab w:val="left" w:pos="360"/>
        </w:tabs>
        <w:ind w:left="2160"/>
        <w:rPr>
          <w:rFonts w:eastAsia="TimesNewRomanPS-BoldMT" w:cs="SimSun"/>
          <w:bCs/>
          <w:sz w:val="24"/>
          <w:lang w:eastAsia="zh-CN"/>
        </w:rPr>
      </w:pPr>
    </w:p>
    <w:p w14:paraId="667CB01B" w14:textId="77777777" w:rsidR="00393B5E" w:rsidRDefault="00E24F0F" w:rsidP="00560AB7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Answer the questions </w:t>
      </w:r>
      <w:r w:rsidR="003974E0" w:rsidRPr="00D209DD">
        <w:rPr>
          <w:rFonts w:eastAsia="TimesNewRomanPS-BoldMT" w:cs="SimSun"/>
          <w:bCs/>
          <w:sz w:val="24"/>
          <w:lang w:eastAsia="zh-CN"/>
        </w:rPr>
        <w:t>after going through the following class:</w:t>
      </w:r>
    </w:p>
    <w:p w14:paraId="587CDE7D" w14:textId="77777777" w:rsidR="008C7D97" w:rsidRPr="00560AB7" w:rsidRDefault="008C7D97" w:rsidP="008C7D97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497043B7" w14:textId="77777777" w:rsidR="00393B5E" w:rsidRPr="00393B5E" w:rsidRDefault="00393B5E" w:rsidP="00560AB7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93B5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class</w:t>
      </w:r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Seminar{</w:t>
      </w:r>
      <w:proofErr w:type="gramEnd"/>
    </w:p>
    <w:p w14:paraId="72E2A94E" w14:textId="77777777" w:rsidR="00393B5E" w:rsidRPr="00393B5E" w:rsidRDefault="00393B5E" w:rsidP="00560AB7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393B5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time;</w:t>
      </w:r>
      <w:proofErr w:type="gramEnd"/>
    </w:p>
    <w:p w14:paraId="7C860FC4" w14:textId="77777777" w:rsidR="00393B5E" w:rsidRPr="00393B5E" w:rsidRDefault="00393B5E" w:rsidP="00560AB7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393B5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public</w:t>
      </w:r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</w:t>
      </w:r>
    </w:p>
    <w:p w14:paraId="3E17CAEA" w14:textId="77777777" w:rsidR="00393B5E" w:rsidRPr="00393B5E" w:rsidRDefault="00393B5E" w:rsidP="00560AB7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</w:t>
      </w:r>
      <w:proofErr w:type="gramStart"/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Seminar(</w:t>
      </w:r>
      <w:proofErr w:type="gramEnd"/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)        </w:t>
      </w:r>
      <w:r w:rsidRPr="00393B5E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//Function 1</w:t>
      </w:r>
    </w:p>
    <w:p w14:paraId="31D03E76" w14:textId="77777777" w:rsidR="00393B5E" w:rsidRPr="00393B5E" w:rsidRDefault="00393B5E" w:rsidP="00560AB7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{</w:t>
      </w:r>
    </w:p>
    <w:p w14:paraId="1CF90B56" w14:textId="77777777" w:rsidR="00393B5E" w:rsidRPr="00393B5E" w:rsidRDefault="00393B5E" w:rsidP="00560AB7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  time = </w:t>
      </w:r>
      <w:proofErr w:type="gramStart"/>
      <w:r w:rsidRPr="00393B5E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30</w:t>
      </w:r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  <w:proofErr w:type="gramEnd"/>
    </w:p>
    <w:p w14:paraId="1934AD40" w14:textId="77777777" w:rsidR="00393B5E" w:rsidRPr="00393B5E" w:rsidRDefault="00393B5E" w:rsidP="00560AB7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  </w:t>
      </w:r>
      <w:proofErr w:type="spellStart"/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393B5E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"Seminar starts now"</w:t>
      </w:r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proofErr w:type="spellStart"/>
      <w:proofErr w:type="gramStart"/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endl</w:t>
      </w:r>
      <w:proofErr w:type="spellEnd"/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  <w:proofErr w:type="gramEnd"/>
    </w:p>
    <w:p w14:paraId="14E71CE9" w14:textId="77777777" w:rsidR="00393B5E" w:rsidRPr="00393B5E" w:rsidRDefault="00393B5E" w:rsidP="00560AB7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}</w:t>
      </w:r>
    </w:p>
    <w:p w14:paraId="014CD404" w14:textId="77777777" w:rsidR="00393B5E" w:rsidRPr="00393B5E" w:rsidRDefault="00393B5E" w:rsidP="00560AB7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</w:t>
      </w:r>
      <w:r w:rsidRPr="00393B5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lecture(</w:t>
      </w:r>
      <w:proofErr w:type="gramEnd"/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)        </w:t>
      </w:r>
      <w:r w:rsidRPr="00393B5E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//Function 2</w:t>
      </w:r>
    </w:p>
    <w:p w14:paraId="7B6E47DC" w14:textId="77777777" w:rsidR="00393B5E" w:rsidRPr="00393B5E" w:rsidRDefault="00393B5E" w:rsidP="00560AB7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{</w:t>
      </w:r>
    </w:p>
    <w:p w14:paraId="50C7BBC8" w14:textId="77777777" w:rsidR="00393B5E" w:rsidRPr="00393B5E" w:rsidRDefault="00393B5E" w:rsidP="00560AB7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  </w:t>
      </w:r>
      <w:proofErr w:type="spellStart"/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393B5E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"Lectures in the seminar on"</w:t>
      </w:r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proofErr w:type="spellStart"/>
      <w:proofErr w:type="gramStart"/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endl</w:t>
      </w:r>
      <w:proofErr w:type="spellEnd"/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  <w:proofErr w:type="gramEnd"/>
    </w:p>
    <w:p w14:paraId="197BCC96" w14:textId="77777777" w:rsidR="00393B5E" w:rsidRPr="00393B5E" w:rsidRDefault="00393B5E" w:rsidP="00560AB7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}</w:t>
      </w:r>
    </w:p>
    <w:p w14:paraId="3D6463AB" w14:textId="77777777" w:rsidR="00393B5E" w:rsidRPr="00393B5E" w:rsidRDefault="00393B5E" w:rsidP="00560AB7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</w:t>
      </w:r>
      <w:proofErr w:type="gramStart"/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Seminar(</w:t>
      </w:r>
      <w:proofErr w:type="gramEnd"/>
      <w:r w:rsidRPr="00393B5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duration)        </w:t>
      </w:r>
      <w:r w:rsidRPr="00393B5E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//Function 3</w:t>
      </w:r>
    </w:p>
    <w:p w14:paraId="4F507468" w14:textId="77777777" w:rsidR="00393B5E" w:rsidRPr="00393B5E" w:rsidRDefault="00393B5E" w:rsidP="00560AB7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{</w:t>
      </w:r>
    </w:p>
    <w:p w14:paraId="5C8E9917" w14:textId="77777777" w:rsidR="00393B5E" w:rsidRPr="00393B5E" w:rsidRDefault="00393B5E" w:rsidP="00560AB7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  time = </w:t>
      </w:r>
      <w:proofErr w:type="gramStart"/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duration;</w:t>
      </w:r>
      <w:proofErr w:type="gramEnd"/>
    </w:p>
    <w:p w14:paraId="6593E2FE" w14:textId="77777777" w:rsidR="00393B5E" w:rsidRPr="00393B5E" w:rsidRDefault="00393B5E" w:rsidP="00560AB7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  </w:t>
      </w:r>
      <w:proofErr w:type="spellStart"/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393B5E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"Seminar starts now"</w:t>
      </w:r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proofErr w:type="spellStart"/>
      <w:proofErr w:type="gramStart"/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endl</w:t>
      </w:r>
      <w:proofErr w:type="spellEnd"/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  <w:proofErr w:type="gramEnd"/>
    </w:p>
    <w:p w14:paraId="757809BB" w14:textId="77777777" w:rsidR="00393B5E" w:rsidRPr="00393B5E" w:rsidRDefault="00393B5E" w:rsidP="00560AB7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}</w:t>
      </w:r>
    </w:p>
    <w:p w14:paraId="191A3483" w14:textId="77777777" w:rsidR="00393B5E" w:rsidRPr="00393B5E" w:rsidRDefault="00393B5E" w:rsidP="00560AB7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~</w:t>
      </w:r>
      <w:proofErr w:type="gramStart"/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Seminar(</w:t>
      </w:r>
      <w:proofErr w:type="gramEnd"/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)        </w:t>
      </w:r>
      <w:r w:rsidRPr="00393B5E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//Function 4</w:t>
      </w:r>
    </w:p>
    <w:p w14:paraId="1D5D3685" w14:textId="77777777" w:rsidR="00393B5E" w:rsidRPr="00393B5E" w:rsidRDefault="00393B5E" w:rsidP="00560AB7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{</w:t>
      </w:r>
    </w:p>
    <w:p w14:paraId="1C01573F" w14:textId="77777777" w:rsidR="00393B5E" w:rsidRPr="00393B5E" w:rsidRDefault="00393B5E" w:rsidP="00560AB7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  </w:t>
      </w:r>
      <w:proofErr w:type="spellStart"/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393B5E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"Thanks"</w:t>
      </w:r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proofErr w:type="spellStart"/>
      <w:proofErr w:type="gramStart"/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endl</w:t>
      </w:r>
      <w:proofErr w:type="spellEnd"/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  <w:proofErr w:type="gramEnd"/>
    </w:p>
    <w:p w14:paraId="7A7CD7F0" w14:textId="77777777" w:rsidR="00393B5E" w:rsidRPr="00393B5E" w:rsidRDefault="00393B5E" w:rsidP="00560AB7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}</w:t>
      </w:r>
    </w:p>
    <w:p w14:paraId="2274FA0A" w14:textId="77777777" w:rsidR="00393B5E" w:rsidRDefault="00393B5E" w:rsidP="00560AB7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393B5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};</w:t>
      </w:r>
    </w:p>
    <w:p w14:paraId="7CA9222D" w14:textId="77777777" w:rsidR="00C96127" w:rsidRPr="00393B5E" w:rsidRDefault="00C96127" w:rsidP="00560AB7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7F9122A9" w14:textId="77777777" w:rsidR="003974E0" w:rsidRDefault="003974E0" w:rsidP="00C96127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C96127">
        <w:rPr>
          <w:rFonts w:eastAsia="TimesNewRomanPS-BoldMT" w:cs="SimSun"/>
          <w:bCs/>
          <w:sz w:val="24"/>
          <w:lang w:eastAsia="zh-CN"/>
        </w:rPr>
        <w:t xml:space="preserve">Write statements in C++ that would execute </w:t>
      </w:r>
      <w:r w:rsidRPr="00F03E1A">
        <w:rPr>
          <w:rFonts w:eastAsia="TimesNewRomanPS-BoldMT" w:cs="SimSun"/>
          <w:bCs/>
          <w:i/>
          <w:sz w:val="24"/>
          <w:lang w:eastAsia="zh-CN"/>
        </w:rPr>
        <w:t>Function 1</w:t>
      </w:r>
      <w:r w:rsidRPr="00C96127">
        <w:rPr>
          <w:rFonts w:eastAsia="TimesNewRomanPS-BoldMT" w:cs="SimSun"/>
          <w:bCs/>
          <w:sz w:val="24"/>
          <w:lang w:eastAsia="zh-CN"/>
        </w:rPr>
        <w:t xml:space="preserve"> and </w:t>
      </w:r>
      <w:r w:rsidRPr="00F03E1A">
        <w:rPr>
          <w:rFonts w:eastAsia="TimesNewRomanPS-BoldMT" w:cs="SimSun"/>
          <w:bCs/>
          <w:i/>
          <w:sz w:val="24"/>
          <w:lang w:eastAsia="zh-CN"/>
        </w:rPr>
        <w:t>Function 3</w:t>
      </w:r>
      <w:r w:rsidRPr="00C96127">
        <w:rPr>
          <w:rFonts w:eastAsia="TimesNewRomanPS-BoldMT" w:cs="SimSun"/>
          <w:bCs/>
          <w:sz w:val="24"/>
          <w:lang w:eastAsia="zh-CN"/>
        </w:rPr>
        <w:t xml:space="preserve"> of class Seminar.</w:t>
      </w:r>
    </w:p>
    <w:p w14:paraId="7DEBB995" w14:textId="77777777" w:rsidR="007628C1" w:rsidRPr="00C96127" w:rsidRDefault="007628C1" w:rsidP="007628C1">
      <w:pPr>
        <w:pStyle w:val="ListParagraph"/>
        <w:tabs>
          <w:tab w:val="left" w:pos="0"/>
          <w:tab w:val="left" w:pos="360"/>
        </w:tabs>
        <w:ind w:left="1440"/>
        <w:rPr>
          <w:rFonts w:eastAsia="TimesNewRomanPS-BoldMT" w:cs="SimSun"/>
          <w:bCs/>
          <w:sz w:val="24"/>
          <w:lang w:eastAsia="zh-CN"/>
        </w:rPr>
      </w:pPr>
    </w:p>
    <w:p w14:paraId="573B83A3" w14:textId="77777777" w:rsidR="003974E0" w:rsidRDefault="003974E0" w:rsidP="00C96127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C96127">
        <w:rPr>
          <w:rFonts w:eastAsia="TimesNewRomanPS-BoldMT" w:cs="SimSun"/>
          <w:bCs/>
          <w:sz w:val="24"/>
          <w:lang w:eastAsia="zh-CN"/>
        </w:rPr>
        <w:t xml:space="preserve">In Object Oriented Programming, what is </w:t>
      </w:r>
      <w:r w:rsidRPr="00F03E1A">
        <w:rPr>
          <w:rFonts w:eastAsia="TimesNewRomanPS-BoldMT" w:cs="SimSun"/>
          <w:bCs/>
          <w:i/>
          <w:sz w:val="24"/>
          <w:lang w:eastAsia="zh-CN"/>
        </w:rPr>
        <w:t>Function 4</w:t>
      </w:r>
      <w:r w:rsidRPr="00C96127">
        <w:rPr>
          <w:rFonts w:eastAsia="TimesNewRomanPS-BoldMT" w:cs="SimSun"/>
          <w:bCs/>
          <w:sz w:val="24"/>
          <w:lang w:eastAsia="zh-CN"/>
        </w:rPr>
        <w:t xml:space="preserve"> referred as and when does it get invoked/called?</w:t>
      </w:r>
    </w:p>
    <w:p w14:paraId="2135DD75" w14:textId="77777777" w:rsidR="008239BB" w:rsidRPr="008239BB" w:rsidRDefault="008239BB" w:rsidP="008239BB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2A7D91CB" w14:textId="77777777" w:rsidR="003974E0" w:rsidRPr="00C96127" w:rsidRDefault="003974E0" w:rsidP="00C96127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C96127">
        <w:rPr>
          <w:rFonts w:eastAsia="TimesNewRomanPS-BoldMT" w:cs="SimSun"/>
          <w:bCs/>
          <w:sz w:val="24"/>
          <w:lang w:eastAsia="zh-CN"/>
        </w:rPr>
        <w:t xml:space="preserve">In Object Oriented Programming, which concept is illustrated by </w:t>
      </w:r>
      <w:r w:rsidRPr="00B56375">
        <w:rPr>
          <w:rFonts w:eastAsia="TimesNewRomanPS-BoldMT" w:cs="SimSun"/>
          <w:bCs/>
          <w:i/>
          <w:sz w:val="24"/>
          <w:lang w:eastAsia="zh-CN"/>
        </w:rPr>
        <w:t xml:space="preserve">Function 1 </w:t>
      </w:r>
      <w:r w:rsidRPr="00C96127">
        <w:rPr>
          <w:rFonts w:eastAsia="TimesNewRomanPS-BoldMT" w:cs="SimSun"/>
          <w:bCs/>
          <w:sz w:val="24"/>
          <w:lang w:eastAsia="zh-CN"/>
        </w:rPr>
        <w:t xml:space="preserve">and </w:t>
      </w:r>
      <w:r w:rsidRPr="00B56375">
        <w:rPr>
          <w:rFonts w:eastAsia="TimesNewRomanPS-BoldMT" w:cs="SimSun"/>
          <w:bCs/>
          <w:i/>
          <w:sz w:val="24"/>
          <w:lang w:eastAsia="zh-CN"/>
        </w:rPr>
        <w:t>Function 3</w:t>
      </w:r>
      <w:r w:rsidRPr="00C96127">
        <w:rPr>
          <w:rFonts w:eastAsia="TimesNewRomanPS-BoldMT" w:cs="SimSun"/>
          <w:bCs/>
          <w:sz w:val="24"/>
          <w:lang w:eastAsia="zh-CN"/>
        </w:rPr>
        <w:t xml:space="preserve"> together?</w:t>
      </w:r>
    </w:p>
    <w:p w14:paraId="2E4EECBE" w14:textId="77777777" w:rsidR="003974E0" w:rsidRPr="003974E0" w:rsidRDefault="003974E0" w:rsidP="003974E0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24DD0041" w14:textId="77777777" w:rsidR="003974E0" w:rsidRDefault="003974E0" w:rsidP="003974E0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4D5F7F2D" w14:textId="77777777" w:rsidR="00990277" w:rsidRDefault="00990277" w:rsidP="00990277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 w:rsidRPr="00990277">
        <w:rPr>
          <w:rFonts w:eastAsia="TimesNewRomanPS-BoldMT" w:cs="SimSun"/>
          <w:bCs/>
          <w:sz w:val="24"/>
          <w:lang w:eastAsia="zh-CN"/>
        </w:rPr>
        <w:t>An</w:t>
      </w:r>
      <w:r>
        <w:rPr>
          <w:rFonts w:eastAsia="TimesNewRomanPS-BoldMT" w:cs="SimSun"/>
          <w:bCs/>
          <w:sz w:val="24"/>
          <w:lang w:eastAsia="zh-CN"/>
        </w:rPr>
        <w:t xml:space="preserve">swer the questions </w:t>
      </w:r>
      <w:r w:rsidRPr="00990277">
        <w:rPr>
          <w:rFonts w:eastAsia="TimesNewRomanPS-BoldMT" w:cs="SimSun"/>
          <w:bCs/>
          <w:sz w:val="24"/>
          <w:lang w:eastAsia="zh-CN"/>
        </w:rPr>
        <w:t>after going through the following class:</w:t>
      </w:r>
    </w:p>
    <w:p w14:paraId="639EB8B6" w14:textId="77777777" w:rsidR="00B870A8" w:rsidRDefault="00B870A8" w:rsidP="00B870A8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5B211660" w14:textId="77777777" w:rsidR="00B870A8" w:rsidRPr="00B870A8" w:rsidRDefault="00B870A8" w:rsidP="0002048D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870A8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class</w:t>
      </w: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Test{</w:t>
      </w:r>
      <w:proofErr w:type="gramEnd"/>
    </w:p>
    <w:p w14:paraId="1F644F2C" w14:textId="77777777" w:rsidR="00B870A8" w:rsidRPr="00B870A8" w:rsidRDefault="00B870A8" w:rsidP="0002048D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B870A8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char</w:t>
      </w: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paper[</w:t>
      </w:r>
      <w:proofErr w:type="gramEnd"/>
      <w:r w:rsidRPr="00B870A8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20</w:t>
      </w: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];</w:t>
      </w:r>
    </w:p>
    <w:p w14:paraId="663E0CD8" w14:textId="77777777" w:rsidR="00B870A8" w:rsidRPr="00B870A8" w:rsidRDefault="00B870A8" w:rsidP="0002048D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B870A8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marks;</w:t>
      </w:r>
      <w:proofErr w:type="gramEnd"/>
    </w:p>
    <w:p w14:paraId="757FADB5" w14:textId="77777777" w:rsidR="00B870A8" w:rsidRPr="00B870A8" w:rsidRDefault="00B870A8" w:rsidP="0002048D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B870A8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public</w:t>
      </w: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</w:t>
      </w:r>
    </w:p>
    <w:p w14:paraId="3E37E088" w14:textId="77777777" w:rsidR="00B870A8" w:rsidRPr="00B870A8" w:rsidRDefault="00B870A8" w:rsidP="0002048D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Test ()    </w:t>
      </w:r>
      <w:r w:rsidRPr="00B870A8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Function 1</w:t>
      </w:r>
    </w:p>
    <w:p w14:paraId="00AD8AEA" w14:textId="77777777" w:rsidR="00B870A8" w:rsidRPr="00B870A8" w:rsidRDefault="00B870A8" w:rsidP="0002048D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{</w:t>
      </w:r>
    </w:p>
    <w:p w14:paraId="1CB6EDC1" w14:textId="77777777" w:rsidR="00B870A8" w:rsidRPr="00B870A8" w:rsidRDefault="00B870A8" w:rsidP="0002048D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  </w:t>
      </w:r>
      <w:proofErr w:type="spellStart"/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strcpy</w:t>
      </w:r>
      <w:proofErr w:type="spellEnd"/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(paper, </w:t>
      </w:r>
      <w:r w:rsidRPr="00B870A8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"Computer"</w:t>
      </w:r>
      <w:proofErr w:type="gramStart"/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);</w:t>
      </w:r>
      <w:proofErr w:type="gramEnd"/>
    </w:p>
    <w:p w14:paraId="30CBC82D" w14:textId="77777777" w:rsidR="00B870A8" w:rsidRPr="00B870A8" w:rsidRDefault="00B870A8" w:rsidP="0002048D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  marks = </w:t>
      </w:r>
      <w:proofErr w:type="gramStart"/>
      <w:r w:rsidRPr="00B870A8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  <w:proofErr w:type="gramEnd"/>
    </w:p>
    <w:p w14:paraId="14CB3B22" w14:textId="77777777" w:rsidR="00B870A8" w:rsidRPr="00B870A8" w:rsidRDefault="00B870A8" w:rsidP="0002048D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}</w:t>
      </w:r>
    </w:p>
    <w:p w14:paraId="53A83BD7" w14:textId="77777777" w:rsidR="00B870A8" w:rsidRPr="00B870A8" w:rsidRDefault="00B870A8" w:rsidP="0002048D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Test (</w:t>
      </w:r>
      <w:r w:rsidRPr="00B870A8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char</w:t>
      </w: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p[</w:t>
      </w:r>
      <w:proofErr w:type="gramEnd"/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])    </w:t>
      </w:r>
      <w:r w:rsidRPr="00B870A8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Function 2</w:t>
      </w:r>
    </w:p>
    <w:p w14:paraId="780C76F0" w14:textId="77777777" w:rsidR="00B870A8" w:rsidRPr="00B870A8" w:rsidRDefault="00B870A8" w:rsidP="0002048D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{</w:t>
      </w:r>
    </w:p>
    <w:p w14:paraId="113BD6D1" w14:textId="77777777" w:rsidR="00B870A8" w:rsidRPr="00B870A8" w:rsidRDefault="00B870A8" w:rsidP="0002048D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  </w:t>
      </w:r>
      <w:proofErr w:type="spellStart"/>
      <w:proofErr w:type="gramStart"/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strcpy</w:t>
      </w:r>
      <w:proofErr w:type="spellEnd"/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proofErr w:type="gramEnd"/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paper, p);</w:t>
      </w:r>
    </w:p>
    <w:p w14:paraId="3FACCCB1" w14:textId="77777777" w:rsidR="00B870A8" w:rsidRPr="00B870A8" w:rsidRDefault="00B870A8" w:rsidP="0002048D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  marks = </w:t>
      </w:r>
      <w:proofErr w:type="gramStart"/>
      <w:r w:rsidRPr="00B870A8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  <w:proofErr w:type="gramEnd"/>
    </w:p>
    <w:p w14:paraId="6335880D" w14:textId="77777777" w:rsidR="00B870A8" w:rsidRPr="00B870A8" w:rsidRDefault="00B870A8" w:rsidP="0002048D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}</w:t>
      </w:r>
    </w:p>
    <w:p w14:paraId="17B14E31" w14:textId="77777777" w:rsidR="00B870A8" w:rsidRPr="00B870A8" w:rsidRDefault="00B870A8" w:rsidP="0002048D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Test (</w:t>
      </w:r>
      <w:r w:rsidRPr="00B870A8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m)    </w:t>
      </w:r>
      <w:r w:rsidRPr="00B870A8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Function 3</w:t>
      </w:r>
    </w:p>
    <w:p w14:paraId="08115DC2" w14:textId="77777777" w:rsidR="00B870A8" w:rsidRPr="00B870A8" w:rsidRDefault="00B870A8" w:rsidP="0002048D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{</w:t>
      </w:r>
    </w:p>
    <w:p w14:paraId="1D46988C" w14:textId="77777777" w:rsidR="00B870A8" w:rsidRPr="00B870A8" w:rsidRDefault="00B870A8" w:rsidP="0002048D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  </w:t>
      </w:r>
      <w:proofErr w:type="spellStart"/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strcpy</w:t>
      </w:r>
      <w:proofErr w:type="spellEnd"/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proofErr w:type="spellStart"/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paper,</w:t>
      </w:r>
      <w:r w:rsidRPr="00B870A8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"Computer</w:t>
      </w:r>
      <w:proofErr w:type="spellEnd"/>
      <w:r w:rsidRPr="00B870A8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proofErr w:type="gramStart"/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);</w:t>
      </w:r>
      <w:proofErr w:type="gramEnd"/>
    </w:p>
    <w:p w14:paraId="3856E7C2" w14:textId="77777777" w:rsidR="00B870A8" w:rsidRPr="00B870A8" w:rsidRDefault="00B870A8" w:rsidP="0002048D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  marks = </w:t>
      </w:r>
      <w:proofErr w:type="gramStart"/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m;</w:t>
      </w:r>
      <w:proofErr w:type="gramEnd"/>
    </w:p>
    <w:p w14:paraId="7905E074" w14:textId="77777777" w:rsidR="00B870A8" w:rsidRPr="00B870A8" w:rsidRDefault="00B870A8" w:rsidP="0002048D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}</w:t>
      </w:r>
    </w:p>
    <w:p w14:paraId="7180C051" w14:textId="77777777" w:rsidR="00B870A8" w:rsidRPr="00B870A8" w:rsidRDefault="00B870A8" w:rsidP="0002048D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Test (</w:t>
      </w:r>
      <w:r w:rsidRPr="00B870A8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char</w:t>
      </w: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p[</w:t>
      </w:r>
      <w:proofErr w:type="gramEnd"/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], </w:t>
      </w:r>
      <w:r w:rsidRPr="00B870A8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m)    </w:t>
      </w:r>
      <w:r w:rsidRPr="00B870A8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Function 4</w:t>
      </w:r>
    </w:p>
    <w:p w14:paraId="735EDF21" w14:textId="77777777" w:rsidR="00B870A8" w:rsidRPr="00B870A8" w:rsidRDefault="00B870A8" w:rsidP="0002048D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{</w:t>
      </w:r>
    </w:p>
    <w:p w14:paraId="19A2F0FF" w14:textId="77777777" w:rsidR="00B870A8" w:rsidRPr="00B870A8" w:rsidRDefault="00B870A8" w:rsidP="0002048D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  </w:t>
      </w:r>
      <w:proofErr w:type="spellStart"/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strcpy</w:t>
      </w:r>
      <w:proofErr w:type="spellEnd"/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(paper, p</w:t>
      </w:r>
      <w:proofErr w:type="gramStart"/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);</w:t>
      </w:r>
      <w:proofErr w:type="gramEnd"/>
    </w:p>
    <w:p w14:paraId="1B0431CB" w14:textId="77777777" w:rsidR="00B870A8" w:rsidRPr="00B870A8" w:rsidRDefault="00B870A8" w:rsidP="0002048D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  marks = </w:t>
      </w:r>
      <w:proofErr w:type="gramStart"/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m;</w:t>
      </w:r>
      <w:proofErr w:type="gramEnd"/>
    </w:p>
    <w:p w14:paraId="0AF6F358" w14:textId="77777777" w:rsidR="00B870A8" w:rsidRPr="00B870A8" w:rsidRDefault="00B870A8" w:rsidP="0002048D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}</w:t>
      </w:r>
    </w:p>
    <w:p w14:paraId="3EE22C18" w14:textId="77777777" w:rsidR="00B870A8" w:rsidRPr="00B870A8" w:rsidRDefault="00B870A8" w:rsidP="0002048D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870A8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};</w:t>
      </w:r>
    </w:p>
    <w:p w14:paraId="05C2663F" w14:textId="77777777" w:rsidR="00B870A8" w:rsidRPr="00B870A8" w:rsidRDefault="00B870A8" w:rsidP="00B870A8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0DD923FB" w14:textId="77777777" w:rsidR="00D2300D" w:rsidRDefault="00D2300D" w:rsidP="00D2300D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D2300D">
        <w:rPr>
          <w:rFonts w:eastAsia="TimesNewRomanPS-BoldMT" w:cs="SimSun"/>
          <w:bCs/>
          <w:sz w:val="24"/>
          <w:lang w:eastAsia="zh-CN"/>
        </w:rPr>
        <w:t>Write statements in C++ that would execute Fu</w:t>
      </w:r>
      <w:r w:rsidRPr="00762A40">
        <w:rPr>
          <w:rFonts w:eastAsia="TimesNewRomanPS-BoldMT" w:cs="SimSun"/>
          <w:bCs/>
          <w:i/>
          <w:sz w:val="24"/>
          <w:lang w:eastAsia="zh-CN"/>
        </w:rPr>
        <w:t>nction 1, Function 2, Function 3</w:t>
      </w:r>
      <w:r w:rsidRPr="00D2300D">
        <w:rPr>
          <w:rFonts w:eastAsia="TimesNewRomanPS-BoldMT" w:cs="SimSun"/>
          <w:bCs/>
          <w:sz w:val="24"/>
          <w:lang w:eastAsia="zh-CN"/>
        </w:rPr>
        <w:t xml:space="preserve"> and </w:t>
      </w:r>
      <w:r w:rsidRPr="00762A40">
        <w:rPr>
          <w:rFonts w:eastAsia="TimesNewRomanPS-BoldMT" w:cs="SimSun"/>
          <w:bCs/>
          <w:i/>
          <w:sz w:val="24"/>
          <w:lang w:eastAsia="zh-CN"/>
        </w:rPr>
        <w:t>Function 4</w:t>
      </w:r>
      <w:r w:rsidRPr="00D2300D">
        <w:rPr>
          <w:rFonts w:eastAsia="TimesNewRomanPS-BoldMT" w:cs="SimSun"/>
          <w:bCs/>
          <w:sz w:val="24"/>
          <w:lang w:eastAsia="zh-CN"/>
        </w:rPr>
        <w:t xml:space="preserve"> of class </w:t>
      </w:r>
      <w:r w:rsidRPr="00D26B45">
        <w:rPr>
          <w:rFonts w:eastAsia="TimesNewRomanPS-BoldMT" w:cs="SimSun"/>
          <w:bCs/>
          <w:i/>
          <w:sz w:val="24"/>
          <w:lang w:eastAsia="zh-CN"/>
        </w:rPr>
        <w:t>Test</w:t>
      </w:r>
      <w:r w:rsidRPr="00D2300D">
        <w:rPr>
          <w:rFonts w:eastAsia="TimesNewRomanPS-BoldMT" w:cs="SimSun"/>
          <w:bCs/>
          <w:sz w:val="24"/>
          <w:lang w:eastAsia="zh-CN"/>
        </w:rPr>
        <w:t>.</w:t>
      </w:r>
    </w:p>
    <w:p w14:paraId="5E460449" w14:textId="77777777" w:rsidR="007D1521" w:rsidRPr="00D2300D" w:rsidRDefault="007D1521" w:rsidP="007D1521">
      <w:pPr>
        <w:pStyle w:val="ListParagraph"/>
        <w:tabs>
          <w:tab w:val="left" w:pos="0"/>
          <w:tab w:val="left" w:pos="360"/>
        </w:tabs>
        <w:ind w:left="1440"/>
        <w:rPr>
          <w:rFonts w:eastAsia="TimesNewRomanPS-BoldMT" w:cs="SimSun"/>
          <w:bCs/>
          <w:sz w:val="24"/>
          <w:lang w:eastAsia="zh-CN"/>
        </w:rPr>
      </w:pPr>
    </w:p>
    <w:p w14:paraId="3F1F55E3" w14:textId="77777777" w:rsidR="00D2300D" w:rsidRDefault="00D2300D" w:rsidP="00D2300D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D2300D">
        <w:rPr>
          <w:rFonts w:eastAsia="TimesNewRomanPS-BoldMT" w:cs="SimSun"/>
          <w:bCs/>
          <w:sz w:val="24"/>
          <w:lang w:eastAsia="zh-CN"/>
        </w:rPr>
        <w:t xml:space="preserve">Which feature of Object Oriented Programming is demonstrated using </w:t>
      </w:r>
      <w:r w:rsidRPr="00B870A8">
        <w:rPr>
          <w:rFonts w:eastAsia="TimesNewRomanPS-BoldMT" w:cs="SimSun"/>
          <w:bCs/>
          <w:i/>
          <w:sz w:val="24"/>
          <w:lang w:eastAsia="zh-CN"/>
        </w:rPr>
        <w:t>Function 1, Function 2, Function 3</w:t>
      </w:r>
      <w:r w:rsidRPr="00D2300D">
        <w:rPr>
          <w:rFonts w:eastAsia="TimesNewRomanPS-BoldMT" w:cs="SimSun"/>
          <w:bCs/>
          <w:sz w:val="24"/>
          <w:lang w:eastAsia="zh-CN"/>
        </w:rPr>
        <w:t xml:space="preserve"> and </w:t>
      </w:r>
      <w:r w:rsidRPr="00B870A8">
        <w:rPr>
          <w:rFonts w:eastAsia="TimesNewRomanPS-BoldMT" w:cs="SimSun"/>
          <w:bCs/>
          <w:i/>
          <w:sz w:val="24"/>
          <w:lang w:eastAsia="zh-CN"/>
        </w:rPr>
        <w:t>Function 4</w:t>
      </w:r>
      <w:r w:rsidRPr="00D2300D">
        <w:rPr>
          <w:rFonts w:eastAsia="TimesNewRomanPS-BoldMT" w:cs="SimSun"/>
          <w:bCs/>
          <w:sz w:val="24"/>
          <w:lang w:eastAsia="zh-CN"/>
        </w:rPr>
        <w:t xml:space="preserve"> together in the above class </w:t>
      </w:r>
      <w:r w:rsidRPr="00D26B45">
        <w:rPr>
          <w:rFonts w:eastAsia="TimesNewRomanPS-BoldMT" w:cs="SimSun"/>
          <w:bCs/>
          <w:i/>
          <w:sz w:val="24"/>
          <w:lang w:eastAsia="zh-CN"/>
        </w:rPr>
        <w:t>Test</w:t>
      </w:r>
      <w:r w:rsidRPr="00D2300D">
        <w:rPr>
          <w:rFonts w:eastAsia="TimesNewRomanPS-BoldMT" w:cs="SimSun"/>
          <w:bCs/>
          <w:sz w:val="24"/>
          <w:lang w:eastAsia="zh-CN"/>
        </w:rPr>
        <w:t>?</w:t>
      </w:r>
    </w:p>
    <w:p w14:paraId="302EB87D" w14:textId="77777777" w:rsidR="00E772DB" w:rsidRPr="00D2300D" w:rsidRDefault="00E772DB" w:rsidP="00E772DB">
      <w:pPr>
        <w:pStyle w:val="ListParagraph"/>
        <w:tabs>
          <w:tab w:val="left" w:pos="0"/>
          <w:tab w:val="left" w:pos="360"/>
        </w:tabs>
        <w:ind w:left="1440"/>
        <w:rPr>
          <w:rFonts w:eastAsia="TimesNewRomanPS-BoldMT" w:cs="SimSun"/>
          <w:bCs/>
          <w:sz w:val="24"/>
          <w:lang w:eastAsia="zh-CN"/>
        </w:rPr>
      </w:pPr>
    </w:p>
    <w:p w14:paraId="0B6850C8" w14:textId="77777777" w:rsidR="00E772DB" w:rsidRDefault="00E772DB" w:rsidP="00963B94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 w:rsidRPr="00963B94">
        <w:rPr>
          <w:rFonts w:eastAsia="TimesNewRomanPS-BoldMT" w:cs="SimSun"/>
          <w:bCs/>
          <w:sz w:val="24"/>
          <w:lang w:eastAsia="zh-CN"/>
        </w:rPr>
        <w:t>Consider the definition of the following class:</w:t>
      </w:r>
    </w:p>
    <w:p w14:paraId="3BEFB311" w14:textId="77777777" w:rsidR="00954E34" w:rsidRPr="00954E34" w:rsidRDefault="00954E34" w:rsidP="00EF288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954E34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class</w:t>
      </w:r>
      <w:r w:rsidRPr="00954E34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954E34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Sample{</w:t>
      </w:r>
      <w:proofErr w:type="gramEnd"/>
    </w:p>
    <w:p w14:paraId="75B565AB" w14:textId="77777777" w:rsidR="00954E34" w:rsidRPr="00954E34" w:rsidRDefault="00954E34" w:rsidP="00EF288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954E34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954E34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private</w:t>
      </w:r>
      <w:r w:rsidRPr="00954E34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</w:t>
      </w:r>
    </w:p>
    <w:p w14:paraId="4B0A50CC" w14:textId="77777777" w:rsidR="00954E34" w:rsidRPr="00954E34" w:rsidRDefault="00954E34" w:rsidP="00EF288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954E34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954E34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954E34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954E34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x;</w:t>
      </w:r>
      <w:proofErr w:type="gramEnd"/>
    </w:p>
    <w:p w14:paraId="65CA8FBA" w14:textId="77777777" w:rsidR="00954E34" w:rsidRPr="00954E34" w:rsidRDefault="00954E34" w:rsidP="00EF288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954E34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954E34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double</w:t>
      </w:r>
      <w:r w:rsidRPr="00954E34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954E34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y;</w:t>
      </w:r>
      <w:proofErr w:type="gramEnd"/>
    </w:p>
    <w:p w14:paraId="26F8C8CF" w14:textId="77777777" w:rsidR="00954E34" w:rsidRPr="00954E34" w:rsidRDefault="00954E34" w:rsidP="00EF288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954E34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gramStart"/>
      <w:r w:rsidRPr="00954E34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public</w:t>
      </w:r>
      <w:r w:rsidRPr="00954E34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:</w:t>
      </w:r>
      <w:proofErr w:type="gramEnd"/>
    </w:p>
    <w:p w14:paraId="313C78CE" w14:textId="77777777" w:rsidR="00954E34" w:rsidRPr="00954E34" w:rsidRDefault="00954E34" w:rsidP="00EF288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954E34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proofErr w:type="gramStart"/>
      <w:r w:rsidRPr="00954E34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Sample(</w:t>
      </w:r>
      <w:proofErr w:type="gramEnd"/>
      <w:r w:rsidRPr="00954E34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); </w:t>
      </w:r>
      <w:r w:rsidRPr="00954E34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//Constructor 1</w:t>
      </w:r>
    </w:p>
    <w:p w14:paraId="77F334E0" w14:textId="77777777" w:rsidR="00954E34" w:rsidRPr="00954E34" w:rsidRDefault="00954E34" w:rsidP="00EF288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954E34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lastRenderedPageBreak/>
        <w:t xml:space="preserve">    Sample(</w:t>
      </w:r>
      <w:r w:rsidRPr="00954E34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954E34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); </w:t>
      </w:r>
      <w:r w:rsidRPr="00954E34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//Constructor 2</w:t>
      </w:r>
    </w:p>
    <w:p w14:paraId="48405E80" w14:textId="77777777" w:rsidR="00954E34" w:rsidRPr="00954E34" w:rsidRDefault="00954E34" w:rsidP="00EF288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954E34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proofErr w:type="gramStart"/>
      <w:r w:rsidRPr="00954E34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Sample(</w:t>
      </w:r>
      <w:proofErr w:type="gramEnd"/>
      <w:r w:rsidRPr="00954E34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954E34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, </w:t>
      </w:r>
      <w:r w:rsidRPr="00954E34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954E34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); </w:t>
      </w:r>
      <w:r w:rsidRPr="00954E34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//Constructor 3</w:t>
      </w:r>
    </w:p>
    <w:p w14:paraId="68762858" w14:textId="77777777" w:rsidR="00954E34" w:rsidRPr="00954E34" w:rsidRDefault="00954E34" w:rsidP="00EF288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954E34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proofErr w:type="gramStart"/>
      <w:r w:rsidRPr="00954E34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Sample(</w:t>
      </w:r>
      <w:proofErr w:type="gramEnd"/>
      <w:r w:rsidRPr="00954E34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954E34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, </w:t>
      </w:r>
      <w:r w:rsidRPr="00954E34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double</w:t>
      </w:r>
      <w:r w:rsidRPr="00954E34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); </w:t>
      </w:r>
      <w:r w:rsidRPr="00954E34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//Constructor 4</w:t>
      </w:r>
    </w:p>
    <w:p w14:paraId="17F69BA0" w14:textId="77777777" w:rsidR="00954E34" w:rsidRPr="00954E34" w:rsidRDefault="00954E34" w:rsidP="00EF2881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954E34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};</w:t>
      </w:r>
    </w:p>
    <w:p w14:paraId="6ABD12ED" w14:textId="77777777" w:rsidR="00954E34" w:rsidRPr="00954E34" w:rsidRDefault="00954E34" w:rsidP="00954E34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728C0B13" w14:textId="77777777" w:rsidR="00C770E7" w:rsidRPr="00B07278" w:rsidRDefault="00C770E7" w:rsidP="0070244A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70244A">
        <w:rPr>
          <w:rFonts w:eastAsia="TimesNewRomanPS-BoldMT" w:cs="SimSun"/>
          <w:bCs/>
          <w:sz w:val="24"/>
          <w:lang w:eastAsia="zh-CN"/>
        </w:rPr>
        <w:t xml:space="preserve">Write the definition of the </w:t>
      </w:r>
      <w:r w:rsidRPr="006C1C96">
        <w:rPr>
          <w:rFonts w:eastAsia="TimesNewRomanPS-BoldMT" w:cs="SimSun"/>
          <w:bCs/>
          <w:i/>
          <w:sz w:val="24"/>
          <w:lang w:eastAsia="zh-CN"/>
        </w:rPr>
        <w:t>constructor 1</w:t>
      </w:r>
      <w:r w:rsidRPr="0070244A">
        <w:rPr>
          <w:rFonts w:eastAsia="TimesNewRomanPS-BoldMT" w:cs="SimSun"/>
          <w:bCs/>
          <w:sz w:val="24"/>
          <w:lang w:eastAsia="zh-CN"/>
        </w:rPr>
        <w:t xml:space="preserve"> so that the private member variables are initialized to </w:t>
      </w:r>
      <w:r w:rsidRPr="006C1C96">
        <w:rPr>
          <w:rFonts w:eastAsia="TimesNewRomanPS-BoldMT" w:cs="SimSun"/>
          <w:bCs/>
          <w:i/>
          <w:sz w:val="24"/>
          <w:lang w:eastAsia="zh-CN"/>
        </w:rPr>
        <w:t>0</w:t>
      </w:r>
    </w:p>
    <w:p w14:paraId="0191D736" w14:textId="77777777" w:rsidR="00B07278" w:rsidRPr="0070244A" w:rsidRDefault="00B07278" w:rsidP="00B07278">
      <w:pPr>
        <w:pStyle w:val="ListParagraph"/>
        <w:tabs>
          <w:tab w:val="left" w:pos="0"/>
          <w:tab w:val="left" w:pos="360"/>
        </w:tabs>
        <w:ind w:left="1440"/>
        <w:rPr>
          <w:rFonts w:eastAsia="TimesNewRomanPS-BoldMT" w:cs="SimSun"/>
          <w:bCs/>
          <w:sz w:val="24"/>
          <w:lang w:eastAsia="zh-CN"/>
        </w:rPr>
      </w:pPr>
    </w:p>
    <w:p w14:paraId="52F9D71B" w14:textId="77777777" w:rsidR="00C770E7" w:rsidRPr="00454F6B" w:rsidRDefault="00C770E7" w:rsidP="0070244A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70244A">
        <w:rPr>
          <w:rFonts w:eastAsia="TimesNewRomanPS-BoldMT" w:cs="SimSun"/>
          <w:bCs/>
          <w:sz w:val="24"/>
          <w:lang w:eastAsia="zh-CN"/>
        </w:rPr>
        <w:t xml:space="preserve">Write the definition of the </w:t>
      </w:r>
      <w:r w:rsidRPr="00C361BC">
        <w:rPr>
          <w:rFonts w:eastAsia="TimesNewRomanPS-BoldMT" w:cs="SimSun"/>
          <w:bCs/>
          <w:i/>
          <w:sz w:val="24"/>
          <w:lang w:eastAsia="zh-CN"/>
        </w:rPr>
        <w:t>constructor 2</w:t>
      </w:r>
      <w:r w:rsidRPr="0070244A">
        <w:rPr>
          <w:rFonts w:eastAsia="TimesNewRomanPS-BoldMT" w:cs="SimSun"/>
          <w:bCs/>
          <w:sz w:val="24"/>
          <w:lang w:eastAsia="zh-CN"/>
        </w:rPr>
        <w:t xml:space="preserve"> so that the private member variable </w:t>
      </w:r>
      <w:r w:rsidRPr="00453D69">
        <w:rPr>
          <w:rFonts w:eastAsia="TimesNewRomanPS-BoldMT" w:cs="SimSun"/>
          <w:bCs/>
          <w:i/>
          <w:sz w:val="24"/>
          <w:lang w:eastAsia="zh-CN"/>
        </w:rPr>
        <w:t>x</w:t>
      </w:r>
      <w:r w:rsidRPr="0070244A">
        <w:rPr>
          <w:rFonts w:eastAsia="TimesNewRomanPS-BoldMT" w:cs="SimSun"/>
          <w:bCs/>
          <w:sz w:val="24"/>
          <w:lang w:eastAsia="zh-CN"/>
        </w:rPr>
        <w:t xml:space="preserve"> is initialized according to the value of the parameter, and the private member variable </w:t>
      </w:r>
      <w:r w:rsidRPr="00B401A7">
        <w:rPr>
          <w:rFonts w:eastAsia="TimesNewRomanPS-BoldMT" w:cs="SimSun"/>
          <w:bCs/>
          <w:i/>
          <w:sz w:val="24"/>
          <w:lang w:eastAsia="zh-CN"/>
        </w:rPr>
        <w:t>y</w:t>
      </w:r>
      <w:r w:rsidRPr="0070244A">
        <w:rPr>
          <w:rFonts w:eastAsia="TimesNewRomanPS-BoldMT" w:cs="SimSun"/>
          <w:bCs/>
          <w:sz w:val="24"/>
          <w:lang w:eastAsia="zh-CN"/>
        </w:rPr>
        <w:t xml:space="preserve"> is initialized to </w:t>
      </w:r>
      <w:r w:rsidRPr="00B401A7">
        <w:rPr>
          <w:rFonts w:eastAsia="TimesNewRomanPS-BoldMT" w:cs="SimSun"/>
          <w:bCs/>
          <w:i/>
          <w:sz w:val="24"/>
          <w:lang w:eastAsia="zh-CN"/>
        </w:rPr>
        <w:t>0</w:t>
      </w:r>
    </w:p>
    <w:p w14:paraId="55BE1242" w14:textId="77777777" w:rsidR="00454F6B" w:rsidRPr="00454F6B" w:rsidRDefault="00454F6B" w:rsidP="00454F6B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77CF3F0C" w14:textId="77777777" w:rsidR="00C770E7" w:rsidRPr="0070244A" w:rsidRDefault="00C770E7" w:rsidP="0070244A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70244A">
        <w:rPr>
          <w:rFonts w:eastAsia="TimesNewRomanPS-BoldMT" w:cs="SimSun"/>
          <w:bCs/>
          <w:sz w:val="24"/>
          <w:lang w:eastAsia="zh-CN"/>
        </w:rPr>
        <w:t xml:space="preserve">Write the definition of the </w:t>
      </w:r>
      <w:r w:rsidRPr="008B1868">
        <w:rPr>
          <w:rFonts w:eastAsia="TimesNewRomanPS-BoldMT" w:cs="SimSun"/>
          <w:bCs/>
          <w:i/>
          <w:sz w:val="24"/>
          <w:lang w:eastAsia="zh-CN"/>
        </w:rPr>
        <w:t>constructors 3</w:t>
      </w:r>
      <w:r w:rsidRPr="0070244A">
        <w:rPr>
          <w:rFonts w:eastAsia="TimesNewRomanPS-BoldMT" w:cs="SimSun"/>
          <w:bCs/>
          <w:sz w:val="24"/>
          <w:lang w:eastAsia="zh-CN"/>
        </w:rPr>
        <w:t xml:space="preserve"> and </w:t>
      </w:r>
      <w:r w:rsidRPr="008B1868">
        <w:rPr>
          <w:rFonts w:eastAsia="TimesNewRomanPS-BoldMT" w:cs="SimSun"/>
          <w:bCs/>
          <w:i/>
          <w:sz w:val="24"/>
          <w:lang w:eastAsia="zh-CN"/>
        </w:rPr>
        <w:t>4</w:t>
      </w:r>
      <w:r w:rsidRPr="0070244A">
        <w:rPr>
          <w:rFonts w:eastAsia="TimesNewRomanPS-BoldMT" w:cs="SimSun"/>
          <w:bCs/>
          <w:sz w:val="24"/>
          <w:lang w:eastAsia="zh-CN"/>
        </w:rPr>
        <w:t xml:space="preserve"> so that the private</w:t>
      </w:r>
      <w:r w:rsidRPr="0070244A">
        <w:rPr>
          <w:rFonts w:eastAsia="TimesNewRomanPS-BoldMT" w:cs="SimSun"/>
          <w:bCs/>
          <w:sz w:val="24"/>
          <w:lang w:eastAsia="zh-CN"/>
        </w:rPr>
        <w:br/>
        <w:t>member variables are initialized according to the values of the parameters.</w:t>
      </w:r>
    </w:p>
    <w:p w14:paraId="64B29DBA" w14:textId="77777777" w:rsidR="009C58F2" w:rsidRPr="00963B94" w:rsidRDefault="009C58F2" w:rsidP="000F57B3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3359D7D7" w14:textId="77777777" w:rsidR="00963B94" w:rsidRPr="0070244A" w:rsidRDefault="00963B94" w:rsidP="0070244A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sectPr w:rsidR="00963B94" w:rsidRPr="0070244A" w:rsidSect="001819C8">
      <w:pgSz w:w="12240" w:h="15840"/>
      <w:pgMar w:top="99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B1414"/>
    <w:multiLevelType w:val="hybridMultilevel"/>
    <w:tmpl w:val="07DA6F9C"/>
    <w:lvl w:ilvl="0" w:tplc="A210DA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62528"/>
    <w:multiLevelType w:val="hybridMultilevel"/>
    <w:tmpl w:val="F8600668"/>
    <w:lvl w:ilvl="0" w:tplc="2B188D08">
      <w:start w:val="1"/>
      <w:numFmt w:val="lowerLetter"/>
      <w:lvlText w:val="%1."/>
      <w:lvlJc w:val="left"/>
      <w:pPr>
        <w:ind w:left="27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9" w15:restartNumberingAfterBreak="0">
    <w:nsid w:val="71C31F71"/>
    <w:multiLevelType w:val="hybridMultilevel"/>
    <w:tmpl w:val="2BE41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051250">
    <w:abstractNumId w:val="2"/>
  </w:num>
  <w:num w:numId="2" w16cid:durableId="1208031217">
    <w:abstractNumId w:val="3"/>
  </w:num>
  <w:num w:numId="3" w16cid:durableId="808281065">
    <w:abstractNumId w:val="0"/>
  </w:num>
  <w:num w:numId="4" w16cid:durableId="540290285">
    <w:abstractNumId w:val="1"/>
  </w:num>
  <w:num w:numId="5" w16cid:durableId="1676958295">
    <w:abstractNumId w:val="7"/>
  </w:num>
  <w:num w:numId="6" w16cid:durableId="542835543">
    <w:abstractNumId w:val="5"/>
  </w:num>
  <w:num w:numId="7" w16cid:durableId="759449055">
    <w:abstractNumId w:val="6"/>
  </w:num>
  <w:num w:numId="8" w16cid:durableId="50201650">
    <w:abstractNumId w:val="9"/>
  </w:num>
  <w:num w:numId="9" w16cid:durableId="1718318312">
    <w:abstractNumId w:val="4"/>
  </w:num>
  <w:num w:numId="10" w16cid:durableId="17528943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01074"/>
    <w:rsid w:val="00011692"/>
    <w:rsid w:val="00011D62"/>
    <w:rsid w:val="00014C0C"/>
    <w:rsid w:val="0002048D"/>
    <w:rsid w:val="000204ED"/>
    <w:rsid w:val="00021FAE"/>
    <w:rsid w:val="000223EA"/>
    <w:rsid w:val="00022C48"/>
    <w:rsid w:val="00031B7E"/>
    <w:rsid w:val="00033296"/>
    <w:rsid w:val="0003398E"/>
    <w:rsid w:val="00035535"/>
    <w:rsid w:val="0003695A"/>
    <w:rsid w:val="00040BE0"/>
    <w:rsid w:val="00045CF5"/>
    <w:rsid w:val="00051879"/>
    <w:rsid w:val="00051FDB"/>
    <w:rsid w:val="00052587"/>
    <w:rsid w:val="000528BD"/>
    <w:rsid w:val="000573E3"/>
    <w:rsid w:val="00057A06"/>
    <w:rsid w:val="00067FE1"/>
    <w:rsid w:val="00070203"/>
    <w:rsid w:val="0007312B"/>
    <w:rsid w:val="0007519D"/>
    <w:rsid w:val="000819E5"/>
    <w:rsid w:val="00086A01"/>
    <w:rsid w:val="00090951"/>
    <w:rsid w:val="00091957"/>
    <w:rsid w:val="000935B2"/>
    <w:rsid w:val="0009458E"/>
    <w:rsid w:val="0009666B"/>
    <w:rsid w:val="000A0CBB"/>
    <w:rsid w:val="000A1A52"/>
    <w:rsid w:val="000A7E15"/>
    <w:rsid w:val="000B0368"/>
    <w:rsid w:val="000B2E1D"/>
    <w:rsid w:val="000B489F"/>
    <w:rsid w:val="000B7D28"/>
    <w:rsid w:val="000C489B"/>
    <w:rsid w:val="000C5D36"/>
    <w:rsid w:val="000D5657"/>
    <w:rsid w:val="000E1E08"/>
    <w:rsid w:val="000E2558"/>
    <w:rsid w:val="000E5617"/>
    <w:rsid w:val="000E682C"/>
    <w:rsid w:val="000F122B"/>
    <w:rsid w:val="000F3ADC"/>
    <w:rsid w:val="000F3F2F"/>
    <w:rsid w:val="000F57B3"/>
    <w:rsid w:val="000F7793"/>
    <w:rsid w:val="00106DA6"/>
    <w:rsid w:val="001101C8"/>
    <w:rsid w:val="001201C3"/>
    <w:rsid w:val="0012483B"/>
    <w:rsid w:val="0013075F"/>
    <w:rsid w:val="00130A2B"/>
    <w:rsid w:val="001318E6"/>
    <w:rsid w:val="001355AF"/>
    <w:rsid w:val="00136472"/>
    <w:rsid w:val="00137A8D"/>
    <w:rsid w:val="001425A9"/>
    <w:rsid w:val="00150AF5"/>
    <w:rsid w:val="00154A84"/>
    <w:rsid w:val="001576EE"/>
    <w:rsid w:val="001632EC"/>
    <w:rsid w:val="00170766"/>
    <w:rsid w:val="00170DA5"/>
    <w:rsid w:val="00172A27"/>
    <w:rsid w:val="00174A8A"/>
    <w:rsid w:val="001750EC"/>
    <w:rsid w:val="00175DF3"/>
    <w:rsid w:val="00177707"/>
    <w:rsid w:val="00181457"/>
    <w:rsid w:val="001819C8"/>
    <w:rsid w:val="0018374A"/>
    <w:rsid w:val="001839BB"/>
    <w:rsid w:val="00192AAE"/>
    <w:rsid w:val="001968F5"/>
    <w:rsid w:val="00197DBB"/>
    <w:rsid w:val="001A1C8B"/>
    <w:rsid w:val="001A5295"/>
    <w:rsid w:val="001A730A"/>
    <w:rsid w:val="001B0E2C"/>
    <w:rsid w:val="001B225E"/>
    <w:rsid w:val="001B2269"/>
    <w:rsid w:val="001B6767"/>
    <w:rsid w:val="001C0942"/>
    <w:rsid w:val="001C0B0F"/>
    <w:rsid w:val="001C2EDB"/>
    <w:rsid w:val="001C3665"/>
    <w:rsid w:val="001C497B"/>
    <w:rsid w:val="001C51DE"/>
    <w:rsid w:val="001C5FC1"/>
    <w:rsid w:val="001D42F2"/>
    <w:rsid w:val="001D775C"/>
    <w:rsid w:val="001E40A9"/>
    <w:rsid w:val="001F0D9A"/>
    <w:rsid w:val="001F1175"/>
    <w:rsid w:val="001F1AED"/>
    <w:rsid w:val="001F257D"/>
    <w:rsid w:val="00201B40"/>
    <w:rsid w:val="00203911"/>
    <w:rsid w:val="00205359"/>
    <w:rsid w:val="00210A62"/>
    <w:rsid w:val="00210C1B"/>
    <w:rsid w:val="00213673"/>
    <w:rsid w:val="002142FF"/>
    <w:rsid w:val="00215C94"/>
    <w:rsid w:val="00225C0D"/>
    <w:rsid w:val="00226508"/>
    <w:rsid w:val="00227BAC"/>
    <w:rsid w:val="00227E0A"/>
    <w:rsid w:val="00230B47"/>
    <w:rsid w:val="002356C8"/>
    <w:rsid w:val="00237963"/>
    <w:rsid w:val="00237B24"/>
    <w:rsid w:val="0025506E"/>
    <w:rsid w:val="00255BA9"/>
    <w:rsid w:val="00257FF6"/>
    <w:rsid w:val="0026030C"/>
    <w:rsid w:val="00261640"/>
    <w:rsid w:val="002619B4"/>
    <w:rsid w:val="00267246"/>
    <w:rsid w:val="00267395"/>
    <w:rsid w:val="00270001"/>
    <w:rsid w:val="002710DC"/>
    <w:rsid w:val="002735D0"/>
    <w:rsid w:val="00281864"/>
    <w:rsid w:val="002818EC"/>
    <w:rsid w:val="002820CC"/>
    <w:rsid w:val="0028376D"/>
    <w:rsid w:val="002845EF"/>
    <w:rsid w:val="002961A0"/>
    <w:rsid w:val="002A489A"/>
    <w:rsid w:val="002A6317"/>
    <w:rsid w:val="002B0E31"/>
    <w:rsid w:val="002B167D"/>
    <w:rsid w:val="002B51D1"/>
    <w:rsid w:val="002C0EFE"/>
    <w:rsid w:val="002C6D3B"/>
    <w:rsid w:val="002D28D9"/>
    <w:rsid w:val="002D5B28"/>
    <w:rsid w:val="002D745F"/>
    <w:rsid w:val="002E1DA6"/>
    <w:rsid w:val="002E4B89"/>
    <w:rsid w:val="002E77DC"/>
    <w:rsid w:val="002F1BF9"/>
    <w:rsid w:val="002F2F9A"/>
    <w:rsid w:val="002F372B"/>
    <w:rsid w:val="002F65B6"/>
    <w:rsid w:val="00304746"/>
    <w:rsid w:val="00305740"/>
    <w:rsid w:val="00305E9D"/>
    <w:rsid w:val="003115FE"/>
    <w:rsid w:val="003168D8"/>
    <w:rsid w:val="00326DDB"/>
    <w:rsid w:val="00331038"/>
    <w:rsid w:val="0033250E"/>
    <w:rsid w:val="0033362A"/>
    <w:rsid w:val="00335929"/>
    <w:rsid w:val="00336F96"/>
    <w:rsid w:val="003417B8"/>
    <w:rsid w:val="00342C6A"/>
    <w:rsid w:val="00344527"/>
    <w:rsid w:val="00345061"/>
    <w:rsid w:val="003457E1"/>
    <w:rsid w:val="003524E8"/>
    <w:rsid w:val="003561D7"/>
    <w:rsid w:val="00364D72"/>
    <w:rsid w:val="00384B05"/>
    <w:rsid w:val="00386B62"/>
    <w:rsid w:val="00392D8D"/>
    <w:rsid w:val="00393B5E"/>
    <w:rsid w:val="0039549B"/>
    <w:rsid w:val="00395B73"/>
    <w:rsid w:val="00396A77"/>
    <w:rsid w:val="003974E0"/>
    <w:rsid w:val="003A1441"/>
    <w:rsid w:val="003A22C5"/>
    <w:rsid w:val="003A3B20"/>
    <w:rsid w:val="003A404B"/>
    <w:rsid w:val="003A45B4"/>
    <w:rsid w:val="003A7E70"/>
    <w:rsid w:val="003B0147"/>
    <w:rsid w:val="003B020B"/>
    <w:rsid w:val="003B1204"/>
    <w:rsid w:val="003B2485"/>
    <w:rsid w:val="003B366B"/>
    <w:rsid w:val="003B5A5B"/>
    <w:rsid w:val="003D0986"/>
    <w:rsid w:val="003D098A"/>
    <w:rsid w:val="003D5E74"/>
    <w:rsid w:val="003D7B10"/>
    <w:rsid w:val="003E0F3F"/>
    <w:rsid w:val="003E2282"/>
    <w:rsid w:val="003E408C"/>
    <w:rsid w:val="003F03CD"/>
    <w:rsid w:val="003F0A3E"/>
    <w:rsid w:val="003F0B82"/>
    <w:rsid w:val="003F2803"/>
    <w:rsid w:val="00400A31"/>
    <w:rsid w:val="00400E06"/>
    <w:rsid w:val="004035FD"/>
    <w:rsid w:val="004130F1"/>
    <w:rsid w:val="00416FFD"/>
    <w:rsid w:val="004201BA"/>
    <w:rsid w:val="00432138"/>
    <w:rsid w:val="00442BC3"/>
    <w:rsid w:val="00443A45"/>
    <w:rsid w:val="004440F3"/>
    <w:rsid w:val="00445BF4"/>
    <w:rsid w:val="004505FB"/>
    <w:rsid w:val="00453D69"/>
    <w:rsid w:val="00454F6B"/>
    <w:rsid w:val="00460CBC"/>
    <w:rsid w:val="00461111"/>
    <w:rsid w:val="00461B83"/>
    <w:rsid w:val="00463CAC"/>
    <w:rsid w:val="00467B09"/>
    <w:rsid w:val="00471777"/>
    <w:rsid w:val="00471CC9"/>
    <w:rsid w:val="004736AC"/>
    <w:rsid w:val="00474787"/>
    <w:rsid w:val="004767E1"/>
    <w:rsid w:val="00482725"/>
    <w:rsid w:val="00484C48"/>
    <w:rsid w:val="00491746"/>
    <w:rsid w:val="0049548E"/>
    <w:rsid w:val="004A0F8D"/>
    <w:rsid w:val="004C209E"/>
    <w:rsid w:val="004C5643"/>
    <w:rsid w:val="004C6FC4"/>
    <w:rsid w:val="004C7531"/>
    <w:rsid w:val="004D4639"/>
    <w:rsid w:val="004D5B3A"/>
    <w:rsid w:val="004E1718"/>
    <w:rsid w:val="004E62F5"/>
    <w:rsid w:val="004E691B"/>
    <w:rsid w:val="004F471D"/>
    <w:rsid w:val="00500F51"/>
    <w:rsid w:val="00503E9F"/>
    <w:rsid w:val="00504B35"/>
    <w:rsid w:val="00505E68"/>
    <w:rsid w:val="005074E7"/>
    <w:rsid w:val="00525D14"/>
    <w:rsid w:val="00526C03"/>
    <w:rsid w:val="0053261D"/>
    <w:rsid w:val="005340C6"/>
    <w:rsid w:val="00534F9E"/>
    <w:rsid w:val="00535736"/>
    <w:rsid w:val="005370ED"/>
    <w:rsid w:val="00541388"/>
    <w:rsid w:val="00541713"/>
    <w:rsid w:val="005429FB"/>
    <w:rsid w:val="00545062"/>
    <w:rsid w:val="00545B5D"/>
    <w:rsid w:val="00555755"/>
    <w:rsid w:val="00556EC1"/>
    <w:rsid w:val="0055746B"/>
    <w:rsid w:val="005603A3"/>
    <w:rsid w:val="00560AB7"/>
    <w:rsid w:val="0056181F"/>
    <w:rsid w:val="00561CE1"/>
    <w:rsid w:val="00573246"/>
    <w:rsid w:val="00574830"/>
    <w:rsid w:val="00575D44"/>
    <w:rsid w:val="00576F18"/>
    <w:rsid w:val="0057747A"/>
    <w:rsid w:val="00580F05"/>
    <w:rsid w:val="00582743"/>
    <w:rsid w:val="005834FD"/>
    <w:rsid w:val="00585C10"/>
    <w:rsid w:val="005879F3"/>
    <w:rsid w:val="00587D6A"/>
    <w:rsid w:val="00590659"/>
    <w:rsid w:val="00592EDB"/>
    <w:rsid w:val="00597D12"/>
    <w:rsid w:val="005A37D5"/>
    <w:rsid w:val="005A54E7"/>
    <w:rsid w:val="005B1B13"/>
    <w:rsid w:val="005B2916"/>
    <w:rsid w:val="005B6279"/>
    <w:rsid w:val="005B733F"/>
    <w:rsid w:val="005C7BFE"/>
    <w:rsid w:val="005D0507"/>
    <w:rsid w:val="005D0BFB"/>
    <w:rsid w:val="005D14ED"/>
    <w:rsid w:val="005D4DEF"/>
    <w:rsid w:val="005D78F9"/>
    <w:rsid w:val="005E0E62"/>
    <w:rsid w:val="005E5D43"/>
    <w:rsid w:val="005E6B1B"/>
    <w:rsid w:val="005F4138"/>
    <w:rsid w:val="005F42C6"/>
    <w:rsid w:val="005F4512"/>
    <w:rsid w:val="005F49B5"/>
    <w:rsid w:val="00617286"/>
    <w:rsid w:val="00621988"/>
    <w:rsid w:val="00623B9A"/>
    <w:rsid w:val="00623C1C"/>
    <w:rsid w:val="00626F89"/>
    <w:rsid w:val="006271D2"/>
    <w:rsid w:val="00627BC7"/>
    <w:rsid w:val="00632751"/>
    <w:rsid w:val="00635D79"/>
    <w:rsid w:val="00643F34"/>
    <w:rsid w:val="00645636"/>
    <w:rsid w:val="006466CF"/>
    <w:rsid w:val="00647D72"/>
    <w:rsid w:val="00654D62"/>
    <w:rsid w:val="00656D08"/>
    <w:rsid w:val="00660DDA"/>
    <w:rsid w:val="0066276B"/>
    <w:rsid w:val="00666136"/>
    <w:rsid w:val="00667285"/>
    <w:rsid w:val="006846C6"/>
    <w:rsid w:val="00686D3E"/>
    <w:rsid w:val="006878EE"/>
    <w:rsid w:val="00690ABE"/>
    <w:rsid w:val="00692F5D"/>
    <w:rsid w:val="00695044"/>
    <w:rsid w:val="0069507B"/>
    <w:rsid w:val="00697F34"/>
    <w:rsid w:val="006A49E6"/>
    <w:rsid w:val="006A79DD"/>
    <w:rsid w:val="006B346C"/>
    <w:rsid w:val="006B507D"/>
    <w:rsid w:val="006B57D4"/>
    <w:rsid w:val="006B5DBD"/>
    <w:rsid w:val="006B6C93"/>
    <w:rsid w:val="006C1C96"/>
    <w:rsid w:val="006C2360"/>
    <w:rsid w:val="006D4D87"/>
    <w:rsid w:val="006D568B"/>
    <w:rsid w:val="006D5BCF"/>
    <w:rsid w:val="006E2793"/>
    <w:rsid w:val="006E61DA"/>
    <w:rsid w:val="006E66ED"/>
    <w:rsid w:val="006E7913"/>
    <w:rsid w:val="006F0BAB"/>
    <w:rsid w:val="006F15A1"/>
    <w:rsid w:val="006F1B88"/>
    <w:rsid w:val="006F23DD"/>
    <w:rsid w:val="006F43EC"/>
    <w:rsid w:val="006F57CD"/>
    <w:rsid w:val="0070244A"/>
    <w:rsid w:val="0070721D"/>
    <w:rsid w:val="00707887"/>
    <w:rsid w:val="00710755"/>
    <w:rsid w:val="00714A5B"/>
    <w:rsid w:val="00716E0E"/>
    <w:rsid w:val="00716F30"/>
    <w:rsid w:val="0072438B"/>
    <w:rsid w:val="007268F7"/>
    <w:rsid w:val="00737FD0"/>
    <w:rsid w:val="00742D0B"/>
    <w:rsid w:val="00744702"/>
    <w:rsid w:val="00745117"/>
    <w:rsid w:val="00747DCD"/>
    <w:rsid w:val="00754149"/>
    <w:rsid w:val="007579C0"/>
    <w:rsid w:val="00760777"/>
    <w:rsid w:val="007628C1"/>
    <w:rsid w:val="00762A40"/>
    <w:rsid w:val="0076303E"/>
    <w:rsid w:val="0076576C"/>
    <w:rsid w:val="007720E6"/>
    <w:rsid w:val="00772C33"/>
    <w:rsid w:val="00772F56"/>
    <w:rsid w:val="007733FF"/>
    <w:rsid w:val="00773E15"/>
    <w:rsid w:val="007754D0"/>
    <w:rsid w:val="00777606"/>
    <w:rsid w:val="0078164D"/>
    <w:rsid w:val="0078243C"/>
    <w:rsid w:val="0078284C"/>
    <w:rsid w:val="0078668B"/>
    <w:rsid w:val="00786754"/>
    <w:rsid w:val="007A0EDC"/>
    <w:rsid w:val="007A16BF"/>
    <w:rsid w:val="007B2C99"/>
    <w:rsid w:val="007B5E5A"/>
    <w:rsid w:val="007B7B38"/>
    <w:rsid w:val="007C33F7"/>
    <w:rsid w:val="007C4BA0"/>
    <w:rsid w:val="007D05E4"/>
    <w:rsid w:val="007D1521"/>
    <w:rsid w:val="007D1A82"/>
    <w:rsid w:val="007D2291"/>
    <w:rsid w:val="007D263A"/>
    <w:rsid w:val="007D290F"/>
    <w:rsid w:val="007D2A62"/>
    <w:rsid w:val="007D2FDA"/>
    <w:rsid w:val="007E09B5"/>
    <w:rsid w:val="007F3CEC"/>
    <w:rsid w:val="007F5C2C"/>
    <w:rsid w:val="007F7D13"/>
    <w:rsid w:val="00801434"/>
    <w:rsid w:val="008114DE"/>
    <w:rsid w:val="00812B43"/>
    <w:rsid w:val="00814DD9"/>
    <w:rsid w:val="00820C86"/>
    <w:rsid w:val="00821B82"/>
    <w:rsid w:val="008236F4"/>
    <w:rsid w:val="008239BB"/>
    <w:rsid w:val="00827BBA"/>
    <w:rsid w:val="008332DB"/>
    <w:rsid w:val="00833FD9"/>
    <w:rsid w:val="0083428D"/>
    <w:rsid w:val="00840957"/>
    <w:rsid w:val="00845109"/>
    <w:rsid w:val="00851591"/>
    <w:rsid w:val="008632B0"/>
    <w:rsid w:val="00863B3A"/>
    <w:rsid w:val="00864E2A"/>
    <w:rsid w:val="00866953"/>
    <w:rsid w:val="00866FE8"/>
    <w:rsid w:val="00867A62"/>
    <w:rsid w:val="00873E4D"/>
    <w:rsid w:val="00875686"/>
    <w:rsid w:val="0087692C"/>
    <w:rsid w:val="00876C56"/>
    <w:rsid w:val="00877BEA"/>
    <w:rsid w:val="008810FB"/>
    <w:rsid w:val="00882A5B"/>
    <w:rsid w:val="00884E49"/>
    <w:rsid w:val="00887138"/>
    <w:rsid w:val="00890DFB"/>
    <w:rsid w:val="00895C7B"/>
    <w:rsid w:val="008A05B9"/>
    <w:rsid w:val="008A0F4D"/>
    <w:rsid w:val="008A28CF"/>
    <w:rsid w:val="008A5034"/>
    <w:rsid w:val="008B0CF3"/>
    <w:rsid w:val="008B176B"/>
    <w:rsid w:val="008B1868"/>
    <w:rsid w:val="008B318B"/>
    <w:rsid w:val="008B3A7F"/>
    <w:rsid w:val="008B77FB"/>
    <w:rsid w:val="008C7D97"/>
    <w:rsid w:val="008D167C"/>
    <w:rsid w:val="008D30A6"/>
    <w:rsid w:val="008D5F41"/>
    <w:rsid w:val="008D7AA6"/>
    <w:rsid w:val="008E64D5"/>
    <w:rsid w:val="008F05CF"/>
    <w:rsid w:val="00902480"/>
    <w:rsid w:val="00911E58"/>
    <w:rsid w:val="00912895"/>
    <w:rsid w:val="0091751C"/>
    <w:rsid w:val="00917CCE"/>
    <w:rsid w:val="0092199A"/>
    <w:rsid w:val="0092336E"/>
    <w:rsid w:val="00923B6C"/>
    <w:rsid w:val="00923C27"/>
    <w:rsid w:val="00933528"/>
    <w:rsid w:val="009345E4"/>
    <w:rsid w:val="009350EB"/>
    <w:rsid w:val="0093580A"/>
    <w:rsid w:val="00944B11"/>
    <w:rsid w:val="00953C8E"/>
    <w:rsid w:val="00954E34"/>
    <w:rsid w:val="00962122"/>
    <w:rsid w:val="00963B94"/>
    <w:rsid w:val="00964656"/>
    <w:rsid w:val="0096487D"/>
    <w:rsid w:val="0097216D"/>
    <w:rsid w:val="00977EF1"/>
    <w:rsid w:val="00982763"/>
    <w:rsid w:val="00987504"/>
    <w:rsid w:val="00990277"/>
    <w:rsid w:val="00992874"/>
    <w:rsid w:val="009936C1"/>
    <w:rsid w:val="009971EB"/>
    <w:rsid w:val="00997326"/>
    <w:rsid w:val="009A0179"/>
    <w:rsid w:val="009A2740"/>
    <w:rsid w:val="009A4EC0"/>
    <w:rsid w:val="009A6BAC"/>
    <w:rsid w:val="009B2031"/>
    <w:rsid w:val="009B4176"/>
    <w:rsid w:val="009B5BF0"/>
    <w:rsid w:val="009C15E9"/>
    <w:rsid w:val="009C58F2"/>
    <w:rsid w:val="009D0C64"/>
    <w:rsid w:val="009D1086"/>
    <w:rsid w:val="009D2467"/>
    <w:rsid w:val="009D2CEE"/>
    <w:rsid w:val="009D6366"/>
    <w:rsid w:val="009D6ED1"/>
    <w:rsid w:val="009E02DC"/>
    <w:rsid w:val="009E50A6"/>
    <w:rsid w:val="009F0AEA"/>
    <w:rsid w:val="009F0F15"/>
    <w:rsid w:val="009F3491"/>
    <w:rsid w:val="009F5466"/>
    <w:rsid w:val="009F7450"/>
    <w:rsid w:val="00A07D86"/>
    <w:rsid w:val="00A14387"/>
    <w:rsid w:val="00A15B7A"/>
    <w:rsid w:val="00A210A5"/>
    <w:rsid w:val="00A21E85"/>
    <w:rsid w:val="00A23D8C"/>
    <w:rsid w:val="00A2518F"/>
    <w:rsid w:val="00A31511"/>
    <w:rsid w:val="00A32D97"/>
    <w:rsid w:val="00A32DFE"/>
    <w:rsid w:val="00A44681"/>
    <w:rsid w:val="00A469E2"/>
    <w:rsid w:val="00A55DA6"/>
    <w:rsid w:val="00A56C02"/>
    <w:rsid w:val="00A6072F"/>
    <w:rsid w:val="00A62DFA"/>
    <w:rsid w:val="00A6665C"/>
    <w:rsid w:val="00A72837"/>
    <w:rsid w:val="00A737F2"/>
    <w:rsid w:val="00A74FCF"/>
    <w:rsid w:val="00A752AA"/>
    <w:rsid w:val="00A76115"/>
    <w:rsid w:val="00A840EC"/>
    <w:rsid w:val="00A84954"/>
    <w:rsid w:val="00A87AC5"/>
    <w:rsid w:val="00A93169"/>
    <w:rsid w:val="00A9401E"/>
    <w:rsid w:val="00A9546B"/>
    <w:rsid w:val="00A95C38"/>
    <w:rsid w:val="00AA02A3"/>
    <w:rsid w:val="00AA0CA9"/>
    <w:rsid w:val="00AA1E3C"/>
    <w:rsid w:val="00AA2E32"/>
    <w:rsid w:val="00AA5037"/>
    <w:rsid w:val="00AA7C4E"/>
    <w:rsid w:val="00AB17F9"/>
    <w:rsid w:val="00AB2554"/>
    <w:rsid w:val="00AB72A4"/>
    <w:rsid w:val="00AC0AD3"/>
    <w:rsid w:val="00AC4956"/>
    <w:rsid w:val="00AC5A39"/>
    <w:rsid w:val="00AD1256"/>
    <w:rsid w:val="00AD3A06"/>
    <w:rsid w:val="00AD5E90"/>
    <w:rsid w:val="00AE1E38"/>
    <w:rsid w:val="00AE1FB6"/>
    <w:rsid w:val="00AE44AD"/>
    <w:rsid w:val="00AE5A53"/>
    <w:rsid w:val="00AF1557"/>
    <w:rsid w:val="00AF1BA9"/>
    <w:rsid w:val="00AF3C0A"/>
    <w:rsid w:val="00B00FF7"/>
    <w:rsid w:val="00B02296"/>
    <w:rsid w:val="00B03742"/>
    <w:rsid w:val="00B053F0"/>
    <w:rsid w:val="00B07278"/>
    <w:rsid w:val="00B1085E"/>
    <w:rsid w:val="00B13B80"/>
    <w:rsid w:val="00B1504A"/>
    <w:rsid w:val="00B17548"/>
    <w:rsid w:val="00B304E8"/>
    <w:rsid w:val="00B346F4"/>
    <w:rsid w:val="00B34ACC"/>
    <w:rsid w:val="00B36509"/>
    <w:rsid w:val="00B36CF5"/>
    <w:rsid w:val="00B401A7"/>
    <w:rsid w:val="00B41E6A"/>
    <w:rsid w:val="00B42EEB"/>
    <w:rsid w:val="00B45941"/>
    <w:rsid w:val="00B469A2"/>
    <w:rsid w:val="00B524BC"/>
    <w:rsid w:val="00B52F8C"/>
    <w:rsid w:val="00B56375"/>
    <w:rsid w:val="00B62A68"/>
    <w:rsid w:val="00B634A7"/>
    <w:rsid w:val="00B64395"/>
    <w:rsid w:val="00B66019"/>
    <w:rsid w:val="00B66519"/>
    <w:rsid w:val="00B67109"/>
    <w:rsid w:val="00B67BF1"/>
    <w:rsid w:val="00B8240A"/>
    <w:rsid w:val="00B8537C"/>
    <w:rsid w:val="00B870A8"/>
    <w:rsid w:val="00B87D86"/>
    <w:rsid w:val="00B978B9"/>
    <w:rsid w:val="00B978BA"/>
    <w:rsid w:val="00BA19F3"/>
    <w:rsid w:val="00BA2F2F"/>
    <w:rsid w:val="00BA37CE"/>
    <w:rsid w:val="00BA4B89"/>
    <w:rsid w:val="00BA5420"/>
    <w:rsid w:val="00BA64A9"/>
    <w:rsid w:val="00BA7097"/>
    <w:rsid w:val="00BB3AE0"/>
    <w:rsid w:val="00BB3F4E"/>
    <w:rsid w:val="00BB4A20"/>
    <w:rsid w:val="00BB6AF8"/>
    <w:rsid w:val="00BB6EED"/>
    <w:rsid w:val="00BB7F76"/>
    <w:rsid w:val="00BC1BC7"/>
    <w:rsid w:val="00BC2106"/>
    <w:rsid w:val="00BC2454"/>
    <w:rsid w:val="00BC314B"/>
    <w:rsid w:val="00BC5197"/>
    <w:rsid w:val="00BD42FB"/>
    <w:rsid w:val="00BD43CF"/>
    <w:rsid w:val="00BF2FAA"/>
    <w:rsid w:val="00BF6435"/>
    <w:rsid w:val="00BF6898"/>
    <w:rsid w:val="00BF73A3"/>
    <w:rsid w:val="00C04984"/>
    <w:rsid w:val="00C0600C"/>
    <w:rsid w:val="00C07478"/>
    <w:rsid w:val="00C10DD3"/>
    <w:rsid w:val="00C141B4"/>
    <w:rsid w:val="00C141B9"/>
    <w:rsid w:val="00C173EF"/>
    <w:rsid w:val="00C1747E"/>
    <w:rsid w:val="00C2064A"/>
    <w:rsid w:val="00C21C63"/>
    <w:rsid w:val="00C22229"/>
    <w:rsid w:val="00C2390A"/>
    <w:rsid w:val="00C31991"/>
    <w:rsid w:val="00C361BC"/>
    <w:rsid w:val="00C361CB"/>
    <w:rsid w:val="00C36B97"/>
    <w:rsid w:val="00C373A3"/>
    <w:rsid w:val="00C41F31"/>
    <w:rsid w:val="00C4415A"/>
    <w:rsid w:val="00C4673E"/>
    <w:rsid w:val="00C60B6E"/>
    <w:rsid w:val="00C63108"/>
    <w:rsid w:val="00C63F9D"/>
    <w:rsid w:val="00C643D7"/>
    <w:rsid w:val="00C64718"/>
    <w:rsid w:val="00C64BEE"/>
    <w:rsid w:val="00C70DBD"/>
    <w:rsid w:val="00C715F1"/>
    <w:rsid w:val="00C719C8"/>
    <w:rsid w:val="00C727EC"/>
    <w:rsid w:val="00C727F6"/>
    <w:rsid w:val="00C73F93"/>
    <w:rsid w:val="00C76ED0"/>
    <w:rsid w:val="00C770E7"/>
    <w:rsid w:val="00C82CC2"/>
    <w:rsid w:val="00C85352"/>
    <w:rsid w:val="00C86AC2"/>
    <w:rsid w:val="00C87B0F"/>
    <w:rsid w:val="00C904B8"/>
    <w:rsid w:val="00C907C2"/>
    <w:rsid w:val="00C94CCF"/>
    <w:rsid w:val="00C96127"/>
    <w:rsid w:val="00CA0318"/>
    <w:rsid w:val="00CA7BDE"/>
    <w:rsid w:val="00CB3005"/>
    <w:rsid w:val="00CB34F3"/>
    <w:rsid w:val="00CB35D6"/>
    <w:rsid w:val="00CB5D38"/>
    <w:rsid w:val="00CB671D"/>
    <w:rsid w:val="00CC09A0"/>
    <w:rsid w:val="00CD67C9"/>
    <w:rsid w:val="00CF12F7"/>
    <w:rsid w:val="00CF2087"/>
    <w:rsid w:val="00CF2FFD"/>
    <w:rsid w:val="00CF5858"/>
    <w:rsid w:val="00CF63F0"/>
    <w:rsid w:val="00CF64AE"/>
    <w:rsid w:val="00D1038D"/>
    <w:rsid w:val="00D121BD"/>
    <w:rsid w:val="00D13E2A"/>
    <w:rsid w:val="00D147F2"/>
    <w:rsid w:val="00D16431"/>
    <w:rsid w:val="00D16DAB"/>
    <w:rsid w:val="00D209DD"/>
    <w:rsid w:val="00D2300D"/>
    <w:rsid w:val="00D26B45"/>
    <w:rsid w:val="00D27115"/>
    <w:rsid w:val="00D2726A"/>
    <w:rsid w:val="00D3096E"/>
    <w:rsid w:val="00D352D3"/>
    <w:rsid w:val="00D402BF"/>
    <w:rsid w:val="00D4077B"/>
    <w:rsid w:val="00D430FE"/>
    <w:rsid w:val="00D432FD"/>
    <w:rsid w:val="00D523CE"/>
    <w:rsid w:val="00D54199"/>
    <w:rsid w:val="00D6706F"/>
    <w:rsid w:val="00D752F8"/>
    <w:rsid w:val="00D764F0"/>
    <w:rsid w:val="00D76AAE"/>
    <w:rsid w:val="00D82E08"/>
    <w:rsid w:val="00D83581"/>
    <w:rsid w:val="00D83F17"/>
    <w:rsid w:val="00D849A1"/>
    <w:rsid w:val="00D856CD"/>
    <w:rsid w:val="00D858EF"/>
    <w:rsid w:val="00D8593C"/>
    <w:rsid w:val="00D92A35"/>
    <w:rsid w:val="00D9392D"/>
    <w:rsid w:val="00D94B50"/>
    <w:rsid w:val="00DA26CC"/>
    <w:rsid w:val="00DA713A"/>
    <w:rsid w:val="00DA7383"/>
    <w:rsid w:val="00DB7348"/>
    <w:rsid w:val="00DB76C2"/>
    <w:rsid w:val="00DC01E3"/>
    <w:rsid w:val="00DC07D0"/>
    <w:rsid w:val="00DC58F8"/>
    <w:rsid w:val="00DD0727"/>
    <w:rsid w:val="00DD28B3"/>
    <w:rsid w:val="00DD5E7C"/>
    <w:rsid w:val="00DD687F"/>
    <w:rsid w:val="00DE0E50"/>
    <w:rsid w:val="00DE43DE"/>
    <w:rsid w:val="00DF3080"/>
    <w:rsid w:val="00DF3178"/>
    <w:rsid w:val="00DF3299"/>
    <w:rsid w:val="00DF5E15"/>
    <w:rsid w:val="00DF78E1"/>
    <w:rsid w:val="00E05A48"/>
    <w:rsid w:val="00E05ED6"/>
    <w:rsid w:val="00E13C13"/>
    <w:rsid w:val="00E14C84"/>
    <w:rsid w:val="00E158D6"/>
    <w:rsid w:val="00E21D14"/>
    <w:rsid w:val="00E230EF"/>
    <w:rsid w:val="00E24F0F"/>
    <w:rsid w:val="00E27D77"/>
    <w:rsid w:val="00E30661"/>
    <w:rsid w:val="00E30C11"/>
    <w:rsid w:val="00E30C76"/>
    <w:rsid w:val="00E36EF2"/>
    <w:rsid w:val="00E41AEA"/>
    <w:rsid w:val="00E4771F"/>
    <w:rsid w:val="00E50157"/>
    <w:rsid w:val="00E51760"/>
    <w:rsid w:val="00E53845"/>
    <w:rsid w:val="00E54718"/>
    <w:rsid w:val="00E5791A"/>
    <w:rsid w:val="00E65C1C"/>
    <w:rsid w:val="00E66C61"/>
    <w:rsid w:val="00E66C87"/>
    <w:rsid w:val="00E67432"/>
    <w:rsid w:val="00E679C9"/>
    <w:rsid w:val="00E7032D"/>
    <w:rsid w:val="00E71A75"/>
    <w:rsid w:val="00E72E27"/>
    <w:rsid w:val="00E749A9"/>
    <w:rsid w:val="00E75ED6"/>
    <w:rsid w:val="00E772DB"/>
    <w:rsid w:val="00E800D9"/>
    <w:rsid w:val="00E81818"/>
    <w:rsid w:val="00E81B51"/>
    <w:rsid w:val="00E83653"/>
    <w:rsid w:val="00E849F5"/>
    <w:rsid w:val="00E85FF9"/>
    <w:rsid w:val="00E8766A"/>
    <w:rsid w:val="00E922F5"/>
    <w:rsid w:val="00E9271B"/>
    <w:rsid w:val="00E94960"/>
    <w:rsid w:val="00E95BBB"/>
    <w:rsid w:val="00E971B0"/>
    <w:rsid w:val="00E97464"/>
    <w:rsid w:val="00EA7DFD"/>
    <w:rsid w:val="00EB01EF"/>
    <w:rsid w:val="00EB1756"/>
    <w:rsid w:val="00EC16BC"/>
    <w:rsid w:val="00EC2296"/>
    <w:rsid w:val="00EC5646"/>
    <w:rsid w:val="00ED1F38"/>
    <w:rsid w:val="00ED7BEE"/>
    <w:rsid w:val="00EE00AE"/>
    <w:rsid w:val="00EE09B8"/>
    <w:rsid w:val="00EE0EFD"/>
    <w:rsid w:val="00EE113D"/>
    <w:rsid w:val="00EE3064"/>
    <w:rsid w:val="00EE3A6D"/>
    <w:rsid w:val="00EE3E52"/>
    <w:rsid w:val="00EE4731"/>
    <w:rsid w:val="00EF0CB2"/>
    <w:rsid w:val="00EF2881"/>
    <w:rsid w:val="00EF4227"/>
    <w:rsid w:val="00EF5DF2"/>
    <w:rsid w:val="00F010B3"/>
    <w:rsid w:val="00F03E1A"/>
    <w:rsid w:val="00F051A2"/>
    <w:rsid w:val="00F05B56"/>
    <w:rsid w:val="00F05B6F"/>
    <w:rsid w:val="00F066BE"/>
    <w:rsid w:val="00F11A0C"/>
    <w:rsid w:val="00F13365"/>
    <w:rsid w:val="00F226A5"/>
    <w:rsid w:val="00F23B20"/>
    <w:rsid w:val="00F24078"/>
    <w:rsid w:val="00F34CC7"/>
    <w:rsid w:val="00F404AB"/>
    <w:rsid w:val="00F421DE"/>
    <w:rsid w:val="00F42977"/>
    <w:rsid w:val="00F441ED"/>
    <w:rsid w:val="00F502E4"/>
    <w:rsid w:val="00F5277E"/>
    <w:rsid w:val="00F549C8"/>
    <w:rsid w:val="00F5530D"/>
    <w:rsid w:val="00F5799E"/>
    <w:rsid w:val="00F601DC"/>
    <w:rsid w:val="00F6277E"/>
    <w:rsid w:val="00F66A13"/>
    <w:rsid w:val="00F67D77"/>
    <w:rsid w:val="00F71087"/>
    <w:rsid w:val="00F77229"/>
    <w:rsid w:val="00F81299"/>
    <w:rsid w:val="00F94896"/>
    <w:rsid w:val="00F94A56"/>
    <w:rsid w:val="00FA29DA"/>
    <w:rsid w:val="00FA7441"/>
    <w:rsid w:val="00FB330B"/>
    <w:rsid w:val="00FB338D"/>
    <w:rsid w:val="00FB4506"/>
    <w:rsid w:val="00FB5255"/>
    <w:rsid w:val="00FB5801"/>
    <w:rsid w:val="00FB6BFE"/>
    <w:rsid w:val="00FB733B"/>
    <w:rsid w:val="00FC5D2C"/>
    <w:rsid w:val="00FD390D"/>
    <w:rsid w:val="00FD5085"/>
    <w:rsid w:val="00FD78B0"/>
    <w:rsid w:val="00FE63A4"/>
    <w:rsid w:val="00FE6AE2"/>
    <w:rsid w:val="00FF00E5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B24E0F3"/>
  <w15:docId w15:val="{08F894A9-BA60-4F27-96B3-03FBB9F7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character" w:customStyle="1" w:styleId="ff1e">
    <w:name w:val="ff1e"/>
    <w:basedOn w:val="DefaultParagraphFont"/>
    <w:rsid w:val="00F051A2"/>
  </w:style>
  <w:style w:type="character" w:customStyle="1" w:styleId="ls0">
    <w:name w:val="ls0"/>
    <w:basedOn w:val="DefaultParagraphFont"/>
    <w:rsid w:val="00F051A2"/>
  </w:style>
  <w:style w:type="character" w:customStyle="1" w:styleId="a">
    <w:name w:val="_"/>
    <w:basedOn w:val="DefaultParagraphFont"/>
    <w:rsid w:val="00F051A2"/>
  </w:style>
  <w:style w:type="character" w:customStyle="1" w:styleId="ff1c">
    <w:name w:val="ff1c"/>
    <w:basedOn w:val="DefaultParagraphFont"/>
    <w:rsid w:val="00A32D97"/>
  </w:style>
  <w:style w:type="character" w:customStyle="1" w:styleId="ff30">
    <w:name w:val="ff30"/>
    <w:basedOn w:val="DefaultParagraphFont"/>
    <w:rsid w:val="00F5799E"/>
  </w:style>
  <w:style w:type="character" w:customStyle="1" w:styleId="ff31">
    <w:name w:val="ff31"/>
    <w:basedOn w:val="DefaultParagraphFont"/>
    <w:rsid w:val="00F5799E"/>
  </w:style>
  <w:style w:type="character" w:customStyle="1" w:styleId="ws0">
    <w:name w:val="ws0"/>
    <w:basedOn w:val="DefaultParagraphFont"/>
    <w:rsid w:val="00F5799E"/>
  </w:style>
  <w:style w:type="character" w:customStyle="1" w:styleId="ls2">
    <w:name w:val="ls2"/>
    <w:basedOn w:val="DefaultParagraphFont"/>
    <w:rsid w:val="00F5799E"/>
  </w:style>
  <w:style w:type="character" w:customStyle="1" w:styleId="ls39">
    <w:name w:val="ls39"/>
    <w:basedOn w:val="DefaultParagraphFont"/>
    <w:rsid w:val="00F5799E"/>
  </w:style>
  <w:style w:type="paragraph" w:customStyle="1" w:styleId="Default">
    <w:name w:val="Default"/>
    <w:rsid w:val="00BA709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C1C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3974E0"/>
    <w:pPr>
      <w:spacing w:before="100" w:beforeAutospacing="1" w:after="100" w:afterAutospacing="1"/>
    </w:pPr>
    <w:rPr>
      <w:rFonts w:eastAsia="Times New Roman"/>
      <w:sz w:val="24"/>
      <w:lang w:eastAsia="zh-CN"/>
    </w:rPr>
  </w:style>
  <w:style w:type="character" w:styleId="Strong">
    <w:name w:val="Strong"/>
    <w:basedOn w:val="DefaultParagraphFont"/>
    <w:uiPriority w:val="22"/>
    <w:qFormat/>
    <w:rsid w:val="003974E0"/>
    <w:rPr>
      <w:b/>
      <w:bCs/>
    </w:rPr>
  </w:style>
  <w:style w:type="character" w:customStyle="1" w:styleId="Heading1Char">
    <w:name w:val="Heading 1 Char"/>
    <w:basedOn w:val="DefaultParagraphFont"/>
    <w:link w:val="Heading1"/>
    <w:rsid w:val="006F0BAB"/>
    <w:rPr>
      <w:sz w:val="28"/>
      <w:szCs w:val="24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90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4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2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1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5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76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1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1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88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9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2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9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8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3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0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0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7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0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3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7</Pages>
  <Words>982</Words>
  <Characters>5603</Characters>
  <Application>Microsoft Office Word</Application>
  <DocSecurity>0</DocSecurity>
  <PresentationFormat/>
  <Lines>46</Lines>
  <Paragraphs>13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6572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3772</cp:revision>
  <cp:lastPrinted>2020-01-14T20:24:00Z</cp:lastPrinted>
  <dcterms:created xsi:type="dcterms:W3CDTF">2019-09-04T05:01:00Z</dcterms:created>
  <dcterms:modified xsi:type="dcterms:W3CDTF">2022-05-31T04:38:00Z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