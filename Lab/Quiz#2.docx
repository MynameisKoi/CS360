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6898C" w14:textId="597DA922" w:rsidR="002000A6" w:rsidRDefault="002000A6" w:rsidP="002000A6">
      <w:pPr>
        <w:snapToGrid w:val="0"/>
        <w:rPr>
          <w:rStyle w:val="Hyperlink"/>
          <w:rFonts w:eastAsia="TimesNewRomanPS-BoldMT" w:cs="SimSun"/>
          <w:b/>
          <w:bCs/>
          <w:color w:val="000000"/>
          <w:sz w:val="32"/>
          <w:szCs w:val="32"/>
          <w:u w:val="none"/>
        </w:rPr>
      </w:pPr>
      <w:r w:rsidRPr="002000A6">
        <w:rPr>
          <w:rStyle w:val="Heading1Char"/>
          <w:rFonts w:eastAsia="TimesNewRomanPS-BoldMT" w:cs="SimSun"/>
          <w:b/>
          <w:bCs/>
          <w:noProof/>
          <w:color w:val="000000"/>
          <w:sz w:val="32"/>
          <w:szCs w:val="32"/>
          <w:u w:val="none"/>
        </w:rPr>
        <w:drawing>
          <wp:inline distT="0" distB="0" distL="0" distR="0" wp14:anchorId="75B78923" wp14:editId="1D14F648">
            <wp:extent cx="442913" cy="414478"/>
            <wp:effectExtent l="0" t="0" r="0" b="5080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536" cy="43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3F34">
        <w:rPr>
          <w:rStyle w:val="Hyperlink"/>
          <w:rFonts w:eastAsia="TimesNewRomanPS-BoldMT" w:cs="SimSun"/>
          <w:b/>
          <w:bCs/>
          <w:color w:val="000000"/>
          <w:sz w:val="32"/>
          <w:szCs w:val="32"/>
          <w:u w:val="none"/>
        </w:rPr>
        <w:tab/>
      </w:r>
      <w:r>
        <w:rPr>
          <w:rStyle w:val="Hyperlink"/>
          <w:rFonts w:eastAsia="TimesNewRomanPS-BoldMT" w:cs="SimSun"/>
          <w:b/>
          <w:bCs/>
          <w:color w:val="000000"/>
          <w:sz w:val="32"/>
          <w:szCs w:val="32"/>
          <w:u w:val="none"/>
        </w:rPr>
        <w:tab/>
      </w:r>
      <w:r>
        <w:rPr>
          <w:rStyle w:val="Hyperlink"/>
          <w:rFonts w:eastAsia="TimesNewRomanPS-BoldMT" w:cs="SimSun"/>
          <w:b/>
          <w:bCs/>
          <w:color w:val="000000"/>
          <w:sz w:val="32"/>
          <w:szCs w:val="32"/>
          <w:u w:val="none"/>
        </w:rPr>
        <w:tab/>
        <w:t xml:space="preserve"> San Francisco Bay University </w:t>
      </w:r>
    </w:p>
    <w:p w14:paraId="186E4CFE" w14:textId="77777777" w:rsidR="00FB338D" w:rsidRDefault="00FB338D" w:rsidP="00C63108">
      <w:pPr>
        <w:snapToGrid w:val="0"/>
        <w:rPr>
          <w:rStyle w:val="Hyperlink"/>
          <w:rFonts w:eastAsia="TimesNewRomanPS-BoldMT" w:cs="SimSun"/>
          <w:b/>
          <w:bCs/>
          <w:color w:val="000000"/>
          <w:sz w:val="32"/>
          <w:szCs w:val="32"/>
          <w:u w:val="none"/>
        </w:rPr>
      </w:pPr>
    </w:p>
    <w:p w14:paraId="5A8C6FDC" w14:textId="77777777" w:rsidR="004F3F75" w:rsidRPr="0039549B" w:rsidRDefault="004F3F75" w:rsidP="004F3F75">
      <w:pPr>
        <w:rPr>
          <w:b/>
          <w:bCs/>
          <w:szCs w:val="28"/>
        </w:rPr>
      </w:pPr>
      <w:r>
        <w:rPr>
          <w:b/>
          <w:bCs/>
          <w:szCs w:val="28"/>
        </w:rPr>
        <w:t xml:space="preserve">                         </w:t>
      </w:r>
      <w:r w:rsidRPr="00051FDB">
        <w:rPr>
          <w:b/>
          <w:bCs/>
          <w:szCs w:val="28"/>
        </w:rPr>
        <w:t>CS360L - Programming in C and C++ Lab</w:t>
      </w:r>
    </w:p>
    <w:p w14:paraId="58AC1E9E" w14:textId="77777777" w:rsidR="00A14387" w:rsidRDefault="00B80D41">
      <w:pPr>
        <w:jc w:val="center"/>
        <w:rPr>
          <w:b/>
          <w:bCs/>
          <w:szCs w:val="28"/>
        </w:rPr>
      </w:pPr>
      <w:r>
        <w:rPr>
          <w:b/>
          <w:bCs/>
          <w:szCs w:val="28"/>
        </w:rPr>
        <w:t>Quiz</w:t>
      </w:r>
      <w:r w:rsidR="00B21D91">
        <w:rPr>
          <w:b/>
          <w:bCs/>
          <w:szCs w:val="28"/>
        </w:rPr>
        <w:t xml:space="preserve"> #</w:t>
      </w:r>
      <w:r w:rsidR="00556F66">
        <w:rPr>
          <w:b/>
          <w:bCs/>
          <w:szCs w:val="28"/>
        </w:rPr>
        <w:t>2</w:t>
      </w:r>
    </w:p>
    <w:p w14:paraId="5E1F691D" w14:textId="77777777" w:rsidR="00BE3DC6" w:rsidRPr="00BE3DC6" w:rsidRDefault="008D7AA6" w:rsidP="00BE3DC6">
      <w:pPr>
        <w:jc w:val="center"/>
        <w:rPr>
          <w:rFonts w:eastAsia="TimesNewRomanPS-BoldMT" w:cs="SimSun"/>
          <w:b/>
          <w:bCs/>
          <w:szCs w:val="28"/>
        </w:rPr>
      </w:pPr>
      <w:r>
        <w:rPr>
          <w:rFonts w:eastAsia="TimesNewRomanPS-BoldMT" w:cs="SimSun"/>
          <w:b/>
          <w:bCs/>
          <w:szCs w:val="28"/>
        </w:rPr>
        <w:tab/>
      </w:r>
      <w:r>
        <w:rPr>
          <w:rFonts w:eastAsia="TimesNewRomanPS-BoldMT" w:cs="SimSun"/>
          <w:b/>
          <w:bCs/>
          <w:szCs w:val="28"/>
        </w:rPr>
        <w:tab/>
      </w:r>
      <w:r>
        <w:rPr>
          <w:rFonts w:eastAsia="TimesNewRomanPS-BoldMT" w:cs="SimSun"/>
          <w:b/>
          <w:bCs/>
          <w:szCs w:val="28"/>
        </w:rPr>
        <w:tab/>
      </w:r>
      <w:r>
        <w:rPr>
          <w:rFonts w:eastAsia="TimesNewRomanPS-BoldMT" w:cs="SimSun"/>
          <w:b/>
          <w:bCs/>
          <w:szCs w:val="28"/>
        </w:rPr>
        <w:tab/>
      </w:r>
      <w:r>
        <w:rPr>
          <w:rFonts w:eastAsia="TimesNewRomanPS-BoldMT" w:cs="SimSun"/>
          <w:b/>
          <w:bCs/>
          <w:szCs w:val="28"/>
        </w:rPr>
        <w:tab/>
      </w:r>
      <w:r>
        <w:rPr>
          <w:rFonts w:eastAsia="TimesNewRomanPS-BoldMT" w:cs="SimSun"/>
          <w:b/>
          <w:bCs/>
          <w:szCs w:val="28"/>
        </w:rPr>
        <w:tab/>
      </w:r>
      <w:r>
        <w:rPr>
          <w:rFonts w:eastAsia="TimesNewRomanPS-BoldMT" w:cs="SimSun"/>
          <w:b/>
          <w:bCs/>
          <w:szCs w:val="28"/>
        </w:rPr>
        <w:tab/>
      </w:r>
      <w:r>
        <w:rPr>
          <w:rFonts w:eastAsia="TimesNewRomanPS-BoldMT" w:cs="SimSun"/>
          <w:b/>
          <w:bCs/>
          <w:szCs w:val="28"/>
        </w:rPr>
        <w:tab/>
      </w:r>
      <w:r w:rsidR="00B978B9">
        <w:rPr>
          <w:rFonts w:eastAsia="TimesNewRomanPS-BoldMT" w:cs="SimSun"/>
          <w:b/>
          <w:bCs/>
          <w:szCs w:val="28"/>
        </w:rPr>
        <w:t xml:space="preserve">       </w:t>
      </w:r>
    </w:p>
    <w:p w14:paraId="761075F1" w14:textId="77777777" w:rsidR="00BB6AF8" w:rsidRDefault="00073837" w:rsidP="00BB6AF8">
      <w:pPr>
        <w:snapToGrid w:val="0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>Student Name:</w:t>
      </w:r>
      <w:r>
        <w:rPr>
          <w:rFonts w:eastAsia="TimesNewRomanPS-BoldMT" w:cs="SimSun"/>
          <w:b/>
          <w:bCs/>
          <w:sz w:val="24"/>
          <w:lang w:eastAsia="zh-CN"/>
        </w:rPr>
        <w:tab/>
      </w:r>
      <w:r>
        <w:rPr>
          <w:rFonts w:eastAsia="TimesNewRomanPS-BoldMT" w:cs="SimSun"/>
          <w:b/>
          <w:bCs/>
          <w:sz w:val="24"/>
          <w:lang w:eastAsia="zh-CN"/>
        </w:rPr>
        <w:tab/>
      </w:r>
      <w:r>
        <w:rPr>
          <w:rFonts w:eastAsia="TimesNewRomanPS-BoldMT" w:cs="SimSun"/>
          <w:b/>
          <w:bCs/>
          <w:sz w:val="24"/>
          <w:lang w:eastAsia="zh-CN"/>
        </w:rPr>
        <w:tab/>
      </w:r>
      <w:r>
        <w:rPr>
          <w:rFonts w:eastAsia="TimesNewRomanPS-BoldMT" w:cs="SimSun"/>
          <w:b/>
          <w:bCs/>
          <w:sz w:val="24"/>
          <w:lang w:eastAsia="zh-CN"/>
        </w:rPr>
        <w:tab/>
      </w:r>
      <w:r>
        <w:rPr>
          <w:rFonts w:eastAsia="TimesNewRomanPS-BoldMT" w:cs="SimSun"/>
          <w:b/>
          <w:bCs/>
          <w:sz w:val="24"/>
          <w:lang w:eastAsia="zh-CN"/>
        </w:rPr>
        <w:tab/>
      </w:r>
      <w:r>
        <w:rPr>
          <w:rFonts w:eastAsia="TimesNewRomanPS-BoldMT" w:cs="SimSun"/>
          <w:b/>
          <w:bCs/>
          <w:sz w:val="24"/>
          <w:lang w:eastAsia="zh-CN"/>
        </w:rPr>
        <w:tab/>
      </w:r>
      <w:r>
        <w:rPr>
          <w:rFonts w:eastAsia="TimesNewRomanPS-BoldMT" w:cs="SimSun"/>
          <w:b/>
          <w:bCs/>
          <w:sz w:val="24"/>
          <w:lang w:eastAsia="zh-CN"/>
        </w:rPr>
        <w:tab/>
      </w:r>
      <w:r w:rsidR="00BE3DC6">
        <w:rPr>
          <w:rFonts w:eastAsia="TimesNewRomanPS-BoldMT" w:cs="SimSun"/>
          <w:b/>
          <w:bCs/>
          <w:sz w:val="24"/>
          <w:lang w:eastAsia="zh-CN"/>
        </w:rPr>
        <w:t>Student ID:</w:t>
      </w:r>
    </w:p>
    <w:p w14:paraId="70899AC7" w14:textId="77777777" w:rsidR="00BB6AF8" w:rsidRDefault="00BB6AF8" w:rsidP="00BB6AF8">
      <w:pPr>
        <w:snapToGrid w:val="0"/>
        <w:rPr>
          <w:rFonts w:eastAsia="TimesNewRomanPS-BoldMT" w:cs="SimSun"/>
          <w:b/>
          <w:bCs/>
          <w:sz w:val="24"/>
          <w:lang w:eastAsia="zh-CN"/>
        </w:rPr>
      </w:pPr>
    </w:p>
    <w:p w14:paraId="6A03CAC9" w14:textId="77777777" w:rsidR="008B6790" w:rsidRDefault="008B6790" w:rsidP="00BB6AF8">
      <w:pPr>
        <w:snapToGrid w:val="0"/>
        <w:rPr>
          <w:rFonts w:eastAsia="TimesNewRomanPS-BoldMT" w:cs="SimSun"/>
          <w:b/>
          <w:bCs/>
          <w:sz w:val="24"/>
          <w:lang w:eastAsia="zh-CN"/>
        </w:rPr>
      </w:pPr>
    </w:p>
    <w:p w14:paraId="2E878306" w14:textId="77777777" w:rsidR="00C41CAA" w:rsidRDefault="007C13CC" w:rsidP="00C41CAA">
      <w:pPr>
        <w:pStyle w:val="ListParagraph"/>
        <w:numPr>
          <w:ilvl w:val="0"/>
          <w:numId w:val="8"/>
        </w:numPr>
        <w:tabs>
          <w:tab w:val="left" w:pos="0"/>
          <w:tab w:val="left" w:pos="360"/>
        </w:tabs>
        <w:ind w:left="360"/>
        <w:rPr>
          <w:rFonts w:eastAsia="TimesNewRomanPS-BoldMT" w:cs="SimSun"/>
          <w:bCs/>
          <w:sz w:val="22"/>
          <w:lang w:eastAsia="zh-CN"/>
        </w:rPr>
      </w:pPr>
      <w:r w:rsidRPr="00C41CAA">
        <w:rPr>
          <w:rFonts w:eastAsia="TimesNewRomanPS-BoldMT" w:cs="SimSun"/>
          <w:bCs/>
          <w:sz w:val="22"/>
          <w:lang w:eastAsia="zh-CN"/>
        </w:rPr>
        <w:t xml:space="preserve">A point in the </w:t>
      </w:r>
      <w:r w:rsidRPr="00C41CAA">
        <w:rPr>
          <w:rFonts w:eastAsia="TimesNewRomanPS-BoldMT" w:cs="SimSun"/>
          <w:bCs/>
          <w:i/>
          <w:sz w:val="22"/>
          <w:lang w:eastAsia="zh-CN"/>
        </w:rPr>
        <w:t>x-y</w:t>
      </w:r>
      <w:r w:rsidRPr="00C41CAA">
        <w:rPr>
          <w:rFonts w:eastAsia="TimesNewRomanPS-BoldMT" w:cs="SimSun"/>
          <w:bCs/>
          <w:sz w:val="22"/>
          <w:lang w:eastAsia="zh-CN"/>
        </w:rPr>
        <w:t xml:space="preserve"> plane is represented by its </w:t>
      </w:r>
      <w:r w:rsidRPr="00C41CAA">
        <w:rPr>
          <w:rFonts w:eastAsia="TimesNewRomanPS-BoldMT" w:cs="SimSun"/>
          <w:bCs/>
          <w:i/>
          <w:sz w:val="22"/>
          <w:lang w:eastAsia="zh-CN"/>
        </w:rPr>
        <w:t>x-</w:t>
      </w:r>
      <w:r w:rsidRPr="00C41CAA">
        <w:rPr>
          <w:rFonts w:eastAsia="TimesNewRomanPS-BoldMT" w:cs="SimSun"/>
          <w:bCs/>
          <w:sz w:val="22"/>
          <w:lang w:eastAsia="zh-CN"/>
        </w:rPr>
        <w:t xml:space="preserve">coordinate and </w:t>
      </w:r>
      <w:r w:rsidRPr="00C41CAA">
        <w:rPr>
          <w:rFonts w:eastAsia="TimesNewRomanPS-BoldMT" w:cs="SimSun"/>
          <w:bCs/>
          <w:i/>
          <w:sz w:val="22"/>
          <w:lang w:eastAsia="zh-CN"/>
        </w:rPr>
        <w:t>y-</w:t>
      </w:r>
      <w:r w:rsidRPr="00C41CAA">
        <w:rPr>
          <w:rFonts w:eastAsia="TimesNewRomanPS-BoldMT" w:cs="SimSun"/>
          <w:bCs/>
          <w:sz w:val="22"/>
          <w:lang w:eastAsia="zh-CN"/>
        </w:rPr>
        <w:t>coordinate.</w:t>
      </w:r>
      <w:r w:rsidR="00C41CAA" w:rsidRPr="00C41CAA">
        <w:rPr>
          <w:rFonts w:eastAsia="TimesNewRomanPS-BoldMT" w:cs="SimSun"/>
          <w:bCs/>
          <w:sz w:val="22"/>
          <w:lang w:eastAsia="zh-CN"/>
        </w:rPr>
        <w:t xml:space="preserve"> </w:t>
      </w:r>
      <w:r w:rsidRPr="00C41CAA">
        <w:rPr>
          <w:rFonts w:eastAsia="TimesNewRomanPS-BoldMT" w:cs="SimSun"/>
          <w:bCs/>
          <w:sz w:val="22"/>
          <w:lang w:eastAsia="zh-CN"/>
        </w:rPr>
        <w:t xml:space="preserve">Design a </w:t>
      </w:r>
      <w:r w:rsidRPr="00DA1799">
        <w:rPr>
          <w:rFonts w:eastAsia="TimesNewRomanPS-BoldMT" w:cs="SimSun"/>
          <w:bCs/>
          <w:color w:val="FF0000"/>
          <w:sz w:val="22"/>
          <w:lang w:eastAsia="zh-CN"/>
        </w:rPr>
        <w:t>class</w:t>
      </w:r>
      <w:r w:rsidRPr="00C41CAA">
        <w:rPr>
          <w:rFonts w:eastAsia="TimesNewRomanPS-BoldMT" w:cs="SimSun"/>
          <w:bCs/>
          <w:sz w:val="22"/>
          <w:lang w:eastAsia="zh-CN"/>
        </w:rPr>
        <w:t xml:space="preserve">, </w:t>
      </w:r>
      <w:r w:rsidRPr="00C41CAA">
        <w:rPr>
          <w:rFonts w:eastAsia="TimesNewRomanPS-BoldMT" w:cs="SimSun"/>
          <w:bCs/>
          <w:i/>
          <w:sz w:val="22"/>
          <w:lang w:eastAsia="zh-CN"/>
        </w:rPr>
        <w:t>pointType</w:t>
      </w:r>
      <w:r w:rsidRPr="00C41CAA">
        <w:rPr>
          <w:rFonts w:eastAsia="TimesNewRomanPS-BoldMT" w:cs="SimSun"/>
          <w:bCs/>
          <w:sz w:val="22"/>
          <w:lang w:eastAsia="zh-CN"/>
        </w:rPr>
        <w:t xml:space="preserve">, that can store and process a point in the </w:t>
      </w:r>
      <w:r w:rsidRPr="00C41CAA">
        <w:rPr>
          <w:rFonts w:eastAsia="TimesNewRomanPS-BoldMT" w:cs="SimSun"/>
          <w:bCs/>
          <w:i/>
          <w:sz w:val="22"/>
          <w:lang w:eastAsia="zh-CN"/>
        </w:rPr>
        <w:t>x-y</w:t>
      </w:r>
      <w:r w:rsidR="00C41CAA" w:rsidRPr="00C41CAA">
        <w:rPr>
          <w:rFonts w:eastAsia="TimesNewRomanPS-BoldMT" w:cs="SimSun"/>
          <w:bCs/>
          <w:i/>
          <w:sz w:val="22"/>
          <w:lang w:eastAsia="zh-CN"/>
        </w:rPr>
        <w:t xml:space="preserve"> </w:t>
      </w:r>
      <w:r w:rsidRPr="00C41CAA">
        <w:rPr>
          <w:rFonts w:eastAsia="TimesNewRomanPS-BoldMT" w:cs="SimSun"/>
          <w:bCs/>
          <w:sz w:val="22"/>
          <w:lang w:eastAsia="zh-CN"/>
        </w:rPr>
        <w:t>plane. You should then perform operations on the point, such as setting the</w:t>
      </w:r>
      <w:r w:rsidR="00C41CAA" w:rsidRPr="00C41CAA">
        <w:rPr>
          <w:rFonts w:eastAsia="TimesNewRomanPS-BoldMT" w:cs="SimSun"/>
          <w:bCs/>
          <w:sz w:val="22"/>
          <w:lang w:eastAsia="zh-CN"/>
        </w:rPr>
        <w:t xml:space="preserve"> </w:t>
      </w:r>
      <w:r w:rsidRPr="00C41CAA">
        <w:rPr>
          <w:rFonts w:eastAsia="TimesNewRomanPS-BoldMT" w:cs="SimSun"/>
          <w:bCs/>
          <w:sz w:val="22"/>
          <w:lang w:eastAsia="zh-CN"/>
        </w:rPr>
        <w:t>coordinates of the point, printing the coordinates of the point, returning the</w:t>
      </w:r>
      <w:r w:rsidR="00C41CAA" w:rsidRPr="00C41CAA">
        <w:rPr>
          <w:rFonts w:eastAsia="TimesNewRomanPS-BoldMT" w:cs="SimSun"/>
          <w:bCs/>
          <w:sz w:val="22"/>
          <w:lang w:eastAsia="zh-CN"/>
        </w:rPr>
        <w:t xml:space="preserve"> </w:t>
      </w:r>
      <w:r w:rsidRPr="00C41CAA">
        <w:rPr>
          <w:rFonts w:eastAsia="TimesNewRomanPS-BoldMT" w:cs="SimSun"/>
          <w:bCs/>
          <w:i/>
          <w:sz w:val="22"/>
          <w:lang w:eastAsia="zh-CN"/>
        </w:rPr>
        <w:t>x-</w:t>
      </w:r>
      <w:r w:rsidRPr="00C41CAA">
        <w:rPr>
          <w:rFonts w:eastAsia="TimesNewRomanPS-BoldMT" w:cs="SimSun"/>
          <w:bCs/>
          <w:sz w:val="22"/>
          <w:lang w:eastAsia="zh-CN"/>
        </w:rPr>
        <w:t xml:space="preserve">coordinate, and returning the </w:t>
      </w:r>
      <w:r w:rsidRPr="00C41CAA">
        <w:rPr>
          <w:rFonts w:eastAsia="TimesNewRomanPS-BoldMT" w:cs="SimSun"/>
          <w:bCs/>
          <w:i/>
          <w:sz w:val="22"/>
          <w:lang w:eastAsia="zh-CN"/>
        </w:rPr>
        <w:t>y-</w:t>
      </w:r>
      <w:r w:rsidRPr="00C41CAA">
        <w:rPr>
          <w:rFonts w:eastAsia="TimesNewRomanPS-BoldMT" w:cs="SimSun"/>
          <w:bCs/>
          <w:sz w:val="22"/>
          <w:lang w:eastAsia="zh-CN"/>
        </w:rPr>
        <w:t xml:space="preserve">coordinate. </w:t>
      </w:r>
    </w:p>
    <w:p w14:paraId="1FBA3647" w14:textId="77777777" w:rsidR="00C41CAA" w:rsidRPr="00C41CAA" w:rsidRDefault="00C41CAA" w:rsidP="00C41CAA">
      <w:pPr>
        <w:pStyle w:val="ListParagraph"/>
        <w:tabs>
          <w:tab w:val="left" w:pos="0"/>
          <w:tab w:val="left" w:pos="360"/>
        </w:tabs>
        <w:ind w:left="360"/>
        <w:rPr>
          <w:rFonts w:eastAsia="TimesNewRomanPS-BoldMT" w:cs="SimSun"/>
          <w:bCs/>
          <w:sz w:val="22"/>
          <w:lang w:eastAsia="zh-CN"/>
        </w:rPr>
      </w:pPr>
    </w:p>
    <w:p w14:paraId="45C10501" w14:textId="77777777" w:rsidR="00164196" w:rsidRPr="0062769C" w:rsidRDefault="007C13CC" w:rsidP="0062769C">
      <w:pPr>
        <w:pStyle w:val="ListParagraph"/>
        <w:tabs>
          <w:tab w:val="left" w:pos="0"/>
          <w:tab w:val="left" w:pos="360"/>
        </w:tabs>
        <w:ind w:left="360"/>
        <w:rPr>
          <w:rFonts w:eastAsia="TimesNewRomanPS-BoldMT" w:cs="SimSun"/>
          <w:bCs/>
          <w:sz w:val="22"/>
          <w:lang w:eastAsia="zh-CN"/>
        </w:rPr>
      </w:pPr>
      <w:r w:rsidRPr="00C41CAA">
        <w:rPr>
          <w:rFonts w:eastAsia="TimesNewRomanPS-BoldMT" w:cs="SimSun"/>
          <w:bCs/>
          <w:sz w:val="22"/>
          <w:lang w:eastAsia="zh-CN"/>
        </w:rPr>
        <w:t>Every circle has a center and a radius. Given the radius, we can determine</w:t>
      </w:r>
      <w:r w:rsidR="00C41CAA">
        <w:rPr>
          <w:rFonts w:eastAsia="TimesNewRomanPS-BoldMT" w:cs="SimSun"/>
          <w:bCs/>
          <w:sz w:val="22"/>
          <w:lang w:eastAsia="zh-CN"/>
        </w:rPr>
        <w:t xml:space="preserve"> </w:t>
      </w:r>
      <w:r w:rsidRPr="00C41CAA">
        <w:rPr>
          <w:rFonts w:eastAsia="TimesNewRomanPS-BoldMT" w:cs="SimSun"/>
          <w:bCs/>
          <w:sz w:val="22"/>
          <w:lang w:eastAsia="zh-CN"/>
        </w:rPr>
        <w:t>the circle</w:t>
      </w:r>
      <w:r w:rsidR="00C41CAA">
        <w:rPr>
          <w:rFonts w:eastAsia="TimesNewRomanPS-BoldMT" w:cs="SimSun"/>
          <w:bCs/>
          <w:sz w:val="22"/>
          <w:lang w:eastAsia="zh-CN"/>
        </w:rPr>
        <w:t>’</w:t>
      </w:r>
      <w:r w:rsidRPr="00C41CAA">
        <w:rPr>
          <w:rFonts w:eastAsia="TimesNewRomanPS-BoldMT" w:cs="SimSun"/>
          <w:bCs/>
          <w:sz w:val="22"/>
          <w:lang w:eastAsia="zh-CN"/>
        </w:rPr>
        <w:t>s area and circumference. Given the center, we can determine its</w:t>
      </w:r>
      <w:r w:rsidR="00C41CAA">
        <w:rPr>
          <w:rFonts w:eastAsia="TimesNewRomanPS-BoldMT" w:cs="SimSun"/>
          <w:bCs/>
          <w:sz w:val="22"/>
          <w:lang w:eastAsia="zh-CN"/>
        </w:rPr>
        <w:t xml:space="preserve"> </w:t>
      </w:r>
      <w:r w:rsidRPr="00C41CAA">
        <w:rPr>
          <w:rFonts w:eastAsia="TimesNewRomanPS-BoldMT" w:cs="SimSun"/>
          <w:bCs/>
          <w:sz w:val="22"/>
          <w:lang w:eastAsia="zh-CN"/>
        </w:rPr>
        <w:t xml:space="preserve">position in the </w:t>
      </w:r>
      <w:r w:rsidRPr="00C41CAA">
        <w:rPr>
          <w:rFonts w:eastAsia="TimesNewRomanPS-BoldMT" w:cs="SimSun"/>
          <w:bCs/>
          <w:i/>
          <w:sz w:val="22"/>
          <w:lang w:eastAsia="zh-CN"/>
        </w:rPr>
        <w:t>x-y</w:t>
      </w:r>
      <w:r w:rsidRPr="00C41CAA">
        <w:rPr>
          <w:rFonts w:eastAsia="TimesNewRomanPS-BoldMT" w:cs="SimSun"/>
          <w:bCs/>
          <w:sz w:val="22"/>
          <w:lang w:eastAsia="zh-CN"/>
        </w:rPr>
        <w:t xml:space="preserve"> plane. The center of the circle is a point in the </w:t>
      </w:r>
      <w:r w:rsidRPr="00C41CAA">
        <w:rPr>
          <w:rFonts w:eastAsia="TimesNewRomanPS-BoldMT" w:cs="SimSun"/>
          <w:bCs/>
          <w:i/>
          <w:sz w:val="22"/>
          <w:lang w:eastAsia="zh-CN"/>
        </w:rPr>
        <w:t>x-y</w:t>
      </w:r>
      <w:r w:rsidRPr="00C41CAA">
        <w:rPr>
          <w:rFonts w:eastAsia="TimesNewRomanPS-BoldMT" w:cs="SimSun"/>
          <w:bCs/>
          <w:sz w:val="22"/>
          <w:lang w:eastAsia="zh-CN"/>
        </w:rPr>
        <w:t xml:space="preserve"> plane.</w:t>
      </w:r>
      <w:r w:rsidR="00C41CAA">
        <w:rPr>
          <w:rFonts w:eastAsia="TimesNewRomanPS-BoldMT" w:cs="SimSun"/>
          <w:bCs/>
          <w:sz w:val="22"/>
          <w:lang w:eastAsia="zh-CN"/>
        </w:rPr>
        <w:t xml:space="preserve"> </w:t>
      </w:r>
      <w:r w:rsidRPr="00C41CAA">
        <w:rPr>
          <w:rFonts w:eastAsia="TimesNewRomanPS-BoldMT" w:cs="SimSun"/>
          <w:bCs/>
          <w:sz w:val="22"/>
          <w:lang w:eastAsia="zh-CN"/>
        </w:rPr>
        <w:t xml:space="preserve">Design a </w:t>
      </w:r>
      <w:r w:rsidRPr="000A256D">
        <w:rPr>
          <w:rFonts w:eastAsia="TimesNewRomanPS-BoldMT" w:cs="SimSun"/>
          <w:bCs/>
          <w:color w:val="FF0000"/>
          <w:sz w:val="22"/>
          <w:lang w:eastAsia="zh-CN"/>
        </w:rPr>
        <w:t>class</w:t>
      </w:r>
      <w:r w:rsidRPr="00C41CAA">
        <w:rPr>
          <w:rFonts w:eastAsia="TimesNewRomanPS-BoldMT" w:cs="SimSun"/>
          <w:bCs/>
          <w:sz w:val="22"/>
          <w:lang w:eastAsia="zh-CN"/>
        </w:rPr>
        <w:t xml:space="preserve">, </w:t>
      </w:r>
      <w:r w:rsidRPr="00C41CAA">
        <w:rPr>
          <w:rFonts w:eastAsia="TimesNewRomanPS-BoldMT" w:cs="SimSun"/>
          <w:bCs/>
          <w:i/>
          <w:sz w:val="22"/>
          <w:lang w:eastAsia="zh-CN"/>
        </w:rPr>
        <w:t>circleType</w:t>
      </w:r>
      <w:r w:rsidRPr="00C41CAA">
        <w:rPr>
          <w:rFonts w:eastAsia="TimesNewRomanPS-BoldMT" w:cs="SimSun"/>
          <w:bCs/>
          <w:sz w:val="22"/>
          <w:lang w:eastAsia="zh-CN"/>
        </w:rPr>
        <w:t>, that can store the radius and center of the</w:t>
      </w:r>
      <w:r w:rsidR="00C41CAA">
        <w:rPr>
          <w:rFonts w:eastAsia="TimesNewRomanPS-BoldMT" w:cs="SimSun"/>
          <w:bCs/>
          <w:sz w:val="22"/>
          <w:lang w:eastAsia="zh-CN"/>
        </w:rPr>
        <w:t xml:space="preserve"> </w:t>
      </w:r>
      <w:r w:rsidRPr="00C41CAA">
        <w:rPr>
          <w:rFonts w:eastAsia="TimesNewRomanPS-BoldMT" w:cs="SimSun"/>
          <w:bCs/>
          <w:sz w:val="22"/>
          <w:lang w:eastAsia="zh-CN"/>
        </w:rPr>
        <w:t xml:space="preserve">circle. Because the center is a point in the </w:t>
      </w:r>
      <w:r w:rsidRPr="00C41CAA">
        <w:rPr>
          <w:rFonts w:eastAsia="TimesNewRomanPS-BoldMT" w:cs="SimSun"/>
          <w:bCs/>
          <w:i/>
          <w:sz w:val="22"/>
          <w:lang w:eastAsia="zh-CN"/>
        </w:rPr>
        <w:t>x-y</w:t>
      </w:r>
      <w:r w:rsidRPr="00C41CAA">
        <w:rPr>
          <w:rFonts w:eastAsia="TimesNewRomanPS-BoldMT" w:cs="SimSun"/>
          <w:bCs/>
          <w:sz w:val="22"/>
          <w:lang w:eastAsia="zh-CN"/>
        </w:rPr>
        <w:t xml:space="preserve"> plane and you designed the</w:t>
      </w:r>
      <w:r w:rsidR="00C41CAA">
        <w:rPr>
          <w:rFonts w:eastAsia="TimesNewRomanPS-BoldMT" w:cs="SimSun"/>
          <w:bCs/>
          <w:sz w:val="22"/>
          <w:lang w:eastAsia="zh-CN"/>
        </w:rPr>
        <w:t xml:space="preserve"> </w:t>
      </w:r>
      <w:r w:rsidR="000A256D">
        <w:rPr>
          <w:rFonts w:eastAsia="TimesNewRomanPS-BoldMT" w:cs="SimSun"/>
          <w:bCs/>
          <w:sz w:val="22"/>
          <w:lang w:eastAsia="zh-CN"/>
        </w:rPr>
        <w:t xml:space="preserve">class to capture </w:t>
      </w:r>
      <w:r w:rsidRPr="00C41CAA">
        <w:rPr>
          <w:rFonts w:eastAsia="TimesNewRomanPS-BoldMT" w:cs="SimSun"/>
          <w:bCs/>
          <w:sz w:val="22"/>
          <w:lang w:eastAsia="zh-CN"/>
        </w:rPr>
        <w:t>the properties of a point, you</w:t>
      </w:r>
      <w:r w:rsidR="0062769C">
        <w:rPr>
          <w:rFonts w:eastAsia="TimesNewRomanPS-BoldMT" w:cs="SimSun"/>
          <w:bCs/>
          <w:sz w:val="22"/>
          <w:lang w:eastAsia="zh-CN"/>
        </w:rPr>
        <w:t xml:space="preserve"> </w:t>
      </w:r>
      <w:r w:rsidRPr="0062769C">
        <w:rPr>
          <w:rFonts w:eastAsia="TimesNewRomanPS-BoldMT" w:cs="SimSun"/>
          <w:bCs/>
          <w:sz w:val="22"/>
          <w:lang w:eastAsia="zh-CN"/>
        </w:rPr>
        <w:t xml:space="preserve">must derive the </w:t>
      </w:r>
      <w:r w:rsidRPr="005316C9">
        <w:rPr>
          <w:rFonts w:eastAsia="TimesNewRomanPS-BoldMT" w:cs="SimSun"/>
          <w:bCs/>
          <w:color w:val="FF0000"/>
          <w:sz w:val="22"/>
          <w:lang w:eastAsia="zh-CN"/>
        </w:rPr>
        <w:t xml:space="preserve">class </w:t>
      </w:r>
      <w:r w:rsidRPr="0062769C">
        <w:rPr>
          <w:rFonts w:eastAsia="TimesNewRomanPS-BoldMT" w:cs="SimSun"/>
          <w:bCs/>
          <w:i/>
          <w:sz w:val="22"/>
          <w:lang w:eastAsia="zh-CN"/>
        </w:rPr>
        <w:t>circleType</w:t>
      </w:r>
      <w:r w:rsidRPr="0062769C">
        <w:rPr>
          <w:rFonts w:eastAsia="TimesNewRomanPS-BoldMT" w:cs="SimSun"/>
          <w:bCs/>
          <w:sz w:val="22"/>
          <w:lang w:eastAsia="zh-CN"/>
        </w:rPr>
        <w:t xml:space="preserve"> from the </w:t>
      </w:r>
      <w:r w:rsidRPr="005316C9">
        <w:rPr>
          <w:rFonts w:eastAsia="TimesNewRomanPS-BoldMT" w:cs="SimSun"/>
          <w:bCs/>
          <w:color w:val="FF0000"/>
          <w:sz w:val="22"/>
          <w:lang w:eastAsia="zh-CN"/>
        </w:rPr>
        <w:t xml:space="preserve">class </w:t>
      </w:r>
      <w:r w:rsidRPr="0062769C">
        <w:rPr>
          <w:rFonts w:eastAsia="TimesNewRomanPS-BoldMT" w:cs="SimSun"/>
          <w:bCs/>
          <w:i/>
          <w:sz w:val="22"/>
          <w:lang w:eastAsia="zh-CN"/>
        </w:rPr>
        <w:t>pointType</w:t>
      </w:r>
      <w:r w:rsidRPr="0062769C">
        <w:rPr>
          <w:rFonts w:eastAsia="TimesNewRomanPS-BoldMT" w:cs="SimSun"/>
          <w:bCs/>
          <w:sz w:val="22"/>
          <w:lang w:eastAsia="zh-CN"/>
        </w:rPr>
        <w:t>. You</w:t>
      </w:r>
      <w:r w:rsidR="0062769C">
        <w:rPr>
          <w:rFonts w:eastAsia="TimesNewRomanPS-BoldMT" w:cs="SimSun"/>
          <w:bCs/>
          <w:sz w:val="22"/>
          <w:lang w:eastAsia="zh-CN"/>
        </w:rPr>
        <w:t xml:space="preserve"> </w:t>
      </w:r>
      <w:r w:rsidRPr="0062769C">
        <w:rPr>
          <w:rFonts w:eastAsia="TimesNewRomanPS-BoldMT" w:cs="SimSun"/>
          <w:bCs/>
          <w:sz w:val="22"/>
          <w:lang w:eastAsia="zh-CN"/>
        </w:rPr>
        <w:t>should be able to perform the usual operations on the circle, such as setting</w:t>
      </w:r>
      <w:r w:rsidR="0062769C">
        <w:rPr>
          <w:rFonts w:eastAsia="TimesNewRomanPS-BoldMT" w:cs="SimSun"/>
          <w:bCs/>
          <w:sz w:val="22"/>
          <w:lang w:eastAsia="zh-CN"/>
        </w:rPr>
        <w:t xml:space="preserve"> the radius, printing </w:t>
      </w:r>
      <w:r w:rsidRPr="0062769C">
        <w:rPr>
          <w:rFonts w:eastAsia="TimesNewRomanPS-BoldMT" w:cs="SimSun"/>
          <w:bCs/>
          <w:sz w:val="22"/>
          <w:lang w:eastAsia="zh-CN"/>
        </w:rPr>
        <w:t>the radius, calculating and printing the area and circumference,</w:t>
      </w:r>
      <w:r w:rsidR="0062769C">
        <w:rPr>
          <w:rFonts w:eastAsia="TimesNewRomanPS-BoldMT" w:cs="SimSun"/>
          <w:bCs/>
          <w:sz w:val="22"/>
          <w:lang w:eastAsia="zh-CN"/>
        </w:rPr>
        <w:t xml:space="preserve"> </w:t>
      </w:r>
      <w:r w:rsidRPr="0062769C">
        <w:rPr>
          <w:rFonts w:eastAsia="TimesNewRomanPS-BoldMT" w:cs="SimSun"/>
          <w:bCs/>
          <w:sz w:val="22"/>
          <w:lang w:eastAsia="zh-CN"/>
        </w:rPr>
        <w:t>and carrying out the usual operations on the center. Also, write a</w:t>
      </w:r>
      <w:r w:rsidR="0062769C">
        <w:rPr>
          <w:rFonts w:eastAsia="TimesNewRomanPS-BoldMT" w:cs="SimSun"/>
          <w:bCs/>
          <w:sz w:val="22"/>
          <w:lang w:eastAsia="zh-CN"/>
        </w:rPr>
        <w:t xml:space="preserve"> </w:t>
      </w:r>
      <w:r w:rsidRPr="0062769C">
        <w:rPr>
          <w:rFonts w:eastAsia="TimesNewRomanPS-BoldMT" w:cs="SimSun"/>
          <w:bCs/>
          <w:sz w:val="22"/>
          <w:lang w:eastAsia="zh-CN"/>
        </w:rPr>
        <w:t>program to test various operations on a circle.</w:t>
      </w:r>
      <w:r w:rsidR="00A3348D" w:rsidRPr="0062769C">
        <w:rPr>
          <w:rFonts w:eastAsia="TimesNewRomanPS-BoldMT" w:cs="SimSun"/>
          <w:bCs/>
          <w:sz w:val="22"/>
          <w:lang w:eastAsia="zh-CN"/>
        </w:rPr>
        <w:t xml:space="preserve"> </w:t>
      </w:r>
    </w:p>
    <w:sectPr w:rsidR="00164196" w:rsidRPr="0062769C" w:rsidSect="001819C8">
      <w:pgSz w:w="12240" w:h="15840"/>
      <w:pgMar w:top="990" w:right="153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28E553" w14:textId="77777777" w:rsidR="00AA64FA" w:rsidRDefault="00AA64FA" w:rsidP="002000A6">
      <w:r>
        <w:separator/>
      </w:r>
    </w:p>
  </w:endnote>
  <w:endnote w:type="continuationSeparator" w:id="0">
    <w:p w14:paraId="42DAE322" w14:textId="77777777" w:rsidR="00AA64FA" w:rsidRDefault="00AA64FA" w:rsidP="002000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-BoldMT">
    <w:altName w:val="宋体"/>
    <w:charset w:val="86"/>
    <w:family w:val="auto"/>
    <w:pitch w:val="default"/>
    <w:sig w:usb0="00000000" w:usb1="00000000" w:usb2="00000000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58FF14" w14:textId="77777777" w:rsidR="00AA64FA" w:rsidRDefault="00AA64FA" w:rsidP="002000A6">
      <w:r>
        <w:separator/>
      </w:r>
    </w:p>
  </w:footnote>
  <w:footnote w:type="continuationSeparator" w:id="0">
    <w:p w14:paraId="5BEA4EFC" w14:textId="77777777" w:rsidR="00AA64FA" w:rsidRDefault="00AA64FA" w:rsidP="002000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5"/>
    <w:multiLevelType w:val="multilevel"/>
    <w:tmpl w:val="00000005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06"/>
    <w:multiLevelType w:val="multilevel"/>
    <w:tmpl w:val="00000006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000007"/>
    <w:multiLevelType w:val="multilevel"/>
    <w:tmpl w:val="0000000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8"/>
    <w:multiLevelType w:val="multilevel"/>
    <w:tmpl w:val="00000008"/>
    <w:lvl w:ilvl="0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FE7106"/>
    <w:multiLevelType w:val="hybridMultilevel"/>
    <w:tmpl w:val="6AE2B9F0"/>
    <w:lvl w:ilvl="0" w:tplc="686C600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975015"/>
    <w:multiLevelType w:val="singleLevel"/>
    <w:tmpl w:val="00000000"/>
    <w:lvl w:ilvl="0">
      <w:start w:val="1"/>
      <w:numFmt w:val="decimal"/>
      <w:suff w:val="space"/>
      <w:lvlText w:val="%1."/>
      <w:lvlJc w:val="left"/>
    </w:lvl>
  </w:abstractNum>
  <w:abstractNum w:abstractNumId="6" w15:restartNumberingAfterBreak="0">
    <w:nsid w:val="5A2747A9"/>
    <w:multiLevelType w:val="hybridMultilevel"/>
    <w:tmpl w:val="E0584F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F667F3"/>
    <w:multiLevelType w:val="hybridMultilevel"/>
    <w:tmpl w:val="B2BEA2B6"/>
    <w:lvl w:ilvl="0" w:tplc="A59275AE">
      <w:start w:val="1"/>
      <w:numFmt w:val="lowerLetter"/>
      <w:lvlText w:val="%1."/>
      <w:lvlJc w:val="left"/>
      <w:pPr>
        <w:ind w:left="720" w:hanging="360"/>
      </w:pPr>
      <w:rPr>
        <w:rFonts w:ascii="Times New Roman" w:eastAsia="TimesNewRomanPS-BoldMT" w:hAnsi="Times New Roman" w:cs="SimSu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C31F71"/>
    <w:multiLevelType w:val="hybridMultilevel"/>
    <w:tmpl w:val="2BE41C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7635324">
    <w:abstractNumId w:val="2"/>
  </w:num>
  <w:num w:numId="2" w16cid:durableId="758864742">
    <w:abstractNumId w:val="3"/>
  </w:num>
  <w:num w:numId="3" w16cid:durableId="952588126">
    <w:abstractNumId w:val="0"/>
  </w:num>
  <w:num w:numId="4" w16cid:durableId="460270162">
    <w:abstractNumId w:val="1"/>
  </w:num>
  <w:num w:numId="5" w16cid:durableId="620187152">
    <w:abstractNumId w:val="6"/>
  </w:num>
  <w:num w:numId="6" w16cid:durableId="949555052">
    <w:abstractNumId w:val="4"/>
  </w:num>
  <w:num w:numId="7" w16cid:durableId="1225068682">
    <w:abstractNumId w:val="5"/>
  </w:num>
  <w:num w:numId="8" w16cid:durableId="747270056">
    <w:abstractNumId w:val="8"/>
  </w:num>
  <w:num w:numId="9" w16cid:durableId="198634940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doNotDemarcateInvalidXml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0074D"/>
    <w:rsid w:val="00003009"/>
    <w:rsid w:val="000034FA"/>
    <w:rsid w:val="00014C0C"/>
    <w:rsid w:val="00021FAE"/>
    <w:rsid w:val="00022C48"/>
    <w:rsid w:val="00023145"/>
    <w:rsid w:val="00031B7E"/>
    <w:rsid w:val="00033296"/>
    <w:rsid w:val="0003398E"/>
    <w:rsid w:val="00040BE0"/>
    <w:rsid w:val="00045CF5"/>
    <w:rsid w:val="00051FDB"/>
    <w:rsid w:val="00052354"/>
    <w:rsid w:val="00052587"/>
    <w:rsid w:val="000528BD"/>
    <w:rsid w:val="000573E3"/>
    <w:rsid w:val="0007312B"/>
    <w:rsid w:val="00073837"/>
    <w:rsid w:val="00086A01"/>
    <w:rsid w:val="00087372"/>
    <w:rsid w:val="00090951"/>
    <w:rsid w:val="000935B2"/>
    <w:rsid w:val="000A0CBB"/>
    <w:rsid w:val="000A256D"/>
    <w:rsid w:val="000B035C"/>
    <w:rsid w:val="000B0368"/>
    <w:rsid w:val="000B2E1D"/>
    <w:rsid w:val="000B489F"/>
    <w:rsid w:val="000B7D28"/>
    <w:rsid w:val="000C489B"/>
    <w:rsid w:val="000C5D36"/>
    <w:rsid w:val="000E1DA9"/>
    <w:rsid w:val="000E1E08"/>
    <w:rsid w:val="000E2558"/>
    <w:rsid w:val="000E5617"/>
    <w:rsid w:val="000F3ACA"/>
    <w:rsid w:val="000F3F2F"/>
    <w:rsid w:val="000F7793"/>
    <w:rsid w:val="00106DA6"/>
    <w:rsid w:val="001101C8"/>
    <w:rsid w:val="001175E6"/>
    <w:rsid w:val="001201C3"/>
    <w:rsid w:val="0012483B"/>
    <w:rsid w:val="001306DF"/>
    <w:rsid w:val="00130A2B"/>
    <w:rsid w:val="001318E6"/>
    <w:rsid w:val="0013222C"/>
    <w:rsid w:val="00136472"/>
    <w:rsid w:val="001425A9"/>
    <w:rsid w:val="00144477"/>
    <w:rsid w:val="00150AF5"/>
    <w:rsid w:val="00154A84"/>
    <w:rsid w:val="00156CA3"/>
    <w:rsid w:val="001576EE"/>
    <w:rsid w:val="001632EC"/>
    <w:rsid w:val="00164196"/>
    <w:rsid w:val="00172A27"/>
    <w:rsid w:val="001750EC"/>
    <w:rsid w:val="00175DF3"/>
    <w:rsid w:val="00181457"/>
    <w:rsid w:val="001819C8"/>
    <w:rsid w:val="0018374A"/>
    <w:rsid w:val="00197DBB"/>
    <w:rsid w:val="001A1C8B"/>
    <w:rsid w:val="001A730A"/>
    <w:rsid w:val="001B225E"/>
    <w:rsid w:val="001B6767"/>
    <w:rsid w:val="001C0942"/>
    <w:rsid w:val="001C3665"/>
    <w:rsid w:val="001C497B"/>
    <w:rsid w:val="001C51DE"/>
    <w:rsid w:val="001D42F2"/>
    <w:rsid w:val="001F0D9A"/>
    <w:rsid w:val="002000A6"/>
    <w:rsid w:val="00201B40"/>
    <w:rsid w:val="00203911"/>
    <w:rsid w:val="00203F1C"/>
    <w:rsid w:val="00204D2F"/>
    <w:rsid w:val="00210A62"/>
    <w:rsid w:val="00221C27"/>
    <w:rsid w:val="00225C0D"/>
    <w:rsid w:val="00226508"/>
    <w:rsid w:val="00227E0A"/>
    <w:rsid w:val="00230B47"/>
    <w:rsid w:val="002356C8"/>
    <w:rsid w:val="00237963"/>
    <w:rsid w:val="00257FF6"/>
    <w:rsid w:val="0026030C"/>
    <w:rsid w:val="002619B4"/>
    <w:rsid w:val="00267246"/>
    <w:rsid w:val="002672BE"/>
    <w:rsid w:val="00270001"/>
    <w:rsid w:val="002710DC"/>
    <w:rsid w:val="00271AA8"/>
    <w:rsid w:val="00281864"/>
    <w:rsid w:val="002961A0"/>
    <w:rsid w:val="002A0845"/>
    <w:rsid w:val="002A489A"/>
    <w:rsid w:val="002A6317"/>
    <w:rsid w:val="002B167D"/>
    <w:rsid w:val="002C0EFE"/>
    <w:rsid w:val="002C4248"/>
    <w:rsid w:val="002C44B5"/>
    <w:rsid w:val="002D5B28"/>
    <w:rsid w:val="002D745F"/>
    <w:rsid w:val="002E1DA6"/>
    <w:rsid w:val="002E4B89"/>
    <w:rsid w:val="002F084F"/>
    <w:rsid w:val="002F2F9A"/>
    <w:rsid w:val="00304746"/>
    <w:rsid w:val="00305740"/>
    <w:rsid w:val="00311308"/>
    <w:rsid w:val="003115FE"/>
    <w:rsid w:val="00313E01"/>
    <w:rsid w:val="00314866"/>
    <w:rsid w:val="00331038"/>
    <w:rsid w:val="0033250E"/>
    <w:rsid w:val="0033362A"/>
    <w:rsid w:val="00336DAB"/>
    <w:rsid w:val="00336F96"/>
    <w:rsid w:val="003417B8"/>
    <w:rsid w:val="003421DF"/>
    <w:rsid w:val="00344527"/>
    <w:rsid w:val="00345522"/>
    <w:rsid w:val="00346812"/>
    <w:rsid w:val="003524E8"/>
    <w:rsid w:val="00364D72"/>
    <w:rsid w:val="00365E46"/>
    <w:rsid w:val="0037171A"/>
    <w:rsid w:val="00375747"/>
    <w:rsid w:val="00384B05"/>
    <w:rsid w:val="00386B62"/>
    <w:rsid w:val="0038756C"/>
    <w:rsid w:val="0039549B"/>
    <w:rsid w:val="00395B73"/>
    <w:rsid w:val="003A0C0C"/>
    <w:rsid w:val="003A1441"/>
    <w:rsid w:val="003A22C5"/>
    <w:rsid w:val="003A404B"/>
    <w:rsid w:val="003A7E70"/>
    <w:rsid w:val="003B0147"/>
    <w:rsid w:val="003B020B"/>
    <w:rsid w:val="003B2485"/>
    <w:rsid w:val="003B366B"/>
    <w:rsid w:val="003D0986"/>
    <w:rsid w:val="003D36EF"/>
    <w:rsid w:val="003D5E74"/>
    <w:rsid w:val="003D7B10"/>
    <w:rsid w:val="003E0F3F"/>
    <w:rsid w:val="003E2282"/>
    <w:rsid w:val="003E7624"/>
    <w:rsid w:val="003F03CD"/>
    <w:rsid w:val="003F0A3E"/>
    <w:rsid w:val="003F0B82"/>
    <w:rsid w:val="003F0DC0"/>
    <w:rsid w:val="003F2803"/>
    <w:rsid w:val="00400E06"/>
    <w:rsid w:val="004035FD"/>
    <w:rsid w:val="004130F1"/>
    <w:rsid w:val="00416FFD"/>
    <w:rsid w:val="004201BA"/>
    <w:rsid w:val="00442BC3"/>
    <w:rsid w:val="00443042"/>
    <w:rsid w:val="00443A45"/>
    <w:rsid w:val="004440F3"/>
    <w:rsid w:val="00445BF4"/>
    <w:rsid w:val="004505FB"/>
    <w:rsid w:val="00460CBC"/>
    <w:rsid w:val="00461111"/>
    <w:rsid w:val="00471CC9"/>
    <w:rsid w:val="004767E1"/>
    <w:rsid w:val="00491746"/>
    <w:rsid w:val="004A0EB2"/>
    <w:rsid w:val="004A0F8D"/>
    <w:rsid w:val="004A1E4A"/>
    <w:rsid w:val="004A3EBC"/>
    <w:rsid w:val="004C5643"/>
    <w:rsid w:val="004C6FC4"/>
    <w:rsid w:val="004D2482"/>
    <w:rsid w:val="004D5B3A"/>
    <w:rsid w:val="004E0F1D"/>
    <w:rsid w:val="004E1718"/>
    <w:rsid w:val="004E691B"/>
    <w:rsid w:val="004F3F75"/>
    <w:rsid w:val="004F471D"/>
    <w:rsid w:val="00500F51"/>
    <w:rsid w:val="00503E9F"/>
    <w:rsid w:val="00504B35"/>
    <w:rsid w:val="00505E68"/>
    <w:rsid w:val="005110A9"/>
    <w:rsid w:val="00525D14"/>
    <w:rsid w:val="005316C9"/>
    <w:rsid w:val="0053261D"/>
    <w:rsid w:val="005340C6"/>
    <w:rsid w:val="00541388"/>
    <w:rsid w:val="00541713"/>
    <w:rsid w:val="00556F66"/>
    <w:rsid w:val="00574830"/>
    <w:rsid w:val="00575D44"/>
    <w:rsid w:val="0057747A"/>
    <w:rsid w:val="00582743"/>
    <w:rsid w:val="005834FD"/>
    <w:rsid w:val="00583D5C"/>
    <w:rsid w:val="005842EB"/>
    <w:rsid w:val="00585C10"/>
    <w:rsid w:val="005879F3"/>
    <w:rsid w:val="00590659"/>
    <w:rsid w:val="00592EDB"/>
    <w:rsid w:val="00597D12"/>
    <w:rsid w:val="005A37D5"/>
    <w:rsid w:val="005A54E7"/>
    <w:rsid w:val="005D0BFB"/>
    <w:rsid w:val="005D14ED"/>
    <w:rsid w:val="005D36D7"/>
    <w:rsid w:val="005E0E62"/>
    <w:rsid w:val="005E5D43"/>
    <w:rsid w:val="005E6B1B"/>
    <w:rsid w:val="005F3EE4"/>
    <w:rsid w:val="005F4512"/>
    <w:rsid w:val="00604664"/>
    <w:rsid w:val="00617286"/>
    <w:rsid w:val="00623B9A"/>
    <w:rsid w:val="00626F89"/>
    <w:rsid w:val="0062769C"/>
    <w:rsid w:val="00627BC7"/>
    <w:rsid w:val="00632751"/>
    <w:rsid w:val="00635D79"/>
    <w:rsid w:val="00645636"/>
    <w:rsid w:val="006466CF"/>
    <w:rsid w:val="00647D72"/>
    <w:rsid w:val="00654D62"/>
    <w:rsid w:val="006557EF"/>
    <w:rsid w:val="00656D08"/>
    <w:rsid w:val="0066276B"/>
    <w:rsid w:val="00666AD5"/>
    <w:rsid w:val="00667285"/>
    <w:rsid w:val="00686006"/>
    <w:rsid w:val="00692F06"/>
    <w:rsid w:val="00692F5D"/>
    <w:rsid w:val="00695044"/>
    <w:rsid w:val="006A49E6"/>
    <w:rsid w:val="006B507D"/>
    <w:rsid w:val="006B57D4"/>
    <w:rsid w:val="006B6C93"/>
    <w:rsid w:val="006C2360"/>
    <w:rsid w:val="006C2746"/>
    <w:rsid w:val="006D3FF3"/>
    <w:rsid w:val="006D5BCF"/>
    <w:rsid w:val="006D6A62"/>
    <w:rsid w:val="006E66ED"/>
    <w:rsid w:val="006E6B07"/>
    <w:rsid w:val="006F15A1"/>
    <w:rsid w:val="006F1B88"/>
    <w:rsid w:val="006F23DD"/>
    <w:rsid w:val="006F43EC"/>
    <w:rsid w:val="0070721D"/>
    <w:rsid w:val="00707887"/>
    <w:rsid w:val="00712976"/>
    <w:rsid w:val="00714A5B"/>
    <w:rsid w:val="00716E0E"/>
    <w:rsid w:val="00716F30"/>
    <w:rsid w:val="0072438B"/>
    <w:rsid w:val="00742D0B"/>
    <w:rsid w:val="00744702"/>
    <w:rsid w:val="00747DCD"/>
    <w:rsid w:val="0076166C"/>
    <w:rsid w:val="0076576C"/>
    <w:rsid w:val="007720E6"/>
    <w:rsid w:val="00772C33"/>
    <w:rsid w:val="00773109"/>
    <w:rsid w:val="007761BA"/>
    <w:rsid w:val="0078164D"/>
    <w:rsid w:val="0078284C"/>
    <w:rsid w:val="007849D3"/>
    <w:rsid w:val="0078668B"/>
    <w:rsid w:val="00786754"/>
    <w:rsid w:val="007B5E5A"/>
    <w:rsid w:val="007C13CC"/>
    <w:rsid w:val="007C4BA0"/>
    <w:rsid w:val="007D2291"/>
    <w:rsid w:val="007D263A"/>
    <w:rsid w:val="007D290F"/>
    <w:rsid w:val="007D2A62"/>
    <w:rsid w:val="007E09B5"/>
    <w:rsid w:val="007E1269"/>
    <w:rsid w:val="007F3CEC"/>
    <w:rsid w:val="007F7D13"/>
    <w:rsid w:val="00801434"/>
    <w:rsid w:val="008114DE"/>
    <w:rsid w:val="00812B43"/>
    <w:rsid w:val="00814DD9"/>
    <w:rsid w:val="00820C86"/>
    <w:rsid w:val="00827BBA"/>
    <w:rsid w:val="008304E0"/>
    <w:rsid w:val="008332DB"/>
    <w:rsid w:val="00833FD9"/>
    <w:rsid w:val="00840957"/>
    <w:rsid w:val="00845109"/>
    <w:rsid w:val="00850E85"/>
    <w:rsid w:val="00851591"/>
    <w:rsid w:val="008632B0"/>
    <w:rsid w:val="00864E2A"/>
    <w:rsid w:val="00866953"/>
    <w:rsid w:val="00866FE8"/>
    <w:rsid w:val="00867A62"/>
    <w:rsid w:val="00872E29"/>
    <w:rsid w:val="00873E4D"/>
    <w:rsid w:val="0087692C"/>
    <w:rsid w:val="00876C56"/>
    <w:rsid w:val="00877BEA"/>
    <w:rsid w:val="0088383E"/>
    <w:rsid w:val="00884E49"/>
    <w:rsid w:val="00890DFB"/>
    <w:rsid w:val="00895C7B"/>
    <w:rsid w:val="008A05B9"/>
    <w:rsid w:val="008A28CF"/>
    <w:rsid w:val="008A5034"/>
    <w:rsid w:val="008B0CF3"/>
    <w:rsid w:val="008B15E6"/>
    <w:rsid w:val="008B318B"/>
    <w:rsid w:val="008B3A7F"/>
    <w:rsid w:val="008B6790"/>
    <w:rsid w:val="008B77FB"/>
    <w:rsid w:val="008D7AA6"/>
    <w:rsid w:val="008F05CF"/>
    <w:rsid w:val="00902480"/>
    <w:rsid w:val="0091751C"/>
    <w:rsid w:val="00917CCE"/>
    <w:rsid w:val="0092199A"/>
    <w:rsid w:val="0092336E"/>
    <w:rsid w:val="00923C27"/>
    <w:rsid w:val="00924BF8"/>
    <w:rsid w:val="009265C9"/>
    <w:rsid w:val="0093580A"/>
    <w:rsid w:val="00960E17"/>
    <w:rsid w:val="00962122"/>
    <w:rsid w:val="0097216D"/>
    <w:rsid w:val="009804DA"/>
    <w:rsid w:val="0098272B"/>
    <w:rsid w:val="009870DC"/>
    <w:rsid w:val="00987504"/>
    <w:rsid w:val="00992874"/>
    <w:rsid w:val="009936C1"/>
    <w:rsid w:val="009971EB"/>
    <w:rsid w:val="009A0179"/>
    <w:rsid w:val="009A2740"/>
    <w:rsid w:val="009B0568"/>
    <w:rsid w:val="009B2031"/>
    <w:rsid w:val="009B3D96"/>
    <w:rsid w:val="009B53D5"/>
    <w:rsid w:val="009C15E9"/>
    <w:rsid w:val="009C5AF2"/>
    <w:rsid w:val="009D0C64"/>
    <w:rsid w:val="009D6366"/>
    <w:rsid w:val="009E02DC"/>
    <w:rsid w:val="009E50A6"/>
    <w:rsid w:val="009F2666"/>
    <w:rsid w:val="009F3491"/>
    <w:rsid w:val="009F7450"/>
    <w:rsid w:val="00A07D86"/>
    <w:rsid w:val="00A14387"/>
    <w:rsid w:val="00A15B7A"/>
    <w:rsid w:val="00A17F66"/>
    <w:rsid w:val="00A210A5"/>
    <w:rsid w:val="00A21E85"/>
    <w:rsid w:val="00A23D8C"/>
    <w:rsid w:val="00A2518F"/>
    <w:rsid w:val="00A32D97"/>
    <w:rsid w:val="00A32DFE"/>
    <w:rsid w:val="00A3348D"/>
    <w:rsid w:val="00A469E2"/>
    <w:rsid w:val="00A53AE8"/>
    <w:rsid w:val="00A54096"/>
    <w:rsid w:val="00A56C02"/>
    <w:rsid w:val="00A6072F"/>
    <w:rsid w:val="00A62DFA"/>
    <w:rsid w:val="00A6527D"/>
    <w:rsid w:val="00A72837"/>
    <w:rsid w:val="00A737F2"/>
    <w:rsid w:val="00A8126A"/>
    <w:rsid w:val="00A840EC"/>
    <w:rsid w:val="00A87AC5"/>
    <w:rsid w:val="00A9401E"/>
    <w:rsid w:val="00A95C38"/>
    <w:rsid w:val="00A965FE"/>
    <w:rsid w:val="00AA02A3"/>
    <w:rsid w:val="00AA0CA9"/>
    <w:rsid w:val="00AA1E3C"/>
    <w:rsid w:val="00AA5037"/>
    <w:rsid w:val="00AA64FA"/>
    <w:rsid w:val="00AB1213"/>
    <w:rsid w:val="00AB17F9"/>
    <w:rsid w:val="00AB2554"/>
    <w:rsid w:val="00AB3359"/>
    <w:rsid w:val="00AB72A4"/>
    <w:rsid w:val="00AB7328"/>
    <w:rsid w:val="00AC4956"/>
    <w:rsid w:val="00AE1FB6"/>
    <w:rsid w:val="00AE44AD"/>
    <w:rsid w:val="00B03742"/>
    <w:rsid w:val="00B04BCE"/>
    <w:rsid w:val="00B053F0"/>
    <w:rsid w:val="00B1085E"/>
    <w:rsid w:val="00B17548"/>
    <w:rsid w:val="00B21D91"/>
    <w:rsid w:val="00B36509"/>
    <w:rsid w:val="00B36CF5"/>
    <w:rsid w:val="00B408B8"/>
    <w:rsid w:val="00B40CBE"/>
    <w:rsid w:val="00B41312"/>
    <w:rsid w:val="00B42EEB"/>
    <w:rsid w:val="00B45941"/>
    <w:rsid w:val="00B469A2"/>
    <w:rsid w:val="00B524BC"/>
    <w:rsid w:val="00B52F8C"/>
    <w:rsid w:val="00B62A68"/>
    <w:rsid w:val="00B64395"/>
    <w:rsid w:val="00B66519"/>
    <w:rsid w:val="00B72784"/>
    <w:rsid w:val="00B74287"/>
    <w:rsid w:val="00B80D41"/>
    <w:rsid w:val="00B8537C"/>
    <w:rsid w:val="00B978B9"/>
    <w:rsid w:val="00BA2F2F"/>
    <w:rsid w:val="00BA37CE"/>
    <w:rsid w:val="00BA5420"/>
    <w:rsid w:val="00BB2F00"/>
    <w:rsid w:val="00BB3F4E"/>
    <w:rsid w:val="00BB6AF8"/>
    <w:rsid w:val="00BC2106"/>
    <w:rsid w:val="00BC314B"/>
    <w:rsid w:val="00BC5197"/>
    <w:rsid w:val="00BD42FB"/>
    <w:rsid w:val="00BE3DC6"/>
    <w:rsid w:val="00BF27B3"/>
    <w:rsid w:val="00BF6435"/>
    <w:rsid w:val="00BF6898"/>
    <w:rsid w:val="00BF73A3"/>
    <w:rsid w:val="00C04984"/>
    <w:rsid w:val="00C07478"/>
    <w:rsid w:val="00C141B4"/>
    <w:rsid w:val="00C141B9"/>
    <w:rsid w:val="00C1747E"/>
    <w:rsid w:val="00C2064A"/>
    <w:rsid w:val="00C2390A"/>
    <w:rsid w:val="00C302E0"/>
    <w:rsid w:val="00C31991"/>
    <w:rsid w:val="00C361CB"/>
    <w:rsid w:val="00C36B97"/>
    <w:rsid w:val="00C41CAA"/>
    <w:rsid w:val="00C41F31"/>
    <w:rsid w:val="00C4673E"/>
    <w:rsid w:val="00C63108"/>
    <w:rsid w:val="00C643D7"/>
    <w:rsid w:val="00C64BEE"/>
    <w:rsid w:val="00C70DBD"/>
    <w:rsid w:val="00C710CE"/>
    <w:rsid w:val="00C715F1"/>
    <w:rsid w:val="00C719C8"/>
    <w:rsid w:val="00C727F6"/>
    <w:rsid w:val="00C73F93"/>
    <w:rsid w:val="00C82CC2"/>
    <w:rsid w:val="00C86996"/>
    <w:rsid w:val="00C86AC2"/>
    <w:rsid w:val="00C87B0F"/>
    <w:rsid w:val="00C907C2"/>
    <w:rsid w:val="00C93A4C"/>
    <w:rsid w:val="00C94CCF"/>
    <w:rsid w:val="00CA4953"/>
    <w:rsid w:val="00CA7BDE"/>
    <w:rsid w:val="00CB3005"/>
    <w:rsid w:val="00CB34F3"/>
    <w:rsid w:val="00CB35D6"/>
    <w:rsid w:val="00CB671D"/>
    <w:rsid w:val="00CD7911"/>
    <w:rsid w:val="00CD7B07"/>
    <w:rsid w:val="00CF2FFD"/>
    <w:rsid w:val="00CF5858"/>
    <w:rsid w:val="00D02282"/>
    <w:rsid w:val="00D04524"/>
    <w:rsid w:val="00D1038D"/>
    <w:rsid w:val="00D121BD"/>
    <w:rsid w:val="00D16431"/>
    <w:rsid w:val="00D27115"/>
    <w:rsid w:val="00D402BF"/>
    <w:rsid w:val="00D4077B"/>
    <w:rsid w:val="00D430FE"/>
    <w:rsid w:val="00D432FD"/>
    <w:rsid w:val="00D54199"/>
    <w:rsid w:val="00D6706F"/>
    <w:rsid w:val="00D7035A"/>
    <w:rsid w:val="00D76AAE"/>
    <w:rsid w:val="00D82E08"/>
    <w:rsid w:val="00D849A1"/>
    <w:rsid w:val="00D858EF"/>
    <w:rsid w:val="00D8593C"/>
    <w:rsid w:val="00D9392D"/>
    <w:rsid w:val="00DA1799"/>
    <w:rsid w:val="00DA713A"/>
    <w:rsid w:val="00DB7348"/>
    <w:rsid w:val="00DB76C2"/>
    <w:rsid w:val="00DC01E3"/>
    <w:rsid w:val="00DC07D0"/>
    <w:rsid w:val="00DC58F8"/>
    <w:rsid w:val="00DD5E7C"/>
    <w:rsid w:val="00DE0E50"/>
    <w:rsid w:val="00DE6028"/>
    <w:rsid w:val="00DE7143"/>
    <w:rsid w:val="00DF082D"/>
    <w:rsid w:val="00DF5E15"/>
    <w:rsid w:val="00DF78E1"/>
    <w:rsid w:val="00E05ED6"/>
    <w:rsid w:val="00E13C13"/>
    <w:rsid w:val="00E140B2"/>
    <w:rsid w:val="00E158D6"/>
    <w:rsid w:val="00E230EF"/>
    <w:rsid w:val="00E25B87"/>
    <w:rsid w:val="00E30C11"/>
    <w:rsid w:val="00E35FA8"/>
    <w:rsid w:val="00E36EF2"/>
    <w:rsid w:val="00E4771F"/>
    <w:rsid w:val="00E47C69"/>
    <w:rsid w:val="00E50157"/>
    <w:rsid w:val="00E51760"/>
    <w:rsid w:val="00E66C87"/>
    <w:rsid w:val="00E67432"/>
    <w:rsid w:val="00E679C9"/>
    <w:rsid w:val="00E7032D"/>
    <w:rsid w:val="00E71A75"/>
    <w:rsid w:val="00E749A9"/>
    <w:rsid w:val="00E75ED6"/>
    <w:rsid w:val="00E776DC"/>
    <w:rsid w:val="00E800D9"/>
    <w:rsid w:val="00E81818"/>
    <w:rsid w:val="00E81B51"/>
    <w:rsid w:val="00E83653"/>
    <w:rsid w:val="00E849F5"/>
    <w:rsid w:val="00E8766A"/>
    <w:rsid w:val="00E877F3"/>
    <w:rsid w:val="00E9271B"/>
    <w:rsid w:val="00E95BBB"/>
    <w:rsid w:val="00E971B0"/>
    <w:rsid w:val="00E97464"/>
    <w:rsid w:val="00EB01EF"/>
    <w:rsid w:val="00EB1756"/>
    <w:rsid w:val="00EB558E"/>
    <w:rsid w:val="00EC16BC"/>
    <w:rsid w:val="00EC5646"/>
    <w:rsid w:val="00EE00AE"/>
    <w:rsid w:val="00EE09B8"/>
    <w:rsid w:val="00EE3064"/>
    <w:rsid w:val="00EE3E52"/>
    <w:rsid w:val="00EE4731"/>
    <w:rsid w:val="00EE7689"/>
    <w:rsid w:val="00EF4227"/>
    <w:rsid w:val="00EF5DF2"/>
    <w:rsid w:val="00F051A2"/>
    <w:rsid w:val="00F05A09"/>
    <w:rsid w:val="00F05B56"/>
    <w:rsid w:val="00F05B6F"/>
    <w:rsid w:val="00F0789F"/>
    <w:rsid w:val="00F13365"/>
    <w:rsid w:val="00F226A5"/>
    <w:rsid w:val="00F23B20"/>
    <w:rsid w:val="00F34CC7"/>
    <w:rsid w:val="00F355C6"/>
    <w:rsid w:val="00F404AB"/>
    <w:rsid w:val="00F42977"/>
    <w:rsid w:val="00F441ED"/>
    <w:rsid w:val="00F5277E"/>
    <w:rsid w:val="00F5530D"/>
    <w:rsid w:val="00F57CAE"/>
    <w:rsid w:val="00F601DC"/>
    <w:rsid w:val="00F67D77"/>
    <w:rsid w:val="00F77229"/>
    <w:rsid w:val="00F81299"/>
    <w:rsid w:val="00F92E82"/>
    <w:rsid w:val="00FA29DA"/>
    <w:rsid w:val="00FA7441"/>
    <w:rsid w:val="00FB338D"/>
    <w:rsid w:val="00FB4506"/>
    <w:rsid w:val="00FB5255"/>
    <w:rsid w:val="00FB5801"/>
    <w:rsid w:val="00FB6BFE"/>
    <w:rsid w:val="00FB733B"/>
    <w:rsid w:val="00FB7AA6"/>
    <w:rsid w:val="00FD1A98"/>
    <w:rsid w:val="00FD390D"/>
    <w:rsid w:val="00FD78B0"/>
    <w:rsid w:val="00FE63A4"/>
    <w:rsid w:val="00FE6AE2"/>
    <w:rsid w:val="00FF5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2"/>
    </o:shapelayout>
  </w:shapeDefaults>
  <w:decimalSymbol w:val="."/>
  <w:listSeparator w:val=","/>
  <w14:docId w14:val="7E608D8C"/>
  <w15:docId w15:val="{E7D1547A-2EF1-46B1-B108-2ADF5239F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8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pPr>
      <w:keepNext/>
      <w:outlineLvl w:val="0"/>
    </w:pPr>
    <w:rPr>
      <w:u w:val="single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rPr>
      <w:sz w:val="24"/>
    </w:rPr>
  </w:style>
  <w:style w:type="paragraph" w:styleId="ListParagraph">
    <w:name w:val="List Paragraph"/>
    <w:basedOn w:val="Normal"/>
    <w:uiPriority w:val="34"/>
    <w:qFormat/>
    <w:rsid w:val="00A6072F"/>
    <w:pPr>
      <w:ind w:left="720"/>
    </w:pPr>
  </w:style>
  <w:style w:type="character" w:styleId="PlaceholderText">
    <w:name w:val="Placeholder Text"/>
    <w:basedOn w:val="DefaultParagraphFont"/>
    <w:uiPriority w:val="99"/>
    <w:semiHidden/>
    <w:rsid w:val="002F2F9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2F9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F9A"/>
    <w:rPr>
      <w:rFonts w:ascii="Tahoma" w:hAnsi="Tahoma" w:cs="Tahoma"/>
      <w:sz w:val="16"/>
      <w:szCs w:val="16"/>
      <w:lang w:eastAsia="en-US"/>
    </w:rPr>
  </w:style>
  <w:style w:type="paragraph" w:styleId="NoSpacing">
    <w:name w:val="No Spacing"/>
    <w:qFormat/>
    <w:rsid w:val="00BB6AF8"/>
    <w:rPr>
      <w:sz w:val="24"/>
      <w:szCs w:val="24"/>
      <w:lang w:eastAsia="en-US"/>
    </w:rPr>
  </w:style>
  <w:style w:type="character" w:customStyle="1" w:styleId="ff1e">
    <w:name w:val="ff1e"/>
    <w:basedOn w:val="DefaultParagraphFont"/>
    <w:rsid w:val="00F051A2"/>
  </w:style>
  <w:style w:type="character" w:customStyle="1" w:styleId="ls0">
    <w:name w:val="ls0"/>
    <w:basedOn w:val="DefaultParagraphFont"/>
    <w:rsid w:val="00F051A2"/>
  </w:style>
  <w:style w:type="character" w:customStyle="1" w:styleId="a">
    <w:name w:val="_"/>
    <w:basedOn w:val="DefaultParagraphFont"/>
    <w:rsid w:val="00F051A2"/>
  </w:style>
  <w:style w:type="character" w:customStyle="1" w:styleId="ff1c">
    <w:name w:val="ff1c"/>
    <w:basedOn w:val="DefaultParagraphFont"/>
    <w:rsid w:val="00A32D97"/>
  </w:style>
  <w:style w:type="paragraph" w:styleId="Header">
    <w:name w:val="header"/>
    <w:basedOn w:val="Normal"/>
    <w:link w:val="HeaderChar"/>
    <w:uiPriority w:val="99"/>
    <w:unhideWhenUsed/>
    <w:rsid w:val="002000A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000A6"/>
    <w:rPr>
      <w:sz w:val="28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2000A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000A6"/>
    <w:rPr>
      <w:sz w:val="28"/>
      <w:szCs w:val="24"/>
      <w:lang w:eastAsia="en-US"/>
    </w:rPr>
  </w:style>
  <w:style w:type="character" w:customStyle="1" w:styleId="Heading1Char">
    <w:name w:val="Heading 1 Char"/>
    <w:basedOn w:val="DefaultParagraphFont"/>
    <w:link w:val="Heading1"/>
    <w:rsid w:val="002000A6"/>
    <w:rPr>
      <w:sz w:val="28"/>
      <w:szCs w:val="24"/>
      <w:u w:val="single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534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5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8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27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8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2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6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2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0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5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5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32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9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2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8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6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8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7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4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90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59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86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54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05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9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7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4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66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0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13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2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2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4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1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2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87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0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31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73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7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26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1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96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9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9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2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07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8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8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8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8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77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4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5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2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7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8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1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4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0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54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9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77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5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0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6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75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90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8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8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12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5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4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02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585</TotalTime>
  <Pages>1</Pages>
  <Words>191</Words>
  <Characters>1091</Characters>
  <Application>Microsoft Office Word</Application>
  <DocSecurity>0</DocSecurity>
  <PresentationFormat/>
  <Lines>9</Lines>
  <Paragraphs>2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Tutorial on Keil tools</vt:lpstr>
    </vt:vector>
  </TitlesOfParts>
  <Company>kantheti's</Company>
  <LinksUpToDate>false</LinksUpToDate>
  <CharactersWithSpaces>1280</CharactersWithSpaces>
  <SharedDoc>false</SharedDoc>
  <HLinks>
    <vt:vector size="12" baseType="variant">
      <vt:variant>
        <vt:i4>7602292</vt:i4>
      </vt:variant>
      <vt:variant>
        <vt:i4>3</vt:i4>
      </vt:variant>
      <vt:variant>
        <vt:i4>0</vt:i4>
      </vt:variant>
      <vt:variant>
        <vt:i4>5</vt:i4>
      </vt:variant>
      <vt:variant>
        <vt:lpwstr>https://notepad-plus-plus.org/download/v7.7.1.html</vt:lpwstr>
      </vt:variant>
      <vt:variant>
        <vt:lpwstr/>
      </vt:variant>
      <vt:variant>
        <vt:i4>458767</vt:i4>
      </vt:variant>
      <vt:variant>
        <vt:i4>0</vt:i4>
      </vt:variant>
      <vt:variant>
        <vt:i4>0</vt:i4>
      </vt:variant>
      <vt:variant>
        <vt:i4>5</vt:i4>
      </vt:variant>
      <vt:variant>
        <vt:lpwstr>https://visualstudio.microsoft.com/downloads/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Tutorial on Keil tools</dc:title>
  <dc:creator>sudheer</dc:creator>
  <cp:lastModifiedBy>Alex Yang</cp:lastModifiedBy>
  <cp:revision>2108</cp:revision>
  <cp:lastPrinted>2021-06-16T05:54:00Z</cp:lastPrinted>
  <dcterms:created xsi:type="dcterms:W3CDTF">2019-09-04T05:01:00Z</dcterms:created>
  <dcterms:modified xsi:type="dcterms:W3CDTF">2022-07-26T04:19:00Z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1033-9.1.0.4058</vt:lpwstr>
  </property>
</Properties>
</file>