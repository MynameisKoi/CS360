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FDAE" w14:textId="77777777" w:rsidR="002132C4" w:rsidRDefault="002132C4" w:rsidP="002132C4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2132C4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3E83E94C" wp14:editId="6599E48B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3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San Francisco Bay University </w:t>
      </w:r>
    </w:p>
    <w:p w14:paraId="6EBD4613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E364634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33302A1C" w14:textId="77777777" w:rsidR="00A14387" w:rsidRDefault="009D60F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#6</w:t>
      </w:r>
    </w:p>
    <w:p w14:paraId="59CC3954" w14:textId="513CCCA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C83F9D">
        <w:rPr>
          <w:rFonts w:eastAsia="TimesNewRomanPS-BoldMT" w:cs="SimSun"/>
          <w:b/>
          <w:bCs/>
          <w:szCs w:val="28"/>
        </w:rPr>
        <w:t>0</w:t>
      </w:r>
      <w:r w:rsidR="00866424">
        <w:rPr>
          <w:rFonts w:eastAsia="TimesNewRomanPS-BoldMT" w:cs="SimSun"/>
          <w:b/>
          <w:bCs/>
          <w:szCs w:val="28"/>
        </w:rPr>
        <w:t>6</w:t>
      </w:r>
      <w:r w:rsidR="00C83F9D">
        <w:rPr>
          <w:rFonts w:eastAsia="TimesNewRomanPS-BoldMT" w:cs="SimSun"/>
          <w:b/>
          <w:bCs/>
          <w:szCs w:val="28"/>
        </w:rPr>
        <w:t>/</w:t>
      </w:r>
      <w:r w:rsidR="00866424">
        <w:rPr>
          <w:rFonts w:eastAsia="TimesNewRomanPS-BoldMT" w:cs="SimSun"/>
          <w:b/>
          <w:bCs/>
          <w:szCs w:val="28"/>
        </w:rPr>
        <w:t>29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AC7AA2">
        <w:rPr>
          <w:rFonts w:eastAsia="TimesNewRomanPS-BoldMT" w:cs="SimSun"/>
          <w:b/>
          <w:bCs/>
          <w:szCs w:val="28"/>
        </w:rPr>
        <w:t>2</w:t>
      </w:r>
    </w:p>
    <w:p w14:paraId="0AC03E76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C28DA69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164FA1B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7FB024F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43943F9B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2958EBE9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A62DFA">
        <w:rPr>
          <w:rFonts w:eastAsia="TimesNewRomanPS-BoldMT" w:cs="SimSun"/>
          <w:b/>
          <w:bCs/>
          <w:sz w:val="24"/>
          <w:lang w:eastAsia="zh-CN"/>
        </w:rPr>
        <w:t>lab 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535F11E0" w14:textId="77777777" w:rsidR="00BB6AF8" w:rsidRDefault="004C5643" w:rsidP="000A2DCB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013D9C1D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39AC0E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2E82D5F" w14:textId="77777777" w:rsidR="00B5621D" w:rsidRPr="00B5621D" w:rsidRDefault="00E35DE9" w:rsidP="00B5621D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1D616D">
        <w:rPr>
          <w:rFonts w:eastAsia="TimesNewRomanPS-BoldMT" w:cs="SimSun"/>
          <w:bCs/>
          <w:sz w:val="24"/>
          <w:lang w:eastAsia="zh-CN"/>
        </w:rPr>
        <w:t xml:space="preserve">Consider class </w:t>
      </w:r>
      <w:r w:rsidRPr="001D616D">
        <w:rPr>
          <w:rFonts w:eastAsia="TimesNewRomanPS-BoldMT" w:cs="SimSun"/>
          <w:bCs/>
          <w:i/>
          <w:sz w:val="24"/>
          <w:lang w:eastAsia="zh-CN"/>
        </w:rPr>
        <w:t>Complex</w:t>
      </w:r>
      <w:r w:rsidRPr="001D616D">
        <w:rPr>
          <w:rFonts w:eastAsia="TimesNewRomanPS-BoldMT" w:cs="SimSun"/>
          <w:bCs/>
          <w:sz w:val="24"/>
          <w:lang w:eastAsia="zh-CN"/>
        </w:rPr>
        <w:t xml:space="preserve"> shown </w:t>
      </w:r>
      <w:r w:rsidR="001D616D">
        <w:rPr>
          <w:rFonts w:eastAsia="TimesNewRomanPS-BoldMT" w:cs="SimSun"/>
          <w:bCs/>
          <w:sz w:val="24"/>
          <w:lang w:eastAsia="zh-CN"/>
        </w:rPr>
        <w:t xml:space="preserve">as follows. </w:t>
      </w:r>
      <w:r w:rsidRPr="001D616D">
        <w:rPr>
          <w:rFonts w:eastAsia="TimesNewRomanPS-BoldMT" w:cs="SimSun"/>
          <w:bCs/>
          <w:sz w:val="24"/>
          <w:lang w:eastAsia="zh-CN"/>
        </w:rPr>
        <w:t>The class enables operations</w:t>
      </w:r>
      <w:r w:rsidR="001D616D">
        <w:rPr>
          <w:rFonts w:eastAsia="TimesNewRomanPS-BoldMT" w:cs="SimSun"/>
          <w:bCs/>
          <w:sz w:val="24"/>
          <w:lang w:eastAsia="zh-CN"/>
        </w:rPr>
        <w:t xml:space="preserve"> </w:t>
      </w:r>
      <w:r w:rsidRPr="001D616D">
        <w:rPr>
          <w:rFonts w:eastAsia="TimesNewRomanPS-BoldMT" w:cs="SimSun"/>
          <w:bCs/>
          <w:sz w:val="24"/>
          <w:lang w:eastAsia="zh-CN"/>
        </w:rPr>
        <w:t xml:space="preserve">on so-called </w:t>
      </w:r>
      <w:r w:rsidRPr="00A950FA">
        <w:rPr>
          <w:rFonts w:eastAsia="TimesNewRomanPS-BoldMT" w:cs="SimSun"/>
          <w:bCs/>
          <w:i/>
          <w:sz w:val="24"/>
          <w:lang w:eastAsia="zh-CN"/>
        </w:rPr>
        <w:t>complex numbers</w:t>
      </w:r>
      <w:r w:rsidRPr="001D616D">
        <w:rPr>
          <w:rFonts w:eastAsia="TimesNewRomanPS-BoldMT" w:cs="SimSun"/>
          <w:bCs/>
          <w:sz w:val="24"/>
          <w:lang w:eastAsia="zh-CN"/>
        </w:rPr>
        <w:t xml:space="preserve">. These are numbers of the form </w:t>
      </w:r>
      <w:proofErr w:type="spellStart"/>
      <w:r w:rsidRPr="0032197D">
        <w:rPr>
          <w:rFonts w:eastAsia="TimesNewRomanPS-BoldMT" w:cs="SimSun"/>
          <w:bCs/>
          <w:i/>
          <w:sz w:val="24"/>
          <w:lang w:eastAsia="zh-CN"/>
        </w:rPr>
        <w:t>realPart</w:t>
      </w:r>
      <w:proofErr w:type="spellEnd"/>
      <w:r w:rsidRPr="0032197D">
        <w:rPr>
          <w:rFonts w:eastAsia="TimesNewRomanPS-BoldMT" w:cs="SimSun"/>
          <w:bCs/>
          <w:i/>
          <w:sz w:val="24"/>
          <w:lang w:eastAsia="zh-CN"/>
        </w:rPr>
        <w:t xml:space="preserve"> + </w:t>
      </w:r>
      <w:proofErr w:type="spellStart"/>
      <w:r w:rsidRPr="0032197D">
        <w:rPr>
          <w:rFonts w:eastAsia="TimesNewRomanPS-BoldMT" w:cs="SimSun"/>
          <w:bCs/>
          <w:i/>
          <w:sz w:val="24"/>
          <w:lang w:eastAsia="zh-CN"/>
        </w:rPr>
        <w:t>imaginaryPart</w:t>
      </w:r>
      <w:proofErr w:type="spellEnd"/>
      <w:r w:rsidR="00914DF1">
        <w:rPr>
          <w:rFonts w:eastAsia="TimesNewRomanPS-BoldMT" w:cs="SimSun"/>
          <w:bCs/>
          <w:i/>
          <w:sz w:val="24"/>
          <w:lang w:eastAsia="zh-CN"/>
        </w:rPr>
        <w:t>*</w:t>
      </w:r>
      <w:proofErr w:type="spellStart"/>
      <w:r w:rsidRPr="0032197D">
        <w:rPr>
          <w:rFonts w:eastAsia="TimesNewRomanPS-BoldMT" w:cs="SimSun"/>
          <w:bCs/>
          <w:i/>
          <w:sz w:val="24"/>
          <w:lang w:eastAsia="zh-CN"/>
        </w:rPr>
        <w:t>i</w:t>
      </w:r>
      <w:proofErr w:type="spellEnd"/>
      <w:r w:rsidRPr="0032197D">
        <w:rPr>
          <w:rFonts w:eastAsia="TimesNewRomanPS-BoldMT" w:cs="SimSun"/>
          <w:bCs/>
          <w:sz w:val="24"/>
          <w:lang w:eastAsia="zh-CN"/>
        </w:rPr>
        <w:t xml:space="preserve">, where </w:t>
      </w:r>
      <w:proofErr w:type="spellStart"/>
      <w:r w:rsidRPr="008662CA">
        <w:rPr>
          <w:rFonts w:eastAsia="TimesNewRomanPS-BoldMT" w:cs="SimSun"/>
          <w:bCs/>
          <w:i/>
          <w:sz w:val="24"/>
          <w:lang w:eastAsia="zh-CN"/>
        </w:rPr>
        <w:t>i</w:t>
      </w:r>
      <w:proofErr w:type="spellEnd"/>
      <w:r w:rsidRPr="0032197D">
        <w:rPr>
          <w:rFonts w:eastAsia="TimesNewRomanPS-BoldMT" w:cs="SimSun"/>
          <w:bCs/>
          <w:sz w:val="24"/>
          <w:lang w:eastAsia="zh-CN"/>
        </w:rPr>
        <w:t xml:space="preserve"> has the value</w:t>
      </w:r>
      <w:r w:rsidR="008662CA">
        <w:rPr>
          <w:rFonts w:eastAsia="TimesNewRomanPS-BoldMT" w:cs="SimSun"/>
          <w:bCs/>
          <w:sz w:val="24"/>
          <w:lang w:eastAsia="zh-CN"/>
        </w:rPr>
        <w:t xml:space="preserve"> </w:t>
      </w:r>
      <m:oMath>
        <m:rad>
          <m:radPr>
            <m:degHide m:val="1"/>
            <m:ctrlPr>
              <w:rPr>
                <w:rFonts w:ascii="Cambria Math" w:eastAsia="TimesNewRomanPS-BoldMT" w:hAnsi="Cambria Math" w:cs="SimSun"/>
                <w:bCs/>
                <w:sz w:val="24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  <w:lang w:eastAsia="zh-CN"/>
              </w:rPr>
              <m:t>-1</m:t>
            </m:r>
          </m:e>
        </m:rad>
      </m:oMath>
    </w:p>
    <w:p w14:paraId="302182B9" w14:textId="77777777" w:rsidR="00E35DE9" w:rsidRDefault="00E35DE9" w:rsidP="003F4CD4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B5621D">
        <w:rPr>
          <w:rFonts w:eastAsia="TimesNewRomanPS-BoldMT" w:cs="SimSun"/>
          <w:bCs/>
          <w:sz w:val="24"/>
          <w:lang w:eastAsia="zh-CN"/>
        </w:rPr>
        <w:t>Modify the class to enable input and output of complex numbers via overloaded &gt;&gt; and</w:t>
      </w:r>
      <w:r w:rsidR="003F4CD4">
        <w:rPr>
          <w:rFonts w:eastAsia="TimesNewRomanPS-BoldMT" w:cs="SimSun"/>
          <w:bCs/>
          <w:sz w:val="24"/>
          <w:lang w:eastAsia="zh-CN"/>
        </w:rPr>
        <w:t xml:space="preserve"> </w:t>
      </w:r>
      <w:r w:rsidRPr="006E7780">
        <w:rPr>
          <w:rFonts w:eastAsia="TimesNewRomanPS-BoldMT" w:cs="SimSun"/>
          <w:bCs/>
          <w:sz w:val="24"/>
          <w:lang w:eastAsia="zh-CN"/>
        </w:rPr>
        <w:t>&lt;&lt;</w:t>
      </w:r>
      <w:r w:rsidRPr="003F4CD4">
        <w:rPr>
          <w:rFonts w:eastAsia="TimesNewRomanPS-BoldMT" w:cs="SimSun"/>
          <w:bCs/>
          <w:sz w:val="24"/>
          <w:lang w:eastAsia="zh-CN"/>
        </w:rPr>
        <w:t xml:space="preserve"> operators, respectively (you should remove the print function from the class).</w:t>
      </w:r>
    </w:p>
    <w:p w14:paraId="10A0AFE7" w14:textId="77777777" w:rsidR="00E35DE9" w:rsidRDefault="00E35DE9" w:rsidP="006E7780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6E7780">
        <w:rPr>
          <w:rFonts w:eastAsia="TimesNewRomanPS-BoldMT" w:cs="SimSun"/>
          <w:bCs/>
          <w:sz w:val="24"/>
          <w:lang w:eastAsia="zh-CN"/>
        </w:rPr>
        <w:t>Overload the multiplication operator to enable multiplication of two complex numbers</w:t>
      </w:r>
      <w:r w:rsidR="006E7780">
        <w:rPr>
          <w:rFonts w:eastAsia="TimesNewRomanPS-BoldMT" w:cs="SimSun"/>
          <w:bCs/>
          <w:sz w:val="24"/>
          <w:lang w:eastAsia="zh-CN"/>
        </w:rPr>
        <w:t xml:space="preserve"> </w:t>
      </w:r>
      <w:r w:rsidRPr="006E7780">
        <w:rPr>
          <w:rFonts w:eastAsia="TimesNewRomanPS-BoldMT" w:cs="SimSun"/>
          <w:bCs/>
          <w:sz w:val="24"/>
          <w:lang w:eastAsia="zh-CN"/>
        </w:rPr>
        <w:t>as in algebra.</w:t>
      </w:r>
    </w:p>
    <w:p w14:paraId="7F88E956" w14:textId="77777777" w:rsidR="00E35DE9" w:rsidRPr="006E7780" w:rsidRDefault="00E35DE9" w:rsidP="006E7780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6E7780">
        <w:rPr>
          <w:rFonts w:eastAsia="TimesNewRomanPS-BoldMT" w:cs="SimSun"/>
          <w:bCs/>
          <w:sz w:val="24"/>
          <w:lang w:eastAsia="zh-CN"/>
        </w:rPr>
        <w:t xml:space="preserve">Overload the </w:t>
      </w:r>
      <w:r w:rsidRPr="00914DF1">
        <w:rPr>
          <w:rFonts w:eastAsia="TimesNewRomanPS-BoldMT" w:cs="SimSun"/>
          <w:bCs/>
          <w:sz w:val="24"/>
          <w:lang w:eastAsia="zh-CN"/>
        </w:rPr>
        <w:t>==</w:t>
      </w:r>
      <w:r w:rsidRPr="006E7780">
        <w:rPr>
          <w:rFonts w:eastAsia="TimesNewRomanPS-BoldMT" w:cs="SimSun"/>
          <w:bCs/>
          <w:sz w:val="24"/>
          <w:lang w:eastAsia="zh-CN"/>
        </w:rPr>
        <w:t xml:space="preserve"> and != operators to allow comparisons of complex numbers.</w:t>
      </w:r>
    </w:p>
    <w:p w14:paraId="426C7FD4" w14:textId="77777777" w:rsidR="001D616D" w:rsidRDefault="001D616D" w:rsidP="001D616D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5770BDF5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  <w:proofErr w:type="spellStart"/>
      <w:r w:rsidRPr="00EE4CA8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Complex.h</w:t>
      </w:r>
      <w:proofErr w:type="spellEnd"/>
    </w:p>
    <w:p w14:paraId="1B3446F5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Complex class definition.</w:t>
      </w:r>
    </w:p>
    <w:p w14:paraId="3F92EE82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#ifndef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COMPLEX_H</w:t>
      </w:r>
    </w:p>
    <w:p w14:paraId="02D4D256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#define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COMPLEX_H</w:t>
      </w:r>
    </w:p>
    <w:p w14:paraId="3995F04E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4830A99E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Complex{</w:t>
      </w:r>
    </w:p>
    <w:p w14:paraId="0DE7F59B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16C601AB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explicit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Complex( 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double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EE4CA8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0.0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, 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double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EE4CA8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0.0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 </w:t>
      </w:r>
      <w:r w:rsidRPr="00EE4CA8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constructor</w:t>
      </w:r>
    </w:p>
    <w:p w14:paraId="453AC61A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Complex 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+( 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Complex &amp; ) 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EE4CA8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addition</w:t>
      </w:r>
    </w:p>
    <w:p w14:paraId="7ACEAA22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Complex 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-( 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Complex &amp; ) 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EE4CA8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subtraction</w:t>
      </w:r>
    </w:p>
    <w:p w14:paraId="6561E09F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print() 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EE4CA8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output</w:t>
      </w:r>
    </w:p>
    <w:p w14:paraId="76F320C8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private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683D7D82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double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real; </w:t>
      </w:r>
      <w:r w:rsidRPr="00EE4CA8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real part</w:t>
      </w:r>
    </w:p>
    <w:p w14:paraId="1A04D0F3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double</w:t>
      </w: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imaginary; </w:t>
      </w:r>
      <w:r w:rsidRPr="00EE4CA8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imaginary part</w:t>
      </w:r>
    </w:p>
    <w:p w14:paraId="45D0C342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}; </w:t>
      </w:r>
      <w:r w:rsidRPr="00EE4CA8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class Complex</w:t>
      </w:r>
    </w:p>
    <w:p w14:paraId="74DF91AA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FE42D08" w14:textId="77777777" w:rsidR="00EE4CA8" w:rsidRPr="00EE4CA8" w:rsidRDefault="00EE4CA8" w:rsidP="00EE4CA8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EE4C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#endif</w:t>
      </w:r>
    </w:p>
    <w:p w14:paraId="2FA05291" w14:textId="77777777" w:rsidR="00EE4CA8" w:rsidRDefault="00EE4CA8" w:rsidP="001D616D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348C432B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Complex.cpp</w:t>
      </w:r>
    </w:p>
    <w:p w14:paraId="03F98ED5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Complex class member-function definitions.</w:t>
      </w:r>
    </w:p>
    <w:p w14:paraId="17E93C6D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D16DA3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69BFDA2B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"</w:t>
      </w:r>
      <w:proofErr w:type="spellStart"/>
      <w:r w:rsidRPr="00D16DA3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Complex.h</w:t>
      </w:r>
      <w:proofErr w:type="spellEnd"/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"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D16DA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Complex class definition</w:t>
      </w:r>
    </w:p>
    <w:p w14:paraId="002182C9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0A3005C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namespace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std;</w:t>
      </w:r>
    </w:p>
    <w:p w14:paraId="28518AC3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B452BB0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Constructor</w:t>
      </w:r>
    </w:p>
    <w:p w14:paraId="07A9D868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Complex::Complex( 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double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realPart</w:t>
      </w:r>
      <w:proofErr w:type="spellEnd"/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, 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double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imaginaryPart</w:t>
      </w:r>
      <w:proofErr w:type="spellEnd"/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): real( </w:t>
      </w:r>
      <w:proofErr w:type="spellStart"/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realPart</w:t>
      </w:r>
      <w:proofErr w:type="spellEnd"/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),imaginary( </w:t>
      </w:r>
      <w:proofErr w:type="spellStart"/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imaginaryPart</w:t>
      </w:r>
      <w:proofErr w:type="spellEnd"/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){</w:t>
      </w:r>
    </w:p>
    <w:p w14:paraId="19DFBC9D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D16DA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empty body</w:t>
      </w:r>
    </w:p>
    <w:p w14:paraId="37539AAB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D16DA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Complex constructor</w:t>
      </w:r>
    </w:p>
    <w:p w14:paraId="1D615E7A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B722551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addition operator</w:t>
      </w:r>
    </w:p>
    <w:p w14:paraId="250E7AB4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Complex Complex::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+( 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Complex &amp;operand2 ) 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378622E8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Complex( real + operand2.real,imaginary + operand2.imaginary );</w:t>
      </w:r>
    </w:p>
    <w:p w14:paraId="2FF5FE1E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D16DA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operator+</w:t>
      </w:r>
    </w:p>
    <w:p w14:paraId="0B228497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46455777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subtraction operator</w:t>
      </w:r>
    </w:p>
    <w:p w14:paraId="6D395C6D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Complex Complex::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-( 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Complex &amp;operand2 ) 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4C9BA687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Complex( real - operand2.real,imaginary - operand2.imaginary );</w:t>
      </w:r>
    </w:p>
    <w:p w14:paraId="0A50564C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D16DA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operator-</w:t>
      </w:r>
    </w:p>
    <w:p w14:paraId="470B5F80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A5B8CB1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display a Complex object in the form: (a, b)</w:t>
      </w:r>
    </w:p>
    <w:p w14:paraId="453117F3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Complex::print() </w:t>
      </w:r>
      <w:r w:rsidRPr="00D16DA3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0770A138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D16DA3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'('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real &lt;&lt; </w:t>
      </w:r>
      <w:r w:rsidRPr="00D16DA3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", "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imaginary &lt;&lt; </w:t>
      </w:r>
      <w:r w:rsidRPr="00D16DA3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')'</w:t>
      </w: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06E58FF4" w14:textId="77777777" w:rsidR="00D16DA3" w:rsidRPr="00D16DA3" w:rsidRDefault="00D16DA3" w:rsidP="00761533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D16DA3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D16DA3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print</w:t>
      </w:r>
    </w:p>
    <w:p w14:paraId="2FD0365E" w14:textId="77777777" w:rsidR="00D16DA3" w:rsidRDefault="00D16DA3" w:rsidP="001D616D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61C28CDD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main.cpp</w:t>
      </w:r>
    </w:p>
    <w:p w14:paraId="7FA2D685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Complex class test program.</w:t>
      </w:r>
    </w:p>
    <w:p w14:paraId="250C9D29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5F525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5F525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6FF5F6A6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5F525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"</w:t>
      </w:r>
      <w:proofErr w:type="spellStart"/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Complex.h</w:t>
      </w:r>
      <w:proofErr w:type="spellEnd"/>
      <w:r w:rsidRPr="005F525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"</w:t>
      </w:r>
    </w:p>
    <w:p w14:paraId="4A042674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C441C90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5F525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namespace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std;</w:t>
      </w:r>
    </w:p>
    <w:p w14:paraId="7C0893C7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01A46D4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main(</w:t>
      </w:r>
      <w:r w:rsidRPr="005F525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){</w:t>
      </w:r>
    </w:p>
    <w:p w14:paraId="3B1C37DD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Complex x;</w:t>
      </w:r>
    </w:p>
    <w:p w14:paraId="4497F513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Complex y( </w:t>
      </w:r>
      <w:r w:rsidRPr="005F525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4.3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, </w:t>
      </w:r>
      <w:r w:rsidRPr="005F525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8.2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</w:t>
      </w:r>
    </w:p>
    <w:p w14:paraId="14A1A0F0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Complex z( </w:t>
      </w:r>
      <w:r w:rsidRPr="005F525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3.3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, </w:t>
      </w:r>
      <w:r w:rsidRPr="005F525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1.1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</w:t>
      </w:r>
    </w:p>
    <w:p w14:paraId="17A7D229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C362080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"x: "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63898B6A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x.print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2EB65533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5F525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</w:t>
      </w:r>
      <w:proofErr w:type="spellStart"/>
      <w:r w:rsidRPr="005F525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n</w:t>
      </w:r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y</w:t>
      </w:r>
      <w:proofErr w:type="spellEnd"/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: "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23EF4A63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y.print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2E058F08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5F525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</w:t>
      </w:r>
      <w:proofErr w:type="spellStart"/>
      <w:r w:rsidRPr="005F525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n</w:t>
      </w:r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z</w:t>
      </w:r>
      <w:proofErr w:type="spellEnd"/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: "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264D024B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z.print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735DCFA9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0F46D1E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x = y + z;</w:t>
      </w:r>
    </w:p>
    <w:p w14:paraId="6C0B194C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5F525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\n\</w:t>
      </w:r>
      <w:proofErr w:type="spellStart"/>
      <w:r w:rsidRPr="005F525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n</w:t>
      </w:r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x</w:t>
      </w:r>
      <w:proofErr w:type="spellEnd"/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 = y + z:"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00D66D21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x.print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3D25297C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 = "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55B5511D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y.print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27F5AD63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 + "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17097F5E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z.print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6267E8CD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</w:p>
    <w:p w14:paraId="475AEE64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x = y - z;</w:t>
      </w:r>
    </w:p>
    <w:p w14:paraId="06785E14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5F525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\n\</w:t>
      </w:r>
      <w:proofErr w:type="spellStart"/>
      <w:r w:rsidRPr="005F525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n</w:t>
      </w:r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x</w:t>
      </w:r>
      <w:proofErr w:type="spellEnd"/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 = y - z:"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52BDE062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x.print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5955F581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 = "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51B830E7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y.print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2238DBFF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5F525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 - "</w:t>
      </w: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7A5C8373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z.print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4A2BCD5C" w14:textId="77777777" w:rsidR="005F5255" w:rsidRP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0D72228F" w14:textId="77777777" w:rsidR="005F5255" w:rsidRDefault="005F525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</w:pPr>
      <w:r w:rsidRPr="005F525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5F525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main</w:t>
      </w:r>
    </w:p>
    <w:p w14:paraId="6EA47D25" w14:textId="77777777" w:rsidR="006F0B25" w:rsidRPr="005F5255" w:rsidRDefault="006F0B25" w:rsidP="00EF0F49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761F34C" w14:textId="77777777" w:rsidR="00E34BBF" w:rsidRDefault="00651BFD" w:rsidP="00E34BBF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ind w:left="360"/>
        <w:rPr>
          <w:rFonts w:eastAsia="TimesNewRomanPS-BoldMT" w:cs="SimSun"/>
          <w:bCs/>
          <w:sz w:val="24"/>
          <w:lang w:eastAsia="zh-CN"/>
        </w:rPr>
      </w:pPr>
      <w:r w:rsidRPr="00651BFD">
        <w:rPr>
          <w:rFonts w:eastAsia="TimesNewRomanPS-BoldMT" w:cs="SimSun"/>
          <w:bCs/>
          <w:sz w:val="24"/>
          <w:lang w:eastAsia="zh-CN"/>
        </w:rPr>
        <w:t xml:space="preserve">A machine with </w:t>
      </w:r>
      <w:r w:rsidRPr="007F13A0">
        <w:rPr>
          <w:rFonts w:eastAsia="TimesNewRomanPS-BoldMT" w:cs="SimSun"/>
          <w:bCs/>
          <w:i/>
          <w:sz w:val="24"/>
          <w:lang w:eastAsia="zh-CN"/>
        </w:rPr>
        <w:t>32-bit</w:t>
      </w:r>
      <w:r w:rsidRPr="00651BFD">
        <w:rPr>
          <w:rFonts w:eastAsia="TimesNewRomanPS-BoldMT" w:cs="SimSun"/>
          <w:bCs/>
          <w:sz w:val="24"/>
          <w:lang w:eastAsia="zh-CN"/>
        </w:rPr>
        <w:t xml:space="preserve"> integers can represent integers in the range of approximately</w:t>
      </w:r>
      <w:r w:rsidR="00E34BBF">
        <w:rPr>
          <w:rFonts w:eastAsia="TimesNewRomanPS-BoldMT" w:cs="SimSun"/>
          <w:bCs/>
          <w:sz w:val="24"/>
          <w:lang w:eastAsia="zh-CN"/>
        </w:rPr>
        <w:t xml:space="preserve"> </w:t>
      </w:r>
      <w:r w:rsidR="00E34BBF" w:rsidRPr="00E34BBF">
        <w:rPr>
          <w:rFonts w:eastAsia="TimesNewRomanPS-BoldMT" w:cs="SimSun"/>
          <w:bCs/>
          <w:i/>
          <w:sz w:val="24"/>
          <w:lang w:eastAsia="zh-CN"/>
        </w:rPr>
        <w:t>-2</w:t>
      </w:r>
      <w:r w:rsidR="00E34BBF" w:rsidRPr="00E34BBF">
        <w:rPr>
          <w:rFonts w:eastAsia="TimesNewRomanPS-BoldMT" w:cs="SimSun"/>
          <w:bCs/>
          <w:sz w:val="24"/>
          <w:lang w:eastAsia="zh-CN"/>
        </w:rPr>
        <w:t xml:space="preserve"> billion to </w:t>
      </w:r>
      <w:r w:rsidR="00E34BBF" w:rsidRPr="00E34BBF">
        <w:rPr>
          <w:rFonts w:eastAsia="TimesNewRomanPS-BoldMT" w:cs="SimSun"/>
          <w:bCs/>
          <w:i/>
          <w:sz w:val="24"/>
          <w:lang w:eastAsia="zh-CN"/>
        </w:rPr>
        <w:t>+</w:t>
      </w:r>
      <w:r w:rsidRPr="00E34BBF">
        <w:rPr>
          <w:rFonts w:eastAsia="TimesNewRomanPS-BoldMT" w:cs="SimSun"/>
          <w:bCs/>
          <w:i/>
          <w:sz w:val="24"/>
          <w:lang w:eastAsia="zh-CN"/>
        </w:rPr>
        <w:t xml:space="preserve">2 </w:t>
      </w:r>
      <w:r w:rsidRPr="00E34BBF">
        <w:rPr>
          <w:rFonts w:eastAsia="TimesNewRomanPS-BoldMT" w:cs="SimSun"/>
          <w:bCs/>
          <w:sz w:val="24"/>
          <w:lang w:eastAsia="zh-CN"/>
        </w:rPr>
        <w:t>billion. This fixed-size restriction is rarely troublesome, but there are</w:t>
      </w:r>
      <w:r w:rsidR="00E34BBF">
        <w:rPr>
          <w:rFonts w:eastAsia="TimesNewRomanPS-BoldMT" w:cs="SimSun"/>
          <w:bCs/>
          <w:sz w:val="24"/>
          <w:lang w:eastAsia="zh-CN"/>
        </w:rPr>
        <w:t xml:space="preserve"> </w:t>
      </w:r>
      <w:r w:rsidRPr="00E34BBF">
        <w:rPr>
          <w:rFonts w:eastAsia="TimesNewRomanPS-BoldMT" w:cs="SimSun"/>
          <w:bCs/>
          <w:sz w:val="24"/>
          <w:lang w:eastAsia="zh-CN"/>
        </w:rPr>
        <w:t>applications in which we would like to be able to use a much wider range of integers. This is what</w:t>
      </w:r>
      <w:r w:rsidR="00E34BBF">
        <w:rPr>
          <w:rFonts w:eastAsia="TimesNewRomanPS-BoldMT" w:cs="SimSun"/>
          <w:bCs/>
          <w:sz w:val="24"/>
          <w:lang w:eastAsia="zh-CN"/>
        </w:rPr>
        <w:t xml:space="preserve"> </w:t>
      </w:r>
      <w:r w:rsidRPr="00E34BBF">
        <w:rPr>
          <w:rFonts w:eastAsia="TimesNewRomanPS-BoldMT" w:cs="SimSun"/>
          <w:bCs/>
          <w:sz w:val="24"/>
          <w:lang w:eastAsia="zh-CN"/>
        </w:rPr>
        <w:t xml:space="preserve">C++ was built to do, namely, create powerful new data types. Consider class </w:t>
      </w:r>
      <w:proofErr w:type="spellStart"/>
      <w:r w:rsidRPr="00E34BBF">
        <w:rPr>
          <w:rFonts w:eastAsia="TimesNewRomanPS-BoldMT" w:cs="SimSun"/>
          <w:bCs/>
          <w:i/>
          <w:sz w:val="24"/>
          <w:lang w:eastAsia="zh-CN"/>
        </w:rPr>
        <w:t>HugeInt</w:t>
      </w:r>
      <w:proofErr w:type="spellEnd"/>
      <w:r w:rsidRPr="00E34BBF">
        <w:rPr>
          <w:rFonts w:eastAsia="TimesNewRomanPS-BoldMT" w:cs="SimSun"/>
          <w:bCs/>
          <w:sz w:val="24"/>
          <w:lang w:eastAsia="zh-CN"/>
        </w:rPr>
        <w:t xml:space="preserve"> </w:t>
      </w:r>
      <w:r w:rsidR="00E34BBF">
        <w:rPr>
          <w:rFonts w:eastAsia="TimesNewRomanPS-BoldMT" w:cs="SimSun"/>
          <w:bCs/>
          <w:sz w:val="24"/>
          <w:lang w:eastAsia="zh-CN"/>
        </w:rPr>
        <w:t>in the following program</w:t>
      </w:r>
      <w:r w:rsidR="000045BB">
        <w:rPr>
          <w:rFonts w:eastAsia="TimesNewRomanPS-BoldMT" w:cs="SimSun"/>
          <w:bCs/>
          <w:sz w:val="24"/>
          <w:lang w:eastAsia="zh-CN"/>
        </w:rPr>
        <w:t xml:space="preserve">. </w:t>
      </w:r>
      <w:r w:rsidRPr="00E34BBF">
        <w:rPr>
          <w:rFonts w:eastAsia="TimesNewRomanPS-BoldMT" w:cs="SimSun"/>
          <w:bCs/>
          <w:sz w:val="24"/>
          <w:lang w:eastAsia="zh-CN"/>
        </w:rPr>
        <w:t>Study the class carefully, then answer the following:</w:t>
      </w:r>
    </w:p>
    <w:p w14:paraId="43BF7204" w14:textId="77777777" w:rsidR="00E34BBF" w:rsidRDefault="00651BFD" w:rsidP="00E34BBF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4"/>
          <w:lang w:eastAsia="zh-CN"/>
        </w:rPr>
      </w:pPr>
      <w:r w:rsidRPr="00E34BBF">
        <w:rPr>
          <w:rFonts w:eastAsia="TimesNewRomanPS-BoldMT" w:cs="SimSun"/>
          <w:bCs/>
          <w:sz w:val="24"/>
          <w:lang w:eastAsia="zh-CN"/>
        </w:rPr>
        <w:t>Describe precisely how it operates.</w:t>
      </w:r>
    </w:p>
    <w:p w14:paraId="2285E144" w14:textId="77777777" w:rsidR="00E34BBF" w:rsidRDefault="00651BFD" w:rsidP="00E34BBF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4"/>
          <w:lang w:eastAsia="zh-CN"/>
        </w:rPr>
      </w:pPr>
      <w:r w:rsidRPr="00E34BBF">
        <w:rPr>
          <w:rFonts w:eastAsia="TimesNewRomanPS-BoldMT" w:cs="SimSun"/>
          <w:bCs/>
          <w:sz w:val="24"/>
          <w:lang w:eastAsia="zh-CN"/>
        </w:rPr>
        <w:t>What restrictions does the class have?</w:t>
      </w:r>
    </w:p>
    <w:p w14:paraId="051FB111" w14:textId="77777777" w:rsidR="00E34BBF" w:rsidRDefault="00651BFD" w:rsidP="00E34BBF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4"/>
          <w:lang w:eastAsia="zh-CN"/>
        </w:rPr>
      </w:pPr>
      <w:r w:rsidRPr="00E34BBF">
        <w:rPr>
          <w:rFonts w:eastAsia="TimesNewRomanPS-BoldMT" w:cs="SimSun"/>
          <w:bCs/>
          <w:sz w:val="24"/>
          <w:lang w:eastAsia="zh-CN"/>
        </w:rPr>
        <w:t>Overload the * multiplication operator.</w:t>
      </w:r>
    </w:p>
    <w:p w14:paraId="2BD897F8" w14:textId="77777777" w:rsidR="00E34BBF" w:rsidRDefault="00651BFD" w:rsidP="00E34BBF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4"/>
          <w:lang w:eastAsia="zh-CN"/>
        </w:rPr>
      </w:pPr>
      <w:r w:rsidRPr="00E34BBF">
        <w:rPr>
          <w:rFonts w:eastAsia="TimesNewRomanPS-BoldMT" w:cs="SimSun"/>
          <w:bCs/>
          <w:sz w:val="24"/>
          <w:lang w:eastAsia="zh-CN"/>
        </w:rPr>
        <w:t>Overload the / division operator.</w:t>
      </w:r>
    </w:p>
    <w:p w14:paraId="2F4AC0D0" w14:textId="77777777" w:rsidR="00651BFD" w:rsidRDefault="00651BFD" w:rsidP="00E34BBF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4"/>
          <w:lang w:eastAsia="zh-CN"/>
        </w:rPr>
      </w:pPr>
      <w:r w:rsidRPr="00E34BBF">
        <w:rPr>
          <w:rFonts w:eastAsia="TimesNewRomanPS-BoldMT" w:cs="SimSun"/>
          <w:bCs/>
          <w:sz w:val="24"/>
          <w:lang w:eastAsia="zh-CN"/>
        </w:rPr>
        <w:t>Overload all the relational and equality operators.</w:t>
      </w:r>
    </w:p>
    <w:p w14:paraId="61D3BC7C" w14:textId="77777777" w:rsidR="009E6503" w:rsidRPr="00E34BBF" w:rsidRDefault="009E6503" w:rsidP="009E6503">
      <w:pPr>
        <w:pStyle w:val="ListParagraph"/>
        <w:shd w:val="clear" w:color="auto" w:fill="FFFFFE"/>
        <w:spacing w:line="285" w:lineRule="atLeast"/>
        <w:ind w:left="1440"/>
        <w:rPr>
          <w:rFonts w:eastAsia="TimesNewRomanPS-BoldMT" w:cs="SimSun"/>
          <w:bCs/>
          <w:sz w:val="24"/>
          <w:lang w:eastAsia="zh-CN"/>
        </w:rPr>
      </w:pPr>
    </w:p>
    <w:p w14:paraId="12F2C17C" w14:textId="77777777" w:rsidR="00651BFD" w:rsidRDefault="00651BFD" w:rsidP="00E34BBF">
      <w:pPr>
        <w:pStyle w:val="ListParagraph"/>
        <w:shd w:val="clear" w:color="auto" w:fill="FFFFFE"/>
        <w:spacing w:line="285" w:lineRule="atLeast"/>
        <w:ind w:left="360"/>
        <w:rPr>
          <w:rFonts w:eastAsia="TimesNewRomanPS-BoldMT" w:cs="SimSun"/>
          <w:bCs/>
          <w:sz w:val="24"/>
          <w:lang w:eastAsia="zh-CN"/>
        </w:rPr>
      </w:pPr>
      <w:r w:rsidRPr="00651BFD">
        <w:rPr>
          <w:rFonts w:eastAsia="TimesNewRomanPS-BoldMT" w:cs="SimSun"/>
          <w:bCs/>
          <w:sz w:val="24"/>
          <w:lang w:eastAsia="zh-CN"/>
        </w:rPr>
        <w:t>[</w:t>
      </w:r>
      <w:r w:rsidRPr="00457D27">
        <w:rPr>
          <w:rFonts w:eastAsia="TimesNewRomanPS-BoldMT" w:cs="SimSun"/>
          <w:bCs/>
          <w:i/>
          <w:sz w:val="24"/>
          <w:lang w:eastAsia="zh-CN"/>
        </w:rPr>
        <w:t>Note:</w:t>
      </w:r>
      <w:r w:rsidRPr="00651BFD">
        <w:rPr>
          <w:rFonts w:eastAsia="TimesNewRomanPS-BoldMT" w:cs="SimSun"/>
          <w:bCs/>
          <w:sz w:val="24"/>
          <w:lang w:eastAsia="zh-CN"/>
        </w:rPr>
        <w:t xml:space="preserve"> We do not show an assignment operator or copy constructor for class </w:t>
      </w:r>
      <w:proofErr w:type="spellStart"/>
      <w:r w:rsidRPr="00E34BBF">
        <w:rPr>
          <w:rFonts w:eastAsia="TimesNewRomanPS-BoldMT" w:cs="SimSun"/>
          <w:bCs/>
          <w:i/>
          <w:sz w:val="24"/>
          <w:lang w:eastAsia="zh-CN"/>
        </w:rPr>
        <w:t>HugeInt</w:t>
      </w:r>
      <w:proofErr w:type="spellEnd"/>
      <w:r w:rsidR="00D1515F">
        <w:rPr>
          <w:rFonts w:eastAsia="TimesNewRomanPS-BoldMT" w:cs="SimSun"/>
          <w:bCs/>
          <w:sz w:val="24"/>
          <w:lang w:eastAsia="zh-CN"/>
        </w:rPr>
        <w:t xml:space="preserve">, </w:t>
      </w:r>
      <w:r w:rsidRPr="00651BFD">
        <w:rPr>
          <w:rFonts w:eastAsia="TimesNewRomanPS-BoldMT" w:cs="SimSun"/>
          <w:bCs/>
          <w:sz w:val="24"/>
          <w:lang w:eastAsia="zh-CN"/>
        </w:rPr>
        <w:t>because the</w:t>
      </w:r>
      <w:r w:rsidR="00E34BBF">
        <w:rPr>
          <w:rFonts w:eastAsia="TimesNewRomanPS-BoldMT" w:cs="SimSun"/>
          <w:bCs/>
          <w:sz w:val="24"/>
          <w:lang w:eastAsia="zh-CN"/>
        </w:rPr>
        <w:t xml:space="preserve"> </w:t>
      </w:r>
      <w:r w:rsidRPr="00E34BBF">
        <w:rPr>
          <w:rFonts w:eastAsia="TimesNewRomanPS-BoldMT" w:cs="SimSun"/>
          <w:bCs/>
          <w:sz w:val="24"/>
          <w:lang w:eastAsia="zh-CN"/>
        </w:rPr>
        <w:t>assignment operator and copy constructor provided by the compiler are capable of copying the</w:t>
      </w:r>
      <w:r w:rsidR="00E34BBF">
        <w:rPr>
          <w:rFonts w:eastAsia="TimesNewRomanPS-BoldMT" w:cs="SimSun"/>
          <w:bCs/>
          <w:sz w:val="24"/>
          <w:lang w:eastAsia="zh-CN"/>
        </w:rPr>
        <w:t xml:space="preserve"> </w:t>
      </w:r>
      <w:r w:rsidRPr="00E34BBF">
        <w:rPr>
          <w:rFonts w:eastAsia="TimesNewRomanPS-BoldMT" w:cs="SimSun"/>
          <w:bCs/>
          <w:sz w:val="24"/>
          <w:lang w:eastAsia="zh-CN"/>
        </w:rPr>
        <w:t>entire array data member properly.]</w:t>
      </w:r>
    </w:p>
    <w:p w14:paraId="05F55CC3" w14:textId="77777777" w:rsidR="00457D27" w:rsidRDefault="00457D27" w:rsidP="00E34BBF">
      <w:pPr>
        <w:pStyle w:val="ListParagraph"/>
        <w:shd w:val="clear" w:color="auto" w:fill="FFFFFE"/>
        <w:spacing w:line="285" w:lineRule="atLeast"/>
        <w:ind w:left="360"/>
        <w:rPr>
          <w:rFonts w:eastAsia="TimesNewRomanPS-BoldMT" w:cs="SimSun"/>
          <w:bCs/>
          <w:sz w:val="24"/>
          <w:lang w:eastAsia="zh-CN"/>
        </w:rPr>
      </w:pPr>
    </w:p>
    <w:p w14:paraId="30F4467C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Hugeint.h</w:t>
      </w:r>
      <w:proofErr w:type="spellEnd"/>
    </w:p>
    <w:p w14:paraId="2640CBE1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class definition.</w:t>
      </w:r>
    </w:p>
    <w:p w14:paraId="1EDA3F7F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#ifndef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HUGEINT_H</w:t>
      </w:r>
    </w:p>
    <w:p w14:paraId="35C2ACED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#define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HUGEINT_H</w:t>
      </w:r>
    </w:p>
    <w:p w14:paraId="0870C60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6969004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array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7C3BD364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1E29A75B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string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3F0603A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64C632D1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22987B6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friend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std::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ostream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&lt;&lt;( std::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ostream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&amp;,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 );</w:t>
      </w:r>
    </w:p>
    <w:p w14:paraId="4EC210F4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06113CE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static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digits =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30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maximum digits in a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</w:p>
    <w:p w14:paraId="5E594E37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31A82F4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long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conversion/default constructor</w:t>
      </w:r>
    </w:p>
    <w:p w14:paraId="4B1E7E7E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std::string &amp; );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conversion constructor</w:t>
      </w:r>
    </w:p>
    <w:p w14:paraId="6BE775EC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9A3C9E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addition operator;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+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</w:p>
    <w:p w14:paraId="0B84B35A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+(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 )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7CE14BC6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6A24E117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addition operator;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+ int</w:t>
      </w:r>
    </w:p>
    <w:p w14:paraId="23DC1A6E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+(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4DEEB717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9F2D1FC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addition operator;</w:t>
      </w:r>
    </w:p>
    <w:p w14:paraId="536E8836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+ string that represents large integer value</w:t>
      </w:r>
    </w:p>
    <w:p w14:paraId="526C6D63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+(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std::string &amp; )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24AD4CC7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private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276731A8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std::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array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&lt;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short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, digits &gt; integer;</w:t>
      </w:r>
    </w:p>
    <w:p w14:paraId="3CE8B8D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};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end class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HugetInt</w:t>
      </w:r>
      <w:proofErr w:type="spellEnd"/>
    </w:p>
    <w:p w14:paraId="4707325F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A24376E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#endif</w:t>
      </w:r>
    </w:p>
    <w:p w14:paraId="5A6F7DC1" w14:textId="77777777" w:rsidR="00143AE5" w:rsidRDefault="00143AE5" w:rsidP="00E34BBF">
      <w:pPr>
        <w:pStyle w:val="ListParagraph"/>
        <w:shd w:val="clear" w:color="auto" w:fill="FFFFFE"/>
        <w:spacing w:line="285" w:lineRule="atLeast"/>
        <w:ind w:left="360"/>
        <w:rPr>
          <w:rFonts w:eastAsia="TimesNewRomanPS-BoldMT" w:cs="SimSun"/>
          <w:bCs/>
          <w:sz w:val="24"/>
          <w:lang w:eastAsia="zh-CN"/>
        </w:rPr>
      </w:pPr>
    </w:p>
    <w:p w14:paraId="02384CA1" w14:textId="77777777" w:rsidR="00143AE5" w:rsidRDefault="00143AE5" w:rsidP="00E34BBF">
      <w:pPr>
        <w:pStyle w:val="ListParagraph"/>
        <w:shd w:val="clear" w:color="auto" w:fill="FFFFFE"/>
        <w:spacing w:line="285" w:lineRule="atLeast"/>
        <w:ind w:left="360"/>
        <w:rPr>
          <w:rFonts w:eastAsia="TimesNewRomanPS-BoldMT" w:cs="SimSun"/>
          <w:bCs/>
          <w:sz w:val="24"/>
          <w:lang w:eastAsia="zh-CN"/>
        </w:rPr>
      </w:pPr>
    </w:p>
    <w:p w14:paraId="44E06519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Hugeint.cpp</w:t>
      </w:r>
    </w:p>
    <w:p w14:paraId="6F935B28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member-function and friend-function definitions.</w:t>
      </w:r>
    </w:p>
    <w:p w14:paraId="031CEDAB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proofErr w:type="spellStart"/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cctype</w:t>
      </w:r>
      <w:proofErr w:type="spellEnd"/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isdigit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function prototype</w:t>
      </w:r>
    </w:p>
    <w:p w14:paraId="07D66E66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"</w:t>
      </w:r>
      <w:proofErr w:type="spellStart"/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Hugeint.h</w:t>
      </w:r>
      <w:proofErr w:type="spellEnd"/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class definition</w:t>
      </w:r>
    </w:p>
    <w:p w14:paraId="4855F827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51DCA60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namespace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std;</w:t>
      </w:r>
    </w:p>
    <w:p w14:paraId="02E983BE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36FD2B5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default constructor; conversion constructor that converts</w:t>
      </w:r>
    </w:p>
    <w:p w14:paraId="03F35CED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a long integer into a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object</w:t>
      </w:r>
    </w:p>
    <w:p w14:paraId="2A409B2F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long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value ){</w:t>
      </w:r>
    </w:p>
    <w:p w14:paraId="0B8E1E90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initialize array to zero</w:t>
      </w:r>
    </w:p>
    <w:p w14:paraId="66372E89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short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&amp;element : integer )</w:t>
      </w:r>
    </w:p>
    <w:p w14:paraId="6E012EC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element =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3E6BC56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478012A6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place digits of argument into array</w:t>
      </w:r>
    </w:p>
    <w:p w14:paraId="1758402D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size_t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j = digits -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value !=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&amp;&amp; j &gt;=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j-- ){</w:t>
      </w:r>
    </w:p>
    <w:p w14:paraId="2FA2B7F8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integer[ j ] = value %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107872B9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value /=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77D5DD93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}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for</w:t>
      </w:r>
    </w:p>
    <w:p w14:paraId="62A23D59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end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default/conversion constructor</w:t>
      </w:r>
    </w:p>
    <w:p w14:paraId="05185D5F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2C2B76B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lastRenderedPageBreak/>
        <w:t>//conversion constructor that converts a character string</w:t>
      </w:r>
    </w:p>
    <w:p w14:paraId="5303364C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//representing a large integer into a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object</w:t>
      </w:r>
    </w:p>
    <w:p w14:paraId="3D46E4D1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string &amp;number ){</w:t>
      </w:r>
    </w:p>
    <w:p w14:paraId="63C4EC48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//initialize array to zero</w:t>
      </w:r>
    </w:p>
    <w:p w14:paraId="14A97581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short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&amp;element : integer )</w:t>
      </w:r>
    </w:p>
    <w:p w14:paraId="440D8631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element =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55E1E5B5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6363DC6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//place digits of argument into array</w:t>
      </w:r>
    </w:p>
    <w:p w14:paraId="79ECB9C8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size_t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length =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number.size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09A01A3B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E1B048D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size_t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j = digits - length, k =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j &lt; digits; ++j, ++k )</w:t>
      </w:r>
    </w:p>
    <w:p w14:paraId="4D8A7B20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isdigit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number[ k ] ) )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ensure that character is a digit</w:t>
      </w:r>
    </w:p>
    <w:p w14:paraId="54A255A9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  integer[ j ] = number[ k ] -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'0'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72BD28D5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end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conversion constructor</w:t>
      </w:r>
    </w:p>
    <w:p w14:paraId="5DD4578E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62FDD3F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//addition operator;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+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</w:p>
    <w:p w14:paraId="65477A9F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+(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&amp;op2 )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0238239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EB94A8B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temp;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temporary result</w:t>
      </w:r>
    </w:p>
    <w:p w14:paraId="656D7A4E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carry =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33FA01F1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9293AD8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i = digits -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&gt;=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-- ){</w:t>
      </w:r>
    </w:p>
    <w:p w14:paraId="5DC31E19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temp.integer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 = integer[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 + op2.integer[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 + carry;</w:t>
      </w:r>
    </w:p>
    <w:p w14:paraId="216696AD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7AF2C68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determine whether to carry a 1</w:t>
      </w:r>
    </w:p>
    <w:p w14:paraId="16478F84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temp.integer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 &gt;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9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){</w:t>
      </w:r>
    </w:p>
    <w:p w14:paraId="525966A3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temp.integer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 %=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reduce to 0-9</w:t>
      </w:r>
    </w:p>
    <w:p w14:paraId="4AC35115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  carry =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420A729D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}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if</w:t>
      </w:r>
    </w:p>
    <w:p w14:paraId="25DBBEAA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else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no carry</w:t>
      </w:r>
    </w:p>
    <w:p w14:paraId="7A2E3A20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  carry =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5A78CA9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}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for</w:t>
      </w:r>
    </w:p>
    <w:p w14:paraId="6700211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B01AE2C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temp;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return copy of temporary object</w:t>
      </w:r>
    </w:p>
    <w:p w14:paraId="5A838069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operator+</w:t>
      </w:r>
    </w:p>
    <w:p w14:paraId="01E21F5B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AD9860D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addition operator;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+ int</w:t>
      </w:r>
    </w:p>
    <w:p w14:paraId="65F89011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+(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op2 )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</w:p>
    <w:p w14:paraId="0BBBC9E0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3E3C46DB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convert op2 to a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, then invoke</w:t>
      </w:r>
    </w:p>
    <w:p w14:paraId="2977070B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operator+ for two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objects</w:t>
      </w:r>
    </w:p>
    <w:p w14:paraId="5655EF69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*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this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+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 op2 );</w:t>
      </w:r>
    </w:p>
    <w:p w14:paraId="39CE74BF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operator+</w:t>
      </w:r>
    </w:p>
    <w:p w14:paraId="4061A8EA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D99F790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addition operator;</w:t>
      </w:r>
    </w:p>
    <w:p w14:paraId="16BB585C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+ string that represents large integer value</w:t>
      </w:r>
    </w:p>
    <w:p w14:paraId="2C397D71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+(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string &amp;op2 )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348E1E7C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convert op2 to a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, then invoke</w:t>
      </w:r>
    </w:p>
    <w:p w14:paraId="4B344AFF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operator+ for two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objects</w:t>
      </w:r>
    </w:p>
    <w:p w14:paraId="302DEB36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*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this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+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 op2 );</w:t>
      </w:r>
    </w:p>
    <w:p w14:paraId="6CA53089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operator+</w:t>
      </w:r>
    </w:p>
    <w:p w14:paraId="1843E145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F25E450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overloaded output operator</w:t>
      </w:r>
    </w:p>
    <w:p w14:paraId="6BB4BF81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ostream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&amp;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&lt;&lt;(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ostream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&amp;output,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&amp;num ){</w:t>
      </w:r>
    </w:p>
    <w:p w14:paraId="1023AE2E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43DDC6FE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E27E587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(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::digits ) &amp;&amp; (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==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num.integer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 ); ++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</w:t>
      </w:r>
    </w:p>
    <w:p w14:paraId="4B9D2B0F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;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skip leading zeros</w:t>
      </w:r>
    </w:p>
    <w:p w14:paraId="6789AF1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80E3077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==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::digits )</w:t>
      </w:r>
    </w:p>
    <w:p w14:paraId="4366006D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output &lt;&lt;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3B2B1C1B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else</w:t>
      </w:r>
    </w:p>
    <w:p w14:paraId="7FE20EB9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 ;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::digits; ++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</w:t>
      </w:r>
    </w:p>
    <w:p w14:paraId="1E5BC406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  output &lt;&lt;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num.integer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];</w:t>
      </w:r>
    </w:p>
    <w:p w14:paraId="417BD48D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4695EBCE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output;</w:t>
      </w:r>
    </w:p>
    <w:p w14:paraId="00841BBA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operator&lt;&lt;</w:t>
      </w:r>
    </w:p>
    <w:p w14:paraId="67285289" w14:textId="77777777" w:rsidR="00143AE5" w:rsidRDefault="00143AE5" w:rsidP="00E34BBF">
      <w:pPr>
        <w:pStyle w:val="ListParagraph"/>
        <w:shd w:val="clear" w:color="auto" w:fill="FFFFFE"/>
        <w:spacing w:line="285" w:lineRule="atLeast"/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10F332CE" w14:textId="77777777" w:rsidR="00143AE5" w:rsidRDefault="00143AE5" w:rsidP="00E34BBF">
      <w:pPr>
        <w:pStyle w:val="ListParagraph"/>
        <w:shd w:val="clear" w:color="auto" w:fill="FFFFFE"/>
        <w:spacing w:line="285" w:lineRule="atLeast"/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5CF0D064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main.cpp</w:t>
      </w:r>
    </w:p>
    <w:p w14:paraId="1D777814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  <w:proofErr w:type="spellStart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test program.</w:t>
      </w:r>
    </w:p>
    <w:p w14:paraId="0B465263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23D35F8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"</w:t>
      </w:r>
      <w:proofErr w:type="spellStart"/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Hugeint.h</w:t>
      </w:r>
      <w:proofErr w:type="spellEnd"/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"</w:t>
      </w:r>
    </w:p>
    <w:p w14:paraId="7F03B2E6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namespace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std;</w:t>
      </w:r>
    </w:p>
    <w:p w14:paraId="4BF315FE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479F959A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main(</w:t>
      </w:r>
      <w:r w:rsidRPr="00143AE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){</w:t>
      </w:r>
    </w:p>
    <w:p w14:paraId="503B171A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n1(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7654321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</w:t>
      </w:r>
    </w:p>
    <w:p w14:paraId="05F21857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n2(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7891234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</w:t>
      </w:r>
    </w:p>
    <w:p w14:paraId="339C778E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n3(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"99999999999999999999999999999"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</w:t>
      </w:r>
    </w:p>
    <w:p w14:paraId="14A35409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n4(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"1"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</w:t>
      </w:r>
    </w:p>
    <w:p w14:paraId="58DBA1C1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HugeInt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n5;</w:t>
      </w:r>
    </w:p>
    <w:p w14:paraId="7CD943B3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</w:p>
    <w:p w14:paraId="36071B05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"n1 is 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n1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43AE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n2 is 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n2</w:t>
      </w:r>
    </w:p>
    <w:p w14:paraId="49A4655C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43AE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n3 is 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n3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43AE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n4 is 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n4</w:t>
      </w:r>
    </w:p>
    <w:p w14:paraId="42D14C65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43AE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n5 is 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n5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43AE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\n\n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726C8D97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</w:p>
    <w:p w14:paraId="4980BDF6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n5 = n1 + n2;</w:t>
      </w:r>
    </w:p>
    <w:p w14:paraId="6B04539E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n1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 + 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n2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 = 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n5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43AE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\n\n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2008B8A8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</w:p>
    <w:p w14:paraId="09A0BA0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n3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 + 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n4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43AE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= 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( n3 + n4 )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43AE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\n\n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760CA24F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</w:p>
    <w:p w14:paraId="5DBBAAC2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n5 = n1 +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9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0392AA46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>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n1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 + 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143AE5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9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 = 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n5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43AE5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\n\n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2C9AF215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</w:p>
    <w:p w14:paraId="4F45E160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n5 = n2 +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"10000"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46E4003C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n2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 + 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"10000"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143AE5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 = "</w:t>
      </w: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n5 &lt;&lt; </w:t>
      </w:r>
      <w:proofErr w:type="spellStart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33E9C7E7" w14:textId="77777777" w:rsidR="00143AE5" w:rsidRPr="00143AE5" w:rsidRDefault="00143AE5" w:rsidP="00143AE5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143AE5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143AE5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main</w:t>
      </w:r>
    </w:p>
    <w:p w14:paraId="2AA6B50C" w14:textId="77777777" w:rsidR="00143AE5" w:rsidRPr="00143AE5" w:rsidRDefault="00143AE5" w:rsidP="00E34BBF">
      <w:pPr>
        <w:pStyle w:val="ListParagraph"/>
        <w:shd w:val="clear" w:color="auto" w:fill="FFFFFE"/>
        <w:spacing w:line="285" w:lineRule="atLeast"/>
        <w:ind w:left="360"/>
        <w:rPr>
          <w:rFonts w:eastAsia="TimesNewRomanPS-BoldMT" w:cs="SimSun"/>
          <w:bCs/>
          <w:i/>
          <w:sz w:val="24"/>
          <w:lang w:eastAsia="zh-CN"/>
        </w:rPr>
      </w:pPr>
    </w:p>
    <w:sectPr w:rsidR="00143AE5" w:rsidRPr="00143AE5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1414"/>
    <w:multiLevelType w:val="hybridMultilevel"/>
    <w:tmpl w:val="07DA6F9C"/>
    <w:lvl w:ilvl="0" w:tplc="A210D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62528"/>
    <w:multiLevelType w:val="hybridMultilevel"/>
    <w:tmpl w:val="F8600668"/>
    <w:lvl w:ilvl="0" w:tplc="2B188D08">
      <w:start w:val="1"/>
      <w:numFmt w:val="lowerLetter"/>
      <w:lvlText w:val="%1."/>
      <w:lvlJc w:val="left"/>
      <w:pPr>
        <w:ind w:left="27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9" w15:restartNumberingAfterBreak="0">
    <w:nsid w:val="71C31F71"/>
    <w:multiLevelType w:val="hybridMultilevel"/>
    <w:tmpl w:val="020CE0F0"/>
    <w:lvl w:ilvl="0" w:tplc="FCBAF2E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69740">
    <w:abstractNumId w:val="2"/>
  </w:num>
  <w:num w:numId="2" w16cid:durableId="1110012299">
    <w:abstractNumId w:val="3"/>
  </w:num>
  <w:num w:numId="3" w16cid:durableId="1697348263">
    <w:abstractNumId w:val="0"/>
  </w:num>
  <w:num w:numId="4" w16cid:durableId="732199506">
    <w:abstractNumId w:val="1"/>
  </w:num>
  <w:num w:numId="5" w16cid:durableId="1145319719">
    <w:abstractNumId w:val="7"/>
  </w:num>
  <w:num w:numId="6" w16cid:durableId="1074011029">
    <w:abstractNumId w:val="5"/>
  </w:num>
  <w:num w:numId="7" w16cid:durableId="1075514362">
    <w:abstractNumId w:val="6"/>
  </w:num>
  <w:num w:numId="8" w16cid:durableId="937249472">
    <w:abstractNumId w:val="9"/>
  </w:num>
  <w:num w:numId="9" w16cid:durableId="285434558">
    <w:abstractNumId w:val="4"/>
  </w:num>
  <w:num w:numId="10" w16cid:durableId="1453206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0D"/>
    <w:rsid w:val="0000074D"/>
    <w:rsid w:val="00000ACA"/>
    <w:rsid w:val="00001074"/>
    <w:rsid w:val="000045BB"/>
    <w:rsid w:val="00011692"/>
    <w:rsid w:val="00011D62"/>
    <w:rsid w:val="00014C0C"/>
    <w:rsid w:val="0002048D"/>
    <w:rsid w:val="000204ED"/>
    <w:rsid w:val="00021FAE"/>
    <w:rsid w:val="000223EA"/>
    <w:rsid w:val="00022C48"/>
    <w:rsid w:val="00031B7E"/>
    <w:rsid w:val="00033296"/>
    <w:rsid w:val="0003398E"/>
    <w:rsid w:val="00035535"/>
    <w:rsid w:val="0003695A"/>
    <w:rsid w:val="00040BE0"/>
    <w:rsid w:val="00045CF5"/>
    <w:rsid w:val="00051879"/>
    <w:rsid w:val="00051FDB"/>
    <w:rsid w:val="00052587"/>
    <w:rsid w:val="000528BD"/>
    <w:rsid w:val="000573E3"/>
    <w:rsid w:val="00057A06"/>
    <w:rsid w:val="00061C9C"/>
    <w:rsid w:val="00061CC4"/>
    <w:rsid w:val="00067FE1"/>
    <w:rsid w:val="00070203"/>
    <w:rsid w:val="00071E4B"/>
    <w:rsid w:val="0007312B"/>
    <w:rsid w:val="0007519D"/>
    <w:rsid w:val="00077028"/>
    <w:rsid w:val="000819E5"/>
    <w:rsid w:val="00086A01"/>
    <w:rsid w:val="00090951"/>
    <w:rsid w:val="00091957"/>
    <w:rsid w:val="000935B2"/>
    <w:rsid w:val="0009458E"/>
    <w:rsid w:val="0009666B"/>
    <w:rsid w:val="0009669B"/>
    <w:rsid w:val="000A0CBB"/>
    <w:rsid w:val="000A1A52"/>
    <w:rsid w:val="000A2DCB"/>
    <w:rsid w:val="000A7E15"/>
    <w:rsid w:val="000B0368"/>
    <w:rsid w:val="000B2E1D"/>
    <w:rsid w:val="000B489F"/>
    <w:rsid w:val="000B7D28"/>
    <w:rsid w:val="000C0644"/>
    <w:rsid w:val="000C489B"/>
    <w:rsid w:val="000C5D36"/>
    <w:rsid w:val="000D5657"/>
    <w:rsid w:val="000E1E08"/>
    <w:rsid w:val="000E2558"/>
    <w:rsid w:val="000E5617"/>
    <w:rsid w:val="000E682C"/>
    <w:rsid w:val="000F122B"/>
    <w:rsid w:val="000F3ADC"/>
    <w:rsid w:val="000F3F2F"/>
    <w:rsid w:val="000F57B3"/>
    <w:rsid w:val="000F7793"/>
    <w:rsid w:val="00101879"/>
    <w:rsid w:val="00106DA6"/>
    <w:rsid w:val="001101C8"/>
    <w:rsid w:val="00110803"/>
    <w:rsid w:val="00110B5E"/>
    <w:rsid w:val="001201C3"/>
    <w:rsid w:val="0012483B"/>
    <w:rsid w:val="0013075F"/>
    <w:rsid w:val="00130A2B"/>
    <w:rsid w:val="001318E6"/>
    <w:rsid w:val="001355AF"/>
    <w:rsid w:val="00136472"/>
    <w:rsid w:val="00137A8D"/>
    <w:rsid w:val="001425A9"/>
    <w:rsid w:val="00143AE5"/>
    <w:rsid w:val="00150AF5"/>
    <w:rsid w:val="00154A84"/>
    <w:rsid w:val="001576EE"/>
    <w:rsid w:val="001632EC"/>
    <w:rsid w:val="001645CD"/>
    <w:rsid w:val="00165C43"/>
    <w:rsid w:val="00170766"/>
    <w:rsid w:val="00170DA5"/>
    <w:rsid w:val="00172A27"/>
    <w:rsid w:val="00174A8A"/>
    <w:rsid w:val="001750EC"/>
    <w:rsid w:val="00175DF3"/>
    <w:rsid w:val="00177707"/>
    <w:rsid w:val="00181457"/>
    <w:rsid w:val="001819C8"/>
    <w:rsid w:val="0018374A"/>
    <w:rsid w:val="001839BB"/>
    <w:rsid w:val="00185464"/>
    <w:rsid w:val="00192AAE"/>
    <w:rsid w:val="001968F5"/>
    <w:rsid w:val="00197DBB"/>
    <w:rsid w:val="001A1C8B"/>
    <w:rsid w:val="001A5295"/>
    <w:rsid w:val="001A730A"/>
    <w:rsid w:val="001B0E2C"/>
    <w:rsid w:val="001B225E"/>
    <w:rsid w:val="001B6767"/>
    <w:rsid w:val="001C0942"/>
    <w:rsid w:val="001C0B0F"/>
    <w:rsid w:val="001C2EDB"/>
    <w:rsid w:val="001C3665"/>
    <w:rsid w:val="001C497B"/>
    <w:rsid w:val="001C51DE"/>
    <w:rsid w:val="001C5FC1"/>
    <w:rsid w:val="001D42F2"/>
    <w:rsid w:val="001D616D"/>
    <w:rsid w:val="001D775C"/>
    <w:rsid w:val="001E2161"/>
    <w:rsid w:val="001E40A9"/>
    <w:rsid w:val="001F0D9A"/>
    <w:rsid w:val="001F1175"/>
    <w:rsid w:val="001F1AED"/>
    <w:rsid w:val="001F257D"/>
    <w:rsid w:val="00201B40"/>
    <w:rsid w:val="00203911"/>
    <w:rsid w:val="00205359"/>
    <w:rsid w:val="00210A62"/>
    <w:rsid w:val="00210C1B"/>
    <w:rsid w:val="002132C4"/>
    <w:rsid w:val="00213673"/>
    <w:rsid w:val="002142FF"/>
    <w:rsid w:val="00215C94"/>
    <w:rsid w:val="00225C0D"/>
    <w:rsid w:val="00226508"/>
    <w:rsid w:val="00227BAC"/>
    <w:rsid w:val="00227E0A"/>
    <w:rsid w:val="00230B47"/>
    <w:rsid w:val="002356C8"/>
    <w:rsid w:val="00237963"/>
    <w:rsid w:val="00237B24"/>
    <w:rsid w:val="00250C67"/>
    <w:rsid w:val="0025506E"/>
    <w:rsid w:val="00255BA9"/>
    <w:rsid w:val="00257FF6"/>
    <w:rsid w:val="0026030C"/>
    <w:rsid w:val="00261640"/>
    <w:rsid w:val="002619B4"/>
    <w:rsid w:val="00267246"/>
    <w:rsid w:val="00267395"/>
    <w:rsid w:val="00270001"/>
    <w:rsid w:val="002710DC"/>
    <w:rsid w:val="002735D0"/>
    <w:rsid w:val="00281864"/>
    <w:rsid w:val="002818EC"/>
    <w:rsid w:val="002820CC"/>
    <w:rsid w:val="0028376D"/>
    <w:rsid w:val="002845EF"/>
    <w:rsid w:val="002961A0"/>
    <w:rsid w:val="002A102B"/>
    <w:rsid w:val="002A489A"/>
    <w:rsid w:val="002A6317"/>
    <w:rsid w:val="002B167D"/>
    <w:rsid w:val="002B51D1"/>
    <w:rsid w:val="002C0EFE"/>
    <w:rsid w:val="002C6D3B"/>
    <w:rsid w:val="002C7677"/>
    <w:rsid w:val="002D28D9"/>
    <w:rsid w:val="002D2CD5"/>
    <w:rsid w:val="002D5B28"/>
    <w:rsid w:val="002D745F"/>
    <w:rsid w:val="002E1DA6"/>
    <w:rsid w:val="002E4B89"/>
    <w:rsid w:val="002E77DC"/>
    <w:rsid w:val="002F1BF9"/>
    <w:rsid w:val="002F2F9A"/>
    <w:rsid w:val="002F372B"/>
    <w:rsid w:val="002F65B6"/>
    <w:rsid w:val="00304746"/>
    <w:rsid w:val="00305740"/>
    <w:rsid w:val="00305E9D"/>
    <w:rsid w:val="003115FE"/>
    <w:rsid w:val="003168D8"/>
    <w:rsid w:val="0032197D"/>
    <w:rsid w:val="00326DDB"/>
    <w:rsid w:val="00331038"/>
    <w:rsid w:val="0033250E"/>
    <w:rsid w:val="0033362A"/>
    <w:rsid w:val="00335929"/>
    <w:rsid w:val="00336F96"/>
    <w:rsid w:val="003417B8"/>
    <w:rsid w:val="00342C6A"/>
    <w:rsid w:val="00344527"/>
    <w:rsid w:val="00345061"/>
    <w:rsid w:val="003457E1"/>
    <w:rsid w:val="003524E8"/>
    <w:rsid w:val="003561D7"/>
    <w:rsid w:val="00364D72"/>
    <w:rsid w:val="00384B05"/>
    <w:rsid w:val="00384EAD"/>
    <w:rsid w:val="00386B62"/>
    <w:rsid w:val="00392D8D"/>
    <w:rsid w:val="00393B5E"/>
    <w:rsid w:val="0039549B"/>
    <w:rsid w:val="00395B73"/>
    <w:rsid w:val="00396A77"/>
    <w:rsid w:val="003974E0"/>
    <w:rsid w:val="003A1441"/>
    <w:rsid w:val="003A22C5"/>
    <w:rsid w:val="003A3B20"/>
    <w:rsid w:val="003A404B"/>
    <w:rsid w:val="003A45B4"/>
    <w:rsid w:val="003A7E70"/>
    <w:rsid w:val="003B0147"/>
    <w:rsid w:val="003B020B"/>
    <w:rsid w:val="003B1204"/>
    <w:rsid w:val="003B2485"/>
    <w:rsid w:val="003B366B"/>
    <w:rsid w:val="003B5A5B"/>
    <w:rsid w:val="003C799F"/>
    <w:rsid w:val="003D0986"/>
    <w:rsid w:val="003D098A"/>
    <w:rsid w:val="003D5E74"/>
    <w:rsid w:val="003D7B10"/>
    <w:rsid w:val="003E0F3F"/>
    <w:rsid w:val="003E2282"/>
    <w:rsid w:val="003E408C"/>
    <w:rsid w:val="003F03CD"/>
    <w:rsid w:val="003F0A3E"/>
    <w:rsid w:val="003F0B82"/>
    <w:rsid w:val="003F2803"/>
    <w:rsid w:val="003F4CD4"/>
    <w:rsid w:val="00400A31"/>
    <w:rsid w:val="00400E06"/>
    <w:rsid w:val="004035FD"/>
    <w:rsid w:val="004130F1"/>
    <w:rsid w:val="00416FFD"/>
    <w:rsid w:val="004201BA"/>
    <w:rsid w:val="00432138"/>
    <w:rsid w:val="00442BC3"/>
    <w:rsid w:val="00443A45"/>
    <w:rsid w:val="004440F3"/>
    <w:rsid w:val="00445BF4"/>
    <w:rsid w:val="004505FB"/>
    <w:rsid w:val="004512F2"/>
    <w:rsid w:val="00453D69"/>
    <w:rsid w:val="00454F6B"/>
    <w:rsid w:val="00457D27"/>
    <w:rsid w:val="00460CBC"/>
    <w:rsid w:val="00461111"/>
    <w:rsid w:val="00461B83"/>
    <w:rsid w:val="00463CAC"/>
    <w:rsid w:val="00467B09"/>
    <w:rsid w:val="00471777"/>
    <w:rsid w:val="00471CC9"/>
    <w:rsid w:val="004736AC"/>
    <w:rsid w:val="00474787"/>
    <w:rsid w:val="004767E1"/>
    <w:rsid w:val="00482725"/>
    <w:rsid w:val="00484C48"/>
    <w:rsid w:val="00491746"/>
    <w:rsid w:val="0049548E"/>
    <w:rsid w:val="004A0F8D"/>
    <w:rsid w:val="004C209E"/>
    <w:rsid w:val="004C5643"/>
    <w:rsid w:val="004C6FC4"/>
    <w:rsid w:val="004C7531"/>
    <w:rsid w:val="004D4639"/>
    <w:rsid w:val="004D5B3A"/>
    <w:rsid w:val="004E1718"/>
    <w:rsid w:val="004E62F5"/>
    <w:rsid w:val="004E691B"/>
    <w:rsid w:val="004F471D"/>
    <w:rsid w:val="00500F51"/>
    <w:rsid w:val="00503E9F"/>
    <w:rsid w:val="00504B35"/>
    <w:rsid w:val="00505E68"/>
    <w:rsid w:val="005074E7"/>
    <w:rsid w:val="00516E5C"/>
    <w:rsid w:val="00525D14"/>
    <w:rsid w:val="00526C03"/>
    <w:rsid w:val="0053261D"/>
    <w:rsid w:val="005340C6"/>
    <w:rsid w:val="00534F9E"/>
    <w:rsid w:val="00535736"/>
    <w:rsid w:val="005370ED"/>
    <w:rsid w:val="00537206"/>
    <w:rsid w:val="00541388"/>
    <w:rsid w:val="00541713"/>
    <w:rsid w:val="005429FB"/>
    <w:rsid w:val="00545062"/>
    <w:rsid w:val="00545B5D"/>
    <w:rsid w:val="00555755"/>
    <w:rsid w:val="00556EC1"/>
    <w:rsid w:val="0055746B"/>
    <w:rsid w:val="005603A3"/>
    <w:rsid w:val="00560AB7"/>
    <w:rsid w:val="0056181F"/>
    <w:rsid w:val="00561CE1"/>
    <w:rsid w:val="00573246"/>
    <w:rsid w:val="00573B81"/>
    <w:rsid w:val="00574830"/>
    <w:rsid w:val="0057486B"/>
    <w:rsid w:val="00575D44"/>
    <w:rsid w:val="00576F18"/>
    <w:rsid w:val="0057747A"/>
    <w:rsid w:val="00580F05"/>
    <w:rsid w:val="00582743"/>
    <w:rsid w:val="005834FD"/>
    <w:rsid w:val="00585C10"/>
    <w:rsid w:val="005879F3"/>
    <w:rsid w:val="00587D6A"/>
    <w:rsid w:val="00590659"/>
    <w:rsid w:val="00592EDB"/>
    <w:rsid w:val="00597D12"/>
    <w:rsid w:val="005A37D5"/>
    <w:rsid w:val="005A54E7"/>
    <w:rsid w:val="005B1B13"/>
    <w:rsid w:val="005B2916"/>
    <w:rsid w:val="005B6279"/>
    <w:rsid w:val="005B733F"/>
    <w:rsid w:val="005C7BFE"/>
    <w:rsid w:val="005D0507"/>
    <w:rsid w:val="005D0BFB"/>
    <w:rsid w:val="005D14ED"/>
    <w:rsid w:val="005D4DEF"/>
    <w:rsid w:val="005D78F9"/>
    <w:rsid w:val="005E0E62"/>
    <w:rsid w:val="005E5D43"/>
    <w:rsid w:val="005E6B1B"/>
    <w:rsid w:val="005F3744"/>
    <w:rsid w:val="005F4138"/>
    <w:rsid w:val="005F42C6"/>
    <w:rsid w:val="005F4512"/>
    <w:rsid w:val="005F49B5"/>
    <w:rsid w:val="005F5255"/>
    <w:rsid w:val="00617286"/>
    <w:rsid w:val="00621988"/>
    <w:rsid w:val="00623B9A"/>
    <w:rsid w:val="00623C1C"/>
    <w:rsid w:val="00623F4A"/>
    <w:rsid w:val="00626F89"/>
    <w:rsid w:val="006271D2"/>
    <w:rsid w:val="00627BC7"/>
    <w:rsid w:val="00632751"/>
    <w:rsid w:val="00635D79"/>
    <w:rsid w:val="00645636"/>
    <w:rsid w:val="006466CF"/>
    <w:rsid w:val="00647D72"/>
    <w:rsid w:val="00651BFD"/>
    <w:rsid w:val="00654D62"/>
    <w:rsid w:val="00656D08"/>
    <w:rsid w:val="00660DDA"/>
    <w:rsid w:val="0066276B"/>
    <w:rsid w:val="00666136"/>
    <w:rsid w:val="00667285"/>
    <w:rsid w:val="006846C6"/>
    <w:rsid w:val="00686D3E"/>
    <w:rsid w:val="006878EE"/>
    <w:rsid w:val="00690ABE"/>
    <w:rsid w:val="00692F5D"/>
    <w:rsid w:val="00695044"/>
    <w:rsid w:val="0069507B"/>
    <w:rsid w:val="00697F34"/>
    <w:rsid w:val="006A49E6"/>
    <w:rsid w:val="006A79DD"/>
    <w:rsid w:val="006B346C"/>
    <w:rsid w:val="006B507D"/>
    <w:rsid w:val="006B57D4"/>
    <w:rsid w:val="006B5DBD"/>
    <w:rsid w:val="006B6C93"/>
    <w:rsid w:val="006C1C96"/>
    <w:rsid w:val="006C2360"/>
    <w:rsid w:val="006D0991"/>
    <w:rsid w:val="006D4D87"/>
    <w:rsid w:val="006D568B"/>
    <w:rsid w:val="006D5BCF"/>
    <w:rsid w:val="006E2793"/>
    <w:rsid w:val="006E61DA"/>
    <w:rsid w:val="006E66ED"/>
    <w:rsid w:val="006E7780"/>
    <w:rsid w:val="006E7913"/>
    <w:rsid w:val="006F0B25"/>
    <w:rsid w:val="006F15A1"/>
    <w:rsid w:val="006F1B88"/>
    <w:rsid w:val="006F23DD"/>
    <w:rsid w:val="006F43EC"/>
    <w:rsid w:val="006F57CD"/>
    <w:rsid w:val="0070244A"/>
    <w:rsid w:val="0070721D"/>
    <w:rsid w:val="00707887"/>
    <w:rsid w:val="00710755"/>
    <w:rsid w:val="00714A5B"/>
    <w:rsid w:val="00716E0E"/>
    <w:rsid w:val="00716F30"/>
    <w:rsid w:val="0072438B"/>
    <w:rsid w:val="007268F7"/>
    <w:rsid w:val="00736A0F"/>
    <w:rsid w:val="00737FD0"/>
    <w:rsid w:val="00742D0B"/>
    <w:rsid w:val="00743E1B"/>
    <w:rsid w:val="00744702"/>
    <w:rsid w:val="00745117"/>
    <w:rsid w:val="00747DCD"/>
    <w:rsid w:val="00754149"/>
    <w:rsid w:val="007579C0"/>
    <w:rsid w:val="00760777"/>
    <w:rsid w:val="00761533"/>
    <w:rsid w:val="007628C1"/>
    <w:rsid w:val="00762A40"/>
    <w:rsid w:val="0076303E"/>
    <w:rsid w:val="0076576C"/>
    <w:rsid w:val="007720E6"/>
    <w:rsid w:val="00772C33"/>
    <w:rsid w:val="00772F56"/>
    <w:rsid w:val="007733FF"/>
    <w:rsid w:val="00773E15"/>
    <w:rsid w:val="007754D0"/>
    <w:rsid w:val="00777606"/>
    <w:rsid w:val="0078164D"/>
    <w:rsid w:val="0078243C"/>
    <w:rsid w:val="0078284C"/>
    <w:rsid w:val="0078668B"/>
    <w:rsid w:val="00786754"/>
    <w:rsid w:val="007A0EDC"/>
    <w:rsid w:val="007A16BF"/>
    <w:rsid w:val="007B2C99"/>
    <w:rsid w:val="007B5E5A"/>
    <w:rsid w:val="007B7B38"/>
    <w:rsid w:val="007C33F7"/>
    <w:rsid w:val="007C4BA0"/>
    <w:rsid w:val="007D05E4"/>
    <w:rsid w:val="007D1521"/>
    <w:rsid w:val="007D1A82"/>
    <w:rsid w:val="007D2291"/>
    <w:rsid w:val="007D263A"/>
    <w:rsid w:val="007D290F"/>
    <w:rsid w:val="007D2A62"/>
    <w:rsid w:val="007D2FDA"/>
    <w:rsid w:val="007D5102"/>
    <w:rsid w:val="007E09B5"/>
    <w:rsid w:val="007F13A0"/>
    <w:rsid w:val="007F3CEC"/>
    <w:rsid w:val="007F5C2C"/>
    <w:rsid w:val="007F7B59"/>
    <w:rsid w:val="007F7D13"/>
    <w:rsid w:val="00801434"/>
    <w:rsid w:val="008114DE"/>
    <w:rsid w:val="00812B43"/>
    <w:rsid w:val="00814DD9"/>
    <w:rsid w:val="00820C86"/>
    <w:rsid w:val="00821B82"/>
    <w:rsid w:val="008222A8"/>
    <w:rsid w:val="008236F4"/>
    <w:rsid w:val="008239BB"/>
    <w:rsid w:val="00827BBA"/>
    <w:rsid w:val="008332DB"/>
    <w:rsid w:val="00833FD9"/>
    <w:rsid w:val="0083428D"/>
    <w:rsid w:val="0083508D"/>
    <w:rsid w:val="00840957"/>
    <w:rsid w:val="00845109"/>
    <w:rsid w:val="00851591"/>
    <w:rsid w:val="00855FE1"/>
    <w:rsid w:val="008632B0"/>
    <w:rsid w:val="00863B3A"/>
    <w:rsid w:val="00864E2A"/>
    <w:rsid w:val="008662CA"/>
    <w:rsid w:val="00866424"/>
    <w:rsid w:val="00866953"/>
    <w:rsid w:val="00866FE8"/>
    <w:rsid w:val="00867A62"/>
    <w:rsid w:val="00873E4D"/>
    <w:rsid w:val="00875686"/>
    <w:rsid w:val="0087692C"/>
    <w:rsid w:val="00876C56"/>
    <w:rsid w:val="00877BEA"/>
    <w:rsid w:val="008810FB"/>
    <w:rsid w:val="0088288D"/>
    <w:rsid w:val="00882A5B"/>
    <w:rsid w:val="00884E49"/>
    <w:rsid w:val="00887138"/>
    <w:rsid w:val="00890DFB"/>
    <w:rsid w:val="00895C7B"/>
    <w:rsid w:val="008A05B9"/>
    <w:rsid w:val="008A0F4D"/>
    <w:rsid w:val="008A28CF"/>
    <w:rsid w:val="008A5034"/>
    <w:rsid w:val="008B0CF3"/>
    <w:rsid w:val="008B176B"/>
    <w:rsid w:val="008B1868"/>
    <w:rsid w:val="008B318B"/>
    <w:rsid w:val="008B3A7F"/>
    <w:rsid w:val="008B77FB"/>
    <w:rsid w:val="008C0DB3"/>
    <w:rsid w:val="008C7D97"/>
    <w:rsid w:val="008D167C"/>
    <w:rsid w:val="008D30A6"/>
    <w:rsid w:val="008D5F41"/>
    <w:rsid w:val="008D7AA6"/>
    <w:rsid w:val="008E64D5"/>
    <w:rsid w:val="008F05CF"/>
    <w:rsid w:val="00902480"/>
    <w:rsid w:val="00906EC5"/>
    <w:rsid w:val="00911E58"/>
    <w:rsid w:val="00912895"/>
    <w:rsid w:val="00914DF1"/>
    <w:rsid w:val="0091751C"/>
    <w:rsid w:val="00917CCE"/>
    <w:rsid w:val="009216CF"/>
    <w:rsid w:val="0092199A"/>
    <w:rsid w:val="0092336E"/>
    <w:rsid w:val="00923B6C"/>
    <w:rsid w:val="00923C27"/>
    <w:rsid w:val="009327B5"/>
    <w:rsid w:val="00933528"/>
    <w:rsid w:val="009345E4"/>
    <w:rsid w:val="009350EB"/>
    <w:rsid w:val="0093580A"/>
    <w:rsid w:val="00944B11"/>
    <w:rsid w:val="00951B3A"/>
    <w:rsid w:val="00953C8E"/>
    <w:rsid w:val="00954E34"/>
    <w:rsid w:val="00962122"/>
    <w:rsid w:val="00963B94"/>
    <w:rsid w:val="00964656"/>
    <w:rsid w:val="0096487D"/>
    <w:rsid w:val="0097216D"/>
    <w:rsid w:val="00974479"/>
    <w:rsid w:val="00977EF1"/>
    <w:rsid w:val="00982763"/>
    <w:rsid w:val="00987504"/>
    <w:rsid w:val="00990277"/>
    <w:rsid w:val="00992874"/>
    <w:rsid w:val="009936C1"/>
    <w:rsid w:val="009971EB"/>
    <w:rsid w:val="00997326"/>
    <w:rsid w:val="009A0179"/>
    <w:rsid w:val="009A2740"/>
    <w:rsid w:val="009A4EC0"/>
    <w:rsid w:val="009A6BAC"/>
    <w:rsid w:val="009B2031"/>
    <w:rsid w:val="009B4176"/>
    <w:rsid w:val="009B4960"/>
    <w:rsid w:val="009B5BF0"/>
    <w:rsid w:val="009C15E9"/>
    <w:rsid w:val="009C58F2"/>
    <w:rsid w:val="009D0C64"/>
    <w:rsid w:val="009D1086"/>
    <w:rsid w:val="009D2467"/>
    <w:rsid w:val="009D2CEE"/>
    <w:rsid w:val="009D60F6"/>
    <w:rsid w:val="009D6366"/>
    <w:rsid w:val="009D6ED1"/>
    <w:rsid w:val="009E02DC"/>
    <w:rsid w:val="009E50A6"/>
    <w:rsid w:val="009E6503"/>
    <w:rsid w:val="009F0AEA"/>
    <w:rsid w:val="009F0F15"/>
    <w:rsid w:val="009F3491"/>
    <w:rsid w:val="009F5466"/>
    <w:rsid w:val="009F7450"/>
    <w:rsid w:val="00A07D86"/>
    <w:rsid w:val="00A14387"/>
    <w:rsid w:val="00A15B7A"/>
    <w:rsid w:val="00A210A5"/>
    <w:rsid w:val="00A21E85"/>
    <w:rsid w:val="00A23D8C"/>
    <w:rsid w:val="00A244DA"/>
    <w:rsid w:val="00A2518F"/>
    <w:rsid w:val="00A26959"/>
    <w:rsid w:val="00A31511"/>
    <w:rsid w:val="00A32D97"/>
    <w:rsid w:val="00A32DFE"/>
    <w:rsid w:val="00A44681"/>
    <w:rsid w:val="00A469E2"/>
    <w:rsid w:val="00A55DA6"/>
    <w:rsid w:val="00A56C02"/>
    <w:rsid w:val="00A6072F"/>
    <w:rsid w:val="00A62DFA"/>
    <w:rsid w:val="00A6665C"/>
    <w:rsid w:val="00A72837"/>
    <w:rsid w:val="00A737F2"/>
    <w:rsid w:val="00A73A2B"/>
    <w:rsid w:val="00A74FCF"/>
    <w:rsid w:val="00A752AA"/>
    <w:rsid w:val="00A76115"/>
    <w:rsid w:val="00A840EC"/>
    <w:rsid w:val="00A84954"/>
    <w:rsid w:val="00A87AC5"/>
    <w:rsid w:val="00A93169"/>
    <w:rsid w:val="00A93A2F"/>
    <w:rsid w:val="00A9401E"/>
    <w:rsid w:val="00A950FA"/>
    <w:rsid w:val="00A9546B"/>
    <w:rsid w:val="00A95C38"/>
    <w:rsid w:val="00AA02A3"/>
    <w:rsid w:val="00AA0CA9"/>
    <w:rsid w:val="00AA1E3C"/>
    <w:rsid w:val="00AA2E32"/>
    <w:rsid w:val="00AA496C"/>
    <w:rsid w:val="00AA5037"/>
    <w:rsid w:val="00AA7989"/>
    <w:rsid w:val="00AA7C4E"/>
    <w:rsid w:val="00AB17F9"/>
    <w:rsid w:val="00AB2554"/>
    <w:rsid w:val="00AB5900"/>
    <w:rsid w:val="00AB72A4"/>
    <w:rsid w:val="00AC0AD3"/>
    <w:rsid w:val="00AC4956"/>
    <w:rsid w:val="00AC5A39"/>
    <w:rsid w:val="00AC7AA2"/>
    <w:rsid w:val="00AD1256"/>
    <w:rsid w:val="00AD2216"/>
    <w:rsid w:val="00AD3A06"/>
    <w:rsid w:val="00AD5E90"/>
    <w:rsid w:val="00AE1E38"/>
    <w:rsid w:val="00AE1FB6"/>
    <w:rsid w:val="00AE44AD"/>
    <w:rsid w:val="00AE5A53"/>
    <w:rsid w:val="00AE6300"/>
    <w:rsid w:val="00AF1557"/>
    <w:rsid w:val="00AF1BA9"/>
    <w:rsid w:val="00AF3C0A"/>
    <w:rsid w:val="00B00FF7"/>
    <w:rsid w:val="00B0183D"/>
    <w:rsid w:val="00B02296"/>
    <w:rsid w:val="00B03742"/>
    <w:rsid w:val="00B053F0"/>
    <w:rsid w:val="00B058B4"/>
    <w:rsid w:val="00B07278"/>
    <w:rsid w:val="00B1085E"/>
    <w:rsid w:val="00B13B80"/>
    <w:rsid w:val="00B1504A"/>
    <w:rsid w:val="00B17548"/>
    <w:rsid w:val="00B304E8"/>
    <w:rsid w:val="00B346F4"/>
    <w:rsid w:val="00B34ACC"/>
    <w:rsid w:val="00B36509"/>
    <w:rsid w:val="00B36CF5"/>
    <w:rsid w:val="00B401A7"/>
    <w:rsid w:val="00B41E6A"/>
    <w:rsid w:val="00B42EEB"/>
    <w:rsid w:val="00B45941"/>
    <w:rsid w:val="00B469A2"/>
    <w:rsid w:val="00B524BC"/>
    <w:rsid w:val="00B52F8C"/>
    <w:rsid w:val="00B5621D"/>
    <w:rsid w:val="00B56375"/>
    <w:rsid w:val="00B62A68"/>
    <w:rsid w:val="00B634A7"/>
    <w:rsid w:val="00B64395"/>
    <w:rsid w:val="00B66019"/>
    <w:rsid w:val="00B6612E"/>
    <w:rsid w:val="00B66519"/>
    <w:rsid w:val="00B67109"/>
    <w:rsid w:val="00B67BF1"/>
    <w:rsid w:val="00B8240A"/>
    <w:rsid w:val="00B8537C"/>
    <w:rsid w:val="00B870A8"/>
    <w:rsid w:val="00B87D86"/>
    <w:rsid w:val="00B978B9"/>
    <w:rsid w:val="00B978BA"/>
    <w:rsid w:val="00BA19F3"/>
    <w:rsid w:val="00BA2F2F"/>
    <w:rsid w:val="00BA37CE"/>
    <w:rsid w:val="00BA4B89"/>
    <w:rsid w:val="00BA5420"/>
    <w:rsid w:val="00BA64A9"/>
    <w:rsid w:val="00BA7097"/>
    <w:rsid w:val="00BB3AE0"/>
    <w:rsid w:val="00BB3F4E"/>
    <w:rsid w:val="00BB4A20"/>
    <w:rsid w:val="00BB6AF8"/>
    <w:rsid w:val="00BB6EED"/>
    <w:rsid w:val="00BB7F76"/>
    <w:rsid w:val="00BC0C0F"/>
    <w:rsid w:val="00BC1BC7"/>
    <w:rsid w:val="00BC2106"/>
    <w:rsid w:val="00BC2454"/>
    <w:rsid w:val="00BC314B"/>
    <w:rsid w:val="00BC5197"/>
    <w:rsid w:val="00BD42FB"/>
    <w:rsid w:val="00BD43CF"/>
    <w:rsid w:val="00BF2FAA"/>
    <w:rsid w:val="00BF6435"/>
    <w:rsid w:val="00BF6898"/>
    <w:rsid w:val="00BF73A3"/>
    <w:rsid w:val="00C04984"/>
    <w:rsid w:val="00C0600C"/>
    <w:rsid w:val="00C07478"/>
    <w:rsid w:val="00C10DD3"/>
    <w:rsid w:val="00C10E6E"/>
    <w:rsid w:val="00C141B4"/>
    <w:rsid w:val="00C141B9"/>
    <w:rsid w:val="00C173EF"/>
    <w:rsid w:val="00C1747E"/>
    <w:rsid w:val="00C2064A"/>
    <w:rsid w:val="00C21C63"/>
    <w:rsid w:val="00C22229"/>
    <w:rsid w:val="00C2390A"/>
    <w:rsid w:val="00C27807"/>
    <w:rsid w:val="00C31991"/>
    <w:rsid w:val="00C31D3B"/>
    <w:rsid w:val="00C361BC"/>
    <w:rsid w:val="00C361CB"/>
    <w:rsid w:val="00C36B97"/>
    <w:rsid w:val="00C373A3"/>
    <w:rsid w:val="00C41CC2"/>
    <w:rsid w:val="00C41F31"/>
    <w:rsid w:val="00C4415A"/>
    <w:rsid w:val="00C4673E"/>
    <w:rsid w:val="00C60B6E"/>
    <w:rsid w:val="00C63108"/>
    <w:rsid w:val="00C63F9D"/>
    <w:rsid w:val="00C643D7"/>
    <w:rsid w:val="00C64718"/>
    <w:rsid w:val="00C64BEE"/>
    <w:rsid w:val="00C70DBD"/>
    <w:rsid w:val="00C715F1"/>
    <w:rsid w:val="00C719C8"/>
    <w:rsid w:val="00C727EC"/>
    <w:rsid w:val="00C727F6"/>
    <w:rsid w:val="00C73F93"/>
    <w:rsid w:val="00C770E7"/>
    <w:rsid w:val="00C82CC2"/>
    <w:rsid w:val="00C83F9D"/>
    <w:rsid w:val="00C85352"/>
    <w:rsid w:val="00C86AC2"/>
    <w:rsid w:val="00C87B0F"/>
    <w:rsid w:val="00C904B8"/>
    <w:rsid w:val="00C907C2"/>
    <w:rsid w:val="00C93752"/>
    <w:rsid w:val="00C9434E"/>
    <w:rsid w:val="00C94CCF"/>
    <w:rsid w:val="00C955C8"/>
    <w:rsid w:val="00C96127"/>
    <w:rsid w:val="00CA0318"/>
    <w:rsid w:val="00CA7BDE"/>
    <w:rsid w:val="00CB3005"/>
    <w:rsid w:val="00CB34F3"/>
    <w:rsid w:val="00CB35D6"/>
    <w:rsid w:val="00CB5D38"/>
    <w:rsid w:val="00CB671D"/>
    <w:rsid w:val="00CC09A0"/>
    <w:rsid w:val="00CD67C9"/>
    <w:rsid w:val="00CF12F7"/>
    <w:rsid w:val="00CF2087"/>
    <w:rsid w:val="00CF2FFD"/>
    <w:rsid w:val="00CF5858"/>
    <w:rsid w:val="00CF63F0"/>
    <w:rsid w:val="00CF64AE"/>
    <w:rsid w:val="00D01B9C"/>
    <w:rsid w:val="00D1038D"/>
    <w:rsid w:val="00D121BD"/>
    <w:rsid w:val="00D13E2A"/>
    <w:rsid w:val="00D147F2"/>
    <w:rsid w:val="00D1515F"/>
    <w:rsid w:val="00D16431"/>
    <w:rsid w:val="00D16DA3"/>
    <w:rsid w:val="00D16DAB"/>
    <w:rsid w:val="00D209DD"/>
    <w:rsid w:val="00D2300D"/>
    <w:rsid w:val="00D26B45"/>
    <w:rsid w:val="00D27115"/>
    <w:rsid w:val="00D2726A"/>
    <w:rsid w:val="00D27CE2"/>
    <w:rsid w:val="00D3096E"/>
    <w:rsid w:val="00D352D3"/>
    <w:rsid w:val="00D402BF"/>
    <w:rsid w:val="00D4077B"/>
    <w:rsid w:val="00D430FE"/>
    <w:rsid w:val="00D432FD"/>
    <w:rsid w:val="00D43C24"/>
    <w:rsid w:val="00D523CE"/>
    <w:rsid w:val="00D54199"/>
    <w:rsid w:val="00D6706F"/>
    <w:rsid w:val="00D752F8"/>
    <w:rsid w:val="00D764F0"/>
    <w:rsid w:val="00D76AAE"/>
    <w:rsid w:val="00D82E08"/>
    <w:rsid w:val="00D83581"/>
    <w:rsid w:val="00D83F17"/>
    <w:rsid w:val="00D849A1"/>
    <w:rsid w:val="00D856CD"/>
    <w:rsid w:val="00D858EF"/>
    <w:rsid w:val="00D8593C"/>
    <w:rsid w:val="00D92A35"/>
    <w:rsid w:val="00D9392D"/>
    <w:rsid w:val="00D94B50"/>
    <w:rsid w:val="00DA26CC"/>
    <w:rsid w:val="00DA713A"/>
    <w:rsid w:val="00DA7383"/>
    <w:rsid w:val="00DB7348"/>
    <w:rsid w:val="00DB76C2"/>
    <w:rsid w:val="00DC01E3"/>
    <w:rsid w:val="00DC07D0"/>
    <w:rsid w:val="00DC58F8"/>
    <w:rsid w:val="00DD0727"/>
    <w:rsid w:val="00DD28B3"/>
    <w:rsid w:val="00DD5E7C"/>
    <w:rsid w:val="00DD687F"/>
    <w:rsid w:val="00DE0E50"/>
    <w:rsid w:val="00DF3080"/>
    <w:rsid w:val="00DF3178"/>
    <w:rsid w:val="00DF3299"/>
    <w:rsid w:val="00DF56F8"/>
    <w:rsid w:val="00DF5E15"/>
    <w:rsid w:val="00DF78E1"/>
    <w:rsid w:val="00E05A48"/>
    <w:rsid w:val="00E05ED6"/>
    <w:rsid w:val="00E11627"/>
    <w:rsid w:val="00E13C13"/>
    <w:rsid w:val="00E14C84"/>
    <w:rsid w:val="00E158D6"/>
    <w:rsid w:val="00E21D14"/>
    <w:rsid w:val="00E230EF"/>
    <w:rsid w:val="00E24F0F"/>
    <w:rsid w:val="00E27D77"/>
    <w:rsid w:val="00E30661"/>
    <w:rsid w:val="00E30C11"/>
    <w:rsid w:val="00E30C76"/>
    <w:rsid w:val="00E34BBF"/>
    <w:rsid w:val="00E35DE9"/>
    <w:rsid w:val="00E36EF2"/>
    <w:rsid w:val="00E41AEA"/>
    <w:rsid w:val="00E4771F"/>
    <w:rsid w:val="00E50157"/>
    <w:rsid w:val="00E51760"/>
    <w:rsid w:val="00E53845"/>
    <w:rsid w:val="00E54718"/>
    <w:rsid w:val="00E5791A"/>
    <w:rsid w:val="00E65C1C"/>
    <w:rsid w:val="00E66C61"/>
    <w:rsid w:val="00E66C87"/>
    <w:rsid w:val="00E67432"/>
    <w:rsid w:val="00E679C9"/>
    <w:rsid w:val="00E7032D"/>
    <w:rsid w:val="00E71A75"/>
    <w:rsid w:val="00E72E27"/>
    <w:rsid w:val="00E749A9"/>
    <w:rsid w:val="00E754BF"/>
    <w:rsid w:val="00E75ED6"/>
    <w:rsid w:val="00E772DB"/>
    <w:rsid w:val="00E800D9"/>
    <w:rsid w:val="00E81818"/>
    <w:rsid w:val="00E81B51"/>
    <w:rsid w:val="00E83653"/>
    <w:rsid w:val="00E849F5"/>
    <w:rsid w:val="00E85FF9"/>
    <w:rsid w:val="00E8766A"/>
    <w:rsid w:val="00E922F5"/>
    <w:rsid w:val="00E9271B"/>
    <w:rsid w:val="00E94960"/>
    <w:rsid w:val="00E95BBB"/>
    <w:rsid w:val="00E971B0"/>
    <w:rsid w:val="00E97464"/>
    <w:rsid w:val="00EA7DFD"/>
    <w:rsid w:val="00EB01EF"/>
    <w:rsid w:val="00EB1756"/>
    <w:rsid w:val="00EC16BC"/>
    <w:rsid w:val="00EC2296"/>
    <w:rsid w:val="00EC5646"/>
    <w:rsid w:val="00ED1F38"/>
    <w:rsid w:val="00ED7BEE"/>
    <w:rsid w:val="00EE00AE"/>
    <w:rsid w:val="00EE09B8"/>
    <w:rsid w:val="00EE0EFD"/>
    <w:rsid w:val="00EE113D"/>
    <w:rsid w:val="00EE3064"/>
    <w:rsid w:val="00EE3A6D"/>
    <w:rsid w:val="00EE3E52"/>
    <w:rsid w:val="00EE4731"/>
    <w:rsid w:val="00EE4CA8"/>
    <w:rsid w:val="00EF0B12"/>
    <w:rsid w:val="00EF0CB2"/>
    <w:rsid w:val="00EF0F49"/>
    <w:rsid w:val="00EF2881"/>
    <w:rsid w:val="00EF4227"/>
    <w:rsid w:val="00EF5DF2"/>
    <w:rsid w:val="00F010B3"/>
    <w:rsid w:val="00F03E1A"/>
    <w:rsid w:val="00F051A2"/>
    <w:rsid w:val="00F05B56"/>
    <w:rsid w:val="00F05B6F"/>
    <w:rsid w:val="00F066BE"/>
    <w:rsid w:val="00F066C7"/>
    <w:rsid w:val="00F11A0C"/>
    <w:rsid w:val="00F13365"/>
    <w:rsid w:val="00F226A5"/>
    <w:rsid w:val="00F23B20"/>
    <w:rsid w:val="00F24078"/>
    <w:rsid w:val="00F34CC7"/>
    <w:rsid w:val="00F35F33"/>
    <w:rsid w:val="00F404AB"/>
    <w:rsid w:val="00F421DE"/>
    <w:rsid w:val="00F42977"/>
    <w:rsid w:val="00F441ED"/>
    <w:rsid w:val="00F502E4"/>
    <w:rsid w:val="00F5277E"/>
    <w:rsid w:val="00F549C8"/>
    <w:rsid w:val="00F5530D"/>
    <w:rsid w:val="00F5646C"/>
    <w:rsid w:val="00F578DA"/>
    <w:rsid w:val="00F5799E"/>
    <w:rsid w:val="00F601DC"/>
    <w:rsid w:val="00F6277E"/>
    <w:rsid w:val="00F63DCA"/>
    <w:rsid w:val="00F66A13"/>
    <w:rsid w:val="00F67D77"/>
    <w:rsid w:val="00F71087"/>
    <w:rsid w:val="00F7268D"/>
    <w:rsid w:val="00F77229"/>
    <w:rsid w:val="00F8092E"/>
    <w:rsid w:val="00F81299"/>
    <w:rsid w:val="00F94896"/>
    <w:rsid w:val="00F94A56"/>
    <w:rsid w:val="00FA29DA"/>
    <w:rsid w:val="00FA7441"/>
    <w:rsid w:val="00FB330B"/>
    <w:rsid w:val="00FB338D"/>
    <w:rsid w:val="00FB4506"/>
    <w:rsid w:val="00FB5255"/>
    <w:rsid w:val="00FB5801"/>
    <w:rsid w:val="00FB6BFE"/>
    <w:rsid w:val="00FB733B"/>
    <w:rsid w:val="00FC5D2C"/>
    <w:rsid w:val="00FD390D"/>
    <w:rsid w:val="00FD5085"/>
    <w:rsid w:val="00FD78B0"/>
    <w:rsid w:val="00FE63A4"/>
    <w:rsid w:val="00FE6AE2"/>
    <w:rsid w:val="00FF00E5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71B688E"/>
  <w15:docId w15:val="{716EAA90-1D5E-4A45-87EF-E3A8E09A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character" w:customStyle="1" w:styleId="ff30">
    <w:name w:val="ff30"/>
    <w:basedOn w:val="DefaultParagraphFont"/>
    <w:rsid w:val="00F5799E"/>
  </w:style>
  <w:style w:type="character" w:customStyle="1" w:styleId="ff31">
    <w:name w:val="ff31"/>
    <w:basedOn w:val="DefaultParagraphFont"/>
    <w:rsid w:val="00F5799E"/>
  </w:style>
  <w:style w:type="character" w:customStyle="1" w:styleId="ws0">
    <w:name w:val="ws0"/>
    <w:basedOn w:val="DefaultParagraphFont"/>
    <w:rsid w:val="00F5799E"/>
  </w:style>
  <w:style w:type="character" w:customStyle="1" w:styleId="ls2">
    <w:name w:val="ls2"/>
    <w:basedOn w:val="DefaultParagraphFont"/>
    <w:rsid w:val="00F5799E"/>
  </w:style>
  <w:style w:type="character" w:customStyle="1" w:styleId="ls39">
    <w:name w:val="ls39"/>
    <w:basedOn w:val="DefaultParagraphFont"/>
    <w:rsid w:val="00F5799E"/>
  </w:style>
  <w:style w:type="paragraph" w:customStyle="1" w:styleId="Default">
    <w:name w:val="Default"/>
    <w:rsid w:val="00BA70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C1C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974E0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3974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0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132C4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7</Pages>
  <Words>1145</Words>
  <Characters>6527</Characters>
  <Application>Microsoft Office Word</Application>
  <DocSecurity>0</DocSecurity>
  <PresentationFormat/>
  <Lines>54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7657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4400</cp:revision>
  <cp:lastPrinted>2020-01-14T20:24:00Z</cp:lastPrinted>
  <dcterms:created xsi:type="dcterms:W3CDTF">2019-09-04T05:01:00Z</dcterms:created>
  <dcterms:modified xsi:type="dcterms:W3CDTF">2022-06-20T19:18:00Z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