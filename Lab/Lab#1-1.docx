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896AC" w14:textId="60334399" w:rsidR="00FB338D" w:rsidRDefault="009D2FB5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F018EB">
        <w:rPr>
          <w:rStyle w:val="Heading1Char"/>
          <w:rFonts w:eastAsia="TimesNewRomanPS-BoldMT" w:cs="SimSun"/>
          <w:b/>
          <w:bCs/>
          <w:color w:val="000000"/>
          <w:sz w:val="32"/>
          <w:szCs w:val="32"/>
          <w:u w:val="none"/>
        </w:rPr>
        <w:drawing>
          <wp:inline distT="0" distB="0" distL="0" distR="0" wp14:anchorId="01171A7A" wp14:editId="6E5F70CA">
            <wp:extent cx="442913" cy="414478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536" cy="4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</w:t>
      </w:r>
    </w:p>
    <w:p w14:paraId="3FA96277" w14:textId="77777777" w:rsidR="009D2FB5" w:rsidRDefault="009D2FB5" w:rsidP="00C63108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FC90A77" w14:textId="77777777" w:rsidR="0039549B" w:rsidRPr="0039549B" w:rsidRDefault="00226508">
      <w:pPr>
        <w:jc w:val="center"/>
        <w:rPr>
          <w:b/>
          <w:bCs/>
          <w:szCs w:val="28"/>
        </w:rPr>
      </w:pPr>
      <w:r w:rsidRPr="00051FDB">
        <w:rPr>
          <w:b/>
          <w:bCs/>
          <w:szCs w:val="28"/>
        </w:rPr>
        <w:t>CS360L - Programming in C and C++ Lab</w:t>
      </w:r>
    </w:p>
    <w:p w14:paraId="3EA36A19" w14:textId="77777777" w:rsidR="00A14387" w:rsidRDefault="00F066BE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Lab Assignment #1</w:t>
      </w:r>
    </w:p>
    <w:p w14:paraId="1E2A0605" w14:textId="284A992A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  <w:r>
        <w:rPr>
          <w:rFonts w:eastAsia="TimesNewRomanPS-BoldMT" w:cs="SimSun"/>
          <w:b/>
          <w:bCs/>
          <w:szCs w:val="28"/>
        </w:rPr>
        <w:t xml:space="preserve">Due day: </w:t>
      </w:r>
      <w:r w:rsidR="00B13B80">
        <w:rPr>
          <w:rFonts w:eastAsia="TimesNewRomanPS-BoldMT" w:cs="SimSun"/>
          <w:b/>
          <w:bCs/>
          <w:szCs w:val="28"/>
        </w:rPr>
        <w:t>5/2</w:t>
      </w:r>
      <w:r w:rsidR="00E41C40">
        <w:rPr>
          <w:rFonts w:eastAsia="TimesNewRomanPS-BoldMT" w:cs="SimSun"/>
          <w:b/>
          <w:bCs/>
          <w:szCs w:val="28"/>
        </w:rPr>
        <w:t>4</w:t>
      </w:r>
      <w:r w:rsidR="0066276B">
        <w:rPr>
          <w:rFonts w:eastAsia="TimesNewRomanPS-BoldMT" w:cs="SimSun"/>
          <w:b/>
          <w:bCs/>
          <w:szCs w:val="28"/>
        </w:rPr>
        <w:t>/202</w:t>
      </w:r>
      <w:r w:rsidR="00E41C40">
        <w:rPr>
          <w:rFonts w:eastAsia="TimesNewRomanPS-BoldMT" w:cs="SimSun"/>
          <w:b/>
          <w:bCs/>
          <w:szCs w:val="28"/>
        </w:rPr>
        <w:t>2</w:t>
      </w:r>
    </w:p>
    <w:p w14:paraId="4D35A57D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E1A84A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7A60B9A2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BBE856B" w14:textId="77777777" w:rsidR="00BB6AF8" w:rsidRDefault="00181457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</w:t>
      </w:r>
      <w:r w:rsidR="00D16431">
        <w:rPr>
          <w:rFonts w:eastAsia="TimesNewRomanPS-BoldMT" w:cs="SimSun"/>
          <w:b/>
          <w:bCs/>
          <w:sz w:val="24"/>
          <w:lang w:eastAsia="zh-CN"/>
        </w:rPr>
        <w:t>answer sheet</w:t>
      </w:r>
      <w:r w:rsidR="00270001">
        <w:rPr>
          <w:rFonts w:eastAsia="TimesNewRomanPS-BoldMT" w:cs="SimSun"/>
          <w:b/>
          <w:bCs/>
          <w:sz w:val="24"/>
          <w:lang w:eastAsia="zh-CN"/>
        </w:rPr>
        <w:t>s</w:t>
      </w:r>
      <w:r w:rsidR="00D16431">
        <w:rPr>
          <w:rFonts w:eastAsia="TimesNewRomanPS-BoldMT" w:cs="SimSun"/>
          <w:b/>
          <w:bCs/>
          <w:sz w:val="24"/>
          <w:lang w:eastAsia="zh-CN"/>
        </w:rPr>
        <w:t>/</w:t>
      </w:r>
      <w:r>
        <w:rPr>
          <w:rFonts w:eastAsia="TimesNewRomanPS-BoldMT" w:cs="SimSun"/>
          <w:b/>
          <w:bCs/>
          <w:sz w:val="24"/>
          <w:lang w:eastAsia="zh-CN"/>
        </w:rPr>
        <w:t xml:space="preserve">source code to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</w:p>
    <w:p w14:paraId="07114699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3CCDFE46" w14:textId="77777777" w:rsidR="00BB6AF8" w:rsidRDefault="00BB6AF8" w:rsidP="00BB6AF8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Overdue </w:t>
      </w:r>
      <w:r w:rsidR="00A62DFA">
        <w:rPr>
          <w:rFonts w:eastAsia="TimesNewRomanPS-BoldMT" w:cs="SimSun"/>
          <w:b/>
          <w:bCs/>
          <w:sz w:val="24"/>
          <w:lang w:eastAsia="zh-CN"/>
        </w:rPr>
        <w:t>lab assignment</w:t>
      </w:r>
      <w:r w:rsidR="00BF6435">
        <w:rPr>
          <w:rFonts w:eastAsia="TimesNewRomanPS-BoldMT" w:cs="SimSun"/>
          <w:b/>
          <w:bCs/>
          <w:sz w:val="24"/>
          <w:lang w:eastAsia="zh-CN"/>
        </w:rPr>
        <w:t xml:space="preserve"> submission </w:t>
      </w:r>
      <w:r w:rsidR="00B03742">
        <w:rPr>
          <w:rFonts w:eastAsia="TimesNewRomanPS-BoldMT" w:cs="SimSun"/>
          <w:b/>
          <w:bCs/>
          <w:sz w:val="24"/>
          <w:lang w:eastAsia="zh-CN"/>
        </w:rPr>
        <w:t>can’t</w:t>
      </w:r>
      <w:r>
        <w:rPr>
          <w:rFonts w:eastAsia="TimesNewRomanPS-BoldMT" w:cs="SimSun"/>
          <w:b/>
          <w:bCs/>
          <w:sz w:val="24"/>
          <w:lang w:eastAsia="zh-CN"/>
        </w:rPr>
        <w:t xml:space="preserve"> be accepted.</w:t>
      </w:r>
    </w:p>
    <w:p w14:paraId="45A0A117" w14:textId="77777777" w:rsidR="00BB6AF8" w:rsidRDefault="004C5643" w:rsidP="00BB6AF8">
      <w:pPr>
        <w:pStyle w:val="NoSpacing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</w:t>
      </w:r>
      <w:r w:rsidR="00BB6AF8">
        <w:rPr>
          <w:rFonts w:eastAsia="TimesNewRomanPS-BoldMT" w:cs="SimSun"/>
          <w:b/>
          <w:bCs/>
          <w:lang w:eastAsia="zh-CN"/>
        </w:rPr>
        <w:t xml:space="preserve"> academic honesty and integrity seriously (Zero Tolerance of Cheating &amp; Plagiarism)</w:t>
      </w:r>
    </w:p>
    <w:p w14:paraId="3E50CB25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C8E1179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141304A" w14:textId="77777777" w:rsidR="004F471D" w:rsidRPr="00E41AEA" w:rsidRDefault="00E41AEA" w:rsidP="00E41AEA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E41AEA">
        <w:rPr>
          <w:rFonts w:eastAsia="TimesNewRomanPS-BoldMT" w:cs="SimSun"/>
          <w:bCs/>
          <w:sz w:val="24"/>
          <w:lang w:eastAsia="zh-CN"/>
        </w:rPr>
        <w:t>Let’s ex</w:t>
      </w:r>
      <w:r w:rsidR="00070203">
        <w:rPr>
          <w:rFonts w:eastAsia="TimesNewRomanPS-BoldMT" w:cs="SimSun"/>
          <w:bCs/>
          <w:sz w:val="24"/>
          <w:lang w:eastAsia="zh-CN"/>
        </w:rPr>
        <w:t xml:space="preserve">amine </w:t>
      </w:r>
      <w:r w:rsidR="00997326">
        <w:rPr>
          <w:rFonts w:eastAsia="TimesNewRomanPS-BoldMT" w:cs="SimSun"/>
          <w:bCs/>
          <w:sz w:val="24"/>
          <w:lang w:eastAsia="zh-CN"/>
        </w:rPr>
        <w:t xml:space="preserve">/ run </w:t>
      </w:r>
      <w:r w:rsidR="00070203">
        <w:rPr>
          <w:rFonts w:eastAsia="TimesNewRomanPS-BoldMT" w:cs="SimSun"/>
          <w:bCs/>
          <w:sz w:val="24"/>
          <w:lang w:eastAsia="zh-CN"/>
        </w:rPr>
        <w:t xml:space="preserve">the following C++ program regarding </w:t>
      </w:r>
      <w:r w:rsidR="00070203" w:rsidRPr="00C63F9D">
        <w:rPr>
          <w:rFonts w:eastAsia="TimesNewRomanPS-BoldMT" w:cs="SimSun"/>
          <w:bCs/>
          <w:i/>
          <w:sz w:val="24"/>
          <w:lang w:eastAsia="zh-CN"/>
        </w:rPr>
        <w:t>string</w:t>
      </w:r>
      <w:r w:rsidR="00070203">
        <w:rPr>
          <w:rFonts w:eastAsia="TimesNewRomanPS-BoldMT" w:cs="SimSun"/>
          <w:bCs/>
          <w:sz w:val="24"/>
          <w:lang w:eastAsia="zh-CN"/>
        </w:rPr>
        <w:t xml:space="preserve"> data type and related operators</w:t>
      </w:r>
    </w:p>
    <w:p w14:paraId="2CE65EDA" w14:textId="77777777" w:rsidR="003E0F3F" w:rsidRPr="003B020B" w:rsidRDefault="003E0F3F" w:rsidP="002818EC">
      <w:pPr>
        <w:snapToGrid w:val="0"/>
        <w:rPr>
          <w:rFonts w:eastAsia="TimesNewRomanPS-BoldMT" w:cs="SimSun"/>
          <w:bCs/>
          <w:i/>
          <w:sz w:val="22"/>
          <w:lang w:eastAsia="zh-CN"/>
        </w:rPr>
      </w:pPr>
    </w:p>
    <w:p w14:paraId="1CD18E1D" w14:textId="77777777" w:rsidR="007D05E4" w:rsidRPr="00545062" w:rsidRDefault="007D05E4" w:rsidP="007D05E4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545062">
        <w:rPr>
          <w:rStyle w:val="Hyperlink"/>
          <w:i/>
          <w:sz w:val="22"/>
          <w:u w:val="none"/>
          <w:lang w:eastAsia="zh-CN"/>
        </w:rPr>
        <w:t>#include &lt;iostream&gt;</w:t>
      </w:r>
    </w:p>
    <w:p w14:paraId="2E45BBDD" w14:textId="77777777" w:rsidR="007D05E4" w:rsidRPr="007D05E4" w:rsidRDefault="007D05E4" w:rsidP="00545062">
      <w:pPr>
        <w:snapToGrid w:val="0"/>
        <w:rPr>
          <w:rFonts w:eastAsia="TimesNewRomanPS-BoldMT" w:cs="SimSun"/>
          <w:bCs/>
          <w:i/>
          <w:sz w:val="22"/>
          <w:lang w:eastAsia="zh-CN"/>
        </w:rPr>
      </w:pPr>
    </w:p>
    <w:p w14:paraId="4444D225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using 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std::</w:t>
      </w:r>
      <w:proofErr w:type="spellStart"/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>cout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>;</w:t>
      </w:r>
    </w:p>
    <w:p w14:paraId="1F3EAC83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using 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std::</w:t>
      </w:r>
      <w:proofErr w:type="spellStart"/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>endl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>;</w:t>
      </w:r>
    </w:p>
    <w:p w14:paraId="426CD39D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using 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std::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>string;</w:t>
      </w:r>
    </w:p>
    <w:p w14:paraId="63FF0673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49A75081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>const char SEMI_COLON = ';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';</w:t>
      </w:r>
      <w:proofErr w:type="gramEnd"/>
    </w:p>
    <w:p w14:paraId="32C83FD4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const string VERB1 = "went up 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";</w:t>
      </w:r>
      <w:proofErr w:type="gramEnd"/>
    </w:p>
    <w:p w14:paraId="47456F1F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const string VERB2 = "down came 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";</w:t>
      </w:r>
      <w:proofErr w:type="gramEnd"/>
    </w:p>
    <w:p w14:paraId="4DC4E090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const string VERB3 = "washed 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";</w:t>
      </w:r>
      <w:proofErr w:type="gramEnd"/>
    </w:p>
    <w:p w14:paraId="14E7C829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const string VERB4 = "out came 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";</w:t>
      </w:r>
      <w:proofErr w:type="gramEnd"/>
    </w:p>
    <w:p w14:paraId="1AF68A30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const string VERB5 = "dried up 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";</w:t>
      </w:r>
      <w:proofErr w:type="gramEnd"/>
    </w:p>
    <w:p w14:paraId="7F201D3D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0E0EAA25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>int main(void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){</w:t>
      </w:r>
      <w:proofErr w:type="gramEnd"/>
    </w:p>
    <w:p w14:paraId="63A20004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string </w:t>
      </w:r>
      <w:proofErr w:type="spellStart"/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firstLine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>;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</w:p>
    <w:p w14:paraId="58E78A98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string </w:t>
      </w:r>
      <w:proofErr w:type="spellStart"/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secondLine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>;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 </w:t>
      </w:r>
    </w:p>
    <w:p w14:paraId="45BCCDB3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string </w:t>
      </w:r>
      <w:proofErr w:type="spellStart"/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thirdLine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>;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</w:p>
    <w:p w14:paraId="772C15C1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string </w:t>
      </w:r>
      <w:proofErr w:type="spellStart"/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fourthLine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>;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</w:p>
    <w:p w14:paraId="714B831F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78F23FC2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  <w:proofErr w:type="spellStart"/>
      <w:r w:rsidRPr="007D05E4">
        <w:rPr>
          <w:rFonts w:eastAsia="TimesNewRomanPS-BoldMT" w:cs="SimSun"/>
          <w:bCs/>
          <w:i/>
          <w:sz w:val="22"/>
          <w:lang w:eastAsia="zh-CN"/>
        </w:rPr>
        <w:t>firstLine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= "The 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itsy bitsy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spider " + VERB1 +"the water spout";</w:t>
      </w:r>
    </w:p>
    <w:p w14:paraId="0084ED4B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  <w:proofErr w:type="spellStart"/>
      <w:r w:rsidRPr="007D05E4">
        <w:rPr>
          <w:rFonts w:eastAsia="TimesNewRomanPS-BoldMT" w:cs="SimSun"/>
          <w:bCs/>
          <w:i/>
          <w:sz w:val="22"/>
          <w:lang w:eastAsia="zh-CN"/>
        </w:rPr>
        <w:t>secondLine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= VERB2 + "the rain and " + VERB3 +"the spider out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";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</w:p>
    <w:p w14:paraId="068FF472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  <w:proofErr w:type="spellStart"/>
      <w:r w:rsidRPr="007D05E4">
        <w:rPr>
          <w:rFonts w:eastAsia="TimesNewRomanPS-BoldMT" w:cs="SimSun"/>
          <w:bCs/>
          <w:i/>
          <w:sz w:val="22"/>
          <w:lang w:eastAsia="zh-CN"/>
        </w:rPr>
        <w:t>thirdLine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= VERB4 + "the sun and " + VERB5 +"all the rain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";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</w:p>
    <w:p w14:paraId="5BA1749B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  <w:proofErr w:type="spellStart"/>
      <w:r w:rsidRPr="007D05E4">
        <w:rPr>
          <w:rFonts w:eastAsia="TimesNewRomanPS-BoldMT" w:cs="SimSun"/>
          <w:bCs/>
          <w:i/>
          <w:sz w:val="22"/>
          <w:lang w:eastAsia="zh-CN"/>
        </w:rPr>
        <w:t>fourthLine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= "and the 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itsy bitsy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spider " + VERB1 +"the spout again";   </w:t>
      </w:r>
    </w:p>
    <w:p w14:paraId="5C0356AD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</w:p>
    <w:p w14:paraId="072108D0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  <w:proofErr w:type="spellStart"/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cout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&lt;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&lt; </w:t>
      </w:r>
      <w:proofErr w:type="spellStart"/>
      <w:r w:rsidRPr="007D05E4">
        <w:rPr>
          <w:rFonts w:eastAsia="TimesNewRomanPS-BoldMT" w:cs="SimSun"/>
          <w:bCs/>
          <w:i/>
          <w:sz w:val="22"/>
          <w:lang w:eastAsia="zh-CN"/>
        </w:rPr>
        <w:t>firstLine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&lt;&lt; SEMI_COLON  &lt;&lt; </w:t>
      </w:r>
      <w:proofErr w:type="spellStart"/>
      <w:r w:rsidRPr="007D05E4">
        <w:rPr>
          <w:rFonts w:eastAsia="TimesNewRomanPS-BoldMT" w:cs="SimSun"/>
          <w:bCs/>
          <w:i/>
          <w:sz w:val="22"/>
          <w:lang w:eastAsia="zh-CN"/>
        </w:rPr>
        <w:t>endl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;  </w:t>
      </w:r>
    </w:p>
    <w:p w14:paraId="195BBE80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  <w:proofErr w:type="spellStart"/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cout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&lt;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&lt; </w:t>
      </w:r>
      <w:proofErr w:type="spellStart"/>
      <w:r w:rsidRPr="007D05E4">
        <w:rPr>
          <w:rFonts w:eastAsia="TimesNewRomanPS-BoldMT" w:cs="SimSun"/>
          <w:bCs/>
          <w:i/>
          <w:sz w:val="22"/>
          <w:lang w:eastAsia="zh-CN"/>
        </w:rPr>
        <w:t>secondLine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&lt;&lt; SEMI_COLON  &lt;&lt; </w:t>
      </w:r>
      <w:proofErr w:type="spellStart"/>
      <w:r w:rsidRPr="007D05E4">
        <w:rPr>
          <w:rFonts w:eastAsia="TimesNewRomanPS-BoldMT" w:cs="SimSun"/>
          <w:bCs/>
          <w:i/>
          <w:sz w:val="22"/>
          <w:lang w:eastAsia="zh-CN"/>
        </w:rPr>
        <w:t>endl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;  </w:t>
      </w:r>
    </w:p>
    <w:p w14:paraId="6FA7EB0C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  <w:proofErr w:type="spellStart"/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cout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&lt;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&lt; </w:t>
      </w:r>
      <w:proofErr w:type="spellStart"/>
      <w:r w:rsidRPr="007D05E4">
        <w:rPr>
          <w:rFonts w:eastAsia="TimesNewRomanPS-BoldMT" w:cs="SimSun"/>
          <w:bCs/>
          <w:i/>
          <w:sz w:val="22"/>
          <w:lang w:eastAsia="zh-CN"/>
        </w:rPr>
        <w:t>thirdLine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&lt;&lt; SEMI_COLON;  </w:t>
      </w:r>
    </w:p>
    <w:p w14:paraId="17F10E31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  <w:proofErr w:type="spellStart"/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cout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&lt;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&lt; </w:t>
      </w:r>
      <w:proofErr w:type="spellStart"/>
      <w:r w:rsidRPr="007D05E4">
        <w:rPr>
          <w:rFonts w:eastAsia="TimesNewRomanPS-BoldMT" w:cs="SimSun"/>
          <w:bCs/>
          <w:i/>
          <w:sz w:val="22"/>
          <w:lang w:eastAsia="zh-CN"/>
        </w:rPr>
        <w:t>endl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; </w:t>
      </w:r>
    </w:p>
    <w:p w14:paraId="15BA37C2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</w:t>
      </w:r>
      <w:proofErr w:type="spellStart"/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cout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&lt;</w:t>
      </w:r>
      <w:proofErr w:type="gram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&lt; </w:t>
      </w:r>
      <w:proofErr w:type="spellStart"/>
      <w:r w:rsidRPr="007D05E4">
        <w:rPr>
          <w:rFonts w:eastAsia="TimesNewRomanPS-BoldMT" w:cs="SimSun"/>
          <w:bCs/>
          <w:i/>
          <w:sz w:val="22"/>
          <w:lang w:eastAsia="zh-CN"/>
        </w:rPr>
        <w:t>fourthLine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 xml:space="preserve">  &lt;&lt; '.' &lt;&lt; </w:t>
      </w:r>
      <w:proofErr w:type="spellStart"/>
      <w:r w:rsidRPr="007D05E4">
        <w:rPr>
          <w:rFonts w:eastAsia="TimesNewRomanPS-BoldMT" w:cs="SimSun"/>
          <w:bCs/>
          <w:i/>
          <w:sz w:val="22"/>
          <w:lang w:eastAsia="zh-CN"/>
        </w:rPr>
        <w:t>endl</w:t>
      </w:r>
      <w:proofErr w:type="spellEnd"/>
      <w:r w:rsidRPr="007D05E4">
        <w:rPr>
          <w:rFonts w:eastAsia="TimesNewRomanPS-BoldMT" w:cs="SimSun"/>
          <w:bCs/>
          <w:i/>
          <w:sz w:val="22"/>
          <w:lang w:eastAsia="zh-CN"/>
        </w:rPr>
        <w:t>;</w:t>
      </w:r>
    </w:p>
    <w:p w14:paraId="23F9CBAB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41072FD2" w14:textId="77777777" w:rsidR="007D05E4" w:rsidRP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lastRenderedPageBreak/>
        <w:t xml:space="preserve">  return </w:t>
      </w:r>
      <w:proofErr w:type="gramStart"/>
      <w:r w:rsidRPr="007D05E4">
        <w:rPr>
          <w:rFonts w:eastAsia="TimesNewRomanPS-BoldMT" w:cs="SimSun"/>
          <w:bCs/>
          <w:i/>
          <w:sz w:val="22"/>
          <w:lang w:eastAsia="zh-CN"/>
        </w:rPr>
        <w:t>0;</w:t>
      </w:r>
      <w:proofErr w:type="gramEnd"/>
    </w:p>
    <w:p w14:paraId="4BC256D1" w14:textId="77777777" w:rsidR="007D05E4" w:rsidRDefault="007D05E4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7D05E4">
        <w:rPr>
          <w:rFonts w:eastAsia="TimesNewRomanPS-BoldMT" w:cs="SimSun"/>
          <w:bCs/>
          <w:i/>
          <w:sz w:val="22"/>
          <w:lang w:eastAsia="zh-CN"/>
        </w:rPr>
        <w:t>}</w:t>
      </w:r>
    </w:p>
    <w:p w14:paraId="79896D5C" w14:textId="77777777" w:rsidR="00944B11" w:rsidRDefault="00944B11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28354FAB" w14:textId="77777777" w:rsidR="00944B11" w:rsidRDefault="00944B11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203E26AB" w14:textId="77777777" w:rsidR="00944B11" w:rsidRDefault="00944B11" w:rsidP="00BA4B89">
      <w:pPr>
        <w:snapToGrid w:val="0"/>
        <w:rPr>
          <w:rFonts w:eastAsia="TimesNewRomanPS-BoldMT" w:cs="SimSun"/>
          <w:bCs/>
          <w:i/>
          <w:sz w:val="22"/>
          <w:lang w:eastAsia="zh-CN"/>
        </w:rPr>
      </w:pPr>
    </w:p>
    <w:p w14:paraId="0B5E35E8" w14:textId="77777777" w:rsidR="00E53845" w:rsidRDefault="00AC5A39" w:rsidP="004D4639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F</w:t>
      </w:r>
      <w:r w:rsidR="00944B11" w:rsidRPr="00944B11">
        <w:rPr>
          <w:rFonts w:eastAsia="TimesNewRomanPS-BoldMT" w:cs="SimSun"/>
          <w:bCs/>
          <w:sz w:val="24"/>
          <w:lang w:eastAsia="zh-CN"/>
        </w:rPr>
        <w:t>ocuses on constructing output statements. Program Shell is the outline of a</w:t>
      </w:r>
      <w:r w:rsidR="002820CC">
        <w:rPr>
          <w:rFonts w:eastAsia="TimesNewRomanPS-BoldMT" w:cs="SimSun"/>
          <w:bCs/>
          <w:sz w:val="24"/>
          <w:lang w:eastAsia="zh-CN"/>
        </w:rPr>
        <w:t xml:space="preserve"> </w:t>
      </w:r>
      <w:r w:rsidR="00944B11" w:rsidRPr="00944B11">
        <w:rPr>
          <w:rFonts w:eastAsia="TimesNewRomanPS-BoldMT" w:cs="SimSun"/>
          <w:bCs/>
          <w:sz w:val="24"/>
          <w:lang w:eastAsia="zh-CN"/>
        </w:rPr>
        <w:t>program.</w:t>
      </w:r>
      <w:r w:rsidR="00944B11" w:rsidRPr="004D4639">
        <w:rPr>
          <w:rFonts w:eastAsia="TimesNewRomanPS-BoldMT" w:cs="SimSun"/>
          <w:bCs/>
          <w:sz w:val="24"/>
          <w:lang w:eastAsia="zh-CN"/>
        </w:rPr>
        <w:t xml:space="preserve"> </w:t>
      </w:r>
      <w:r w:rsidR="00E14C84">
        <w:rPr>
          <w:rFonts w:eastAsia="TimesNewRomanPS-BoldMT" w:cs="SimSun"/>
          <w:bCs/>
          <w:sz w:val="24"/>
          <w:lang w:eastAsia="zh-CN"/>
        </w:rPr>
        <w:t xml:space="preserve">Use this shell for </w:t>
      </w:r>
      <w:r w:rsidR="0083428D">
        <w:rPr>
          <w:rFonts w:eastAsia="TimesNewRomanPS-BoldMT" w:cs="SimSun"/>
          <w:bCs/>
          <w:sz w:val="24"/>
          <w:lang w:eastAsia="zh-CN"/>
        </w:rPr>
        <w:t>Q</w:t>
      </w:r>
      <w:r w:rsidR="00E14C84">
        <w:rPr>
          <w:rFonts w:eastAsia="TimesNewRomanPS-BoldMT" w:cs="SimSun"/>
          <w:bCs/>
          <w:sz w:val="24"/>
          <w:lang w:eastAsia="zh-CN"/>
        </w:rPr>
        <w:t>uestion#</w:t>
      </w:r>
      <w:r w:rsidR="00944B11" w:rsidRPr="00E14C84">
        <w:rPr>
          <w:rFonts w:eastAsia="TimesNewRomanPS-BoldMT" w:cs="SimSun"/>
          <w:bCs/>
          <w:sz w:val="24"/>
          <w:lang w:eastAsia="zh-CN"/>
        </w:rPr>
        <w:t xml:space="preserve">1 through </w:t>
      </w:r>
      <w:r w:rsidR="00E14C84">
        <w:rPr>
          <w:rFonts w:eastAsia="TimesNewRomanPS-BoldMT" w:cs="SimSun"/>
          <w:bCs/>
          <w:sz w:val="24"/>
          <w:lang w:eastAsia="zh-CN"/>
        </w:rPr>
        <w:t>#</w:t>
      </w:r>
      <w:r w:rsidR="00944B11" w:rsidRPr="00E14C84">
        <w:rPr>
          <w:rFonts w:eastAsia="TimesNewRomanPS-BoldMT" w:cs="SimSun"/>
          <w:bCs/>
          <w:sz w:val="24"/>
          <w:lang w:eastAsia="zh-CN"/>
        </w:rPr>
        <w:t>3</w:t>
      </w:r>
    </w:p>
    <w:p w14:paraId="3846B935" w14:textId="77777777" w:rsidR="00580F05" w:rsidRPr="004D4639" w:rsidRDefault="00580F05" w:rsidP="005F42C6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0C3BFB60" w14:textId="77777777" w:rsidR="00E53845" w:rsidRPr="00305E9D" w:rsidRDefault="00944B11" w:rsidP="00E53845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05E9D">
        <w:rPr>
          <w:rStyle w:val="Hyperlink"/>
          <w:i/>
          <w:sz w:val="22"/>
          <w:u w:val="none"/>
          <w:lang w:eastAsia="zh-CN"/>
        </w:rPr>
        <w:t>// Program Shell</w:t>
      </w:r>
    </w:p>
    <w:p w14:paraId="74275289" w14:textId="77777777" w:rsidR="00305E9D" w:rsidRPr="00305E9D" w:rsidRDefault="00305E9D" w:rsidP="00E53845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</w:p>
    <w:p w14:paraId="2396489C" w14:textId="77777777" w:rsidR="00E53845" w:rsidRDefault="00944B11" w:rsidP="00E53845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305E9D">
        <w:rPr>
          <w:rStyle w:val="Hyperlink"/>
          <w:i/>
          <w:sz w:val="22"/>
          <w:u w:val="none"/>
          <w:lang w:eastAsia="zh-CN"/>
        </w:rPr>
        <w:t>#include &lt;iostream&gt;</w:t>
      </w:r>
    </w:p>
    <w:p w14:paraId="576C3F71" w14:textId="77777777" w:rsidR="00305E9D" w:rsidRPr="00305E9D" w:rsidRDefault="00305E9D" w:rsidP="00E53845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</w:p>
    <w:p w14:paraId="6ECAC9C9" w14:textId="77777777" w:rsidR="00E53845" w:rsidRDefault="00944B11" w:rsidP="00E53845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944B11">
        <w:rPr>
          <w:rFonts w:eastAsia="TimesNewRomanPS-BoldMT" w:cs="SimSun"/>
          <w:bCs/>
          <w:i/>
          <w:sz w:val="22"/>
          <w:lang w:eastAsia="zh-CN"/>
        </w:rPr>
        <w:t xml:space="preserve">using namespace </w:t>
      </w:r>
      <w:proofErr w:type="gramStart"/>
      <w:r w:rsidRPr="00944B11">
        <w:rPr>
          <w:rFonts w:eastAsia="TimesNewRomanPS-BoldMT" w:cs="SimSun"/>
          <w:bCs/>
          <w:i/>
          <w:sz w:val="22"/>
          <w:lang w:eastAsia="zh-CN"/>
        </w:rPr>
        <w:t>std;</w:t>
      </w:r>
      <w:proofErr w:type="gramEnd"/>
    </w:p>
    <w:p w14:paraId="74AC07E5" w14:textId="77777777" w:rsidR="00E53845" w:rsidRDefault="00E53845" w:rsidP="00E53845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06B7E158" w14:textId="77777777" w:rsidR="00E53845" w:rsidRDefault="00944B11" w:rsidP="00E53845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944B11">
        <w:rPr>
          <w:rFonts w:eastAsia="TimesNewRomanPS-BoldMT" w:cs="SimSun"/>
          <w:bCs/>
          <w:i/>
          <w:sz w:val="22"/>
          <w:lang w:eastAsia="zh-CN"/>
        </w:rPr>
        <w:t xml:space="preserve">int main </w:t>
      </w:r>
      <w:proofErr w:type="gramStart"/>
      <w:r w:rsidRPr="00944B11">
        <w:rPr>
          <w:rFonts w:eastAsia="TimesNewRomanPS-BoldMT" w:cs="SimSun"/>
          <w:bCs/>
          <w:i/>
          <w:sz w:val="22"/>
          <w:lang w:eastAsia="zh-CN"/>
        </w:rPr>
        <w:t>(){</w:t>
      </w:r>
      <w:proofErr w:type="gramEnd"/>
    </w:p>
    <w:p w14:paraId="574C97E7" w14:textId="77777777" w:rsidR="00305E9D" w:rsidRDefault="00305E9D" w:rsidP="00E53845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306C55D5" w14:textId="77777777" w:rsidR="00E53845" w:rsidRDefault="00944B11" w:rsidP="00305E9D">
      <w:pPr>
        <w:snapToGrid w:val="0"/>
        <w:ind w:left="2160" w:firstLine="720"/>
        <w:rPr>
          <w:rFonts w:eastAsia="TimesNewRomanPS-BoldMT" w:cs="SimSun"/>
          <w:bCs/>
          <w:i/>
          <w:sz w:val="22"/>
          <w:lang w:eastAsia="zh-CN"/>
        </w:rPr>
      </w:pPr>
      <w:r w:rsidRPr="00944B11">
        <w:rPr>
          <w:rFonts w:eastAsia="TimesNewRomanPS-BoldMT" w:cs="SimSun"/>
          <w:bCs/>
          <w:i/>
          <w:sz w:val="22"/>
          <w:lang w:eastAsia="zh-CN"/>
        </w:rPr>
        <w:t xml:space="preserve">return </w:t>
      </w:r>
      <w:proofErr w:type="gramStart"/>
      <w:r w:rsidRPr="00944B11">
        <w:rPr>
          <w:rFonts w:eastAsia="TimesNewRomanPS-BoldMT" w:cs="SimSun"/>
          <w:bCs/>
          <w:i/>
          <w:sz w:val="22"/>
          <w:lang w:eastAsia="zh-CN"/>
        </w:rPr>
        <w:t>0;</w:t>
      </w:r>
      <w:proofErr w:type="gramEnd"/>
    </w:p>
    <w:p w14:paraId="472588D9" w14:textId="77777777" w:rsidR="00E53845" w:rsidRDefault="00944B11" w:rsidP="00E53845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  <w:r w:rsidRPr="00944B11">
        <w:rPr>
          <w:rFonts w:eastAsia="TimesNewRomanPS-BoldMT" w:cs="SimSun"/>
          <w:bCs/>
          <w:i/>
          <w:sz w:val="22"/>
          <w:lang w:eastAsia="zh-CN"/>
        </w:rPr>
        <w:t>}</w:t>
      </w:r>
    </w:p>
    <w:p w14:paraId="05FFB6B7" w14:textId="77777777" w:rsidR="00E53845" w:rsidRDefault="00E53845" w:rsidP="00E53845">
      <w:pPr>
        <w:pStyle w:val="ListParagraph"/>
        <w:snapToGrid w:val="0"/>
        <w:rPr>
          <w:rFonts w:eastAsia="TimesNewRomanPS-BoldMT" w:cs="SimSun"/>
          <w:bCs/>
          <w:i/>
          <w:sz w:val="22"/>
          <w:lang w:eastAsia="zh-CN"/>
        </w:rPr>
      </w:pPr>
    </w:p>
    <w:p w14:paraId="3E1141B4" w14:textId="77777777" w:rsidR="005B6279" w:rsidRDefault="005B6279" w:rsidP="0083428D">
      <w:pPr>
        <w:pStyle w:val="ListParagraph"/>
        <w:numPr>
          <w:ilvl w:val="1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Question#</w:t>
      </w:r>
      <w:r w:rsidRPr="00E14C84">
        <w:rPr>
          <w:rFonts w:eastAsia="TimesNewRomanPS-BoldMT" w:cs="SimSun"/>
          <w:bCs/>
          <w:sz w:val="24"/>
          <w:lang w:eastAsia="zh-CN"/>
        </w:rPr>
        <w:t>1</w:t>
      </w:r>
      <w:r w:rsidR="00944B11" w:rsidRPr="0083428D">
        <w:rPr>
          <w:rFonts w:eastAsia="TimesNewRomanPS-BoldMT" w:cs="SimSun"/>
          <w:bCs/>
          <w:sz w:val="24"/>
          <w:lang w:eastAsia="zh-CN"/>
        </w:rPr>
        <w:t xml:space="preserve">: Write a program to </w:t>
      </w:r>
      <w:r w:rsidR="00BA4B89">
        <w:rPr>
          <w:rFonts w:eastAsia="TimesNewRomanPS-BoldMT" w:cs="SimSun"/>
          <w:bCs/>
          <w:sz w:val="24"/>
          <w:lang w:eastAsia="zh-CN"/>
        </w:rPr>
        <w:t xml:space="preserve">read-in from keyboard and </w:t>
      </w:r>
      <w:r w:rsidR="00944B11" w:rsidRPr="0083428D">
        <w:rPr>
          <w:rFonts w:eastAsia="TimesNewRomanPS-BoldMT" w:cs="SimSun"/>
          <w:bCs/>
          <w:sz w:val="24"/>
          <w:lang w:eastAsia="zh-CN"/>
        </w:rPr>
        <w:t>print the following information single spaced on the screen. Use</w:t>
      </w:r>
      <w:r w:rsidR="0083428D">
        <w:rPr>
          <w:rFonts w:eastAsia="TimesNewRomanPS-BoldMT" w:cs="SimSun"/>
          <w:bCs/>
          <w:sz w:val="24"/>
          <w:lang w:eastAsia="zh-CN"/>
        </w:rPr>
        <w:t xml:space="preserve"> </w:t>
      </w:r>
      <w:r w:rsidR="00944B11" w:rsidRPr="0083428D">
        <w:rPr>
          <w:rFonts w:eastAsia="TimesNewRomanPS-BoldMT" w:cs="SimSun"/>
          <w:bCs/>
          <w:sz w:val="24"/>
          <w:lang w:eastAsia="zh-CN"/>
        </w:rPr>
        <w:t>literal constants in the output statements for each of the data items to be written on the screen.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944B11" w:rsidRPr="0083428D">
        <w:rPr>
          <w:rFonts w:eastAsia="TimesNewRomanPS-BoldMT" w:cs="SimSun"/>
          <w:bCs/>
          <w:sz w:val="24"/>
          <w:lang w:eastAsia="zh-CN"/>
        </w:rPr>
        <w:t>Run your program to verify that the output is as specified.</w:t>
      </w:r>
    </w:p>
    <w:p w14:paraId="37126B36" w14:textId="77777777" w:rsidR="00BA4B89" w:rsidRDefault="00BA4B89" w:rsidP="00BA4B89">
      <w:pPr>
        <w:pStyle w:val="ListParagraph"/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58A7C1C5" w14:textId="77777777" w:rsidR="005B6279" w:rsidRDefault="00944B11" w:rsidP="005B6279">
      <w:pPr>
        <w:pStyle w:val="ListParagraph"/>
        <w:numPr>
          <w:ilvl w:val="2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 w:rsidRPr="0083428D">
        <w:rPr>
          <w:rFonts w:eastAsia="TimesNewRomanPS-BoldMT" w:cs="SimSun"/>
          <w:bCs/>
          <w:sz w:val="24"/>
          <w:lang w:eastAsia="zh-CN"/>
        </w:rPr>
        <w:t>your name (last name, comma, blank, first name)</w:t>
      </w:r>
    </w:p>
    <w:p w14:paraId="36C18386" w14:textId="77777777" w:rsidR="0083428D" w:rsidRDefault="00944B11" w:rsidP="005B6279">
      <w:pPr>
        <w:pStyle w:val="ListParagraph"/>
        <w:numPr>
          <w:ilvl w:val="2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 w:rsidRPr="0083428D">
        <w:rPr>
          <w:rFonts w:eastAsia="TimesNewRomanPS-BoldMT" w:cs="SimSun"/>
          <w:bCs/>
          <w:sz w:val="24"/>
          <w:lang w:eastAsia="zh-CN"/>
        </w:rPr>
        <w:t>today’s date (</w:t>
      </w:r>
      <w:proofErr w:type="spellStart"/>
      <w:proofErr w:type="gramStart"/>
      <w:r w:rsidRPr="0083428D">
        <w:rPr>
          <w:rFonts w:eastAsia="TimesNewRomanPS-BoldMT" w:cs="SimSun"/>
          <w:bCs/>
          <w:sz w:val="24"/>
          <w:lang w:eastAsia="zh-CN"/>
        </w:rPr>
        <w:t>month:day</w:t>
      </w:r>
      <w:proofErr w:type="gramEnd"/>
      <w:r w:rsidRPr="0083428D">
        <w:rPr>
          <w:rFonts w:eastAsia="TimesNewRomanPS-BoldMT" w:cs="SimSun"/>
          <w:bCs/>
          <w:sz w:val="24"/>
          <w:lang w:eastAsia="zh-CN"/>
        </w:rPr>
        <w:t>:year</w:t>
      </w:r>
      <w:proofErr w:type="spellEnd"/>
      <w:r w:rsidRPr="0083428D">
        <w:rPr>
          <w:rFonts w:eastAsia="TimesNewRomanPS-BoldMT" w:cs="SimSun"/>
          <w:bCs/>
          <w:sz w:val="24"/>
          <w:lang w:eastAsia="zh-CN"/>
        </w:rPr>
        <w:t>)</w:t>
      </w:r>
    </w:p>
    <w:p w14:paraId="38DF872B" w14:textId="77777777" w:rsidR="006A79DD" w:rsidRDefault="006A79DD" w:rsidP="006A79DD">
      <w:pPr>
        <w:pStyle w:val="ListParagraph"/>
        <w:snapToGrid w:val="0"/>
        <w:ind w:left="2160"/>
        <w:rPr>
          <w:rFonts w:eastAsia="TimesNewRomanPS-BoldMT" w:cs="SimSun"/>
          <w:bCs/>
          <w:sz w:val="24"/>
          <w:lang w:eastAsia="zh-CN"/>
        </w:rPr>
      </w:pPr>
    </w:p>
    <w:p w14:paraId="72514E24" w14:textId="77777777" w:rsidR="0083428D" w:rsidRDefault="005B6279" w:rsidP="0083428D">
      <w:pPr>
        <w:pStyle w:val="ListParagraph"/>
        <w:numPr>
          <w:ilvl w:val="1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Question#2</w:t>
      </w:r>
      <w:r w:rsidR="00944B11" w:rsidRPr="0083428D">
        <w:rPr>
          <w:rFonts w:eastAsia="TimesNewRomanPS-BoldMT" w:cs="SimSun"/>
          <w:bCs/>
          <w:sz w:val="24"/>
          <w:lang w:eastAsia="zh-CN"/>
        </w:rPr>
        <w:t>: Change your program so that there is a space between the two lines of output.</w:t>
      </w:r>
    </w:p>
    <w:p w14:paraId="342FACE5" w14:textId="77777777" w:rsidR="006A79DD" w:rsidRDefault="006A79DD" w:rsidP="006A79DD">
      <w:pPr>
        <w:pStyle w:val="ListParagraph"/>
        <w:snapToGrid w:val="0"/>
        <w:ind w:left="1440"/>
        <w:rPr>
          <w:rFonts w:eastAsia="TimesNewRomanPS-BoldMT" w:cs="SimSun"/>
          <w:bCs/>
          <w:sz w:val="24"/>
          <w:lang w:eastAsia="zh-CN"/>
        </w:rPr>
      </w:pPr>
    </w:p>
    <w:p w14:paraId="2408A3BC" w14:textId="77777777" w:rsidR="00944B11" w:rsidRPr="0083428D" w:rsidRDefault="005B6279" w:rsidP="0083428D">
      <w:pPr>
        <w:pStyle w:val="ListParagraph"/>
        <w:numPr>
          <w:ilvl w:val="1"/>
          <w:numId w:val="8"/>
        </w:numPr>
        <w:snapToGri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Question#3:</w:t>
      </w:r>
      <w:r w:rsidRPr="00E14C84">
        <w:rPr>
          <w:rFonts w:eastAsia="TimesNewRomanPS-BoldMT" w:cs="SimSun"/>
          <w:bCs/>
          <w:sz w:val="24"/>
          <w:lang w:eastAsia="zh-CN"/>
        </w:rPr>
        <w:t xml:space="preserve"> </w:t>
      </w:r>
      <w:r w:rsidR="00944B11" w:rsidRPr="0083428D">
        <w:rPr>
          <w:rFonts w:eastAsia="TimesNewRomanPS-BoldMT" w:cs="SimSun"/>
          <w:bCs/>
          <w:sz w:val="24"/>
          <w:lang w:eastAsia="zh-CN"/>
        </w:rPr>
        <w:t>Change your program so that your first name is printed followed by your last name,</w:t>
      </w:r>
      <w:r w:rsidR="006A79DD">
        <w:rPr>
          <w:rFonts w:eastAsia="TimesNewRomanPS-BoldMT" w:cs="SimSun"/>
          <w:bCs/>
          <w:sz w:val="24"/>
          <w:lang w:eastAsia="zh-CN"/>
        </w:rPr>
        <w:t xml:space="preserve"> </w:t>
      </w:r>
      <w:r w:rsidR="00944B11" w:rsidRPr="0083428D">
        <w:rPr>
          <w:rFonts w:eastAsia="TimesNewRomanPS-BoldMT" w:cs="SimSun"/>
          <w:bCs/>
          <w:sz w:val="24"/>
          <w:lang w:eastAsia="zh-CN"/>
        </w:rPr>
        <w:t>with a blank in between the names</w:t>
      </w:r>
      <w:r w:rsidR="006A79DD">
        <w:rPr>
          <w:rFonts w:eastAsia="TimesNewRomanPS-BoldMT" w:cs="SimSun"/>
          <w:bCs/>
          <w:sz w:val="24"/>
          <w:lang w:eastAsia="zh-CN"/>
        </w:rPr>
        <w:t>.</w:t>
      </w:r>
    </w:p>
    <w:p w14:paraId="7A7E3544" w14:textId="77777777" w:rsidR="003A404B" w:rsidRDefault="003A404B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56CE66F7" w14:textId="77777777" w:rsidR="00F5799E" w:rsidRDefault="00F5799E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4750F5E9" w14:textId="77777777" w:rsidR="00F5799E" w:rsidRPr="00F5799E" w:rsidRDefault="00F5799E" w:rsidP="00F5799E">
      <w:pPr>
        <w:shd w:val="clear" w:color="auto" w:fill="FFFFFF"/>
        <w:spacing w:line="0" w:lineRule="auto"/>
        <w:rPr>
          <w:rFonts w:ascii="ff2f" w:eastAsia="Times New Roman" w:hAnsi="ff2f"/>
          <w:color w:val="000000"/>
          <w:sz w:val="60"/>
          <w:szCs w:val="60"/>
          <w:lang w:eastAsia="zh-CN"/>
        </w:rPr>
      </w:pPr>
      <w:r w:rsidRPr="00F5799E">
        <w:rPr>
          <w:rFonts w:ascii="ff2f" w:eastAsia="Times New Roman" w:hAnsi="ff2f"/>
          <w:color w:val="000000"/>
          <w:sz w:val="60"/>
          <w:szCs w:val="60"/>
          <w:lang w:eastAsia="zh-CN"/>
        </w:rPr>
        <w:t>Use the following program shell for Exercises 1 through 3.</w:t>
      </w:r>
    </w:p>
    <w:p w14:paraId="07F6BFDE" w14:textId="77777777" w:rsidR="00F5799E" w:rsidRDefault="00F5799E" w:rsidP="007D05E4">
      <w:pPr>
        <w:snapToGrid w:val="0"/>
        <w:ind w:left="1440" w:firstLine="720"/>
        <w:rPr>
          <w:rFonts w:eastAsia="TimesNewRomanPS-BoldMT" w:cs="SimSun"/>
          <w:bCs/>
          <w:i/>
          <w:sz w:val="22"/>
          <w:lang w:eastAsia="zh-CN"/>
        </w:rPr>
      </w:pPr>
    </w:p>
    <w:p w14:paraId="202B616C" w14:textId="77777777" w:rsidR="001968F5" w:rsidRDefault="001968F5" w:rsidP="001968F5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1968F5">
        <w:rPr>
          <w:rFonts w:eastAsia="TimesNewRomanPS-BoldMT" w:cs="SimSun"/>
          <w:bCs/>
          <w:sz w:val="24"/>
          <w:lang w:eastAsia="zh-CN"/>
        </w:rPr>
        <w:t xml:space="preserve">Use the following program </w:t>
      </w:r>
      <w:r>
        <w:rPr>
          <w:rFonts w:eastAsia="TimesNewRomanPS-BoldMT" w:cs="SimSun"/>
          <w:bCs/>
          <w:sz w:val="24"/>
          <w:lang w:eastAsia="zh-CN"/>
        </w:rPr>
        <w:t xml:space="preserve">shell for </w:t>
      </w:r>
      <w:r w:rsidR="00C85352">
        <w:rPr>
          <w:rFonts w:eastAsia="TimesNewRomanPS-BoldMT" w:cs="SimSun"/>
          <w:bCs/>
          <w:sz w:val="24"/>
          <w:lang w:eastAsia="zh-CN"/>
        </w:rPr>
        <w:t>Question#1</w:t>
      </w:r>
      <w:r>
        <w:rPr>
          <w:rFonts w:eastAsia="TimesNewRomanPS-BoldMT" w:cs="SimSun"/>
          <w:bCs/>
          <w:sz w:val="24"/>
          <w:lang w:eastAsia="zh-CN"/>
        </w:rPr>
        <w:t xml:space="preserve"> through </w:t>
      </w:r>
      <w:r w:rsidR="00C85352">
        <w:rPr>
          <w:rFonts w:eastAsia="TimesNewRomanPS-BoldMT" w:cs="SimSun"/>
          <w:bCs/>
          <w:sz w:val="24"/>
          <w:lang w:eastAsia="zh-CN"/>
        </w:rPr>
        <w:t>#</w:t>
      </w:r>
      <w:r>
        <w:rPr>
          <w:rFonts w:eastAsia="TimesNewRomanPS-BoldMT" w:cs="SimSun"/>
          <w:bCs/>
          <w:sz w:val="24"/>
          <w:lang w:eastAsia="zh-CN"/>
        </w:rPr>
        <w:t>3</w:t>
      </w:r>
    </w:p>
    <w:p w14:paraId="3B45216F" w14:textId="77777777" w:rsidR="00C85352" w:rsidRDefault="00C85352" w:rsidP="00C85352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662077D0" w14:textId="77777777" w:rsidR="001968F5" w:rsidRDefault="001968F5" w:rsidP="00AD1256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AD1256">
        <w:rPr>
          <w:rStyle w:val="Hyperlink"/>
          <w:i/>
          <w:sz w:val="22"/>
          <w:u w:val="none"/>
          <w:lang w:eastAsia="zh-CN"/>
        </w:rPr>
        <w:t>// Program Strings applies string functions.</w:t>
      </w:r>
    </w:p>
    <w:p w14:paraId="06A15443" w14:textId="77777777" w:rsidR="00887138" w:rsidRPr="00AD1256" w:rsidRDefault="00887138" w:rsidP="00AD1256">
      <w:pPr>
        <w:snapToGrid w:val="0"/>
        <w:ind w:left="1440" w:firstLine="720"/>
        <w:rPr>
          <w:rStyle w:val="Hyperlink"/>
          <w:i/>
          <w:sz w:val="22"/>
          <w:u w:val="none"/>
        </w:rPr>
      </w:pPr>
    </w:p>
    <w:p w14:paraId="762A3ED1" w14:textId="77777777" w:rsidR="001968F5" w:rsidRPr="00AD1256" w:rsidRDefault="001968F5" w:rsidP="00AD1256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  <w:lang w:eastAsia="zh-CN"/>
        </w:rPr>
      </w:pPr>
      <w:r w:rsidRPr="00AD1256">
        <w:rPr>
          <w:rStyle w:val="Hyperlink"/>
          <w:i/>
          <w:color w:val="000000" w:themeColor="text1"/>
          <w:sz w:val="22"/>
          <w:u w:val="none"/>
          <w:lang w:eastAsia="zh-CN"/>
        </w:rPr>
        <w:t>#include &lt;iostream&gt;</w:t>
      </w:r>
    </w:p>
    <w:p w14:paraId="4DB8C5C5" w14:textId="77777777" w:rsidR="00AD1256" w:rsidRDefault="00AD1256" w:rsidP="00AD1256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  <w:lang w:eastAsia="zh-CN"/>
        </w:rPr>
      </w:pPr>
    </w:p>
    <w:p w14:paraId="4487FB7F" w14:textId="77777777" w:rsidR="001968F5" w:rsidRPr="00AD1256" w:rsidRDefault="00AD1256" w:rsidP="00AD1256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  <w:r>
        <w:rPr>
          <w:rStyle w:val="Hyperlink"/>
          <w:i/>
          <w:color w:val="000000" w:themeColor="text1"/>
          <w:sz w:val="22"/>
          <w:u w:val="none"/>
          <w:lang w:eastAsia="zh-CN"/>
        </w:rPr>
        <w:t xml:space="preserve">using </w:t>
      </w:r>
      <w:proofErr w:type="gramStart"/>
      <w:r w:rsidR="001968F5" w:rsidRPr="00AD1256">
        <w:rPr>
          <w:rStyle w:val="Hyperlink"/>
          <w:i/>
          <w:color w:val="000000" w:themeColor="text1"/>
          <w:sz w:val="22"/>
          <w:u w:val="none"/>
          <w:lang w:eastAsia="zh-CN"/>
        </w:rPr>
        <w:t>std</w:t>
      </w:r>
      <w:r>
        <w:rPr>
          <w:rStyle w:val="Hyperlink"/>
          <w:i/>
          <w:color w:val="000000" w:themeColor="text1"/>
          <w:sz w:val="22"/>
          <w:u w:val="none"/>
          <w:lang w:eastAsia="zh-CN"/>
        </w:rPr>
        <w:t>::</w:t>
      </w:r>
      <w:proofErr w:type="spellStart"/>
      <w:proofErr w:type="gramEnd"/>
      <w:r>
        <w:rPr>
          <w:rStyle w:val="Hyperlink"/>
          <w:i/>
          <w:color w:val="000000" w:themeColor="text1"/>
          <w:sz w:val="22"/>
          <w:u w:val="none"/>
          <w:lang w:eastAsia="zh-CN"/>
        </w:rPr>
        <w:t>cout</w:t>
      </w:r>
      <w:proofErr w:type="spellEnd"/>
      <w:r>
        <w:rPr>
          <w:rStyle w:val="Hyperlink"/>
          <w:i/>
          <w:color w:val="000000" w:themeColor="text1"/>
          <w:sz w:val="22"/>
          <w:u w:val="none"/>
          <w:lang w:eastAsia="zh-CN"/>
        </w:rPr>
        <w:t>, std::string</w:t>
      </w:r>
      <w:r w:rsidR="001968F5" w:rsidRPr="00AD1256">
        <w:rPr>
          <w:rStyle w:val="Hyperlink"/>
          <w:i/>
          <w:color w:val="000000" w:themeColor="text1"/>
          <w:sz w:val="22"/>
          <w:u w:val="none"/>
          <w:lang w:eastAsia="zh-CN"/>
        </w:rPr>
        <w:t>;</w:t>
      </w:r>
    </w:p>
    <w:p w14:paraId="2FC80450" w14:textId="77777777" w:rsidR="00AD1256" w:rsidRPr="00AD1256" w:rsidRDefault="00AD1256" w:rsidP="00AD1256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  <w:lang w:eastAsia="zh-CN"/>
        </w:rPr>
      </w:pPr>
    </w:p>
    <w:p w14:paraId="275A4E5A" w14:textId="77777777" w:rsidR="00AD1256" w:rsidRPr="00AD1256" w:rsidRDefault="001968F5" w:rsidP="00AD1256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  <w:lang w:eastAsia="zh-CN"/>
        </w:rPr>
      </w:pPr>
      <w:r w:rsidRPr="00AD1256">
        <w:rPr>
          <w:rStyle w:val="Hyperlink"/>
          <w:i/>
          <w:color w:val="000000" w:themeColor="text1"/>
          <w:sz w:val="22"/>
          <w:u w:val="none"/>
          <w:lang w:eastAsia="zh-CN"/>
        </w:rPr>
        <w:t>int main (</w:t>
      </w:r>
      <w:r w:rsidR="00AD1256" w:rsidRPr="00AD1256">
        <w:rPr>
          <w:rStyle w:val="Hyperlink"/>
          <w:i/>
          <w:color w:val="000000" w:themeColor="text1"/>
          <w:sz w:val="22"/>
          <w:u w:val="none"/>
          <w:lang w:eastAsia="zh-CN"/>
        </w:rPr>
        <w:t>void</w:t>
      </w:r>
      <w:proofErr w:type="gramStart"/>
      <w:r w:rsidRPr="00AD1256">
        <w:rPr>
          <w:rStyle w:val="Hyperlink"/>
          <w:i/>
          <w:color w:val="000000" w:themeColor="text1"/>
          <w:sz w:val="22"/>
          <w:u w:val="none"/>
          <w:lang w:eastAsia="zh-CN"/>
        </w:rPr>
        <w:t>){</w:t>
      </w:r>
      <w:proofErr w:type="gramEnd"/>
    </w:p>
    <w:p w14:paraId="4E7C8BA4" w14:textId="77777777" w:rsidR="00AD1256" w:rsidRPr="00AD1256" w:rsidRDefault="00AD1256" w:rsidP="00AD1256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  <w:lang w:eastAsia="zh-CN"/>
        </w:rPr>
      </w:pPr>
    </w:p>
    <w:p w14:paraId="1B05EE38" w14:textId="77777777" w:rsidR="00AD1256" w:rsidRPr="00AD1256" w:rsidRDefault="001968F5" w:rsidP="00AD1256">
      <w:pPr>
        <w:snapToGrid w:val="0"/>
        <w:ind w:left="2160" w:firstLine="720"/>
        <w:rPr>
          <w:rStyle w:val="Hyperlink"/>
          <w:i/>
          <w:color w:val="000000" w:themeColor="text1"/>
          <w:sz w:val="22"/>
          <w:u w:val="none"/>
          <w:lang w:eastAsia="zh-CN"/>
        </w:rPr>
      </w:pPr>
      <w:r w:rsidRPr="00AD1256">
        <w:rPr>
          <w:rStyle w:val="Hyperlink"/>
          <w:i/>
          <w:color w:val="000000" w:themeColor="text1"/>
          <w:sz w:val="22"/>
          <w:u w:val="none"/>
          <w:lang w:eastAsia="zh-CN"/>
        </w:rPr>
        <w:t xml:space="preserve">return </w:t>
      </w:r>
      <w:proofErr w:type="gramStart"/>
      <w:r w:rsidRPr="00AD1256">
        <w:rPr>
          <w:rStyle w:val="Hyperlink"/>
          <w:i/>
          <w:color w:val="000000" w:themeColor="text1"/>
          <w:sz w:val="22"/>
          <w:u w:val="none"/>
          <w:lang w:eastAsia="zh-CN"/>
        </w:rPr>
        <w:t>0;</w:t>
      </w:r>
      <w:proofErr w:type="gramEnd"/>
    </w:p>
    <w:p w14:paraId="4D909370" w14:textId="77777777" w:rsidR="001968F5" w:rsidRPr="00AD1256" w:rsidRDefault="001968F5" w:rsidP="00AD1256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  <w:r w:rsidRPr="00AD1256">
        <w:rPr>
          <w:rStyle w:val="Hyperlink"/>
          <w:i/>
          <w:color w:val="000000" w:themeColor="text1"/>
          <w:sz w:val="22"/>
          <w:u w:val="none"/>
          <w:lang w:eastAsia="zh-CN"/>
        </w:rPr>
        <w:t>}</w:t>
      </w:r>
    </w:p>
    <w:p w14:paraId="3E751943" w14:textId="77777777" w:rsidR="00AD1256" w:rsidRDefault="00AD1256" w:rsidP="001968F5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2D56F68F" w14:textId="77777777" w:rsidR="002845EF" w:rsidRDefault="0076303E" w:rsidP="0076303E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 w:rsidRPr="0076303E">
        <w:rPr>
          <w:rFonts w:eastAsia="TimesNewRomanPS-BoldMT" w:cs="SimSun"/>
          <w:bCs/>
          <w:sz w:val="24"/>
          <w:lang w:eastAsia="zh-CN"/>
        </w:rPr>
        <w:t>Question#1</w:t>
      </w:r>
      <w:r w:rsidR="001968F5" w:rsidRPr="001968F5">
        <w:rPr>
          <w:rFonts w:eastAsia="TimesNewRomanPS-BoldMT" w:cs="SimSun"/>
          <w:bCs/>
          <w:sz w:val="24"/>
          <w:lang w:eastAsia="zh-CN"/>
        </w:rPr>
        <w:t>: Write a named string constant made up of your first and last names with a blank in</w:t>
      </w:r>
      <w:r w:rsidR="002845EF">
        <w:rPr>
          <w:rFonts w:eastAsia="TimesNewRomanPS-BoldMT" w:cs="SimSun"/>
          <w:bCs/>
          <w:sz w:val="24"/>
          <w:lang w:eastAsia="zh-CN"/>
        </w:rPr>
        <w:t xml:space="preserve"> </w:t>
      </w:r>
      <w:r w:rsidR="001968F5" w:rsidRPr="001968F5">
        <w:rPr>
          <w:rFonts w:eastAsia="TimesNewRomanPS-BoldMT" w:cs="SimSun"/>
          <w:bCs/>
          <w:sz w:val="24"/>
          <w:lang w:eastAsia="zh-CN"/>
        </w:rPr>
        <w:t xml:space="preserve">between. Write the statements to print out the result of </w:t>
      </w:r>
      <w:r w:rsidR="001968F5" w:rsidRPr="001968F5">
        <w:rPr>
          <w:rFonts w:eastAsia="TimesNewRomanPS-BoldMT" w:cs="SimSun"/>
          <w:bCs/>
          <w:sz w:val="24"/>
          <w:lang w:eastAsia="zh-CN"/>
        </w:rPr>
        <w:lastRenderedPageBreak/>
        <w:t xml:space="preserve">applying </w:t>
      </w:r>
      <w:r w:rsidR="001968F5" w:rsidRPr="00DA7383">
        <w:rPr>
          <w:rFonts w:eastAsia="TimesNewRomanPS-BoldMT" w:cs="SimSun"/>
          <w:bCs/>
          <w:i/>
          <w:sz w:val="24"/>
          <w:lang w:eastAsia="zh-CN"/>
        </w:rPr>
        <w:t>length</w:t>
      </w:r>
      <w:r w:rsidR="001968F5" w:rsidRPr="001968F5">
        <w:rPr>
          <w:rFonts w:eastAsia="TimesNewRomanPS-BoldMT" w:cs="SimSun"/>
          <w:bCs/>
          <w:sz w:val="24"/>
          <w:lang w:eastAsia="zh-CN"/>
        </w:rPr>
        <w:t xml:space="preserve"> and </w:t>
      </w:r>
      <w:r w:rsidR="001968F5" w:rsidRPr="00DA7383">
        <w:rPr>
          <w:rFonts w:eastAsia="TimesNewRomanPS-BoldMT" w:cs="SimSun"/>
          <w:bCs/>
          <w:i/>
          <w:sz w:val="24"/>
          <w:lang w:eastAsia="zh-CN"/>
        </w:rPr>
        <w:t xml:space="preserve">size </w:t>
      </w:r>
      <w:r w:rsidR="001968F5" w:rsidRPr="001968F5">
        <w:rPr>
          <w:rFonts w:eastAsia="TimesNewRomanPS-BoldMT" w:cs="SimSun"/>
          <w:bCs/>
          <w:sz w:val="24"/>
          <w:lang w:eastAsia="zh-CN"/>
        </w:rPr>
        <w:t>to your named</w:t>
      </w:r>
      <w:r w:rsidR="001968F5">
        <w:rPr>
          <w:rFonts w:eastAsia="TimesNewRomanPS-BoldMT" w:cs="SimSun"/>
          <w:bCs/>
          <w:sz w:val="24"/>
          <w:lang w:eastAsia="zh-CN"/>
        </w:rPr>
        <w:t xml:space="preserve"> </w:t>
      </w:r>
      <w:r w:rsidR="001968F5" w:rsidRPr="001968F5">
        <w:rPr>
          <w:rFonts w:eastAsia="TimesNewRomanPS-BoldMT" w:cs="SimSun"/>
          <w:bCs/>
          <w:sz w:val="24"/>
          <w:lang w:eastAsia="zh-CN"/>
        </w:rPr>
        <w:t>constant object. Compile and run your program.</w:t>
      </w:r>
    </w:p>
    <w:p w14:paraId="7C3D8FE8" w14:textId="77777777" w:rsidR="00DA7383" w:rsidRDefault="00DA7383" w:rsidP="00DA7383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60C6ADD1" w14:textId="77777777" w:rsidR="002845EF" w:rsidRDefault="007A16BF" w:rsidP="00DA7383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Question#2</w:t>
      </w:r>
      <w:r w:rsidR="001968F5" w:rsidRPr="00DA7383">
        <w:rPr>
          <w:rFonts w:eastAsia="TimesNewRomanPS-BoldMT" w:cs="SimSun"/>
          <w:bCs/>
          <w:sz w:val="24"/>
          <w:lang w:eastAsia="zh-CN"/>
        </w:rPr>
        <w:t xml:space="preserve">: Add statements to your </w:t>
      </w:r>
      <w:r w:rsidRPr="0076303E">
        <w:rPr>
          <w:rFonts w:eastAsia="TimesNewRomanPS-BoldMT" w:cs="SimSun"/>
          <w:bCs/>
          <w:sz w:val="24"/>
          <w:lang w:eastAsia="zh-CN"/>
        </w:rPr>
        <w:t>Question#1</w:t>
      </w:r>
      <w:r w:rsidR="0007519D">
        <w:rPr>
          <w:rFonts w:eastAsia="TimesNewRomanPS-BoldMT" w:cs="SimSun"/>
          <w:bCs/>
          <w:sz w:val="24"/>
          <w:lang w:eastAsia="zh-CN"/>
        </w:rPr>
        <w:t xml:space="preserve"> </w:t>
      </w:r>
      <w:r w:rsidR="001968F5" w:rsidRPr="00DA7383">
        <w:rPr>
          <w:rFonts w:eastAsia="TimesNewRomanPS-BoldMT" w:cs="SimSun"/>
          <w:bCs/>
          <w:sz w:val="24"/>
          <w:lang w:eastAsia="zh-CN"/>
        </w:rPr>
        <w:t xml:space="preserve">program to print your name formatted as last name first, followed by a comma and your first name. Use function </w:t>
      </w:r>
      <w:proofErr w:type="spellStart"/>
      <w:r w:rsidR="001968F5" w:rsidRPr="0007519D">
        <w:rPr>
          <w:rFonts w:eastAsia="TimesNewRomanPS-BoldMT" w:cs="SimSun"/>
          <w:bCs/>
          <w:i/>
          <w:sz w:val="24"/>
          <w:lang w:eastAsia="zh-CN"/>
        </w:rPr>
        <w:t>substr</w:t>
      </w:r>
      <w:proofErr w:type="spellEnd"/>
      <w:r w:rsidR="001968F5" w:rsidRPr="00DA7383">
        <w:rPr>
          <w:rFonts w:eastAsia="TimesNewRomanPS-BoldMT" w:cs="SimSun"/>
          <w:bCs/>
          <w:sz w:val="24"/>
          <w:lang w:eastAsia="zh-CN"/>
        </w:rPr>
        <w:t xml:space="preserve"> to accomplish this task. Compile and run your program.</w:t>
      </w:r>
    </w:p>
    <w:p w14:paraId="4107128D" w14:textId="77777777" w:rsidR="0007519D" w:rsidRPr="0007519D" w:rsidRDefault="0007519D" w:rsidP="0007519D">
      <w:p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475F8D14" w14:textId="77777777" w:rsidR="001968F5" w:rsidRDefault="00205359" w:rsidP="0007519D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Question#3</w:t>
      </w:r>
      <w:r w:rsidR="001968F5" w:rsidRPr="002845EF">
        <w:rPr>
          <w:rFonts w:eastAsia="TimesNewRomanPS-BoldMT" w:cs="SimSun"/>
          <w:bCs/>
          <w:sz w:val="24"/>
          <w:lang w:eastAsia="zh-CN"/>
        </w:rPr>
        <w:t>: Add the statements necessary to print your last name, followed by a comma and your first initial. Compile and run your program</w:t>
      </w:r>
    </w:p>
    <w:p w14:paraId="37B41AA6" w14:textId="77777777" w:rsidR="0076303E" w:rsidRDefault="0076303E" w:rsidP="0076303E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136F18BE" w14:textId="77777777" w:rsidR="006F57CD" w:rsidRDefault="006F57CD" w:rsidP="006F57CD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  <w:r w:rsidRPr="006F57CD">
        <w:rPr>
          <w:rFonts w:eastAsia="TimesNewRomanPS-BoldMT" w:cs="SimSun"/>
          <w:bCs/>
          <w:sz w:val="24"/>
          <w:lang w:eastAsia="zh-CN"/>
        </w:rPr>
        <w:t xml:space="preserve">Use the following program shell for </w:t>
      </w:r>
      <w:r w:rsidR="00067FE1">
        <w:rPr>
          <w:rFonts w:eastAsia="TimesNewRomanPS-BoldMT" w:cs="SimSun"/>
          <w:bCs/>
          <w:sz w:val="24"/>
          <w:lang w:eastAsia="zh-CN"/>
        </w:rPr>
        <w:t xml:space="preserve">Question#1 </w:t>
      </w:r>
      <w:r>
        <w:rPr>
          <w:rFonts w:eastAsia="TimesNewRomanPS-BoldMT" w:cs="SimSun"/>
          <w:bCs/>
          <w:sz w:val="24"/>
          <w:lang w:eastAsia="zh-CN"/>
        </w:rPr>
        <w:t>through Question#4</w:t>
      </w:r>
    </w:p>
    <w:p w14:paraId="2814DA9C" w14:textId="77777777" w:rsidR="00887138" w:rsidRDefault="00887138" w:rsidP="00887138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4313653E" w14:textId="77777777" w:rsidR="006F57CD" w:rsidRPr="00887138" w:rsidRDefault="006F57CD" w:rsidP="00887138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887138">
        <w:rPr>
          <w:rStyle w:val="Hyperlink"/>
          <w:i/>
          <w:sz w:val="22"/>
          <w:u w:val="none"/>
          <w:lang w:eastAsia="zh-CN"/>
        </w:rPr>
        <w:t>// Program Numbers sends numbers to the output stream in</w:t>
      </w:r>
    </w:p>
    <w:p w14:paraId="5A1FDBCE" w14:textId="77777777" w:rsidR="006F57CD" w:rsidRDefault="006F57CD" w:rsidP="00887138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887138">
        <w:rPr>
          <w:rStyle w:val="Hyperlink"/>
          <w:i/>
          <w:sz w:val="22"/>
          <w:u w:val="none"/>
          <w:lang w:eastAsia="zh-CN"/>
        </w:rPr>
        <w:t>// specified formats.</w:t>
      </w:r>
    </w:p>
    <w:p w14:paraId="13405757" w14:textId="77777777" w:rsidR="00887138" w:rsidRPr="00887138" w:rsidRDefault="00887138" w:rsidP="00887138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</w:p>
    <w:p w14:paraId="26634E7E" w14:textId="77777777" w:rsidR="006F57CD" w:rsidRPr="00887138" w:rsidRDefault="006F57CD" w:rsidP="00887138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  <w:r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#include &lt;iostream&gt;</w:t>
      </w:r>
    </w:p>
    <w:p w14:paraId="4AC6FFDB" w14:textId="77777777" w:rsidR="006F57CD" w:rsidRPr="00887138" w:rsidRDefault="006F57CD" w:rsidP="00887138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  <w:r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#include &lt;</w:t>
      </w:r>
      <w:proofErr w:type="spellStart"/>
      <w:r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iomanip</w:t>
      </w:r>
      <w:proofErr w:type="spellEnd"/>
      <w:r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&gt;</w:t>
      </w:r>
    </w:p>
    <w:p w14:paraId="4F52445B" w14:textId="77777777" w:rsidR="00BB6EED" w:rsidRDefault="00BB6EED" w:rsidP="00887138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  <w:lang w:eastAsia="zh-CN"/>
        </w:rPr>
      </w:pPr>
    </w:p>
    <w:p w14:paraId="2215420F" w14:textId="77777777" w:rsidR="006F57CD" w:rsidRDefault="00BB6EED" w:rsidP="00887138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  <w:lang w:eastAsia="zh-CN"/>
        </w:rPr>
      </w:pPr>
      <w:r>
        <w:rPr>
          <w:rStyle w:val="Hyperlink"/>
          <w:i/>
          <w:color w:val="000000" w:themeColor="text1"/>
          <w:sz w:val="22"/>
          <w:u w:val="none"/>
          <w:lang w:eastAsia="zh-CN"/>
        </w:rPr>
        <w:t xml:space="preserve">using </w:t>
      </w:r>
      <w:proofErr w:type="gramStart"/>
      <w:r w:rsidR="006F57CD"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std</w:t>
      </w:r>
      <w:r>
        <w:rPr>
          <w:rStyle w:val="Hyperlink"/>
          <w:i/>
          <w:color w:val="000000" w:themeColor="text1"/>
          <w:sz w:val="22"/>
          <w:u w:val="none"/>
          <w:lang w:eastAsia="zh-CN"/>
        </w:rPr>
        <w:t>::</w:t>
      </w:r>
      <w:proofErr w:type="spellStart"/>
      <w:proofErr w:type="gramEnd"/>
      <w:r>
        <w:rPr>
          <w:rStyle w:val="Hyperlink"/>
          <w:i/>
          <w:color w:val="000000" w:themeColor="text1"/>
          <w:sz w:val="22"/>
          <w:u w:val="none"/>
          <w:lang w:eastAsia="zh-CN"/>
        </w:rPr>
        <w:t>cout</w:t>
      </w:r>
      <w:proofErr w:type="spellEnd"/>
      <w:r w:rsidR="006F57CD"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;</w:t>
      </w:r>
    </w:p>
    <w:p w14:paraId="2493FB9D" w14:textId="77777777" w:rsidR="00BB6EED" w:rsidRPr="00887138" w:rsidRDefault="00BB6EED" w:rsidP="00887138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</w:p>
    <w:p w14:paraId="5C28786C" w14:textId="77777777" w:rsidR="006F57CD" w:rsidRDefault="006F57CD" w:rsidP="00887138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  <w:lang w:eastAsia="zh-CN"/>
        </w:rPr>
      </w:pPr>
      <w:r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int main (</w:t>
      </w:r>
      <w:r w:rsidRPr="00887138">
        <w:rPr>
          <w:rStyle w:val="Hyperlink"/>
          <w:i/>
          <w:color w:val="000000" w:themeColor="text1"/>
          <w:sz w:val="22"/>
          <w:u w:val="none"/>
        </w:rPr>
        <w:t>void</w:t>
      </w:r>
      <w:proofErr w:type="gramStart"/>
      <w:r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){</w:t>
      </w:r>
      <w:proofErr w:type="gramEnd"/>
    </w:p>
    <w:p w14:paraId="17A09E87" w14:textId="77777777" w:rsidR="00BB6EED" w:rsidRPr="00887138" w:rsidRDefault="00BB6EED" w:rsidP="00887138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</w:p>
    <w:p w14:paraId="07EE6BFA" w14:textId="77777777" w:rsidR="006F57CD" w:rsidRPr="00887138" w:rsidRDefault="006F57CD" w:rsidP="00887138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  <w:r w:rsidRPr="00887138">
        <w:rPr>
          <w:rStyle w:val="Hyperlink"/>
          <w:i/>
          <w:color w:val="000000" w:themeColor="text1"/>
          <w:sz w:val="22"/>
          <w:u w:val="none"/>
        </w:rPr>
        <w:tab/>
      </w:r>
      <w:proofErr w:type="spellStart"/>
      <w:r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cout</w:t>
      </w:r>
      <w:proofErr w:type="spellEnd"/>
      <w:r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 xml:space="preserve"> &lt;&lt; </w:t>
      </w:r>
      <w:proofErr w:type="gramStart"/>
      <w:r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fixed  &lt;</w:t>
      </w:r>
      <w:proofErr w:type="gramEnd"/>
      <w:r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 xml:space="preserve">&lt; </w:t>
      </w:r>
      <w:proofErr w:type="spellStart"/>
      <w:r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showpoint</w:t>
      </w:r>
      <w:proofErr w:type="spellEnd"/>
      <w:r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;</w:t>
      </w:r>
    </w:p>
    <w:p w14:paraId="60B0FB82" w14:textId="77777777" w:rsidR="00887138" w:rsidRPr="00887138" w:rsidRDefault="00887138" w:rsidP="00887138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  <w:r w:rsidRPr="00887138">
        <w:rPr>
          <w:rStyle w:val="Hyperlink"/>
          <w:i/>
          <w:color w:val="000000" w:themeColor="text1"/>
          <w:sz w:val="22"/>
          <w:u w:val="none"/>
        </w:rPr>
        <w:tab/>
      </w:r>
      <w:r w:rsidR="006F57CD"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 xml:space="preserve">return </w:t>
      </w:r>
      <w:proofErr w:type="gramStart"/>
      <w:r w:rsidR="006F57CD"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0;</w:t>
      </w:r>
      <w:proofErr w:type="gramEnd"/>
    </w:p>
    <w:p w14:paraId="00AD9215" w14:textId="77777777" w:rsidR="00887138" w:rsidRPr="00887138" w:rsidRDefault="006F57CD" w:rsidP="00887138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  <w:r w:rsidRPr="00887138">
        <w:rPr>
          <w:rStyle w:val="Hyperlink"/>
          <w:i/>
          <w:color w:val="000000" w:themeColor="text1"/>
          <w:sz w:val="22"/>
          <w:u w:val="none"/>
          <w:lang w:eastAsia="zh-CN"/>
        </w:rPr>
        <w:t>}</w:t>
      </w:r>
    </w:p>
    <w:p w14:paraId="1DC9D9AB" w14:textId="77777777" w:rsidR="00887138" w:rsidRDefault="00887138" w:rsidP="006F57CD">
      <w:pPr>
        <w:pStyle w:val="ListParagraph"/>
        <w:tabs>
          <w:tab w:val="left" w:pos="0"/>
          <w:tab w:val="left" w:pos="360"/>
        </w:tabs>
        <w:ind w:left="360"/>
        <w:rPr>
          <w:rFonts w:eastAsia="TimesNewRomanPS-BoldMT" w:cs="SimSun"/>
          <w:bCs/>
          <w:sz w:val="24"/>
          <w:lang w:eastAsia="zh-CN"/>
        </w:rPr>
      </w:pPr>
    </w:p>
    <w:p w14:paraId="63B024C6" w14:textId="77777777" w:rsidR="006D568B" w:rsidRDefault="004736AC" w:rsidP="00AF1557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Question#1</w:t>
      </w:r>
      <w:r w:rsidR="006F57CD" w:rsidRPr="006F57CD">
        <w:rPr>
          <w:rFonts w:eastAsia="TimesNewRomanPS-BoldMT" w:cs="SimSun"/>
          <w:bCs/>
          <w:sz w:val="24"/>
          <w:lang w:eastAsia="zh-CN"/>
        </w:rPr>
        <w:t xml:space="preserve">: Write a program to print the following numbers </w:t>
      </w:r>
      <w:proofErr w:type="gramStart"/>
      <w:r w:rsidR="006F57CD" w:rsidRPr="003A45B4">
        <w:rPr>
          <w:rFonts w:eastAsia="TimesNewRomanPS-BoldMT" w:cs="SimSun"/>
          <w:bCs/>
          <w:color w:val="FF0000"/>
          <w:sz w:val="24"/>
          <w:lang w:eastAsia="zh-CN"/>
        </w:rPr>
        <w:t>right-justified</w:t>
      </w:r>
      <w:proofErr w:type="gramEnd"/>
      <w:r w:rsidR="006F57CD" w:rsidRPr="003A45B4">
        <w:rPr>
          <w:rFonts w:eastAsia="TimesNewRomanPS-BoldMT" w:cs="SimSun"/>
          <w:bCs/>
          <w:color w:val="FF0000"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>in a column on the</w:t>
      </w:r>
      <w:r w:rsidR="00AF1557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>screen. Make the values named constants.</w:t>
      </w:r>
    </w:p>
    <w:p w14:paraId="777FB959" w14:textId="77777777" w:rsidR="006D568B" w:rsidRDefault="006D568B" w:rsidP="006D568B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79F685C3" w14:textId="77777777" w:rsidR="004736AC" w:rsidRPr="00CF64AE" w:rsidRDefault="006F57CD" w:rsidP="006D568B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i/>
          <w:sz w:val="24"/>
          <w:lang w:eastAsia="zh-CN"/>
        </w:rPr>
      </w:pPr>
      <w:proofErr w:type="gramStart"/>
      <w:r w:rsidRPr="00CF64AE">
        <w:rPr>
          <w:rFonts w:eastAsia="TimesNewRomanPS-BoldMT" w:cs="SimSun"/>
          <w:bCs/>
          <w:i/>
          <w:sz w:val="24"/>
          <w:lang w:eastAsia="zh-CN"/>
        </w:rPr>
        <w:t>1066  1492</w:t>
      </w:r>
      <w:proofErr w:type="gramEnd"/>
      <w:r w:rsidRPr="00CF64AE">
        <w:rPr>
          <w:rFonts w:eastAsia="TimesNewRomanPS-BoldMT" w:cs="SimSun"/>
          <w:bCs/>
          <w:i/>
          <w:sz w:val="24"/>
          <w:lang w:eastAsia="zh-CN"/>
        </w:rPr>
        <w:t xml:space="preserve">  512  1  -23</w:t>
      </w:r>
    </w:p>
    <w:p w14:paraId="0176828E" w14:textId="77777777" w:rsidR="006D568B" w:rsidRDefault="006D568B" w:rsidP="006D568B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3A7B26AD" w14:textId="77777777" w:rsidR="00B02296" w:rsidRDefault="00556EC1" w:rsidP="006D568B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Question#2</w:t>
      </w:r>
      <w:r w:rsidR="006F57CD" w:rsidRPr="006F57CD">
        <w:rPr>
          <w:rFonts w:eastAsia="TimesNewRomanPS-BoldMT" w:cs="SimSun"/>
          <w:bCs/>
          <w:sz w:val="24"/>
          <w:lang w:eastAsia="zh-CN"/>
        </w:rPr>
        <w:t>: Add two statements to your program. Calculate the floating-point result from dividing</w:t>
      </w:r>
      <w:r w:rsidR="00A9546B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>the sum of the first two values by the sum of the last three values and store it in answer. The</w:t>
      </w:r>
      <w:r w:rsidR="00863B3A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>second statement should write the contents of answer on the screen to four decimal places. (Do</w:t>
      </w:r>
      <w:r w:rsidR="002142FF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 xml:space="preserve">not forget to declare </w:t>
      </w:r>
      <w:r w:rsidR="006F57CD" w:rsidRPr="00535736">
        <w:rPr>
          <w:rFonts w:eastAsia="TimesNewRomanPS-BoldMT" w:cs="SimSun"/>
          <w:bCs/>
          <w:i/>
          <w:color w:val="FF0000"/>
          <w:sz w:val="24"/>
          <w:lang w:eastAsia="zh-CN"/>
        </w:rPr>
        <w:t>answer</w:t>
      </w:r>
      <w:r w:rsidR="006F57CD" w:rsidRPr="00C0600C">
        <w:rPr>
          <w:rFonts w:eastAsia="TimesNewRomanPS-BoldMT" w:cs="SimSun"/>
          <w:bCs/>
          <w:i/>
          <w:sz w:val="24"/>
          <w:lang w:eastAsia="zh-CN"/>
        </w:rPr>
        <w:t>.</w:t>
      </w:r>
      <w:r w:rsidR="006F57CD" w:rsidRPr="006F57CD">
        <w:rPr>
          <w:rFonts w:eastAsia="TimesNewRomanPS-BoldMT" w:cs="SimSun"/>
          <w:bCs/>
          <w:sz w:val="24"/>
          <w:lang w:eastAsia="zh-CN"/>
        </w:rPr>
        <w:t>)</w:t>
      </w:r>
    </w:p>
    <w:p w14:paraId="21879151" w14:textId="77777777" w:rsidR="00B02296" w:rsidRDefault="00B02296" w:rsidP="00B02296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68DEA6E4" w14:textId="77777777" w:rsidR="004736AC" w:rsidRPr="00C0600C" w:rsidRDefault="006F57CD" w:rsidP="00B02296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i/>
          <w:sz w:val="24"/>
          <w:lang w:eastAsia="zh-CN"/>
        </w:rPr>
      </w:pPr>
      <w:r w:rsidRPr="00C0600C">
        <w:rPr>
          <w:rFonts w:eastAsia="TimesNewRomanPS-BoldMT" w:cs="SimSun"/>
          <w:bCs/>
          <w:i/>
          <w:sz w:val="24"/>
          <w:lang w:eastAsia="zh-CN"/>
        </w:rPr>
        <w:t>The answer is _______________.</w:t>
      </w:r>
    </w:p>
    <w:p w14:paraId="40B56A32" w14:textId="77777777" w:rsidR="00B02296" w:rsidRDefault="00B02296" w:rsidP="00B02296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0AB7D330" w14:textId="77777777" w:rsidR="008B176B" w:rsidRDefault="003561D7" w:rsidP="000A7E15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Question#3</w:t>
      </w:r>
      <w:r w:rsidR="006F57CD" w:rsidRPr="006F57CD">
        <w:rPr>
          <w:rFonts w:eastAsia="TimesNewRomanPS-BoldMT" w:cs="SimSun"/>
          <w:bCs/>
          <w:sz w:val="24"/>
          <w:lang w:eastAsia="zh-CN"/>
        </w:rPr>
        <w:t xml:space="preserve">: Write the following numbers </w:t>
      </w:r>
      <w:proofErr w:type="gramStart"/>
      <w:r w:rsidR="006F57CD" w:rsidRPr="008B176B">
        <w:rPr>
          <w:rFonts w:eastAsia="TimesNewRomanPS-BoldMT" w:cs="SimSun"/>
          <w:bCs/>
          <w:color w:val="FF0000"/>
          <w:sz w:val="24"/>
          <w:lang w:eastAsia="zh-CN"/>
        </w:rPr>
        <w:t>right-justified</w:t>
      </w:r>
      <w:proofErr w:type="gramEnd"/>
      <w:r w:rsidR="006F57CD" w:rsidRPr="008B176B">
        <w:rPr>
          <w:rFonts w:eastAsia="TimesNewRomanPS-BoldMT" w:cs="SimSun"/>
          <w:bCs/>
          <w:color w:val="FF0000"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>in a column on the screen. Each of the</w:t>
      </w:r>
      <w:r w:rsidR="00C22229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>data values should be written in formatted floating-point notation with two decimal places. Use</w:t>
      </w:r>
      <w:r w:rsidR="00C22229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>field</w:t>
      </w:r>
      <w:r w:rsidR="00C22229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>width specifications rather than listing the numbers in your program with the proper</w:t>
      </w:r>
      <w:r w:rsidR="00C22229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>formatting. You may use either literal constants or named constants.</w:t>
      </w:r>
    </w:p>
    <w:p w14:paraId="492D95CE" w14:textId="77777777" w:rsidR="008B176B" w:rsidRDefault="008B176B" w:rsidP="008B176B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74D8D09B" w14:textId="77777777" w:rsidR="004736AC" w:rsidRPr="004C7531" w:rsidRDefault="006F57CD" w:rsidP="008B176B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i/>
          <w:sz w:val="24"/>
          <w:lang w:eastAsia="zh-CN"/>
        </w:rPr>
      </w:pPr>
      <w:proofErr w:type="gramStart"/>
      <w:r w:rsidRPr="004C7531">
        <w:rPr>
          <w:rFonts w:eastAsia="TimesNewRomanPS-BoldMT" w:cs="SimSun"/>
          <w:bCs/>
          <w:i/>
          <w:sz w:val="24"/>
          <w:lang w:eastAsia="zh-CN"/>
        </w:rPr>
        <w:t>23.62  46.0</w:t>
      </w:r>
      <w:proofErr w:type="gramEnd"/>
      <w:r w:rsidRPr="004C7531">
        <w:rPr>
          <w:rFonts w:eastAsia="TimesNewRomanPS-BoldMT" w:cs="SimSun"/>
          <w:bCs/>
          <w:i/>
          <w:sz w:val="24"/>
          <w:lang w:eastAsia="zh-CN"/>
        </w:rPr>
        <w:t xml:space="preserve">  43.4443  100</w:t>
      </w:r>
      <w:r w:rsidR="008B176B" w:rsidRPr="004C7531">
        <w:rPr>
          <w:rFonts w:eastAsia="TimesNewRomanPS-BoldMT" w:cs="SimSun"/>
          <w:bCs/>
          <w:i/>
          <w:sz w:val="24"/>
          <w:lang w:eastAsia="zh-CN"/>
        </w:rPr>
        <w:t>.1  98.98</w:t>
      </w:r>
    </w:p>
    <w:p w14:paraId="3CC7C32B" w14:textId="77777777" w:rsidR="00C22229" w:rsidRDefault="00C22229" w:rsidP="00C22229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56972202" w14:textId="77777777" w:rsidR="00474787" w:rsidRDefault="00964656" w:rsidP="009B417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Question#4</w:t>
      </w:r>
      <w:r w:rsidR="006F57CD" w:rsidRPr="006F57CD">
        <w:rPr>
          <w:rFonts w:eastAsia="TimesNewRomanPS-BoldMT" w:cs="SimSun"/>
          <w:bCs/>
          <w:sz w:val="24"/>
          <w:lang w:eastAsia="zh-CN"/>
        </w:rPr>
        <w:t xml:space="preserve">: Add two statements to your program for </w:t>
      </w:r>
      <w:r w:rsidR="00C373A3">
        <w:rPr>
          <w:rFonts w:eastAsia="TimesNewRomanPS-BoldMT" w:cs="SimSun"/>
          <w:bCs/>
          <w:sz w:val="24"/>
          <w:lang w:eastAsia="zh-CN"/>
        </w:rPr>
        <w:t>Question#3</w:t>
      </w:r>
      <w:r w:rsidR="006F57CD" w:rsidRPr="006F57CD">
        <w:rPr>
          <w:rFonts w:eastAsia="TimesNewRomanPS-BoldMT" w:cs="SimSun"/>
          <w:bCs/>
          <w:sz w:val="24"/>
          <w:lang w:eastAsia="zh-CN"/>
        </w:rPr>
        <w:t>. The first statement</w:t>
      </w:r>
      <w:r w:rsidR="00B67109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 xml:space="preserve">should calculate the sum of the numbers and store the result in </w:t>
      </w:r>
      <w:r w:rsidR="006F57CD" w:rsidRPr="006F57CD">
        <w:rPr>
          <w:rFonts w:eastAsia="TimesNewRomanPS-BoldMT" w:cs="SimSun"/>
          <w:bCs/>
          <w:sz w:val="24"/>
          <w:lang w:eastAsia="zh-CN"/>
        </w:rPr>
        <w:lastRenderedPageBreak/>
        <w:t>variable sum. The</w:t>
      </w:r>
      <w:r w:rsidR="00B67109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 xml:space="preserve">second statement should write </w:t>
      </w:r>
      <w:r w:rsidR="006F57CD" w:rsidRPr="00463CAC">
        <w:rPr>
          <w:rFonts w:eastAsia="TimesNewRomanPS-BoldMT" w:cs="SimSun"/>
          <w:bCs/>
          <w:i/>
          <w:sz w:val="24"/>
          <w:lang w:eastAsia="zh-CN"/>
        </w:rPr>
        <w:t>sum</w:t>
      </w:r>
      <w:r w:rsidR="006F57CD" w:rsidRPr="006F57CD">
        <w:rPr>
          <w:rFonts w:eastAsia="TimesNewRomanPS-BoldMT" w:cs="SimSun"/>
          <w:bCs/>
          <w:sz w:val="24"/>
          <w:lang w:eastAsia="zh-CN"/>
        </w:rPr>
        <w:t xml:space="preserve"> on the screen, properly labeled.</w:t>
      </w:r>
      <w:r w:rsidR="00463CAC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7F009B50" w14:textId="77777777" w:rsidR="00474787" w:rsidRDefault="00474787" w:rsidP="00474787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55533E2D" w14:textId="77777777" w:rsidR="00474787" w:rsidRPr="00474787" w:rsidRDefault="006F57CD" w:rsidP="00474787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i/>
          <w:sz w:val="24"/>
          <w:lang w:eastAsia="zh-CN"/>
        </w:rPr>
      </w:pPr>
      <w:r w:rsidRPr="00474787">
        <w:rPr>
          <w:rFonts w:eastAsia="TimesNewRomanPS-BoldMT" w:cs="SimSun"/>
          <w:bCs/>
          <w:i/>
          <w:sz w:val="24"/>
          <w:lang w:eastAsia="zh-CN"/>
        </w:rPr>
        <w:t>The sum of the numbers is _________________.</w:t>
      </w:r>
    </w:p>
    <w:p w14:paraId="758536C3" w14:textId="77777777" w:rsidR="00474787" w:rsidRDefault="00474787" w:rsidP="00474787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1292BEB2" w14:textId="77777777" w:rsidR="00474787" w:rsidRDefault="00474787" w:rsidP="00474787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22AA5CDA" w14:textId="77777777" w:rsidR="00474787" w:rsidRDefault="006F57CD" w:rsidP="00474787">
      <w:pPr>
        <w:pStyle w:val="ListParagraph"/>
        <w:numPr>
          <w:ilvl w:val="0"/>
          <w:numId w:val="8"/>
        </w:numPr>
        <w:tabs>
          <w:tab w:val="left" w:pos="0"/>
          <w:tab w:val="left" w:pos="360"/>
        </w:tabs>
        <w:ind w:hanging="720"/>
        <w:rPr>
          <w:rFonts w:eastAsia="TimesNewRomanPS-BoldMT" w:cs="SimSun"/>
          <w:bCs/>
          <w:sz w:val="24"/>
          <w:lang w:eastAsia="zh-CN"/>
        </w:rPr>
      </w:pPr>
      <w:r w:rsidRPr="006F57CD">
        <w:rPr>
          <w:rFonts w:eastAsia="TimesNewRomanPS-BoldMT" w:cs="SimSun"/>
          <w:bCs/>
          <w:sz w:val="24"/>
          <w:lang w:eastAsia="zh-CN"/>
        </w:rPr>
        <w:t xml:space="preserve">Use the following program shell for </w:t>
      </w:r>
      <w:r w:rsidR="000F122B">
        <w:rPr>
          <w:rFonts w:eastAsia="TimesNewRomanPS-BoldMT" w:cs="SimSun"/>
          <w:bCs/>
          <w:sz w:val="24"/>
          <w:lang w:eastAsia="zh-CN"/>
        </w:rPr>
        <w:t>Question#1through #3</w:t>
      </w:r>
      <w:r w:rsidRPr="00474787">
        <w:rPr>
          <w:rFonts w:eastAsia="TimesNewRomanPS-BoldMT" w:cs="SimSun"/>
          <w:bCs/>
          <w:sz w:val="24"/>
          <w:lang w:eastAsia="zh-CN"/>
        </w:rPr>
        <w:t>.</w:t>
      </w:r>
    </w:p>
    <w:p w14:paraId="7CB8D4C8" w14:textId="77777777" w:rsidR="008A0F4D" w:rsidRDefault="008A0F4D" w:rsidP="008A0F4D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9C808B2" w14:textId="77777777" w:rsidR="00474787" w:rsidRPr="00BC1BC7" w:rsidRDefault="006F57CD" w:rsidP="002735D0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BC1BC7">
        <w:rPr>
          <w:rStyle w:val="Hyperlink"/>
          <w:i/>
          <w:sz w:val="22"/>
          <w:u w:val="none"/>
          <w:lang w:eastAsia="zh-CN"/>
        </w:rPr>
        <w:t>// Program Center sends strings to the output stream in</w:t>
      </w:r>
    </w:p>
    <w:p w14:paraId="6A02813C" w14:textId="77777777" w:rsidR="00474787" w:rsidRPr="00BC1BC7" w:rsidRDefault="006F57CD" w:rsidP="002735D0">
      <w:pPr>
        <w:snapToGrid w:val="0"/>
        <w:ind w:left="1440" w:firstLine="720"/>
        <w:rPr>
          <w:rStyle w:val="Hyperlink"/>
          <w:i/>
          <w:sz w:val="22"/>
          <w:u w:val="none"/>
          <w:lang w:eastAsia="zh-CN"/>
        </w:rPr>
      </w:pPr>
      <w:r w:rsidRPr="00BC1BC7">
        <w:rPr>
          <w:rStyle w:val="Hyperlink"/>
          <w:i/>
          <w:sz w:val="22"/>
          <w:u w:val="none"/>
          <w:lang w:eastAsia="zh-CN"/>
        </w:rPr>
        <w:t>// specified formats.</w:t>
      </w:r>
    </w:p>
    <w:p w14:paraId="7D24BC33" w14:textId="77777777" w:rsidR="002735D0" w:rsidRPr="002735D0" w:rsidRDefault="002735D0" w:rsidP="002735D0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</w:p>
    <w:p w14:paraId="0554F5D4" w14:textId="77777777" w:rsidR="00474787" w:rsidRPr="002735D0" w:rsidRDefault="006F57CD" w:rsidP="002735D0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  <w:r w:rsidRPr="002735D0">
        <w:rPr>
          <w:rStyle w:val="Hyperlink"/>
          <w:i/>
          <w:color w:val="000000" w:themeColor="text1"/>
          <w:sz w:val="22"/>
          <w:u w:val="none"/>
          <w:lang w:eastAsia="zh-CN"/>
        </w:rPr>
        <w:t>#include &lt;iostream&gt;</w:t>
      </w:r>
    </w:p>
    <w:p w14:paraId="27677EE3" w14:textId="77777777" w:rsidR="00474787" w:rsidRDefault="006F57CD" w:rsidP="002735D0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  <w:lang w:eastAsia="zh-CN"/>
        </w:rPr>
      </w:pPr>
      <w:r w:rsidRPr="002735D0">
        <w:rPr>
          <w:rStyle w:val="Hyperlink"/>
          <w:i/>
          <w:color w:val="000000" w:themeColor="text1"/>
          <w:sz w:val="22"/>
          <w:u w:val="none"/>
          <w:lang w:eastAsia="zh-CN"/>
        </w:rPr>
        <w:t>#include &lt;</w:t>
      </w:r>
      <w:proofErr w:type="spellStart"/>
      <w:r w:rsidRPr="002735D0">
        <w:rPr>
          <w:rStyle w:val="Hyperlink"/>
          <w:i/>
          <w:color w:val="000000" w:themeColor="text1"/>
          <w:sz w:val="22"/>
          <w:u w:val="none"/>
          <w:lang w:eastAsia="zh-CN"/>
        </w:rPr>
        <w:t>iomanip</w:t>
      </w:r>
      <w:proofErr w:type="spellEnd"/>
      <w:r w:rsidRPr="002735D0">
        <w:rPr>
          <w:rStyle w:val="Hyperlink"/>
          <w:i/>
          <w:color w:val="000000" w:themeColor="text1"/>
          <w:sz w:val="22"/>
          <w:u w:val="none"/>
          <w:lang w:eastAsia="zh-CN"/>
        </w:rPr>
        <w:t>&gt;</w:t>
      </w:r>
    </w:p>
    <w:p w14:paraId="487B9F22" w14:textId="77777777" w:rsidR="003168D8" w:rsidRPr="002735D0" w:rsidRDefault="003168D8" w:rsidP="002735D0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</w:p>
    <w:p w14:paraId="4994BEEE" w14:textId="77777777" w:rsidR="00474787" w:rsidRPr="002735D0" w:rsidRDefault="008236F4" w:rsidP="002735D0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  <w:r>
        <w:rPr>
          <w:rStyle w:val="Hyperlink"/>
          <w:i/>
          <w:color w:val="000000" w:themeColor="text1"/>
          <w:sz w:val="22"/>
          <w:u w:val="none"/>
          <w:lang w:eastAsia="zh-CN"/>
        </w:rPr>
        <w:t>using</w:t>
      </w:r>
      <w:r w:rsidR="006F57CD" w:rsidRPr="002735D0">
        <w:rPr>
          <w:rStyle w:val="Hyperlink"/>
          <w:i/>
          <w:color w:val="000000" w:themeColor="text1"/>
          <w:sz w:val="22"/>
          <w:u w:val="none"/>
          <w:lang w:eastAsia="zh-CN"/>
        </w:rPr>
        <w:t xml:space="preserve"> </w:t>
      </w:r>
      <w:proofErr w:type="gramStart"/>
      <w:r w:rsidR="006F57CD" w:rsidRPr="002735D0">
        <w:rPr>
          <w:rStyle w:val="Hyperlink"/>
          <w:i/>
          <w:color w:val="000000" w:themeColor="text1"/>
          <w:sz w:val="22"/>
          <w:u w:val="none"/>
          <w:lang w:eastAsia="zh-CN"/>
        </w:rPr>
        <w:t>std</w:t>
      </w:r>
      <w:r>
        <w:rPr>
          <w:rStyle w:val="Hyperlink"/>
          <w:i/>
          <w:color w:val="000000" w:themeColor="text1"/>
          <w:sz w:val="22"/>
          <w:u w:val="none"/>
          <w:lang w:eastAsia="zh-CN"/>
        </w:rPr>
        <w:t>::</w:t>
      </w:r>
      <w:proofErr w:type="spellStart"/>
      <w:proofErr w:type="gramEnd"/>
      <w:r>
        <w:rPr>
          <w:rStyle w:val="Hyperlink"/>
          <w:i/>
          <w:color w:val="000000" w:themeColor="text1"/>
          <w:sz w:val="22"/>
          <w:u w:val="none"/>
          <w:lang w:eastAsia="zh-CN"/>
        </w:rPr>
        <w:t>cout</w:t>
      </w:r>
      <w:proofErr w:type="spellEnd"/>
      <w:r w:rsidR="006F57CD" w:rsidRPr="002735D0">
        <w:rPr>
          <w:rStyle w:val="Hyperlink"/>
          <w:i/>
          <w:color w:val="000000" w:themeColor="text1"/>
          <w:sz w:val="22"/>
          <w:u w:val="none"/>
          <w:lang w:eastAsia="zh-CN"/>
        </w:rPr>
        <w:t>;</w:t>
      </w:r>
    </w:p>
    <w:p w14:paraId="6A6D99A8" w14:textId="77777777" w:rsidR="002735D0" w:rsidRDefault="002735D0" w:rsidP="002735D0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  <w:lang w:eastAsia="zh-CN"/>
        </w:rPr>
      </w:pPr>
    </w:p>
    <w:p w14:paraId="09ACC323" w14:textId="77777777" w:rsidR="00474787" w:rsidRPr="002735D0" w:rsidRDefault="006F57CD" w:rsidP="002735D0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  <w:r w:rsidRPr="002735D0">
        <w:rPr>
          <w:rStyle w:val="Hyperlink"/>
          <w:i/>
          <w:color w:val="000000" w:themeColor="text1"/>
          <w:sz w:val="22"/>
          <w:u w:val="none"/>
          <w:lang w:eastAsia="zh-CN"/>
        </w:rPr>
        <w:t>int main (</w:t>
      </w:r>
      <w:r w:rsidR="00474787" w:rsidRPr="002735D0">
        <w:rPr>
          <w:rStyle w:val="Hyperlink"/>
          <w:i/>
          <w:color w:val="000000" w:themeColor="text1"/>
          <w:sz w:val="22"/>
          <w:u w:val="none"/>
        </w:rPr>
        <w:t>void</w:t>
      </w:r>
      <w:proofErr w:type="gramStart"/>
      <w:r w:rsidRPr="002735D0">
        <w:rPr>
          <w:rStyle w:val="Hyperlink"/>
          <w:i/>
          <w:color w:val="000000" w:themeColor="text1"/>
          <w:sz w:val="22"/>
          <w:u w:val="none"/>
          <w:lang w:eastAsia="zh-CN"/>
        </w:rPr>
        <w:t>){</w:t>
      </w:r>
      <w:proofErr w:type="gramEnd"/>
    </w:p>
    <w:p w14:paraId="43C6C7EB" w14:textId="77777777" w:rsidR="002735D0" w:rsidRDefault="006F57CD" w:rsidP="002735D0">
      <w:pPr>
        <w:snapToGrid w:val="0"/>
        <w:ind w:left="2160" w:firstLine="720"/>
        <w:rPr>
          <w:rStyle w:val="Hyperlink"/>
          <w:i/>
          <w:color w:val="000000" w:themeColor="text1"/>
          <w:sz w:val="22"/>
          <w:u w:val="none"/>
          <w:lang w:eastAsia="zh-CN"/>
        </w:rPr>
      </w:pPr>
      <w:r w:rsidRPr="002735D0">
        <w:rPr>
          <w:rStyle w:val="Hyperlink"/>
          <w:i/>
          <w:color w:val="000000" w:themeColor="text1"/>
          <w:sz w:val="22"/>
          <w:u w:val="none"/>
          <w:lang w:eastAsia="zh-CN"/>
        </w:rPr>
        <w:t xml:space="preserve">return </w:t>
      </w:r>
      <w:proofErr w:type="gramStart"/>
      <w:r w:rsidRPr="002735D0">
        <w:rPr>
          <w:rStyle w:val="Hyperlink"/>
          <w:i/>
          <w:color w:val="000000" w:themeColor="text1"/>
          <w:sz w:val="22"/>
          <w:u w:val="none"/>
          <w:lang w:eastAsia="zh-CN"/>
        </w:rPr>
        <w:t>0;</w:t>
      </w:r>
      <w:proofErr w:type="gramEnd"/>
    </w:p>
    <w:p w14:paraId="3BF050AC" w14:textId="77777777" w:rsidR="00474787" w:rsidRPr="002735D0" w:rsidRDefault="006F57CD" w:rsidP="002735D0">
      <w:pPr>
        <w:snapToGrid w:val="0"/>
        <w:ind w:left="1440" w:firstLine="720"/>
        <w:rPr>
          <w:rStyle w:val="Hyperlink"/>
          <w:i/>
          <w:color w:val="000000" w:themeColor="text1"/>
          <w:sz w:val="22"/>
          <w:u w:val="none"/>
        </w:rPr>
      </w:pPr>
      <w:r w:rsidRPr="002735D0">
        <w:rPr>
          <w:rStyle w:val="Hyperlink"/>
          <w:i/>
          <w:color w:val="000000" w:themeColor="text1"/>
          <w:sz w:val="22"/>
          <w:u w:val="none"/>
          <w:lang w:eastAsia="zh-CN"/>
        </w:rPr>
        <w:t>}</w:t>
      </w:r>
    </w:p>
    <w:p w14:paraId="0D53A935" w14:textId="77777777" w:rsidR="00474787" w:rsidRDefault="00474787" w:rsidP="00474787">
      <w:pPr>
        <w:pStyle w:val="ListParagraph"/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</w:p>
    <w:p w14:paraId="5D8F1E1C" w14:textId="77777777" w:rsidR="004736AC" w:rsidRDefault="00573246" w:rsidP="00461B83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Question#1</w:t>
      </w:r>
      <w:r w:rsidR="006F57CD" w:rsidRPr="00474787">
        <w:rPr>
          <w:rFonts w:eastAsia="TimesNewRomanPS-BoldMT" w:cs="SimSun"/>
          <w:bCs/>
          <w:sz w:val="24"/>
          <w:lang w:eastAsia="zh-CN"/>
        </w:rPr>
        <w:t>: Add the statements necessary to print the following strings centered in</w:t>
      </w:r>
      <w:r w:rsidR="005F4138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474787">
        <w:rPr>
          <w:rFonts w:eastAsia="TimesNewRomanPS-BoldMT" w:cs="SimSun"/>
          <w:bCs/>
          <w:sz w:val="24"/>
          <w:lang w:eastAsia="zh-CN"/>
        </w:rPr>
        <w:t xml:space="preserve">fields of </w:t>
      </w:r>
      <w:r w:rsidR="006F57CD" w:rsidRPr="00461B83">
        <w:rPr>
          <w:rFonts w:eastAsia="TimesNewRomanPS-BoldMT" w:cs="SimSun"/>
          <w:bCs/>
          <w:i/>
          <w:sz w:val="24"/>
          <w:lang w:eastAsia="zh-CN"/>
        </w:rPr>
        <w:t>2</w:t>
      </w:r>
      <w:r w:rsidR="00461B83" w:rsidRPr="00461B83">
        <w:rPr>
          <w:rFonts w:eastAsia="TimesNewRomanPS-BoldMT" w:cs="SimSun"/>
          <w:bCs/>
          <w:i/>
          <w:sz w:val="24"/>
          <w:lang w:eastAsia="zh-CN"/>
        </w:rPr>
        <w:t>0</w:t>
      </w:r>
      <w:r w:rsidR="00461B83">
        <w:rPr>
          <w:rFonts w:eastAsia="TimesNewRomanPS-BoldMT" w:cs="SimSun"/>
          <w:bCs/>
          <w:sz w:val="24"/>
          <w:lang w:eastAsia="zh-CN"/>
        </w:rPr>
        <w:t xml:space="preserve"> characters, all on one line: </w:t>
      </w:r>
      <w:r w:rsidR="00461B83" w:rsidRPr="005429FB">
        <w:rPr>
          <w:rFonts w:eastAsia="TimesNewRomanPS-BoldMT" w:cs="SimSun"/>
          <w:bCs/>
          <w:i/>
          <w:sz w:val="24"/>
          <w:lang w:eastAsia="zh-CN"/>
        </w:rPr>
        <w:t>"</w:t>
      </w:r>
      <w:r w:rsidR="006F57CD" w:rsidRPr="005429FB">
        <w:rPr>
          <w:rFonts w:eastAsia="TimesNewRomanPS-BoldMT" w:cs="SimSun"/>
          <w:bCs/>
          <w:i/>
          <w:sz w:val="24"/>
          <w:lang w:eastAsia="zh-CN"/>
        </w:rPr>
        <w:t xml:space="preserve">Good </w:t>
      </w:r>
      <w:r w:rsidR="00461B83" w:rsidRPr="005429FB">
        <w:rPr>
          <w:rFonts w:eastAsia="TimesNewRomanPS-BoldMT" w:cs="SimSun"/>
          <w:bCs/>
          <w:i/>
          <w:sz w:val="24"/>
          <w:lang w:eastAsia="zh-CN"/>
        </w:rPr>
        <w:t>Morning",</w:t>
      </w:r>
      <w:r w:rsidR="00461B83">
        <w:rPr>
          <w:rFonts w:eastAsia="TimesNewRomanPS-BoldMT" w:cs="SimSun"/>
          <w:bCs/>
          <w:sz w:val="24"/>
          <w:lang w:eastAsia="zh-CN"/>
        </w:rPr>
        <w:t xml:space="preserve"> </w:t>
      </w:r>
      <w:r w:rsidR="00461B83" w:rsidRPr="005429FB">
        <w:rPr>
          <w:rFonts w:eastAsia="TimesNewRomanPS-BoldMT" w:cs="SimSun"/>
          <w:bCs/>
          <w:i/>
          <w:sz w:val="24"/>
          <w:lang w:eastAsia="zh-CN"/>
        </w:rPr>
        <w:t>"Sarah",</w:t>
      </w:r>
      <w:r w:rsidR="00461B83">
        <w:rPr>
          <w:rFonts w:eastAsia="TimesNewRomanPS-BoldMT" w:cs="SimSun"/>
          <w:bCs/>
          <w:sz w:val="24"/>
          <w:lang w:eastAsia="zh-CN"/>
        </w:rPr>
        <w:t xml:space="preserve"> and </w:t>
      </w:r>
      <w:r w:rsidR="00461B83" w:rsidRPr="005429FB">
        <w:rPr>
          <w:rFonts w:eastAsia="TimesNewRomanPS-BoldMT" w:cs="SimSun"/>
          <w:bCs/>
          <w:i/>
          <w:sz w:val="24"/>
          <w:lang w:eastAsia="zh-CN"/>
        </w:rPr>
        <w:t>"Sunshine!"</w:t>
      </w:r>
      <w:r w:rsidR="006F57CD" w:rsidRPr="005429FB">
        <w:rPr>
          <w:rFonts w:eastAsia="TimesNewRomanPS-BoldMT" w:cs="SimSun"/>
          <w:bCs/>
          <w:i/>
          <w:sz w:val="24"/>
          <w:lang w:eastAsia="zh-CN"/>
        </w:rPr>
        <w:t>.</w:t>
      </w:r>
      <w:r w:rsidR="006F57CD" w:rsidRPr="00474787">
        <w:rPr>
          <w:rFonts w:eastAsia="TimesNewRomanPS-BoldMT" w:cs="SimSun"/>
          <w:bCs/>
          <w:sz w:val="24"/>
          <w:lang w:eastAsia="zh-CN"/>
        </w:rPr>
        <w:t xml:space="preserve"> Do</w:t>
      </w:r>
      <w:r w:rsidR="005F4138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474787">
        <w:rPr>
          <w:rFonts w:eastAsia="TimesNewRomanPS-BoldMT" w:cs="SimSun"/>
          <w:bCs/>
          <w:sz w:val="24"/>
          <w:lang w:eastAsia="zh-CN"/>
        </w:rPr>
        <w:t xml:space="preserve">not use </w:t>
      </w:r>
      <w:r w:rsidR="006F57CD" w:rsidRPr="00BB7F76">
        <w:rPr>
          <w:rFonts w:eastAsia="TimesNewRomanPS-BoldMT" w:cs="SimSun"/>
          <w:bCs/>
          <w:color w:val="FF0000"/>
          <w:sz w:val="24"/>
          <w:lang w:eastAsia="zh-CN"/>
        </w:rPr>
        <w:t>manipulators</w:t>
      </w:r>
      <w:r w:rsidR="006F57CD" w:rsidRPr="00474787">
        <w:rPr>
          <w:rFonts w:eastAsia="TimesNewRomanPS-BoldMT" w:cs="SimSun"/>
          <w:bCs/>
          <w:sz w:val="24"/>
          <w:lang w:eastAsia="zh-CN"/>
        </w:rPr>
        <w:t>. Compile and run your program; show your output.</w:t>
      </w:r>
    </w:p>
    <w:p w14:paraId="5682F96E" w14:textId="77777777" w:rsidR="005F4138" w:rsidRDefault="005F4138" w:rsidP="005F4138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79A7C1F5" w14:textId="77777777" w:rsidR="005F4138" w:rsidRPr="00474787" w:rsidRDefault="005F4138" w:rsidP="005F4138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33C8BB68" w14:textId="77777777" w:rsidR="004736AC" w:rsidRDefault="005B2916" w:rsidP="005732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Question#2</w:t>
      </w:r>
      <w:r w:rsidR="006F57CD" w:rsidRPr="006F57CD">
        <w:rPr>
          <w:rFonts w:eastAsia="TimesNewRomanPS-BoldMT" w:cs="SimSun"/>
          <w:bCs/>
          <w:sz w:val="24"/>
          <w:lang w:eastAsia="zh-CN"/>
        </w:rPr>
        <w:t xml:space="preserve">: Repeat </w:t>
      </w:r>
      <w:r>
        <w:rPr>
          <w:rFonts w:eastAsia="TimesNewRomanPS-BoldMT" w:cs="SimSun"/>
          <w:bCs/>
          <w:sz w:val="24"/>
          <w:lang w:eastAsia="zh-CN"/>
        </w:rPr>
        <w:t>Question#1</w:t>
      </w:r>
      <w:r w:rsidR="006F57CD" w:rsidRPr="006F57CD">
        <w:rPr>
          <w:rFonts w:eastAsia="TimesNewRomanPS-BoldMT" w:cs="SimSun"/>
          <w:bCs/>
          <w:sz w:val="24"/>
          <w:lang w:eastAsia="zh-CN"/>
        </w:rPr>
        <w:t xml:space="preserve">using </w:t>
      </w:r>
      <w:r w:rsidR="006F57CD" w:rsidRPr="00BB7F76">
        <w:rPr>
          <w:rFonts w:eastAsia="TimesNewRomanPS-BoldMT" w:cs="SimSun"/>
          <w:bCs/>
          <w:color w:val="FF0000"/>
          <w:sz w:val="24"/>
          <w:lang w:eastAsia="zh-CN"/>
        </w:rPr>
        <w:t>manipulators</w:t>
      </w:r>
      <w:r w:rsidR="006F57CD" w:rsidRPr="006F57CD">
        <w:rPr>
          <w:rFonts w:eastAsia="TimesNewRomanPS-BoldMT" w:cs="SimSun"/>
          <w:bCs/>
          <w:sz w:val="24"/>
          <w:lang w:eastAsia="zh-CN"/>
        </w:rPr>
        <w:t xml:space="preserve"> to help center your strings. Compile</w:t>
      </w:r>
      <w:r w:rsidR="002F372B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>and run your program. Your output should be the same.</w:t>
      </w:r>
    </w:p>
    <w:p w14:paraId="36CA51BC" w14:textId="77777777" w:rsidR="002F372B" w:rsidRDefault="002F372B" w:rsidP="002F372B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0AAE61AE" w14:textId="77777777" w:rsidR="002F372B" w:rsidRDefault="002F372B" w:rsidP="002F372B">
      <w:pPr>
        <w:pStyle w:val="ListParagraph"/>
        <w:tabs>
          <w:tab w:val="left" w:pos="0"/>
          <w:tab w:val="left" w:pos="360"/>
        </w:tabs>
        <w:ind w:left="1440"/>
        <w:rPr>
          <w:rFonts w:eastAsia="TimesNewRomanPS-BoldMT" w:cs="SimSun"/>
          <w:bCs/>
          <w:sz w:val="24"/>
          <w:lang w:eastAsia="zh-CN"/>
        </w:rPr>
      </w:pPr>
    </w:p>
    <w:p w14:paraId="5EE61585" w14:textId="77777777" w:rsidR="006F57CD" w:rsidRPr="006F57CD" w:rsidRDefault="00335929" w:rsidP="00573246">
      <w:pPr>
        <w:pStyle w:val="ListParagraph"/>
        <w:numPr>
          <w:ilvl w:val="1"/>
          <w:numId w:val="8"/>
        </w:numPr>
        <w:tabs>
          <w:tab w:val="left" w:pos="0"/>
          <w:tab w:val="left" w:pos="360"/>
        </w:tabs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Question#3</w:t>
      </w:r>
      <w:r w:rsidR="006F57CD" w:rsidRPr="006F57CD">
        <w:rPr>
          <w:rFonts w:eastAsia="TimesNewRomanPS-BoldMT" w:cs="SimSun"/>
          <w:bCs/>
          <w:sz w:val="24"/>
          <w:lang w:eastAsia="zh-CN"/>
        </w:rPr>
        <w:t xml:space="preserve">: Change the program in </w:t>
      </w:r>
      <w:r>
        <w:rPr>
          <w:rFonts w:eastAsia="TimesNewRomanPS-BoldMT" w:cs="SimSun"/>
          <w:bCs/>
          <w:sz w:val="24"/>
          <w:lang w:eastAsia="zh-CN"/>
        </w:rPr>
        <w:t>Question#2</w:t>
      </w:r>
      <w:r w:rsidR="00192AAE">
        <w:rPr>
          <w:rFonts w:eastAsia="TimesNewRomanPS-BoldMT" w:cs="SimSun"/>
          <w:bCs/>
          <w:sz w:val="24"/>
          <w:lang w:eastAsia="zh-CN"/>
        </w:rPr>
        <w:t xml:space="preserve"> </w:t>
      </w:r>
      <w:r w:rsidR="006F57CD" w:rsidRPr="006F57CD">
        <w:rPr>
          <w:rFonts w:eastAsia="TimesNewRomanPS-BoldMT" w:cs="SimSun"/>
          <w:bCs/>
          <w:sz w:val="24"/>
          <w:lang w:eastAsia="zh-CN"/>
        </w:rPr>
        <w:t>so that the three strings are printed on</w:t>
      </w:r>
      <w:r w:rsidR="00AA2E32">
        <w:rPr>
          <w:rFonts w:eastAsia="TimesNewRomanPS-BoldMT" w:cs="SimSun"/>
          <w:bCs/>
          <w:sz w:val="24"/>
          <w:lang w:eastAsia="zh-CN"/>
        </w:rPr>
        <w:t xml:space="preserve"> t</w:t>
      </w:r>
      <w:r w:rsidR="006F57CD" w:rsidRPr="006F57CD">
        <w:rPr>
          <w:rFonts w:eastAsia="TimesNewRomanPS-BoldMT" w:cs="SimSun"/>
          <w:bCs/>
          <w:sz w:val="24"/>
          <w:lang w:eastAsia="zh-CN"/>
        </w:rPr>
        <w:t>hree separate lines with a blank line in between each string.</w:t>
      </w:r>
    </w:p>
    <w:sectPr w:rsidR="006F57CD" w:rsidRPr="006F57CD" w:rsidSect="001819C8">
      <w:pgSz w:w="12240" w:h="15840"/>
      <w:pgMar w:top="99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7CEC6" w14:textId="77777777" w:rsidR="000030DA" w:rsidRDefault="000030DA" w:rsidP="009D2FB5">
      <w:r>
        <w:separator/>
      </w:r>
    </w:p>
  </w:endnote>
  <w:endnote w:type="continuationSeparator" w:id="0">
    <w:p w14:paraId="4B0CF646" w14:textId="77777777" w:rsidR="000030DA" w:rsidRDefault="000030DA" w:rsidP="009D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ff2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6BCF" w14:textId="77777777" w:rsidR="000030DA" w:rsidRDefault="000030DA" w:rsidP="009D2FB5">
      <w:r>
        <w:separator/>
      </w:r>
    </w:p>
  </w:footnote>
  <w:footnote w:type="continuationSeparator" w:id="0">
    <w:p w14:paraId="04444F08" w14:textId="77777777" w:rsidR="000030DA" w:rsidRDefault="000030DA" w:rsidP="009D2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31F71"/>
    <w:multiLevelType w:val="hybridMultilevel"/>
    <w:tmpl w:val="2BE41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375516">
    <w:abstractNumId w:val="2"/>
  </w:num>
  <w:num w:numId="2" w16cid:durableId="169681088">
    <w:abstractNumId w:val="3"/>
  </w:num>
  <w:num w:numId="3" w16cid:durableId="557979104">
    <w:abstractNumId w:val="0"/>
  </w:num>
  <w:num w:numId="4" w16cid:durableId="1626232230">
    <w:abstractNumId w:val="1"/>
  </w:num>
  <w:num w:numId="5" w16cid:durableId="1972858701">
    <w:abstractNumId w:val="6"/>
  </w:num>
  <w:num w:numId="6" w16cid:durableId="1447851601">
    <w:abstractNumId w:val="4"/>
  </w:num>
  <w:num w:numId="7" w16cid:durableId="51125164">
    <w:abstractNumId w:val="5"/>
  </w:num>
  <w:num w:numId="8" w16cid:durableId="12259435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4D"/>
    <w:rsid w:val="000030DA"/>
    <w:rsid w:val="00014C0C"/>
    <w:rsid w:val="00021FAE"/>
    <w:rsid w:val="00022C48"/>
    <w:rsid w:val="00031B7E"/>
    <w:rsid w:val="00033296"/>
    <w:rsid w:val="0003398E"/>
    <w:rsid w:val="00040BE0"/>
    <w:rsid w:val="00045CF5"/>
    <w:rsid w:val="00051879"/>
    <w:rsid w:val="00051FDB"/>
    <w:rsid w:val="00052587"/>
    <w:rsid w:val="000528BD"/>
    <w:rsid w:val="000573E3"/>
    <w:rsid w:val="00067FE1"/>
    <w:rsid w:val="00070203"/>
    <w:rsid w:val="0007312B"/>
    <w:rsid w:val="0007519D"/>
    <w:rsid w:val="00086A01"/>
    <w:rsid w:val="00090951"/>
    <w:rsid w:val="000935B2"/>
    <w:rsid w:val="000A0CBB"/>
    <w:rsid w:val="000A7E15"/>
    <w:rsid w:val="000B0368"/>
    <w:rsid w:val="000B2E1D"/>
    <w:rsid w:val="000B489F"/>
    <w:rsid w:val="000B7D28"/>
    <w:rsid w:val="000C489B"/>
    <w:rsid w:val="000C5D36"/>
    <w:rsid w:val="000E1E08"/>
    <w:rsid w:val="000E2558"/>
    <w:rsid w:val="000E5617"/>
    <w:rsid w:val="000F122B"/>
    <w:rsid w:val="000F3F2F"/>
    <w:rsid w:val="000F7793"/>
    <w:rsid w:val="00106DA6"/>
    <w:rsid w:val="001101C8"/>
    <w:rsid w:val="001201C3"/>
    <w:rsid w:val="0012483B"/>
    <w:rsid w:val="00130A2B"/>
    <w:rsid w:val="001318E6"/>
    <w:rsid w:val="00136472"/>
    <w:rsid w:val="00137A8D"/>
    <w:rsid w:val="001425A9"/>
    <w:rsid w:val="00150AF5"/>
    <w:rsid w:val="00154A84"/>
    <w:rsid w:val="001576EE"/>
    <w:rsid w:val="001632EC"/>
    <w:rsid w:val="00172A27"/>
    <w:rsid w:val="001750EC"/>
    <w:rsid w:val="00175DF3"/>
    <w:rsid w:val="00181457"/>
    <w:rsid w:val="001819C8"/>
    <w:rsid w:val="0018374A"/>
    <w:rsid w:val="00192AAE"/>
    <w:rsid w:val="001968F5"/>
    <w:rsid w:val="00197DBB"/>
    <w:rsid w:val="001A1C8B"/>
    <w:rsid w:val="001A730A"/>
    <w:rsid w:val="001B225E"/>
    <w:rsid w:val="001B6767"/>
    <w:rsid w:val="001C0942"/>
    <w:rsid w:val="001C3665"/>
    <w:rsid w:val="001C497B"/>
    <w:rsid w:val="001C51DE"/>
    <w:rsid w:val="001D42F2"/>
    <w:rsid w:val="001F0D9A"/>
    <w:rsid w:val="00201B40"/>
    <w:rsid w:val="00203911"/>
    <w:rsid w:val="00205359"/>
    <w:rsid w:val="00210A62"/>
    <w:rsid w:val="002142FF"/>
    <w:rsid w:val="00225C0D"/>
    <w:rsid w:val="00226508"/>
    <w:rsid w:val="00227E0A"/>
    <w:rsid w:val="00230B47"/>
    <w:rsid w:val="002356C8"/>
    <w:rsid w:val="00237963"/>
    <w:rsid w:val="00257FF6"/>
    <w:rsid w:val="0026030C"/>
    <w:rsid w:val="002619B4"/>
    <w:rsid w:val="00267246"/>
    <w:rsid w:val="00270001"/>
    <w:rsid w:val="002710DC"/>
    <w:rsid w:val="002735D0"/>
    <w:rsid w:val="00281864"/>
    <w:rsid w:val="002818EC"/>
    <w:rsid w:val="002820CC"/>
    <w:rsid w:val="002845EF"/>
    <w:rsid w:val="002961A0"/>
    <w:rsid w:val="002A489A"/>
    <w:rsid w:val="002A6317"/>
    <w:rsid w:val="002B167D"/>
    <w:rsid w:val="002C0EFE"/>
    <w:rsid w:val="002D5B28"/>
    <w:rsid w:val="002D745F"/>
    <w:rsid w:val="002E1DA6"/>
    <w:rsid w:val="002E4B89"/>
    <w:rsid w:val="002F2F9A"/>
    <w:rsid w:val="002F372B"/>
    <w:rsid w:val="00304746"/>
    <w:rsid w:val="00305740"/>
    <w:rsid w:val="00305E9D"/>
    <w:rsid w:val="003115FE"/>
    <w:rsid w:val="003168D8"/>
    <w:rsid w:val="00326DDB"/>
    <w:rsid w:val="00331038"/>
    <w:rsid w:val="0033250E"/>
    <w:rsid w:val="0033362A"/>
    <w:rsid w:val="00335929"/>
    <w:rsid w:val="00336F96"/>
    <w:rsid w:val="003417B8"/>
    <w:rsid w:val="00344527"/>
    <w:rsid w:val="003457E1"/>
    <w:rsid w:val="003524E8"/>
    <w:rsid w:val="003561D7"/>
    <w:rsid w:val="00364D72"/>
    <w:rsid w:val="00384B05"/>
    <w:rsid w:val="00386B62"/>
    <w:rsid w:val="0039549B"/>
    <w:rsid w:val="00395B73"/>
    <w:rsid w:val="003A1441"/>
    <w:rsid w:val="003A22C5"/>
    <w:rsid w:val="003A404B"/>
    <w:rsid w:val="003A45B4"/>
    <w:rsid w:val="003A7E70"/>
    <w:rsid w:val="003B0147"/>
    <w:rsid w:val="003B020B"/>
    <w:rsid w:val="003B1204"/>
    <w:rsid w:val="003B2485"/>
    <w:rsid w:val="003B366B"/>
    <w:rsid w:val="003D0986"/>
    <w:rsid w:val="003D5E74"/>
    <w:rsid w:val="003D7B10"/>
    <w:rsid w:val="003E0F3F"/>
    <w:rsid w:val="003E2282"/>
    <w:rsid w:val="003F03CD"/>
    <w:rsid w:val="003F0A3E"/>
    <w:rsid w:val="003F0B82"/>
    <w:rsid w:val="003F2803"/>
    <w:rsid w:val="00400E06"/>
    <w:rsid w:val="004035FD"/>
    <w:rsid w:val="004130F1"/>
    <w:rsid w:val="00416FFD"/>
    <w:rsid w:val="004201BA"/>
    <w:rsid w:val="00442BC3"/>
    <w:rsid w:val="00443A45"/>
    <w:rsid w:val="004440F3"/>
    <w:rsid w:val="00445BF4"/>
    <w:rsid w:val="004505FB"/>
    <w:rsid w:val="00460CBC"/>
    <w:rsid w:val="00461111"/>
    <w:rsid w:val="00461B83"/>
    <w:rsid w:val="00463CAC"/>
    <w:rsid w:val="00471CC9"/>
    <w:rsid w:val="004736AC"/>
    <w:rsid w:val="00474787"/>
    <w:rsid w:val="004767E1"/>
    <w:rsid w:val="00491746"/>
    <w:rsid w:val="004A0F8D"/>
    <w:rsid w:val="004C5643"/>
    <w:rsid w:val="004C6FC4"/>
    <w:rsid w:val="004C7531"/>
    <w:rsid w:val="004D4639"/>
    <w:rsid w:val="004D5B3A"/>
    <w:rsid w:val="004E1718"/>
    <w:rsid w:val="004E691B"/>
    <w:rsid w:val="004F471D"/>
    <w:rsid w:val="00500F51"/>
    <w:rsid w:val="00503E9F"/>
    <w:rsid w:val="00504B35"/>
    <w:rsid w:val="00505E68"/>
    <w:rsid w:val="00525D14"/>
    <w:rsid w:val="0053261D"/>
    <w:rsid w:val="005340C6"/>
    <w:rsid w:val="00534F9E"/>
    <w:rsid w:val="00535736"/>
    <w:rsid w:val="00541388"/>
    <w:rsid w:val="00541713"/>
    <w:rsid w:val="005429FB"/>
    <w:rsid w:val="00545062"/>
    <w:rsid w:val="00556EC1"/>
    <w:rsid w:val="00573246"/>
    <w:rsid w:val="00574830"/>
    <w:rsid w:val="00575D44"/>
    <w:rsid w:val="0057747A"/>
    <w:rsid w:val="00580F05"/>
    <w:rsid w:val="00582743"/>
    <w:rsid w:val="005834FD"/>
    <w:rsid w:val="00585C10"/>
    <w:rsid w:val="005879F3"/>
    <w:rsid w:val="00590659"/>
    <w:rsid w:val="00592EDB"/>
    <w:rsid w:val="00597D12"/>
    <w:rsid w:val="005A37D5"/>
    <w:rsid w:val="005A54E7"/>
    <w:rsid w:val="005B2916"/>
    <w:rsid w:val="005B6279"/>
    <w:rsid w:val="005D0BFB"/>
    <w:rsid w:val="005D14ED"/>
    <w:rsid w:val="005E0E62"/>
    <w:rsid w:val="005E5D43"/>
    <w:rsid w:val="005E6B1B"/>
    <w:rsid w:val="005F4138"/>
    <w:rsid w:val="005F42C6"/>
    <w:rsid w:val="005F4512"/>
    <w:rsid w:val="00617286"/>
    <w:rsid w:val="00623B9A"/>
    <w:rsid w:val="00626F89"/>
    <w:rsid w:val="00627BC7"/>
    <w:rsid w:val="00632751"/>
    <w:rsid w:val="00635D79"/>
    <w:rsid w:val="00645636"/>
    <w:rsid w:val="006466CF"/>
    <w:rsid w:val="00647D72"/>
    <w:rsid w:val="00654D62"/>
    <w:rsid w:val="00656D08"/>
    <w:rsid w:val="0066276B"/>
    <w:rsid w:val="00667285"/>
    <w:rsid w:val="00692F5D"/>
    <w:rsid w:val="00695044"/>
    <w:rsid w:val="006A49E6"/>
    <w:rsid w:val="006A79DD"/>
    <w:rsid w:val="006B507D"/>
    <w:rsid w:val="006B57D4"/>
    <w:rsid w:val="006B6C93"/>
    <w:rsid w:val="006C2360"/>
    <w:rsid w:val="006D568B"/>
    <w:rsid w:val="006D5BCF"/>
    <w:rsid w:val="006E66ED"/>
    <w:rsid w:val="006F15A1"/>
    <w:rsid w:val="006F1B88"/>
    <w:rsid w:val="006F23DD"/>
    <w:rsid w:val="006F43EC"/>
    <w:rsid w:val="006F57CD"/>
    <w:rsid w:val="0070721D"/>
    <w:rsid w:val="00707887"/>
    <w:rsid w:val="00714A5B"/>
    <w:rsid w:val="00716E0E"/>
    <w:rsid w:val="00716F30"/>
    <w:rsid w:val="0072438B"/>
    <w:rsid w:val="00742D0B"/>
    <w:rsid w:val="00744702"/>
    <w:rsid w:val="00747DCD"/>
    <w:rsid w:val="0076303E"/>
    <w:rsid w:val="0076576C"/>
    <w:rsid w:val="007720E6"/>
    <w:rsid w:val="00772C33"/>
    <w:rsid w:val="00777606"/>
    <w:rsid w:val="0078164D"/>
    <w:rsid w:val="0078284C"/>
    <w:rsid w:val="0078668B"/>
    <w:rsid w:val="00786754"/>
    <w:rsid w:val="007A16BF"/>
    <w:rsid w:val="007B2C99"/>
    <w:rsid w:val="007B5E5A"/>
    <w:rsid w:val="007C4BA0"/>
    <w:rsid w:val="007D05E4"/>
    <w:rsid w:val="007D2291"/>
    <w:rsid w:val="007D263A"/>
    <w:rsid w:val="007D290F"/>
    <w:rsid w:val="007D2A62"/>
    <w:rsid w:val="007E09B5"/>
    <w:rsid w:val="007F3CEC"/>
    <w:rsid w:val="007F7D13"/>
    <w:rsid w:val="00801434"/>
    <w:rsid w:val="008114DE"/>
    <w:rsid w:val="00812B43"/>
    <w:rsid w:val="00814DD9"/>
    <w:rsid w:val="00820C86"/>
    <w:rsid w:val="008236F4"/>
    <w:rsid w:val="00827BBA"/>
    <w:rsid w:val="008332DB"/>
    <w:rsid w:val="00833FD9"/>
    <w:rsid w:val="0083428D"/>
    <w:rsid w:val="00840957"/>
    <w:rsid w:val="00845109"/>
    <w:rsid w:val="00851591"/>
    <w:rsid w:val="008632B0"/>
    <w:rsid w:val="00863B3A"/>
    <w:rsid w:val="00864E2A"/>
    <w:rsid w:val="00866953"/>
    <w:rsid w:val="00866FE8"/>
    <w:rsid w:val="00867A62"/>
    <w:rsid w:val="00873E4D"/>
    <w:rsid w:val="0087692C"/>
    <w:rsid w:val="00876C56"/>
    <w:rsid w:val="00877BEA"/>
    <w:rsid w:val="00884E49"/>
    <w:rsid w:val="00887138"/>
    <w:rsid w:val="00890DFB"/>
    <w:rsid w:val="00895C7B"/>
    <w:rsid w:val="008A05B9"/>
    <w:rsid w:val="008A0F4D"/>
    <w:rsid w:val="008A28CF"/>
    <w:rsid w:val="008A5034"/>
    <w:rsid w:val="008B0CF3"/>
    <w:rsid w:val="008B176B"/>
    <w:rsid w:val="008B318B"/>
    <w:rsid w:val="008B3A7F"/>
    <w:rsid w:val="008B77FB"/>
    <w:rsid w:val="008D7AA6"/>
    <w:rsid w:val="008F05CF"/>
    <w:rsid w:val="00902480"/>
    <w:rsid w:val="0091751C"/>
    <w:rsid w:val="00917CCE"/>
    <w:rsid w:val="0092199A"/>
    <w:rsid w:val="0092336E"/>
    <w:rsid w:val="00923C27"/>
    <w:rsid w:val="0093580A"/>
    <w:rsid w:val="00944B11"/>
    <w:rsid w:val="00962122"/>
    <w:rsid w:val="00964656"/>
    <w:rsid w:val="0097216D"/>
    <w:rsid w:val="00982763"/>
    <w:rsid w:val="00987504"/>
    <w:rsid w:val="00992874"/>
    <w:rsid w:val="009936C1"/>
    <w:rsid w:val="009971EB"/>
    <w:rsid w:val="00997326"/>
    <w:rsid w:val="009A0179"/>
    <w:rsid w:val="009A2740"/>
    <w:rsid w:val="009B2031"/>
    <w:rsid w:val="009B4176"/>
    <w:rsid w:val="009C15E9"/>
    <w:rsid w:val="009D0C64"/>
    <w:rsid w:val="009D2FB5"/>
    <w:rsid w:val="009D6366"/>
    <w:rsid w:val="009E02DC"/>
    <w:rsid w:val="009E50A6"/>
    <w:rsid w:val="009F3491"/>
    <w:rsid w:val="009F7450"/>
    <w:rsid w:val="00A07D86"/>
    <w:rsid w:val="00A14387"/>
    <w:rsid w:val="00A15B7A"/>
    <w:rsid w:val="00A210A5"/>
    <w:rsid w:val="00A21E85"/>
    <w:rsid w:val="00A23D8C"/>
    <w:rsid w:val="00A2518F"/>
    <w:rsid w:val="00A32D97"/>
    <w:rsid w:val="00A32DFE"/>
    <w:rsid w:val="00A469E2"/>
    <w:rsid w:val="00A56C02"/>
    <w:rsid w:val="00A6072F"/>
    <w:rsid w:val="00A62DFA"/>
    <w:rsid w:val="00A72837"/>
    <w:rsid w:val="00A737F2"/>
    <w:rsid w:val="00A840EC"/>
    <w:rsid w:val="00A87AC5"/>
    <w:rsid w:val="00A9401E"/>
    <w:rsid w:val="00A9546B"/>
    <w:rsid w:val="00A95C38"/>
    <w:rsid w:val="00AA02A3"/>
    <w:rsid w:val="00AA0CA9"/>
    <w:rsid w:val="00AA1E3C"/>
    <w:rsid w:val="00AA2E32"/>
    <w:rsid w:val="00AA5037"/>
    <w:rsid w:val="00AB17F9"/>
    <w:rsid w:val="00AB2554"/>
    <w:rsid w:val="00AB72A4"/>
    <w:rsid w:val="00AC4956"/>
    <w:rsid w:val="00AC5A39"/>
    <w:rsid w:val="00AD1256"/>
    <w:rsid w:val="00AE1FB6"/>
    <w:rsid w:val="00AE44AD"/>
    <w:rsid w:val="00AF1557"/>
    <w:rsid w:val="00B02296"/>
    <w:rsid w:val="00B03742"/>
    <w:rsid w:val="00B053F0"/>
    <w:rsid w:val="00B1085E"/>
    <w:rsid w:val="00B13B80"/>
    <w:rsid w:val="00B17548"/>
    <w:rsid w:val="00B36509"/>
    <w:rsid w:val="00B36CF5"/>
    <w:rsid w:val="00B42EEB"/>
    <w:rsid w:val="00B45941"/>
    <w:rsid w:val="00B469A2"/>
    <w:rsid w:val="00B524BC"/>
    <w:rsid w:val="00B52F8C"/>
    <w:rsid w:val="00B62A68"/>
    <w:rsid w:val="00B634A7"/>
    <w:rsid w:val="00B64395"/>
    <w:rsid w:val="00B66519"/>
    <w:rsid w:val="00B67109"/>
    <w:rsid w:val="00B8537C"/>
    <w:rsid w:val="00B978B9"/>
    <w:rsid w:val="00BA2F2F"/>
    <w:rsid w:val="00BA37CE"/>
    <w:rsid w:val="00BA4B89"/>
    <w:rsid w:val="00BA5420"/>
    <w:rsid w:val="00BB3F4E"/>
    <w:rsid w:val="00BB6AF8"/>
    <w:rsid w:val="00BB6EED"/>
    <w:rsid w:val="00BB7F76"/>
    <w:rsid w:val="00BC1BC7"/>
    <w:rsid w:val="00BC2106"/>
    <w:rsid w:val="00BC314B"/>
    <w:rsid w:val="00BC5197"/>
    <w:rsid w:val="00BD42FB"/>
    <w:rsid w:val="00BF6435"/>
    <w:rsid w:val="00BF6898"/>
    <w:rsid w:val="00BF73A3"/>
    <w:rsid w:val="00C04984"/>
    <w:rsid w:val="00C0600C"/>
    <w:rsid w:val="00C07478"/>
    <w:rsid w:val="00C141B4"/>
    <w:rsid w:val="00C141B9"/>
    <w:rsid w:val="00C1747E"/>
    <w:rsid w:val="00C2064A"/>
    <w:rsid w:val="00C22229"/>
    <w:rsid w:val="00C2390A"/>
    <w:rsid w:val="00C31991"/>
    <w:rsid w:val="00C361CB"/>
    <w:rsid w:val="00C36B97"/>
    <w:rsid w:val="00C373A3"/>
    <w:rsid w:val="00C41F31"/>
    <w:rsid w:val="00C4673E"/>
    <w:rsid w:val="00C63108"/>
    <w:rsid w:val="00C63F9D"/>
    <w:rsid w:val="00C643D7"/>
    <w:rsid w:val="00C64BEE"/>
    <w:rsid w:val="00C70DBD"/>
    <w:rsid w:val="00C715F1"/>
    <w:rsid w:val="00C719C8"/>
    <w:rsid w:val="00C727EC"/>
    <w:rsid w:val="00C727F6"/>
    <w:rsid w:val="00C73F93"/>
    <w:rsid w:val="00C82CC2"/>
    <w:rsid w:val="00C85352"/>
    <w:rsid w:val="00C86AC2"/>
    <w:rsid w:val="00C87B0F"/>
    <w:rsid w:val="00C907C2"/>
    <w:rsid w:val="00C94CCF"/>
    <w:rsid w:val="00CA0318"/>
    <w:rsid w:val="00CA7BDE"/>
    <w:rsid w:val="00CB3005"/>
    <w:rsid w:val="00CB34F3"/>
    <w:rsid w:val="00CB35D6"/>
    <w:rsid w:val="00CB671D"/>
    <w:rsid w:val="00CF2FFD"/>
    <w:rsid w:val="00CF5858"/>
    <w:rsid w:val="00CF64AE"/>
    <w:rsid w:val="00D1038D"/>
    <w:rsid w:val="00D121BD"/>
    <w:rsid w:val="00D16431"/>
    <w:rsid w:val="00D27115"/>
    <w:rsid w:val="00D352D3"/>
    <w:rsid w:val="00D402BF"/>
    <w:rsid w:val="00D4077B"/>
    <w:rsid w:val="00D430FE"/>
    <w:rsid w:val="00D432FD"/>
    <w:rsid w:val="00D54199"/>
    <w:rsid w:val="00D6706F"/>
    <w:rsid w:val="00D76AAE"/>
    <w:rsid w:val="00D82E08"/>
    <w:rsid w:val="00D849A1"/>
    <w:rsid w:val="00D858EF"/>
    <w:rsid w:val="00D8593C"/>
    <w:rsid w:val="00D9392D"/>
    <w:rsid w:val="00DA713A"/>
    <w:rsid w:val="00DA7383"/>
    <w:rsid w:val="00DB7348"/>
    <w:rsid w:val="00DB76C2"/>
    <w:rsid w:val="00DC01E3"/>
    <w:rsid w:val="00DC07D0"/>
    <w:rsid w:val="00DC58F8"/>
    <w:rsid w:val="00DD5E7C"/>
    <w:rsid w:val="00DE0E50"/>
    <w:rsid w:val="00DF5E15"/>
    <w:rsid w:val="00DF78E1"/>
    <w:rsid w:val="00E05ED6"/>
    <w:rsid w:val="00E13C13"/>
    <w:rsid w:val="00E14C84"/>
    <w:rsid w:val="00E158D6"/>
    <w:rsid w:val="00E230EF"/>
    <w:rsid w:val="00E30C11"/>
    <w:rsid w:val="00E36EF2"/>
    <w:rsid w:val="00E41AEA"/>
    <w:rsid w:val="00E41C40"/>
    <w:rsid w:val="00E4771F"/>
    <w:rsid w:val="00E50157"/>
    <w:rsid w:val="00E51760"/>
    <w:rsid w:val="00E53845"/>
    <w:rsid w:val="00E66C87"/>
    <w:rsid w:val="00E67432"/>
    <w:rsid w:val="00E679C9"/>
    <w:rsid w:val="00E7032D"/>
    <w:rsid w:val="00E71A75"/>
    <w:rsid w:val="00E749A9"/>
    <w:rsid w:val="00E75ED6"/>
    <w:rsid w:val="00E800D9"/>
    <w:rsid w:val="00E81818"/>
    <w:rsid w:val="00E81B51"/>
    <w:rsid w:val="00E83653"/>
    <w:rsid w:val="00E849F5"/>
    <w:rsid w:val="00E8766A"/>
    <w:rsid w:val="00E9271B"/>
    <w:rsid w:val="00E95BBB"/>
    <w:rsid w:val="00E971B0"/>
    <w:rsid w:val="00E97464"/>
    <w:rsid w:val="00EB01EF"/>
    <w:rsid w:val="00EB1756"/>
    <w:rsid w:val="00EC16BC"/>
    <w:rsid w:val="00EC5646"/>
    <w:rsid w:val="00EE00AE"/>
    <w:rsid w:val="00EE09B8"/>
    <w:rsid w:val="00EE3064"/>
    <w:rsid w:val="00EE3E52"/>
    <w:rsid w:val="00EE4731"/>
    <w:rsid w:val="00EF4227"/>
    <w:rsid w:val="00EF5DF2"/>
    <w:rsid w:val="00F051A2"/>
    <w:rsid w:val="00F05B56"/>
    <w:rsid w:val="00F05B6F"/>
    <w:rsid w:val="00F066BE"/>
    <w:rsid w:val="00F13365"/>
    <w:rsid w:val="00F226A5"/>
    <w:rsid w:val="00F23B20"/>
    <w:rsid w:val="00F34CC7"/>
    <w:rsid w:val="00F404AB"/>
    <w:rsid w:val="00F42977"/>
    <w:rsid w:val="00F441ED"/>
    <w:rsid w:val="00F5277E"/>
    <w:rsid w:val="00F5530D"/>
    <w:rsid w:val="00F5799E"/>
    <w:rsid w:val="00F601DC"/>
    <w:rsid w:val="00F67D77"/>
    <w:rsid w:val="00F77229"/>
    <w:rsid w:val="00F81299"/>
    <w:rsid w:val="00FA29DA"/>
    <w:rsid w:val="00FA7441"/>
    <w:rsid w:val="00FB338D"/>
    <w:rsid w:val="00FB4506"/>
    <w:rsid w:val="00FB5255"/>
    <w:rsid w:val="00FB5801"/>
    <w:rsid w:val="00FB6BFE"/>
    <w:rsid w:val="00FB733B"/>
    <w:rsid w:val="00FD390D"/>
    <w:rsid w:val="00FD78B0"/>
    <w:rsid w:val="00FE63A4"/>
    <w:rsid w:val="00FE6AE2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D215B35"/>
  <w15:docId w15:val="{23F307B3-9B93-4A79-8256-7C9B8120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character" w:customStyle="1" w:styleId="ff1e">
    <w:name w:val="ff1e"/>
    <w:basedOn w:val="DefaultParagraphFont"/>
    <w:rsid w:val="00F051A2"/>
  </w:style>
  <w:style w:type="character" w:customStyle="1" w:styleId="ls0">
    <w:name w:val="ls0"/>
    <w:basedOn w:val="DefaultParagraphFont"/>
    <w:rsid w:val="00F051A2"/>
  </w:style>
  <w:style w:type="character" w:customStyle="1" w:styleId="a">
    <w:name w:val="_"/>
    <w:basedOn w:val="DefaultParagraphFont"/>
    <w:rsid w:val="00F051A2"/>
  </w:style>
  <w:style w:type="character" w:customStyle="1" w:styleId="ff1c">
    <w:name w:val="ff1c"/>
    <w:basedOn w:val="DefaultParagraphFont"/>
    <w:rsid w:val="00A32D97"/>
  </w:style>
  <w:style w:type="character" w:customStyle="1" w:styleId="ff30">
    <w:name w:val="ff30"/>
    <w:basedOn w:val="DefaultParagraphFont"/>
    <w:rsid w:val="00F5799E"/>
  </w:style>
  <w:style w:type="character" w:customStyle="1" w:styleId="ff31">
    <w:name w:val="ff31"/>
    <w:basedOn w:val="DefaultParagraphFont"/>
    <w:rsid w:val="00F5799E"/>
  </w:style>
  <w:style w:type="character" w:customStyle="1" w:styleId="ws0">
    <w:name w:val="ws0"/>
    <w:basedOn w:val="DefaultParagraphFont"/>
    <w:rsid w:val="00F5799E"/>
  </w:style>
  <w:style w:type="character" w:customStyle="1" w:styleId="ls2">
    <w:name w:val="ls2"/>
    <w:basedOn w:val="DefaultParagraphFont"/>
    <w:rsid w:val="00F5799E"/>
  </w:style>
  <w:style w:type="character" w:customStyle="1" w:styleId="ls39">
    <w:name w:val="ls39"/>
    <w:basedOn w:val="DefaultParagraphFont"/>
    <w:rsid w:val="00F5799E"/>
  </w:style>
  <w:style w:type="paragraph" w:styleId="Header">
    <w:name w:val="header"/>
    <w:basedOn w:val="Normal"/>
    <w:link w:val="HeaderChar"/>
    <w:uiPriority w:val="99"/>
    <w:unhideWhenUsed/>
    <w:rsid w:val="009D2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FB5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D2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FB5"/>
    <w:rPr>
      <w:sz w:val="2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9D2FB5"/>
    <w:rPr>
      <w:sz w:val="28"/>
      <w:szCs w:val="24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90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6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5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6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4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88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3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778</Words>
  <Characters>4435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5203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1623</cp:revision>
  <cp:lastPrinted>2020-01-14T20:24:00Z</cp:lastPrinted>
  <dcterms:created xsi:type="dcterms:W3CDTF">2019-09-04T05:01:00Z</dcterms:created>
  <dcterms:modified xsi:type="dcterms:W3CDTF">2022-05-17T06:20:00Z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