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3D93" w14:textId="77777777" w:rsidR="002D4BFB" w:rsidRDefault="002D4BFB" w:rsidP="002D4BFB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2132C4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00C10633" wp14:editId="0817852F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San Francisco Bay University </w:t>
      </w:r>
    </w:p>
    <w:p w14:paraId="12F6A407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AFF624C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526AACDA" w14:textId="77777777" w:rsidR="00A14387" w:rsidRDefault="00DC1F59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#10</w:t>
      </w:r>
    </w:p>
    <w:p w14:paraId="617601F8" w14:textId="2BB855CC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DC1F59">
        <w:rPr>
          <w:rFonts w:eastAsia="TimesNewRomanPS-BoldMT" w:cs="SimSun"/>
          <w:b/>
          <w:bCs/>
          <w:szCs w:val="28"/>
        </w:rPr>
        <w:t>08</w:t>
      </w:r>
      <w:r w:rsidR="001749A5">
        <w:rPr>
          <w:rFonts w:eastAsia="TimesNewRomanPS-BoldMT" w:cs="SimSun"/>
          <w:b/>
          <w:bCs/>
          <w:szCs w:val="28"/>
        </w:rPr>
        <w:t>/</w:t>
      </w:r>
      <w:r w:rsidR="00DC1F59">
        <w:rPr>
          <w:rFonts w:eastAsia="TimesNewRomanPS-BoldMT" w:cs="SimSun"/>
          <w:b/>
          <w:bCs/>
          <w:szCs w:val="28"/>
        </w:rPr>
        <w:t>0</w:t>
      </w:r>
      <w:r w:rsidR="00AE1D7E">
        <w:rPr>
          <w:rFonts w:eastAsia="TimesNewRomanPS-BoldMT" w:cs="SimSun"/>
          <w:b/>
          <w:bCs/>
          <w:szCs w:val="28"/>
        </w:rPr>
        <w:t>2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AE1D7E">
        <w:rPr>
          <w:rFonts w:eastAsia="TimesNewRomanPS-BoldMT" w:cs="SimSun"/>
          <w:b/>
          <w:bCs/>
          <w:szCs w:val="28"/>
        </w:rPr>
        <w:t>2</w:t>
      </w:r>
    </w:p>
    <w:p w14:paraId="0736764B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F64BDA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66CBFE5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AEA220F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43295EFC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52DB29B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65299B9B" w14:textId="77777777" w:rsidR="00BB6AF8" w:rsidRDefault="004C5643" w:rsidP="00CF02AA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0843651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C8A371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D7134DD" w14:textId="77777777" w:rsidR="004B33AE" w:rsidRPr="004B33AE" w:rsidRDefault="00472952" w:rsidP="004B33AE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 New Roman"/>
          <w:color w:val="000000"/>
          <w:sz w:val="21"/>
          <w:szCs w:val="21"/>
          <w:lang w:eastAsia="zh-CN"/>
        </w:rPr>
      </w:pPr>
      <w:r w:rsidRPr="004B33AE">
        <w:rPr>
          <w:sz w:val="24"/>
          <w:lang w:eastAsia="zh-CN"/>
        </w:rPr>
        <w:t xml:space="preserve">Define a base class </w:t>
      </w:r>
      <w:r w:rsidRPr="004B33AE">
        <w:rPr>
          <w:i/>
          <w:sz w:val="24"/>
          <w:lang w:eastAsia="zh-CN"/>
        </w:rPr>
        <w:t>shape</w:t>
      </w:r>
      <w:r w:rsidRPr="004B33AE">
        <w:rPr>
          <w:sz w:val="24"/>
          <w:lang w:eastAsia="zh-CN"/>
        </w:rPr>
        <w:t xml:space="preserve"> that can describe any simple shape such as a square, circle or equilateral triangle. The size of all these shapes can be reduced to a single dimension</w:t>
      </w:r>
      <w:r w:rsidR="000922D9">
        <w:rPr>
          <w:sz w:val="24"/>
          <w:lang w:eastAsia="zh-CN"/>
        </w:rPr>
        <w:t>, such as area &amp; perimeter of the shape based the all sizes</w:t>
      </w:r>
    </w:p>
    <w:p w14:paraId="7B06009C" w14:textId="77777777" w:rsidR="004B33AE" w:rsidRDefault="004B33AE" w:rsidP="004B33AE">
      <w:pPr>
        <w:pStyle w:val="ListParagraph"/>
        <w:tabs>
          <w:tab w:val="left" w:pos="0"/>
          <w:tab w:val="left" w:pos="360"/>
        </w:tabs>
        <w:ind w:left="360"/>
        <w:rPr>
          <w:sz w:val="24"/>
          <w:lang w:eastAsia="zh-CN"/>
        </w:rPr>
      </w:pPr>
    </w:p>
    <w:p w14:paraId="30526A77" w14:textId="77777777" w:rsidR="004B33AE" w:rsidRDefault="00472952" w:rsidP="004B33AE">
      <w:pPr>
        <w:pStyle w:val="ListParagraph"/>
        <w:tabs>
          <w:tab w:val="left" w:pos="0"/>
          <w:tab w:val="left" w:pos="360"/>
        </w:tabs>
        <w:ind w:left="360"/>
        <w:rPr>
          <w:sz w:val="24"/>
          <w:lang w:eastAsia="zh-CN"/>
        </w:rPr>
      </w:pPr>
      <w:r w:rsidRPr="004B33AE">
        <w:rPr>
          <w:sz w:val="24"/>
          <w:lang w:eastAsia="zh-CN"/>
        </w:rPr>
        <w:t>Define derived classes for each of the three shapes.</w:t>
      </w:r>
    </w:p>
    <w:p w14:paraId="64CB3291" w14:textId="77777777" w:rsidR="004B33AE" w:rsidRDefault="004B33AE" w:rsidP="004B33AE">
      <w:pPr>
        <w:pStyle w:val="ListParagraph"/>
        <w:tabs>
          <w:tab w:val="left" w:pos="0"/>
          <w:tab w:val="left" w:pos="360"/>
        </w:tabs>
        <w:ind w:left="360"/>
        <w:rPr>
          <w:sz w:val="24"/>
          <w:lang w:eastAsia="zh-CN"/>
        </w:rPr>
      </w:pPr>
    </w:p>
    <w:p w14:paraId="625FCE9F" w14:textId="77777777" w:rsidR="00472952" w:rsidRDefault="00472952" w:rsidP="004B33AE">
      <w:pPr>
        <w:pStyle w:val="ListParagraph"/>
        <w:tabs>
          <w:tab w:val="left" w:pos="0"/>
          <w:tab w:val="left" w:pos="360"/>
        </w:tabs>
        <w:ind w:left="360"/>
        <w:rPr>
          <w:sz w:val="24"/>
          <w:lang w:eastAsia="zh-CN"/>
        </w:rPr>
      </w:pPr>
      <w:r w:rsidRPr="004B33AE">
        <w:rPr>
          <w:sz w:val="24"/>
          <w:lang w:eastAsia="zh-CN"/>
        </w:rPr>
        <w:t>Create a virtual function in the base class that returns the area of each shape.</w:t>
      </w:r>
    </w:p>
    <w:p w14:paraId="1086A3D3" w14:textId="77777777" w:rsidR="000A403F" w:rsidRPr="004B33AE" w:rsidRDefault="000A403F" w:rsidP="004B33AE">
      <w:pPr>
        <w:pStyle w:val="ListParagraph"/>
        <w:tabs>
          <w:tab w:val="left" w:pos="0"/>
          <w:tab w:val="left" w:pos="360"/>
        </w:tabs>
        <w:ind w:left="360"/>
        <w:rPr>
          <w:rFonts w:eastAsia="Times New Roman"/>
          <w:color w:val="000000"/>
          <w:sz w:val="21"/>
          <w:szCs w:val="21"/>
          <w:lang w:eastAsia="zh-CN"/>
        </w:rPr>
      </w:pPr>
    </w:p>
    <w:p w14:paraId="18478503" w14:textId="77777777" w:rsidR="00472952" w:rsidRPr="00BE2474" w:rsidRDefault="00472952" w:rsidP="004B33AE">
      <w:pPr>
        <w:autoSpaceDE w:val="0"/>
        <w:autoSpaceDN w:val="0"/>
        <w:adjustRightInd w:val="0"/>
        <w:ind w:left="360"/>
        <w:rPr>
          <w:i/>
          <w:sz w:val="24"/>
          <w:lang w:eastAsia="zh-CN"/>
        </w:rPr>
      </w:pPr>
      <w:r w:rsidRPr="00BE2474">
        <w:rPr>
          <w:i/>
          <w:sz w:val="24"/>
          <w:lang w:eastAsia="zh-CN"/>
        </w:rPr>
        <w:t>Note: You will need to more precisely define what di</w:t>
      </w:r>
      <w:r w:rsidR="004B33AE" w:rsidRPr="00BE2474">
        <w:rPr>
          <w:i/>
          <w:sz w:val="24"/>
          <w:lang w:eastAsia="zh-CN"/>
        </w:rPr>
        <w:t xml:space="preserve">mensions are stored in the base </w:t>
      </w:r>
      <w:r w:rsidRPr="00BE2474">
        <w:rPr>
          <w:i/>
          <w:sz w:val="24"/>
          <w:lang w:eastAsia="zh-CN"/>
        </w:rPr>
        <w:t>class. (Is</w:t>
      </w:r>
      <w:r w:rsidR="004B33AE" w:rsidRPr="00BE2474">
        <w:rPr>
          <w:i/>
          <w:sz w:val="24"/>
          <w:lang w:eastAsia="zh-CN"/>
        </w:rPr>
        <w:t xml:space="preserve"> </w:t>
      </w:r>
      <w:r w:rsidRPr="00BE2474">
        <w:rPr>
          <w:i/>
          <w:sz w:val="24"/>
          <w:lang w:eastAsia="zh-CN"/>
        </w:rPr>
        <w:t>the size in the base class for circle, the radius, or the diameter?)</w:t>
      </w:r>
    </w:p>
    <w:p w14:paraId="0AC66FC7" w14:textId="77777777" w:rsidR="000A403F" w:rsidRPr="004B33AE" w:rsidRDefault="000A403F" w:rsidP="004B33AE">
      <w:pPr>
        <w:autoSpaceDE w:val="0"/>
        <w:autoSpaceDN w:val="0"/>
        <w:adjustRightInd w:val="0"/>
        <w:ind w:left="360"/>
        <w:rPr>
          <w:sz w:val="24"/>
          <w:lang w:eastAsia="zh-CN"/>
        </w:rPr>
      </w:pPr>
    </w:p>
    <w:p w14:paraId="79BAD4CB" w14:textId="77777777" w:rsidR="00472952" w:rsidRDefault="00472952" w:rsidP="001B581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/>
        <w:rPr>
          <w:sz w:val="24"/>
          <w:lang w:eastAsia="zh-CN"/>
        </w:rPr>
      </w:pPr>
      <w:r w:rsidRPr="004B33AE">
        <w:rPr>
          <w:sz w:val="24"/>
          <w:lang w:eastAsia="zh-CN"/>
        </w:rPr>
        <w:t xml:space="preserve">Write a base class called </w:t>
      </w:r>
      <w:r w:rsidRPr="0073355C">
        <w:rPr>
          <w:i/>
          <w:sz w:val="24"/>
          <w:lang w:eastAsia="zh-CN"/>
        </w:rPr>
        <w:t>person</w:t>
      </w:r>
      <w:r w:rsidRPr="004B33AE">
        <w:rPr>
          <w:sz w:val="24"/>
          <w:lang w:eastAsia="zh-CN"/>
        </w:rPr>
        <w:t xml:space="preserve"> that describes a person of either gender.</w:t>
      </w:r>
      <w:r w:rsidR="001B5816">
        <w:rPr>
          <w:sz w:val="24"/>
          <w:lang w:eastAsia="zh-CN"/>
        </w:rPr>
        <w:t xml:space="preserve"> </w:t>
      </w:r>
      <w:r w:rsidRPr="001B5816">
        <w:rPr>
          <w:sz w:val="24"/>
          <w:lang w:eastAsia="zh-CN"/>
        </w:rPr>
        <w:t xml:space="preserve">Define two derived classes called </w:t>
      </w:r>
      <w:r w:rsidRPr="0073355C">
        <w:rPr>
          <w:i/>
          <w:sz w:val="24"/>
          <w:lang w:eastAsia="zh-CN"/>
        </w:rPr>
        <w:t>man</w:t>
      </w:r>
      <w:r w:rsidRPr="001B5816">
        <w:rPr>
          <w:sz w:val="24"/>
          <w:lang w:eastAsia="zh-CN"/>
        </w:rPr>
        <w:t xml:space="preserve"> and </w:t>
      </w:r>
      <w:r w:rsidRPr="0073355C">
        <w:rPr>
          <w:i/>
          <w:sz w:val="24"/>
          <w:lang w:eastAsia="zh-CN"/>
        </w:rPr>
        <w:t>woman</w:t>
      </w:r>
      <w:r w:rsidRPr="001B5816">
        <w:rPr>
          <w:sz w:val="24"/>
          <w:lang w:eastAsia="zh-CN"/>
        </w:rPr>
        <w:t xml:space="preserve"> that define gender specific items. Write</w:t>
      </w:r>
      <w:r w:rsidR="001B5816">
        <w:rPr>
          <w:sz w:val="24"/>
          <w:lang w:eastAsia="zh-CN"/>
        </w:rPr>
        <w:t xml:space="preserve"> </w:t>
      </w:r>
      <w:r w:rsidRPr="001B5816">
        <w:rPr>
          <w:sz w:val="24"/>
          <w:lang w:eastAsia="zh-CN"/>
        </w:rPr>
        <w:t>pure virtual functions in the base class for operations that are common to both sexes yet are</w:t>
      </w:r>
      <w:r w:rsidR="001B5816">
        <w:rPr>
          <w:sz w:val="24"/>
          <w:lang w:eastAsia="zh-CN"/>
        </w:rPr>
        <w:t xml:space="preserve"> </w:t>
      </w:r>
      <w:r w:rsidRPr="001B5816">
        <w:rPr>
          <w:sz w:val="24"/>
          <w:lang w:eastAsia="zh-CN"/>
        </w:rPr>
        <w:t>handled in different ways by each of them.</w:t>
      </w:r>
    </w:p>
    <w:p w14:paraId="0F827619" w14:textId="77777777" w:rsidR="0073355C" w:rsidRPr="001B5816" w:rsidRDefault="0073355C" w:rsidP="0073355C">
      <w:pPr>
        <w:pStyle w:val="ListParagraph"/>
        <w:autoSpaceDE w:val="0"/>
        <w:autoSpaceDN w:val="0"/>
        <w:adjustRightInd w:val="0"/>
        <w:ind w:left="360"/>
        <w:rPr>
          <w:sz w:val="24"/>
          <w:lang w:eastAsia="zh-CN"/>
        </w:rPr>
      </w:pPr>
    </w:p>
    <w:p w14:paraId="1AF9446C" w14:textId="77777777" w:rsidR="00472952" w:rsidRPr="001B5816" w:rsidRDefault="00472952" w:rsidP="001B581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/>
        <w:rPr>
          <w:sz w:val="24"/>
          <w:lang w:eastAsia="zh-CN"/>
        </w:rPr>
      </w:pPr>
      <w:r w:rsidRPr="004B33AE">
        <w:rPr>
          <w:sz w:val="24"/>
          <w:lang w:eastAsia="zh-CN"/>
        </w:rPr>
        <w:t xml:space="preserve">Write a base class </w:t>
      </w:r>
      <w:r w:rsidRPr="00A542A0">
        <w:rPr>
          <w:i/>
          <w:sz w:val="24"/>
          <w:lang w:eastAsia="zh-CN"/>
        </w:rPr>
        <w:t>number</w:t>
      </w:r>
      <w:r w:rsidRPr="004B33AE">
        <w:rPr>
          <w:sz w:val="24"/>
          <w:lang w:eastAsia="zh-CN"/>
        </w:rPr>
        <w:t xml:space="preserve"> that holds a single integer value and contains one</w:t>
      </w:r>
      <w:r w:rsidR="001B5816">
        <w:rPr>
          <w:sz w:val="24"/>
          <w:lang w:eastAsia="zh-CN"/>
        </w:rPr>
        <w:t xml:space="preserve"> </w:t>
      </w:r>
      <w:r w:rsidRPr="001B5816">
        <w:rPr>
          <w:sz w:val="24"/>
          <w:lang w:eastAsia="zh-CN"/>
        </w:rPr>
        <w:t xml:space="preserve">member function, </w:t>
      </w:r>
      <w:proofErr w:type="spellStart"/>
      <w:r w:rsidRPr="00A542A0">
        <w:rPr>
          <w:i/>
          <w:sz w:val="24"/>
          <w:lang w:eastAsia="zh-CN"/>
        </w:rPr>
        <w:t>print_it</w:t>
      </w:r>
      <w:proofErr w:type="spellEnd"/>
      <w:r w:rsidRPr="001B5816">
        <w:rPr>
          <w:sz w:val="24"/>
          <w:lang w:eastAsia="zh-CN"/>
        </w:rPr>
        <w:t>. Define three derived classes to print the value in hex, octal, and</w:t>
      </w:r>
      <w:r w:rsidR="001B5816">
        <w:rPr>
          <w:sz w:val="24"/>
          <w:lang w:eastAsia="zh-CN"/>
        </w:rPr>
        <w:t xml:space="preserve"> </w:t>
      </w:r>
      <w:r w:rsidRPr="001B5816">
        <w:rPr>
          <w:sz w:val="24"/>
          <w:lang w:eastAsia="zh-CN"/>
        </w:rPr>
        <w:t>decimal.</w:t>
      </w:r>
    </w:p>
    <w:p w14:paraId="67C2A492" w14:textId="77777777" w:rsidR="00F44B29" w:rsidRPr="000B37F9" w:rsidRDefault="00F44B29" w:rsidP="000B37F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sectPr w:rsidR="00F44B29" w:rsidRPr="000B37F9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2528"/>
    <w:multiLevelType w:val="hybridMultilevel"/>
    <w:tmpl w:val="F8600668"/>
    <w:lvl w:ilvl="0" w:tplc="2B188D08">
      <w:start w:val="1"/>
      <w:numFmt w:val="lowerLetter"/>
      <w:lvlText w:val="%1."/>
      <w:lvlJc w:val="left"/>
      <w:pPr>
        <w:ind w:left="2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 w15:restartNumberingAfterBreak="0">
    <w:nsid w:val="71C31F71"/>
    <w:multiLevelType w:val="hybridMultilevel"/>
    <w:tmpl w:val="4DDEAECE"/>
    <w:lvl w:ilvl="0" w:tplc="BF444C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678814">
    <w:abstractNumId w:val="2"/>
  </w:num>
  <w:num w:numId="2" w16cid:durableId="210772638">
    <w:abstractNumId w:val="3"/>
  </w:num>
  <w:num w:numId="3" w16cid:durableId="715198455">
    <w:abstractNumId w:val="0"/>
  </w:num>
  <w:num w:numId="4" w16cid:durableId="1895769277">
    <w:abstractNumId w:val="1"/>
  </w:num>
  <w:num w:numId="5" w16cid:durableId="260527784">
    <w:abstractNumId w:val="7"/>
  </w:num>
  <w:num w:numId="6" w16cid:durableId="1029259874">
    <w:abstractNumId w:val="5"/>
  </w:num>
  <w:num w:numId="7" w16cid:durableId="678577321">
    <w:abstractNumId w:val="6"/>
  </w:num>
  <w:num w:numId="8" w16cid:durableId="1987971306">
    <w:abstractNumId w:val="9"/>
  </w:num>
  <w:num w:numId="9" w16cid:durableId="1482386874">
    <w:abstractNumId w:val="4"/>
  </w:num>
  <w:num w:numId="10" w16cid:durableId="1979987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0D"/>
    <w:rsid w:val="0000074D"/>
    <w:rsid w:val="00000ACA"/>
    <w:rsid w:val="00001074"/>
    <w:rsid w:val="000045BB"/>
    <w:rsid w:val="00011692"/>
    <w:rsid w:val="00011D62"/>
    <w:rsid w:val="00014C0C"/>
    <w:rsid w:val="0002048D"/>
    <w:rsid w:val="000204ED"/>
    <w:rsid w:val="00021FAE"/>
    <w:rsid w:val="000223EA"/>
    <w:rsid w:val="00022C48"/>
    <w:rsid w:val="00022E07"/>
    <w:rsid w:val="00031B7E"/>
    <w:rsid w:val="00033296"/>
    <w:rsid w:val="0003398E"/>
    <w:rsid w:val="00035535"/>
    <w:rsid w:val="0003695A"/>
    <w:rsid w:val="00040BE0"/>
    <w:rsid w:val="00043388"/>
    <w:rsid w:val="00045CF5"/>
    <w:rsid w:val="00051879"/>
    <w:rsid w:val="00051FDB"/>
    <w:rsid w:val="00052587"/>
    <w:rsid w:val="000528BD"/>
    <w:rsid w:val="000573E3"/>
    <w:rsid w:val="00057A06"/>
    <w:rsid w:val="00061C9C"/>
    <w:rsid w:val="00061CC4"/>
    <w:rsid w:val="00065680"/>
    <w:rsid w:val="00067FE1"/>
    <w:rsid w:val="00070203"/>
    <w:rsid w:val="00071E4B"/>
    <w:rsid w:val="0007312B"/>
    <w:rsid w:val="0007519D"/>
    <w:rsid w:val="00077028"/>
    <w:rsid w:val="000819E5"/>
    <w:rsid w:val="00086A01"/>
    <w:rsid w:val="00090951"/>
    <w:rsid w:val="00091957"/>
    <w:rsid w:val="000922D9"/>
    <w:rsid w:val="000935B2"/>
    <w:rsid w:val="0009458E"/>
    <w:rsid w:val="0009666B"/>
    <w:rsid w:val="0009669B"/>
    <w:rsid w:val="000971B4"/>
    <w:rsid w:val="000A0CBB"/>
    <w:rsid w:val="000A1A52"/>
    <w:rsid w:val="000A403F"/>
    <w:rsid w:val="000A7E15"/>
    <w:rsid w:val="000B0368"/>
    <w:rsid w:val="000B2E1D"/>
    <w:rsid w:val="000B37F9"/>
    <w:rsid w:val="000B489F"/>
    <w:rsid w:val="000B7D28"/>
    <w:rsid w:val="000C0644"/>
    <w:rsid w:val="000C489B"/>
    <w:rsid w:val="000C5D36"/>
    <w:rsid w:val="000D5657"/>
    <w:rsid w:val="000E1E08"/>
    <w:rsid w:val="000E2558"/>
    <w:rsid w:val="000E5617"/>
    <w:rsid w:val="000E682C"/>
    <w:rsid w:val="000F122B"/>
    <w:rsid w:val="000F3ADC"/>
    <w:rsid w:val="000F3F2F"/>
    <w:rsid w:val="000F57B3"/>
    <w:rsid w:val="000F7793"/>
    <w:rsid w:val="00101879"/>
    <w:rsid w:val="00106DA6"/>
    <w:rsid w:val="001101C8"/>
    <w:rsid w:val="00110B5E"/>
    <w:rsid w:val="001201C3"/>
    <w:rsid w:val="0012483B"/>
    <w:rsid w:val="0013075F"/>
    <w:rsid w:val="00130A2B"/>
    <w:rsid w:val="001318E6"/>
    <w:rsid w:val="001355AF"/>
    <w:rsid w:val="00136472"/>
    <w:rsid w:val="00137A8D"/>
    <w:rsid w:val="001425A9"/>
    <w:rsid w:val="00143AE5"/>
    <w:rsid w:val="00150AF5"/>
    <w:rsid w:val="00152A64"/>
    <w:rsid w:val="00154A84"/>
    <w:rsid w:val="001576EE"/>
    <w:rsid w:val="00157B1A"/>
    <w:rsid w:val="001632EC"/>
    <w:rsid w:val="001645CD"/>
    <w:rsid w:val="00170766"/>
    <w:rsid w:val="00170DA5"/>
    <w:rsid w:val="00172A27"/>
    <w:rsid w:val="001749A5"/>
    <w:rsid w:val="00174A8A"/>
    <w:rsid w:val="001750EC"/>
    <w:rsid w:val="00175DF3"/>
    <w:rsid w:val="00177707"/>
    <w:rsid w:val="00181457"/>
    <w:rsid w:val="001819C8"/>
    <w:rsid w:val="0018374A"/>
    <w:rsid w:val="001839BB"/>
    <w:rsid w:val="00185464"/>
    <w:rsid w:val="00192AAE"/>
    <w:rsid w:val="001968F5"/>
    <w:rsid w:val="00197DBB"/>
    <w:rsid w:val="001A1C8B"/>
    <w:rsid w:val="001A5295"/>
    <w:rsid w:val="001A730A"/>
    <w:rsid w:val="001B0E2C"/>
    <w:rsid w:val="001B225E"/>
    <w:rsid w:val="001B5816"/>
    <w:rsid w:val="001B6767"/>
    <w:rsid w:val="001C0942"/>
    <w:rsid w:val="001C0B0F"/>
    <w:rsid w:val="001C2EDB"/>
    <w:rsid w:val="001C3665"/>
    <w:rsid w:val="001C497B"/>
    <w:rsid w:val="001C51DE"/>
    <w:rsid w:val="001C5FC1"/>
    <w:rsid w:val="001C617C"/>
    <w:rsid w:val="001D42F2"/>
    <w:rsid w:val="001D616D"/>
    <w:rsid w:val="001D775C"/>
    <w:rsid w:val="001E2161"/>
    <w:rsid w:val="001E40A9"/>
    <w:rsid w:val="001F0D9A"/>
    <w:rsid w:val="001F1175"/>
    <w:rsid w:val="001F1AED"/>
    <w:rsid w:val="001F257D"/>
    <w:rsid w:val="001F505D"/>
    <w:rsid w:val="00201B40"/>
    <w:rsid w:val="00203677"/>
    <w:rsid w:val="00203911"/>
    <w:rsid w:val="00204A81"/>
    <w:rsid w:val="00205359"/>
    <w:rsid w:val="00210A62"/>
    <w:rsid w:val="00210C1B"/>
    <w:rsid w:val="00213673"/>
    <w:rsid w:val="002142FF"/>
    <w:rsid w:val="0021537F"/>
    <w:rsid w:val="00215C94"/>
    <w:rsid w:val="00225C0D"/>
    <w:rsid w:val="00226508"/>
    <w:rsid w:val="002272D4"/>
    <w:rsid w:val="00227BAC"/>
    <w:rsid w:val="00227E0A"/>
    <w:rsid w:val="00230B47"/>
    <w:rsid w:val="002356C8"/>
    <w:rsid w:val="00237963"/>
    <w:rsid w:val="00237B24"/>
    <w:rsid w:val="00250C67"/>
    <w:rsid w:val="0025506E"/>
    <w:rsid w:val="00255173"/>
    <w:rsid w:val="00255BA9"/>
    <w:rsid w:val="00257FF6"/>
    <w:rsid w:val="0026030C"/>
    <w:rsid w:val="00261640"/>
    <w:rsid w:val="002619B4"/>
    <w:rsid w:val="00267246"/>
    <w:rsid w:val="00267395"/>
    <w:rsid w:val="00270001"/>
    <w:rsid w:val="002710DC"/>
    <w:rsid w:val="002735D0"/>
    <w:rsid w:val="002739D2"/>
    <w:rsid w:val="00274835"/>
    <w:rsid w:val="00281864"/>
    <w:rsid w:val="002818EC"/>
    <w:rsid w:val="002820CC"/>
    <w:rsid w:val="0028376D"/>
    <w:rsid w:val="002845EF"/>
    <w:rsid w:val="002959E9"/>
    <w:rsid w:val="002961A0"/>
    <w:rsid w:val="00296C1D"/>
    <w:rsid w:val="002A102B"/>
    <w:rsid w:val="002A1CF0"/>
    <w:rsid w:val="002A489A"/>
    <w:rsid w:val="002A52D7"/>
    <w:rsid w:val="002A6317"/>
    <w:rsid w:val="002B167D"/>
    <w:rsid w:val="002B51D1"/>
    <w:rsid w:val="002C0EFE"/>
    <w:rsid w:val="002C2598"/>
    <w:rsid w:val="002C6D3B"/>
    <w:rsid w:val="002C7677"/>
    <w:rsid w:val="002D0D89"/>
    <w:rsid w:val="002D28D9"/>
    <w:rsid w:val="002D2CD5"/>
    <w:rsid w:val="002D4BFB"/>
    <w:rsid w:val="002D5B28"/>
    <w:rsid w:val="002D745F"/>
    <w:rsid w:val="002E1DA6"/>
    <w:rsid w:val="002E4B89"/>
    <w:rsid w:val="002E77DC"/>
    <w:rsid w:val="002F1BF9"/>
    <w:rsid w:val="002F2F9A"/>
    <w:rsid w:val="002F372B"/>
    <w:rsid w:val="002F65B6"/>
    <w:rsid w:val="00304746"/>
    <w:rsid w:val="00305740"/>
    <w:rsid w:val="00305E9D"/>
    <w:rsid w:val="003115FE"/>
    <w:rsid w:val="003168D8"/>
    <w:rsid w:val="0032197D"/>
    <w:rsid w:val="00326DDB"/>
    <w:rsid w:val="00331038"/>
    <w:rsid w:val="0033250E"/>
    <w:rsid w:val="00332C9D"/>
    <w:rsid w:val="00332FA0"/>
    <w:rsid w:val="0033362A"/>
    <w:rsid w:val="00335929"/>
    <w:rsid w:val="00336F96"/>
    <w:rsid w:val="003417B8"/>
    <w:rsid w:val="00342C6A"/>
    <w:rsid w:val="00344527"/>
    <w:rsid w:val="00345061"/>
    <w:rsid w:val="003457E1"/>
    <w:rsid w:val="00347CF1"/>
    <w:rsid w:val="003524E8"/>
    <w:rsid w:val="003561D7"/>
    <w:rsid w:val="00364D72"/>
    <w:rsid w:val="00384B05"/>
    <w:rsid w:val="00384EAD"/>
    <w:rsid w:val="00386B62"/>
    <w:rsid w:val="00392D8D"/>
    <w:rsid w:val="00393B5E"/>
    <w:rsid w:val="0039549B"/>
    <w:rsid w:val="00395B73"/>
    <w:rsid w:val="00396A77"/>
    <w:rsid w:val="003974E0"/>
    <w:rsid w:val="003A1441"/>
    <w:rsid w:val="003A22C5"/>
    <w:rsid w:val="003A24ED"/>
    <w:rsid w:val="003A3B20"/>
    <w:rsid w:val="003A404B"/>
    <w:rsid w:val="003A45B4"/>
    <w:rsid w:val="003A6D8C"/>
    <w:rsid w:val="003A7E70"/>
    <w:rsid w:val="003B0147"/>
    <w:rsid w:val="003B020B"/>
    <w:rsid w:val="003B1204"/>
    <w:rsid w:val="003B2485"/>
    <w:rsid w:val="003B366B"/>
    <w:rsid w:val="003B5A5B"/>
    <w:rsid w:val="003C799F"/>
    <w:rsid w:val="003D0986"/>
    <w:rsid w:val="003D098A"/>
    <w:rsid w:val="003D5E74"/>
    <w:rsid w:val="003D7213"/>
    <w:rsid w:val="003D7B10"/>
    <w:rsid w:val="003E0F3F"/>
    <w:rsid w:val="003E2282"/>
    <w:rsid w:val="003E408C"/>
    <w:rsid w:val="003E6868"/>
    <w:rsid w:val="003F03CD"/>
    <w:rsid w:val="003F0A3E"/>
    <w:rsid w:val="003F0B82"/>
    <w:rsid w:val="003F2803"/>
    <w:rsid w:val="003F4CD4"/>
    <w:rsid w:val="00400A31"/>
    <w:rsid w:val="00400E06"/>
    <w:rsid w:val="004035FD"/>
    <w:rsid w:val="004130F1"/>
    <w:rsid w:val="00416FFD"/>
    <w:rsid w:val="004201BA"/>
    <w:rsid w:val="00420338"/>
    <w:rsid w:val="00432138"/>
    <w:rsid w:val="00442BC3"/>
    <w:rsid w:val="00443A45"/>
    <w:rsid w:val="004440F3"/>
    <w:rsid w:val="00445BF4"/>
    <w:rsid w:val="004505FB"/>
    <w:rsid w:val="004512F2"/>
    <w:rsid w:val="00453D69"/>
    <w:rsid w:val="00454F6B"/>
    <w:rsid w:val="00457D27"/>
    <w:rsid w:val="0046036E"/>
    <w:rsid w:val="00460CBC"/>
    <w:rsid w:val="00461111"/>
    <w:rsid w:val="00461B83"/>
    <w:rsid w:val="00462C71"/>
    <w:rsid w:val="00463CAC"/>
    <w:rsid w:val="00467B09"/>
    <w:rsid w:val="00471777"/>
    <w:rsid w:val="00471CC9"/>
    <w:rsid w:val="00472952"/>
    <w:rsid w:val="004736AC"/>
    <w:rsid w:val="00474787"/>
    <w:rsid w:val="004767E1"/>
    <w:rsid w:val="00482725"/>
    <w:rsid w:val="0048361D"/>
    <w:rsid w:val="004843EF"/>
    <w:rsid w:val="00484C48"/>
    <w:rsid w:val="004858CE"/>
    <w:rsid w:val="00487F7A"/>
    <w:rsid w:val="00491746"/>
    <w:rsid w:val="0049548E"/>
    <w:rsid w:val="004A0F8D"/>
    <w:rsid w:val="004A64CC"/>
    <w:rsid w:val="004B33AE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074E7"/>
    <w:rsid w:val="00516E5C"/>
    <w:rsid w:val="00517628"/>
    <w:rsid w:val="00525D14"/>
    <w:rsid w:val="00526C03"/>
    <w:rsid w:val="0053261D"/>
    <w:rsid w:val="005340C6"/>
    <w:rsid w:val="00534F9E"/>
    <w:rsid w:val="00535736"/>
    <w:rsid w:val="005370ED"/>
    <w:rsid w:val="00537206"/>
    <w:rsid w:val="00541388"/>
    <w:rsid w:val="00541713"/>
    <w:rsid w:val="005429FB"/>
    <w:rsid w:val="00545062"/>
    <w:rsid w:val="00545B5D"/>
    <w:rsid w:val="00555755"/>
    <w:rsid w:val="00556EC1"/>
    <w:rsid w:val="0055746B"/>
    <w:rsid w:val="005603A3"/>
    <w:rsid w:val="00560AB7"/>
    <w:rsid w:val="0056181F"/>
    <w:rsid w:val="00561CE1"/>
    <w:rsid w:val="00573246"/>
    <w:rsid w:val="00573B81"/>
    <w:rsid w:val="00574830"/>
    <w:rsid w:val="0057486B"/>
    <w:rsid w:val="00575D44"/>
    <w:rsid w:val="00576F18"/>
    <w:rsid w:val="0057747A"/>
    <w:rsid w:val="00580F05"/>
    <w:rsid w:val="00582743"/>
    <w:rsid w:val="005834FD"/>
    <w:rsid w:val="00585C10"/>
    <w:rsid w:val="005879F3"/>
    <w:rsid w:val="00587D6A"/>
    <w:rsid w:val="00587DBF"/>
    <w:rsid w:val="00590659"/>
    <w:rsid w:val="00592EDB"/>
    <w:rsid w:val="00597D12"/>
    <w:rsid w:val="005A37D5"/>
    <w:rsid w:val="005A3C5F"/>
    <w:rsid w:val="005A54E7"/>
    <w:rsid w:val="005B1B13"/>
    <w:rsid w:val="005B2916"/>
    <w:rsid w:val="005B574B"/>
    <w:rsid w:val="005B6279"/>
    <w:rsid w:val="005B733F"/>
    <w:rsid w:val="005C7BFE"/>
    <w:rsid w:val="005D0507"/>
    <w:rsid w:val="005D0BFB"/>
    <w:rsid w:val="005D14ED"/>
    <w:rsid w:val="005D4DEF"/>
    <w:rsid w:val="005D78F9"/>
    <w:rsid w:val="005E073C"/>
    <w:rsid w:val="005E0E62"/>
    <w:rsid w:val="005E5D43"/>
    <w:rsid w:val="005E6B1B"/>
    <w:rsid w:val="005F1C10"/>
    <w:rsid w:val="005F3744"/>
    <w:rsid w:val="005F4138"/>
    <w:rsid w:val="005F42C6"/>
    <w:rsid w:val="005F4512"/>
    <w:rsid w:val="005F49B5"/>
    <w:rsid w:val="005F5255"/>
    <w:rsid w:val="00607750"/>
    <w:rsid w:val="00616320"/>
    <w:rsid w:val="00617286"/>
    <w:rsid w:val="00621988"/>
    <w:rsid w:val="00623B9A"/>
    <w:rsid w:val="00623C1C"/>
    <w:rsid w:val="00623F4A"/>
    <w:rsid w:val="006259C9"/>
    <w:rsid w:val="00626F89"/>
    <w:rsid w:val="006271D2"/>
    <w:rsid w:val="00627BC7"/>
    <w:rsid w:val="00632751"/>
    <w:rsid w:val="00635D79"/>
    <w:rsid w:val="00645636"/>
    <w:rsid w:val="006466CF"/>
    <w:rsid w:val="00647D72"/>
    <w:rsid w:val="00651BFD"/>
    <w:rsid w:val="00654D62"/>
    <w:rsid w:val="00656D08"/>
    <w:rsid w:val="00657B48"/>
    <w:rsid w:val="00660DDA"/>
    <w:rsid w:val="0066276B"/>
    <w:rsid w:val="00666136"/>
    <w:rsid w:val="00667285"/>
    <w:rsid w:val="006846C6"/>
    <w:rsid w:val="00686D3E"/>
    <w:rsid w:val="006878EE"/>
    <w:rsid w:val="00690AB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1C96"/>
    <w:rsid w:val="006C2360"/>
    <w:rsid w:val="006C3D48"/>
    <w:rsid w:val="006C7FAC"/>
    <w:rsid w:val="006D0991"/>
    <w:rsid w:val="006D4D87"/>
    <w:rsid w:val="006D568B"/>
    <w:rsid w:val="006D5BCF"/>
    <w:rsid w:val="006D7D3D"/>
    <w:rsid w:val="006E2793"/>
    <w:rsid w:val="006E61DA"/>
    <w:rsid w:val="006E66ED"/>
    <w:rsid w:val="006E7780"/>
    <w:rsid w:val="006E7913"/>
    <w:rsid w:val="006F0B25"/>
    <w:rsid w:val="006F15A1"/>
    <w:rsid w:val="006F1B88"/>
    <w:rsid w:val="006F23DD"/>
    <w:rsid w:val="006F43EC"/>
    <w:rsid w:val="006F57CD"/>
    <w:rsid w:val="0070244A"/>
    <w:rsid w:val="00706A5D"/>
    <w:rsid w:val="0070721D"/>
    <w:rsid w:val="00707887"/>
    <w:rsid w:val="00710755"/>
    <w:rsid w:val="00714A5B"/>
    <w:rsid w:val="0071510E"/>
    <w:rsid w:val="00716E0E"/>
    <w:rsid w:val="00716F30"/>
    <w:rsid w:val="0072438B"/>
    <w:rsid w:val="007268F7"/>
    <w:rsid w:val="0073355C"/>
    <w:rsid w:val="00736A0F"/>
    <w:rsid w:val="00737C04"/>
    <w:rsid w:val="00737FD0"/>
    <w:rsid w:val="00742D0B"/>
    <w:rsid w:val="00743E1B"/>
    <w:rsid w:val="00744702"/>
    <w:rsid w:val="00745117"/>
    <w:rsid w:val="00747DCD"/>
    <w:rsid w:val="00754149"/>
    <w:rsid w:val="007579C0"/>
    <w:rsid w:val="00760777"/>
    <w:rsid w:val="00761533"/>
    <w:rsid w:val="007628C1"/>
    <w:rsid w:val="00762A40"/>
    <w:rsid w:val="0076303E"/>
    <w:rsid w:val="0076576C"/>
    <w:rsid w:val="007720E6"/>
    <w:rsid w:val="00772C33"/>
    <w:rsid w:val="00772F56"/>
    <w:rsid w:val="007733FF"/>
    <w:rsid w:val="00773E15"/>
    <w:rsid w:val="007754D0"/>
    <w:rsid w:val="00777606"/>
    <w:rsid w:val="00781046"/>
    <w:rsid w:val="0078164D"/>
    <w:rsid w:val="0078243C"/>
    <w:rsid w:val="0078284C"/>
    <w:rsid w:val="0078668B"/>
    <w:rsid w:val="00786754"/>
    <w:rsid w:val="007A0EDC"/>
    <w:rsid w:val="007A16BF"/>
    <w:rsid w:val="007B2C99"/>
    <w:rsid w:val="007B5E5A"/>
    <w:rsid w:val="007B7B38"/>
    <w:rsid w:val="007C33F7"/>
    <w:rsid w:val="007C4BA0"/>
    <w:rsid w:val="007C6606"/>
    <w:rsid w:val="007D05E4"/>
    <w:rsid w:val="007D1521"/>
    <w:rsid w:val="007D1A82"/>
    <w:rsid w:val="007D2291"/>
    <w:rsid w:val="007D263A"/>
    <w:rsid w:val="007D290F"/>
    <w:rsid w:val="007D2A62"/>
    <w:rsid w:val="007D2FDA"/>
    <w:rsid w:val="007D5102"/>
    <w:rsid w:val="007E09B5"/>
    <w:rsid w:val="007E1D93"/>
    <w:rsid w:val="007F13A0"/>
    <w:rsid w:val="007F3CEC"/>
    <w:rsid w:val="007F5C2C"/>
    <w:rsid w:val="007F7B59"/>
    <w:rsid w:val="007F7D13"/>
    <w:rsid w:val="00801434"/>
    <w:rsid w:val="008114DE"/>
    <w:rsid w:val="00812B43"/>
    <w:rsid w:val="00814DD9"/>
    <w:rsid w:val="00820C86"/>
    <w:rsid w:val="00821B82"/>
    <w:rsid w:val="008222A8"/>
    <w:rsid w:val="008236F4"/>
    <w:rsid w:val="008239BB"/>
    <w:rsid w:val="00827BBA"/>
    <w:rsid w:val="008318E6"/>
    <w:rsid w:val="008332DB"/>
    <w:rsid w:val="00833FD9"/>
    <w:rsid w:val="0083428D"/>
    <w:rsid w:val="0083508D"/>
    <w:rsid w:val="00840957"/>
    <w:rsid w:val="00845109"/>
    <w:rsid w:val="00851591"/>
    <w:rsid w:val="00855FE1"/>
    <w:rsid w:val="008632B0"/>
    <w:rsid w:val="00863B3A"/>
    <w:rsid w:val="00864E2A"/>
    <w:rsid w:val="008662CA"/>
    <w:rsid w:val="00866953"/>
    <w:rsid w:val="00866FE8"/>
    <w:rsid w:val="00867A62"/>
    <w:rsid w:val="00873E4D"/>
    <w:rsid w:val="00875686"/>
    <w:rsid w:val="0087692C"/>
    <w:rsid w:val="00876C56"/>
    <w:rsid w:val="00877BEA"/>
    <w:rsid w:val="008810FB"/>
    <w:rsid w:val="0088288D"/>
    <w:rsid w:val="00882A5B"/>
    <w:rsid w:val="00884E49"/>
    <w:rsid w:val="00887138"/>
    <w:rsid w:val="00890DFB"/>
    <w:rsid w:val="00895C7B"/>
    <w:rsid w:val="008A05B9"/>
    <w:rsid w:val="008A0F4D"/>
    <w:rsid w:val="008A28CF"/>
    <w:rsid w:val="008A4CA8"/>
    <w:rsid w:val="008A5034"/>
    <w:rsid w:val="008B0CF3"/>
    <w:rsid w:val="008B176B"/>
    <w:rsid w:val="008B1868"/>
    <w:rsid w:val="008B318B"/>
    <w:rsid w:val="008B3A7F"/>
    <w:rsid w:val="008B6C54"/>
    <w:rsid w:val="008B733E"/>
    <w:rsid w:val="008B77FB"/>
    <w:rsid w:val="008C0DB3"/>
    <w:rsid w:val="008C7D97"/>
    <w:rsid w:val="008D167C"/>
    <w:rsid w:val="008D30A6"/>
    <w:rsid w:val="008D4BEC"/>
    <w:rsid w:val="008D5F41"/>
    <w:rsid w:val="008D7AA6"/>
    <w:rsid w:val="008E64D5"/>
    <w:rsid w:val="008F05CF"/>
    <w:rsid w:val="00902480"/>
    <w:rsid w:val="00906EC5"/>
    <w:rsid w:val="00911BCC"/>
    <w:rsid w:val="00911E58"/>
    <w:rsid w:val="00912895"/>
    <w:rsid w:val="00913E72"/>
    <w:rsid w:val="00914DF1"/>
    <w:rsid w:val="0091701A"/>
    <w:rsid w:val="0091751C"/>
    <w:rsid w:val="00917CCE"/>
    <w:rsid w:val="009216CF"/>
    <w:rsid w:val="0092199A"/>
    <w:rsid w:val="0092336E"/>
    <w:rsid w:val="00923B6C"/>
    <w:rsid w:val="00923C27"/>
    <w:rsid w:val="009250B7"/>
    <w:rsid w:val="009327B5"/>
    <w:rsid w:val="00933528"/>
    <w:rsid w:val="009345E4"/>
    <w:rsid w:val="009350EB"/>
    <w:rsid w:val="00935527"/>
    <w:rsid w:val="0093580A"/>
    <w:rsid w:val="00944B11"/>
    <w:rsid w:val="00951B3A"/>
    <w:rsid w:val="00953C8E"/>
    <w:rsid w:val="00954E34"/>
    <w:rsid w:val="00962122"/>
    <w:rsid w:val="00963B94"/>
    <w:rsid w:val="00964656"/>
    <w:rsid w:val="0096487D"/>
    <w:rsid w:val="00965786"/>
    <w:rsid w:val="0097216D"/>
    <w:rsid w:val="00974479"/>
    <w:rsid w:val="00974808"/>
    <w:rsid w:val="00976E65"/>
    <w:rsid w:val="00977EF1"/>
    <w:rsid w:val="00982763"/>
    <w:rsid w:val="00987504"/>
    <w:rsid w:val="00990277"/>
    <w:rsid w:val="00992874"/>
    <w:rsid w:val="009936C1"/>
    <w:rsid w:val="00993DDA"/>
    <w:rsid w:val="009971EB"/>
    <w:rsid w:val="00997326"/>
    <w:rsid w:val="009A0179"/>
    <w:rsid w:val="009A2740"/>
    <w:rsid w:val="009A4EC0"/>
    <w:rsid w:val="009A6BAC"/>
    <w:rsid w:val="009B2031"/>
    <w:rsid w:val="009B4176"/>
    <w:rsid w:val="009B4960"/>
    <w:rsid w:val="009B5BF0"/>
    <w:rsid w:val="009C15E9"/>
    <w:rsid w:val="009C58F2"/>
    <w:rsid w:val="009D0C64"/>
    <w:rsid w:val="009D1086"/>
    <w:rsid w:val="009D2467"/>
    <w:rsid w:val="009D2CEE"/>
    <w:rsid w:val="009D60F6"/>
    <w:rsid w:val="009D6366"/>
    <w:rsid w:val="009D6ED1"/>
    <w:rsid w:val="009E02DC"/>
    <w:rsid w:val="009E50A6"/>
    <w:rsid w:val="009E6503"/>
    <w:rsid w:val="009F0AEA"/>
    <w:rsid w:val="009F0F15"/>
    <w:rsid w:val="009F3491"/>
    <w:rsid w:val="009F5466"/>
    <w:rsid w:val="009F7450"/>
    <w:rsid w:val="00A06897"/>
    <w:rsid w:val="00A07D86"/>
    <w:rsid w:val="00A14387"/>
    <w:rsid w:val="00A15B7A"/>
    <w:rsid w:val="00A210A5"/>
    <w:rsid w:val="00A21E85"/>
    <w:rsid w:val="00A23D8C"/>
    <w:rsid w:val="00A244DA"/>
    <w:rsid w:val="00A2518F"/>
    <w:rsid w:val="00A26959"/>
    <w:rsid w:val="00A30C11"/>
    <w:rsid w:val="00A31511"/>
    <w:rsid w:val="00A32D97"/>
    <w:rsid w:val="00A32DFE"/>
    <w:rsid w:val="00A44681"/>
    <w:rsid w:val="00A469E2"/>
    <w:rsid w:val="00A542A0"/>
    <w:rsid w:val="00A55DA6"/>
    <w:rsid w:val="00A56C02"/>
    <w:rsid w:val="00A6072F"/>
    <w:rsid w:val="00A62DFA"/>
    <w:rsid w:val="00A6665C"/>
    <w:rsid w:val="00A72837"/>
    <w:rsid w:val="00A737F2"/>
    <w:rsid w:val="00A73A2B"/>
    <w:rsid w:val="00A74FCF"/>
    <w:rsid w:val="00A752AA"/>
    <w:rsid w:val="00A76115"/>
    <w:rsid w:val="00A840EC"/>
    <w:rsid w:val="00A84954"/>
    <w:rsid w:val="00A87AC5"/>
    <w:rsid w:val="00A93169"/>
    <w:rsid w:val="00A93A2F"/>
    <w:rsid w:val="00A9401E"/>
    <w:rsid w:val="00A950FA"/>
    <w:rsid w:val="00A9546B"/>
    <w:rsid w:val="00A95C38"/>
    <w:rsid w:val="00A9717E"/>
    <w:rsid w:val="00AA02A3"/>
    <w:rsid w:val="00AA0CA9"/>
    <w:rsid w:val="00AA1E3C"/>
    <w:rsid w:val="00AA2E32"/>
    <w:rsid w:val="00AA496C"/>
    <w:rsid w:val="00AA5037"/>
    <w:rsid w:val="00AA7989"/>
    <w:rsid w:val="00AA7C4E"/>
    <w:rsid w:val="00AB17F9"/>
    <w:rsid w:val="00AB2554"/>
    <w:rsid w:val="00AB5900"/>
    <w:rsid w:val="00AB72A4"/>
    <w:rsid w:val="00AC002B"/>
    <w:rsid w:val="00AC0660"/>
    <w:rsid w:val="00AC0AD3"/>
    <w:rsid w:val="00AC4956"/>
    <w:rsid w:val="00AC5A39"/>
    <w:rsid w:val="00AD1256"/>
    <w:rsid w:val="00AD2216"/>
    <w:rsid w:val="00AD3A06"/>
    <w:rsid w:val="00AD5E90"/>
    <w:rsid w:val="00AE1D7E"/>
    <w:rsid w:val="00AE1E38"/>
    <w:rsid w:val="00AE1FB6"/>
    <w:rsid w:val="00AE44AD"/>
    <w:rsid w:val="00AE5A53"/>
    <w:rsid w:val="00AE6300"/>
    <w:rsid w:val="00AF1557"/>
    <w:rsid w:val="00AF1BA9"/>
    <w:rsid w:val="00AF3C0A"/>
    <w:rsid w:val="00B00FF7"/>
    <w:rsid w:val="00B0183D"/>
    <w:rsid w:val="00B02296"/>
    <w:rsid w:val="00B03742"/>
    <w:rsid w:val="00B053F0"/>
    <w:rsid w:val="00B058B4"/>
    <w:rsid w:val="00B07278"/>
    <w:rsid w:val="00B1067D"/>
    <w:rsid w:val="00B1085E"/>
    <w:rsid w:val="00B13B80"/>
    <w:rsid w:val="00B1504A"/>
    <w:rsid w:val="00B17548"/>
    <w:rsid w:val="00B25375"/>
    <w:rsid w:val="00B304E8"/>
    <w:rsid w:val="00B346F4"/>
    <w:rsid w:val="00B34ACC"/>
    <w:rsid w:val="00B36509"/>
    <w:rsid w:val="00B36CF5"/>
    <w:rsid w:val="00B401A7"/>
    <w:rsid w:val="00B41E6A"/>
    <w:rsid w:val="00B42EEB"/>
    <w:rsid w:val="00B45941"/>
    <w:rsid w:val="00B469A2"/>
    <w:rsid w:val="00B524BC"/>
    <w:rsid w:val="00B52F8C"/>
    <w:rsid w:val="00B5621D"/>
    <w:rsid w:val="00B56375"/>
    <w:rsid w:val="00B62A68"/>
    <w:rsid w:val="00B634A7"/>
    <w:rsid w:val="00B64395"/>
    <w:rsid w:val="00B66019"/>
    <w:rsid w:val="00B6612E"/>
    <w:rsid w:val="00B66519"/>
    <w:rsid w:val="00B67109"/>
    <w:rsid w:val="00B67BF1"/>
    <w:rsid w:val="00B8240A"/>
    <w:rsid w:val="00B8537C"/>
    <w:rsid w:val="00B870A8"/>
    <w:rsid w:val="00B87D86"/>
    <w:rsid w:val="00B978B9"/>
    <w:rsid w:val="00B978BA"/>
    <w:rsid w:val="00BA19F3"/>
    <w:rsid w:val="00BA2F2F"/>
    <w:rsid w:val="00BA37CE"/>
    <w:rsid w:val="00BA4B89"/>
    <w:rsid w:val="00BA5420"/>
    <w:rsid w:val="00BA64A9"/>
    <w:rsid w:val="00BA7097"/>
    <w:rsid w:val="00BB2D7E"/>
    <w:rsid w:val="00BB3AE0"/>
    <w:rsid w:val="00BB3F4E"/>
    <w:rsid w:val="00BB4A20"/>
    <w:rsid w:val="00BB6AF8"/>
    <w:rsid w:val="00BB6EED"/>
    <w:rsid w:val="00BB7F76"/>
    <w:rsid w:val="00BC0C0F"/>
    <w:rsid w:val="00BC1BC7"/>
    <w:rsid w:val="00BC2106"/>
    <w:rsid w:val="00BC2454"/>
    <w:rsid w:val="00BC314B"/>
    <w:rsid w:val="00BC5197"/>
    <w:rsid w:val="00BC6ECC"/>
    <w:rsid w:val="00BD42FB"/>
    <w:rsid w:val="00BD43CF"/>
    <w:rsid w:val="00BE2474"/>
    <w:rsid w:val="00BE4C94"/>
    <w:rsid w:val="00BF2FAA"/>
    <w:rsid w:val="00BF6435"/>
    <w:rsid w:val="00BF6898"/>
    <w:rsid w:val="00BF73A3"/>
    <w:rsid w:val="00C04984"/>
    <w:rsid w:val="00C0600C"/>
    <w:rsid w:val="00C07478"/>
    <w:rsid w:val="00C10DD3"/>
    <w:rsid w:val="00C10E6E"/>
    <w:rsid w:val="00C141B4"/>
    <w:rsid w:val="00C141B9"/>
    <w:rsid w:val="00C173EF"/>
    <w:rsid w:val="00C1747E"/>
    <w:rsid w:val="00C2064A"/>
    <w:rsid w:val="00C21C63"/>
    <w:rsid w:val="00C22229"/>
    <w:rsid w:val="00C2390A"/>
    <w:rsid w:val="00C27807"/>
    <w:rsid w:val="00C31991"/>
    <w:rsid w:val="00C31D3B"/>
    <w:rsid w:val="00C361BC"/>
    <w:rsid w:val="00C361CB"/>
    <w:rsid w:val="00C36B97"/>
    <w:rsid w:val="00C373A3"/>
    <w:rsid w:val="00C37606"/>
    <w:rsid w:val="00C41CC2"/>
    <w:rsid w:val="00C41E2F"/>
    <w:rsid w:val="00C41F31"/>
    <w:rsid w:val="00C4415A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770E7"/>
    <w:rsid w:val="00C82CC2"/>
    <w:rsid w:val="00C83F9D"/>
    <w:rsid w:val="00C85352"/>
    <w:rsid w:val="00C86AC2"/>
    <w:rsid w:val="00C87B0F"/>
    <w:rsid w:val="00C904B8"/>
    <w:rsid w:val="00C907C2"/>
    <w:rsid w:val="00C93752"/>
    <w:rsid w:val="00C9434E"/>
    <w:rsid w:val="00C94CCF"/>
    <w:rsid w:val="00C955C8"/>
    <w:rsid w:val="00C96127"/>
    <w:rsid w:val="00CA0318"/>
    <w:rsid w:val="00CA7BDE"/>
    <w:rsid w:val="00CB2CFC"/>
    <w:rsid w:val="00CB3005"/>
    <w:rsid w:val="00CB34F3"/>
    <w:rsid w:val="00CB35D6"/>
    <w:rsid w:val="00CB3816"/>
    <w:rsid w:val="00CB5D38"/>
    <w:rsid w:val="00CB671D"/>
    <w:rsid w:val="00CC09A0"/>
    <w:rsid w:val="00CD08AB"/>
    <w:rsid w:val="00CD67C9"/>
    <w:rsid w:val="00CF02AA"/>
    <w:rsid w:val="00CF05D0"/>
    <w:rsid w:val="00CF12F7"/>
    <w:rsid w:val="00CF2087"/>
    <w:rsid w:val="00CF2FFD"/>
    <w:rsid w:val="00CF5858"/>
    <w:rsid w:val="00CF63F0"/>
    <w:rsid w:val="00CF64AE"/>
    <w:rsid w:val="00D01B9C"/>
    <w:rsid w:val="00D02389"/>
    <w:rsid w:val="00D04455"/>
    <w:rsid w:val="00D057D4"/>
    <w:rsid w:val="00D1038D"/>
    <w:rsid w:val="00D121BD"/>
    <w:rsid w:val="00D13E2A"/>
    <w:rsid w:val="00D147F2"/>
    <w:rsid w:val="00D14B5F"/>
    <w:rsid w:val="00D1515F"/>
    <w:rsid w:val="00D16431"/>
    <w:rsid w:val="00D16DA3"/>
    <w:rsid w:val="00D16DAB"/>
    <w:rsid w:val="00D209DD"/>
    <w:rsid w:val="00D2300D"/>
    <w:rsid w:val="00D26B45"/>
    <w:rsid w:val="00D27115"/>
    <w:rsid w:val="00D2726A"/>
    <w:rsid w:val="00D27CE2"/>
    <w:rsid w:val="00D3096E"/>
    <w:rsid w:val="00D31628"/>
    <w:rsid w:val="00D352D3"/>
    <w:rsid w:val="00D362BC"/>
    <w:rsid w:val="00D402BF"/>
    <w:rsid w:val="00D4077B"/>
    <w:rsid w:val="00D430FE"/>
    <w:rsid w:val="00D432FD"/>
    <w:rsid w:val="00D43C24"/>
    <w:rsid w:val="00D465EE"/>
    <w:rsid w:val="00D51FD6"/>
    <w:rsid w:val="00D523CE"/>
    <w:rsid w:val="00D54199"/>
    <w:rsid w:val="00D6706F"/>
    <w:rsid w:val="00D752F8"/>
    <w:rsid w:val="00D764F0"/>
    <w:rsid w:val="00D76AAE"/>
    <w:rsid w:val="00D82E08"/>
    <w:rsid w:val="00D83581"/>
    <w:rsid w:val="00D83E41"/>
    <w:rsid w:val="00D83F17"/>
    <w:rsid w:val="00D849A1"/>
    <w:rsid w:val="00D856CD"/>
    <w:rsid w:val="00D858EF"/>
    <w:rsid w:val="00D8593C"/>
    <w:rsid w:val="00D92A35"/>
    <w:rsid w:val="00D9392D"/>
    <w:rsid w:val="00D94B50"/>
    <w:rsid w:val="00DA26CC"/>
    <w:rsid w:val="00DA713A"/>
    <w:rsid w:val="00DA7383"/>
    <w:rsid w:val="00DB7348"/>
    <w:rsid w:val="00DB76C2"/>
    <w:rsid w:val="00DC01E3"/>
    <w:rsid w:val="00DC07D0"/>
    <w:rsid w:val="00DC1F59"/>
    <w:rsid w:val="00DC421D"/>
    <w:rsid w:val="00DC58F8"/>
    <w:rsid w:val="00DD0727"/>
    <w:rsid w:val="00DD28B3"/>
    <w:rsid w:val="00DD5E7C"/>
    <w:rsid w:val="00DD687F"/>
    <w:rsid w:val="00DE0E50"/>
    <w:rsid w:val="00DF3080"/>
    <w:rsid w:val="00DF3178"/>
    <w:rsid w:val="00DF3299"/>
    <w:rsid w:val="00DF4964"/>
    <w:rsid w:val="00DF56F8"/>
    <w:rsid w:val="00DF5E15"/>
    <w:rsid w:val="00DF78E1"/>
    <w:rsid w:val="00E05A48"/>
    <w:rsid w:val="00E05ED6"/>
    <w:rsid w:val="00E05FEC"/>
    <w:rsid w:val="00E11627"/>
    <w:rsid w:val="00E13C13"/>
    <w:rsid w:val="00E14C84"/>
    <w:rsid w:val="00E158D6"/>
    <w:rsid w:val="00E21D14"/>
    <w:rsid w:val="00E230EF"/>
    <w:rsid w:val="00E24F0F"/>
    <w:rsid w:val="00E27D77"/>
    <w:rsid w:val="00E30661"/>
    <w:rsid w:val="00E30C11"/>
    <w:rsid w:val="00E30C76"/>
    <w:rsid w:val="00E34BBF"/>
    <w:rsid w:val="00E35DE9"/>
    <w:rsid w:val="00E36EF2"/>
    <w:rsid w:val="00E41AEA"/>
    <w:rsid w:val="00E4771F"/>
    <w:rsid w:val="00E50157"/>
    <w:rsid w:val="00E51760"/>
    <w:rsid w:val="00E53845"/>
    <w:rsid w:val="00E54718"/>
    <w:rsid w:val="00E5791A"/>
    <w:rsid w:val="00E65C1C"/>
    <w:rsid w:val="00E66C61"/>
    <w:rsid w:val="00E66C87"/>
    <w:rsid w:val="00E67432"/>
    <w:rsid w:val="00E679C9"/>
    <w:rsid w:val="00E7032D"/>
    <w:rsid w:val="00E71A75"/>
    <w:rsid w:val="00E72E27"/>
    <w:rsid w:val="00E749A9"/>
    <w:rsid w:val="00E754BF"/>
    <w:rsid w:val="00E75ED6"/>
    <w:rsid w:val="00E772DB"/>
    <w:rsid w:val="00E800D9"/>
    <w:rsid w:val="00E81818"/>
    <w:rsid w:val="00E81B51"/>
    <w:rsid w:val="00E83653"/>
    <w:rsid w:val="00E849F5"/>
    <w:rsid w:val="00E85FF9"/>
    <w:rsid w:val="00E8766A"/>
    <w:rsid w:val="00E91396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0303"/>
    <w:rsid w:val="00ED1F38"/>
    <w:rsid w:val="00ED5613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E4CA8"/>
    <w:rsid w:val="00EF0B12"/>
    <w:rsid w:val="00EF0CB2"/>
    <w:rsid w:val="00EF0F49"/>
    <w:rsid w:val="00EF2881"/>
    <w:rsid w:val="00EF4227"/>
    <w:rsid w:val="00EF5DF2"/>
    <w:rsid w:val="00EF72A5"/>
    <w:rsid w:val="00F010B3"/>
    <w:rsid w:val="00F03E1A"/>
    <w:rsid w:val="00F051A2"/>
    <w:rsid w:val="00F05B56"/>
    <w:rsid w:val="00F05B6F"/>
    <w:rsid w:val="00F066BE"/>
    <w:rsid w:val="00F066C7"/>
    <w:rsid w:val="00F11A0C"/>
    <w:rsid w:val="00F13365"/>
    <w:rsid w:val="00F146E8"/>
    <w:rsid w:val="00F226A5"/>
    <w:rsid w:val="00F23B20"/>
    <w:rsid w:val="00F24078"/>
    <w:rsid w:val="00F34CC7"/>
    <w:rsid w:val="00F35F33"/>
    <w:rsid w:val="00F36C12"/>
    <w:rsid w:val="00F404AB"/>
    <w:rsid w:val="00F421DE"/>
    <w:rsid w:val="00F42977"/>
    <w:rsid w:val="00F43475"/>
    <w:rsid w:val="00F441ED"/>
    <w:rsid w:val="00F44B29"/>
    <w:rsid w:val="00F502E4"/>
    <w:rsid w:val="00F5277E"/>
    <w:rsid w:val="00F549C8"/>
    <w:rsid w:val="00F549F1"/>
    <w:rsid w:val="00F5530D"/>
    <w:rsid w:val="00F5545B"/>
    <w:rsid w:val="00F5646C"/>
    <w:rsid w:val="00F578DA"/>
    <w:rsid w:val="00F5799E"/>
    <w:rsid w:val="00F601DC"/>
    <w:rsid w:val="00F6277E"/>
    <w:rsid w:val="00F63DCA"/>
    <w:rsid w:val="00F66A13"/>
    <w:rsid w:val="00F67D77"/>
    <w:rsid w:val="00F71087"/>
    <w:rsid w:val="00F7268D"/>
    <w:rsid w:val="00F77229"/>
    <w:rsid w:val="00F8092E"/>
    <w:rsid w:val="00F81299"/>
    <w:rsid w:val="00F94896"/>
    <w:rsid w:val="00F94A56"/>
    <w:rsid w:val="00FA29DA"/>
    <w:rsid w:val="00FA7441"/>
    <w:rsid w:val="00FB330B"/>
    <w:rsid w:val="00FB338D"/>
    <w:rsid w:val="00FB4506"/>
    <w:rsid w:val="00FB5255"/>
    <w:rsid w:val="00FB5801"/>
    <w:rsid w:val="00FB6BFE"/>
    <w:rsid w:val="00FB733B"/>
    <w:rsid w:val="00FB76F0"/>
    <w:rsid w:val="00FB7984"/>
    <w:rsid w:val="00FC5D2C"/>
    <w:rsid w:val="00FD390D"/>
    <w:rsid w:val="00FD5085"/>
    <w:rsid w:val="00FD6828"/>
    <w:rsid w:val="00FD78B0"/>
    <w:rsid w:val="00FE63A4"/>
    <w:rsid w:val="00FE6AE2"/>
    <w:rsid w:val="00FF00E5"/>
    <w:rsid w:val="00FF51C6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CD0368D"/>
  <w15:docId w15:val="{452E7D40-5CA9-4925-83CC-721ADB6F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1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974E0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3974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0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D4BFB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211</Words>
  <Characters>1206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1415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4842</cp:revision>
  <cp:lastPrinted>2020-01-14T20:24:00Z</cp:lastPrinted>
  <dcterms:created xsi:type="dcterms:W3CDTF">2019-09-04T05:01:00Z</dcterms:created>
  <dcterms:modified xsi:type="dcterms:W3CDTF">2022-07-26T04:24:00Z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