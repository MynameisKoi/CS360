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993E" w14:textId="77777777" w:rsidR="00370617" w:rsidRDefault="00370617" w:rsidP="00370617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643F34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08AEA74F" wp14:editId="2F5535A0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San Francisco Bay University </w:t>
      </w:r>
    </w:p>
    <w:p w14:paraId="04C851F7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3FD3166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735CC029" w14:textId="77777777" w:rsidR="00A14387" w:rsidRDefault="0097447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#4</w:t>
      </w:r>
    </w:p>
    <w:p w14:paraId="4844E83E" w14:textId="7DDA0A5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1E2161">
        <w:rPr>
          <w:rFonts w:eastAsia="TimesNewRomanPS-BoldMT" w:cs="SimSun"/>
          <w:b/>
          <w:bCs/>
          <w:szCs w:val="28"/>
        </w:rPr>
        <w:t>6/1</w:t>
      </w:r>
      <w:r w:rsidR="002A0096">
        <w:rPr>
          <w:rFonts w:eastAsia="TimesNewRomanPS-BoldMT" w:cs="SimSun"/>
          <w:b/>
          <w:bCs/>
          <w:szCs w:val="28"/>
        </w:rPr>
        <w:t>4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2A0096">
        <w:rPr>
          <w:rFonts w:eastAsia="TimesNewRomanPS-BoldMT" w:cs="SimSun"/>
          <w:b/>
          <w:bCs/>
          <w:szCs w:val="28"/>
        </w:rPr>
        <w:t>2</w:t>
      </w:r>
    </w:p>
    <w:p w14:paraId="168E7C66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34721C7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AE7CF8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A100CE1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54CB1A75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EC2EB20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66C2DE53" w14:textId="77777777" w:rsidR="00BB6AF8" w:rsidRDefault="004C5643" w:rsidP="00100A66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5CD7FCBA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5075EF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6D2D2B7" w14:textId="77777777" w:rsidR="00573B81" w:rsidRDefault="00573B81" w:rsidP="00573B81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Correct the errors in the following snippets and explain</w:t>
      </w:r>
    </w:p>
    <w:p w14:paraId="40EA9E08" w14:textId="77777777" w:rsidR="00573B81" w:rsidRPr="00B0183D" w:rsidRDefault="00573B81" w:rsidP="00B0183D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B0183D">
        <w:rPr>
          <w:rFonts w:eastAsia="TimesNewRomanPS-BoldMT" w:cs="SimSun"/>
          <w:bCs/>
          <w:sz w:val="24"/>
          <w:lang w:eastAsia="zh-CN"/>
        </w:rPr>
        <w:t xml:space="preserve">Assume the following prototype is declared in class </w:t>
      </w:r>
      <w:r w:rsidRPr="00B0183D">
        <w:rPr>
          <w:rFonts w:eastAsia="TimesNewRomanPS-BoldMT" w:cs="SimSun"/>
          <w:bCs/>
          <w:i/>
          <w:sz w:val="24"/>
          <w:lang w:eastAsia="zh-CN"/>
        </w:rPr>
        <w:t>Time</w:t>
      </w:r>
      <w:r w:rsidRPr="00B0183D">
        <w:rPr>
          <w:rFonts w:eastAsia="TimesNewRomanPS-BoldMT" w:cs="SimSun"/>
          <w:bCs/>
          <w:sz w:val="24"/>
          <w:lang w:eastAsia="zh-CN"/>
        </w:rPr>
        <w:t>:</w:t>
      </w:r>
    </w:p>
    <w:p w14:paraId="03BD73CC" w14:textId="77777777" w:rsidR="00D43C24" w:rsidRDefault="00573B81" w:rsidP="00736A0F">
      <w:pPr>
        <w:shd w:val="clear" w:color="auto" w:fill="FFFFFE"/>
        <w:spacing w:line="285" w:lineRule="atLeast"/>
        <w:ind w:left="2160" w:firstLine="720"/>
        <w:rPr>
          <w:rFonts w:eastAsia="TimesNewRomanPS-BoldMT" w:cs="SimSun"/>
          <w:bCs/>
          <w:sz w:val="24"/>
          <w:lang w:eastAsia="zh-CN"/>
        </w:rPr>
      </w:pPr>
      <w:r w:rsidRPr="00736A0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void </w:t>
      </w:r>
      <w:r w:rsidRPr="00AB5900">
        <w:rPr>
          <w:rFonts w:ascii="Consolas" w:eastAsia="Times New Roman" w:hAnsi="Consolas"/>
          <w:i/>
          <w:sz w:val="21"/>
          <w:szCs w:val="21"/>
          <w:lang w:eastAsia="zh-CN"/>
        </w:rPr>
        <w:t>~</w:t>
      </w:r>
      <w:proofErr w:type="gramStart"/>
      <w:r w:rsidRPr="00AB5900">
        <w:rPr>
          <w:rFonts w:ascii="Consolas" w:eastAsia="Times New Roman" w:hAnsi="Consolas"/>
          <w:i/>
          <w:sz w:val="21"/>
          <w:szCs w:val="21"/>
          <w:lang w:eastAsia="zh-CN"/>
        </w:rPr>
        <w:t>Time</w:t>
      </w:r>
      <w:r w:rsidRPr="00736A0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( int</w:t>
      </w:r>
      <w:proofErr w:type="gramEnd"/>
      <w:r w:rsidRPr="00736A0F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 );</w:t>
      </w:r>
    </w:p>
    <w:p w14:paraId="16101940" w14:textId="77777777" w:rsidR="00D43C24" w:rsidRDefault="00D43C24" w:rsidP="008D5F41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02A57250" w14:textId="77777777" w:rsidR="00573B81" w:rsidRPr="00C27807" w:rsidRDefault="00573B81" w:rsidP="00C2780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C27807">
        <w:rPr>
          <w:rFonts w:eastAsia="TimesNewRomanPS-BoldMT" w:cs="SimSun"/>
          <w:bCs/>
          <w:sz w:val="24"/>
          <w:lang w:eastAsia="zh-CN"/>
        </w:rPr>
        <w:t xml:space="preserve">Assume the following prototype is declared in class </w:t>
      </w:r>
      <w:r w:rsidRPr="00C27807">
        <w:rPr>
          <w:rFonts w:eastAsia="TimesNewRomanPS-BoldMT" w:cs="SimSun"/>
          <w:bCs/>
          <w:i/>
          <w:sz w:val="24"/>
          <w:lang w:eastAsia="zh-CN"/>
        </w:rPr>
        <w:t>Employee</w:t>
      </w:r>
      <w:r w:rsidRPr="00C27807">
        <w:rPr>
          <w:rFonts w:eastAsia="TimesNewRomanPS-BoldMT" w:cs="SimSun"/>
          <w:bCs/>
          <w:sz w:val="24"/>
          <w:lang w:eastAsia="zh-CN"/>
        </w:rPr>
        <w:t>:</w:t>
      </w:r>
    </w:p>
    <w:p w14:paraId="201F142C" w14:textId="77777777" w:rsidR="00573B81" w:rsidRPr="00C27807" w:rsidRDefault="00573B81" w:rsidP="00C27807">
      <w:pPr>
        <w:shd w:val="clear" w:color="auto" w:fill="FFFFFE"/>
        <w:spacing w:line="285" w:lineRule="atLeast"/>
        <w:ind w:left="2160" w:firstLine="720"/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</w:pPr>
      <w:r w:rsidRPr="00C27807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 xml:space="preserve">int </w:t>
      </w:r>
      <w:proofErr w:type="gramStart"/>
      <w:r w:rsidRPr="00C27807">
        <w:rPr>
          <w:rFonts w:ascii="Consolas" w:eastAsia="Times New Roman" w:hAnsi="Consolas"/>
          <w:i/>
          <w:sz w:val="21"/>
          <w:szCs w:val="21"/>
          <w:lang w:eastAsia="zh-CN"/>
        </w:rPr>
        <w:t>Employee</w:t>
      </w:r>
      <w:r w:rsidRPr="00C27807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( string</w:t>
      </w:r>
      <w:proofErr w:type="gramEnd"/>
      <w:r w:rsidRPr="00C27807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, string );</w:t>
      </w:r>
    </w:p>
    <w:p w14:paraId="63559CCC" w14:textId="77777777" w:rsidR="00573B81" w:rsidRDefault="00573B81" w:rsidP="00C2780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C27807">
        <w:rPr>
          <w:rFonts w:eastAsia="TimesNewRomanPS-BoldMT" w:cs="SimSun"/>
          <w:bCs/>
          <w:sz w:val="24"/>
          <w:lang w:eastAsia="zh-CN"/>
        </w:rPr>
        <w:t xml:space="preserve">The following is a definition of class </w:t>
      </w:r>
      <w:r w:rsidRPr="00061CC4">
        <w:rPr>
          <w:rFonts w:eastAsia="TimesNewRomanPS-BoldMT" w:cs="SimSun"/>
          <w:bCs/>
          <w:i/>
          <w:sz w:val="24"/>
          <w:lang w:eastAsia="zh-CN"/>
        </w:rPr>
        <w:t>Example</w:t>
      </w:r>
      <w:r w:rsidRPr="00C27807">
        <w:rPr>
          <w:rFonts w:eastAsia="TimesNewRomanPS-BoldMT" w:cs="SimSun"/>
          <w:bCs/>
          <w:sz w:val="24"/>
          <w:lang w:eastAsia="zh-CN"/>
        </w:rPr>
        <w:t>:</w:t>
      </w:r>
    </w:p>
    <w:p w14:paraId="666D3385" w14:textId="77777777" w:rsidR="00AA496C" w:rsidRDefault="00AA496C" w:rsidP="00AA496C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065E675C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Example{</w:t>
      </w:r>
      <w:proofErr w:type="gramEnd"/>
    </w:p>
    <w:p w14:paraId="6EAFF96E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public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7000D5F6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Example(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proofErr w:type="gramEnd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y = </w:t>
      </w:r>
      <w:r w:rsidRPr="00AA496C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10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): data( y ){</w:t>
      </w:r>
    </w:p>
    <w:p w14:paraId="6B1D38DF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AA496C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empty body</w:t>
      </w:r>
    </w:p>
    <w:p w14:paraId="5B1BC29D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} </w:t>
      </w:r>
      <w:r w:rsidRPr="00AA496C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Example constructor</w:t>
      </w:r>
    </w:p>
    <w:p w14:paraId="5305E7C3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getIncrementedData</w:t>
      </w:r>
      <w:proofErr w:type="spellEnd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)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{</w:t>
      </w:r>
    </w:p>
    <w:p w14:paraId="2498FECE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++</w:t>
      </w:r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data;</w:t>
      </w:r>
      <w:proofErr w:type="gramEnd"/>
    </w:p>
    <w:p w14:paraId="1C73EBF2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} </w:t>
      </w:r>
      <w:r w:rsidRPr="00AA496C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function </w:t>
      </w:r>
      <w:proofErr w:type="spellStart"/>
      <w:r w:rsidRPr="00AA496C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getIncrementedData</w:t>
      </w:r>
      <w:proofErr w:type="spellEnd"/>
    </w:p>
    <w:p w14:paraId="262F64DA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static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getCount</w:t>
      </w:r>
      <w:proofErr w:type="spellEnd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(</w:t>
      </w:r>
      <w:proofErr w:type="gramEnd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033CD30B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proofErr w:type="spell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cout</w:t>
      </w:r>
      <w:proofErr w:type="spellEnd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</w:t>
      </w:r>
      <w:r w:rsidRPr="00AA496C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"Data is "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&lt;&lt; data &lt;&lt; </w:t>
      </w:r>
      <w:proofErr w:type="spellStart"/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endl</w:t>
      </w:r>
      <w:proofErr w:type="spellEnd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  <w:proofErr w:type="gramEnd"/>
    </w:p>
    <w:p w14:paraId="4F790A49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count;</w:t>
      </w:r>
      <w:proofErr w:type="gramEnd"/>
    </w:p>
    <w:p w14:paraId="718C82B0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} </w:t>
      </w:r>
      <w:r w:rsidRPr="00AA496C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 xml:space="preserve">// end function </w:t>
      </w:r>
      <w:proofErr w:type="spellStart"/>
      <w:r w:rsidRPr="00AA496C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getCount</w:t>
      </w:r>
      <w:proofErr w:type="spellEnd"/>
    </w:p>
    <w:p w14:paraId="367E878F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private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:</w:t>
      </w:r>
    </w:p>
    <w:p w14:paraId="2F2348E6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data;</w:t>
      </w:r>
      <w:proofErr w:type="gramEnd"/>
    </w:p>
    <w:p w14:paraId="77B0721F" w14:textId="77777777" w:rsidR="00AA496C" w:rsidRP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static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AA496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proofErr w:type="gramStart"/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count;</w:t>
      </w:r>
      <w:proofErr w:type="gramEnd"/>
    </w:p>
    <w:p w14:paraId="471715E8" w14:textId="77777777" w:rsidR="00AA496C" w:rsidRDefault="00AA496C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</w:pPr>
      <w:r w:rsidRPr="00AA496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}; </w:t>
      </w:r>
      <w:r w:rsidRPr="00AA496C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end class Example</w:t>
      </w:r>
    </w:p>
    <w:p w14:paraId="5BB04EDB" w14:textId="77777777" w:rsidR="00071E4B" w:rsidRDefault="00071E4B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15CDFEC7" w14:textId="77777777" w:rsidR="00071E4B" w:rsidRPr="00AA496C" w:rsidRDefault="00071E4B" w:rsidP="00AA496C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</w:p>
    <w:p w14:paraId="1AB3DC41" w14:textId="77777777" w:rsidR="00071E4B" w:rsidRDefault="00061C9C" w:rsidP="00C31D3B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Generate</w:t>
      </w:r>
      <w:r w:rsidR="00071E4B" w:rsidRPr="00071E4B">
        <w:rPr>
          <w:rFonts w:eastAsia="TimesNewRomanPS-BoldMT" w:cs="SimSun"/>
          <w:bCs/>
          <w:sz w:val="24"/>
          <w:lang w:eastAsia="zh-CN"/>
        </w:rPr>
        <w:t xml:space="preserve"> a class called </w:t>
      </w:r>
      <w:r w:rsidR="00071E4B" w:rsidRPr="00061C9C">
        <w:rPr>
          <w:rFonts w:eastAsia="TimesNewRomanPS-BoldMT" w:cs="SimSun"/>
          <w:bCs/>
          <w:i/>
          <w:sz w:val="24"/>
          <w:lang w:eastAsia="zh-CN"/>
        </w:rPr>
        <w:t>Rational</w:t>
      </w:r>
      <w:r w:rsidR="00071E4B" w:rsidRPr="00071E4B">
        <w:rPr>
          <w:rFonts w:eastAsia="TimesNewRomanPS-BoldMT" w:cs="SimSun"/>
          <w:bCs/>
          <w:sz w:val="24"/>
          <w:lang w:eastAsia="zh-CN"/>
        </w:rPr>
        <w:t xml:space="preserve"> </w:t>
      </w:r>
      <w:r>
        <w:rPr>
          <w:rFonts w:eastAsia="TimesNewRomanPS-BoldMT" w:cs="SimSun"/>
          <w:bCs/>
          <w:sz w:val="24"/>
          <w:lang w:eastAsia="zh-CN"/>
        </w:rPr>
        <w:t>to perform</w:t>
      </w:r>
      <w:r w:rsidR="00071E4B" w:rsidRPr="00071E4B">
        <w:rPr>
          <w:rFonts w:eastAsia="TimesNewRomanPS-BoldMT" w:cs="SimSun"/>
          <w:bCs/>
          <w:sz w:val="24"/>
          <w:lang w:eastAsia="zh-CN"/>
        </w:rPr>
        <w:t xml:space="preserve"> arithmetic with fractions.</w:t>
      </w:r>
      <w:r w:rsidR="00C93752">
        <w:rPr>
          <w:rFonts w:eastAsia="TimesNewRomanPS-BoldMT" w:cs="SimSun"/>
          <w:bCs/>
          <w:sz w:val="24"/>
          <w:lang w:eastAsia="zh-CN"/>
        </w:rPr>
        <w:t xml:space="preserve"> </w:t>
      </w:r>
      <w:r w:rsidR="00071E4B" w:rsidRPr="00061C9C">
        <w:rPr>
          <w:rFonts w:eastAsia="TimesNewRomanPS-BoldMT" w:cs="SimSun"/>
          <w:bCs/>
          <w:sz w:val="24"/>
          <w:lang w:eastAsia="zh-CN"/>
        </w:rPr>
        <w:t xml:space="preserve">Write a program to test your class. Use integer variables to represent the private </w:t>
      </w:r>
      <w:r>
        <w:rPr>
          <w:rFonts w:eastAsia="TimesNewRomanPS-BoldMT" w:cs="SimSun"/>
          <w:bCs/>
          <w:sz w:val="24"/>
          <w:lang w:eastAsia="zh-CN"/>
        </w:rPr>
        <w:t>data of the class-</w:t>
      </w:r>
      <w:r w:rsidR="00A93A2F">
        <w:rPr>
          <w:rFonts w:eastAsia="TimesNewRomanPS-BoldMT" w:cs="SimSun"/>
          <w:bCs/>
          <w:sz w:val="24"/>
          <w:lang w:eastAsia="zh-CN"/>
        </w:rPr>
        <w:t>-</w:t>
      </w:r>
      <w:r w:rsidR="00071E4B" w:rsidRPr="00061C9C">
        <w:rPr>
          <w:rFonts w:eastAsia="TimesNewRomanPS-BoldMT" w:cs="SimSun"/>
          <w:bCs/>
          <w:sz w:val="24"/>
          <w:lang w:eastAsia="zh-CN"/>
        </w:rPr>
        <w:t>the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071E4B" w:rsidRPr="00E11627">
        <w:rPr>
          <w:rFonts w:eastAsia="TimesNewRomanPS-BoldMT" w:cs="SimSun"/>
          <w:bCs/>
          <w:i/>
          <w:sz w:val="24"/>
          <w:lang w:eastAsia="zh-CN"/>
        </w:rPr>
        <w:t>numerator</w:t>
      </w:r>
      <w:r w:rsidR="00071E4B" w:rsidRPr="00061C9C">
        <w:rPr>
          <w:rFonts w:eastAsia="TimesNewRomanPS-BoldMT" w:cs="SimSun"/>
          <w:bCs/>
          <w:sz w:val="24"/>
          <w:lang w:eastAsia="zh-CN"/>
        </w:rPr>
        <w:t xml:space="preserve"> and the </w:t>
      </w:r>
      <w:r w:rsidR="00071E4B" w:rsidRPr="00E11627">
        <w:rPr>
          <w:rFonts w:eastAsia="TimesNewRomanPS-BoldMT" w:cs="SimSun"/>
          <w:bCs/>
          <w:i/>
          <w:sz w:val="24"/>
          <w:lang w:eastAsia="zh-CN"/>
        </w:rPr>
        <w:t>denominator</w:t>
      </w:r>
      <w:r w:rsidR="00071E4B" w:rsidRPr="00061C9C">
        <w:rPr>
          <w:rFonts w:eastAsia="TimesNewRomanPS-BoldMT" w:cs="SimSun"/>
          <w:bCs/>
          <w:sz w:val="24"/>
          <w:lang w:eastAsia="zh-CN"/>
        </w:rPr>
        <w:t>. Provide a constructor that enables an object of this class to be</w:t>
      </w:r>
      <w:r w:rsidR="0057486B">
        <w:rPr>
          <w:rFonts w:eastAsia="TimesNewRomanPS-BoldMT" w:cs="SimSun"/>
          <w:bCs/>
          <w:sz w:val="24"/>
          <w:lang w:eastAsia="zh-CN"/>
        </w:rPr>
        <w:t xml:space="preserve"> </w:t>
      </w:r>
      <w:r w:rsidR="00071E4B" w:rsidRPr="0057486B">
        <w:rPr>
          <w:rFonts w:eastAsia="TimesNewRomanPS-BoldMT" w:cs="SimSun"/>
          <w:bCs/>
          <w:sz w:val="24"/>
          <w:lang w:eastAsia="zh-CN"/>
        </w:rPr>
        <w:t xml:space="preserve">initialized when it’s declared. The constructor should contain default values </w:t>
      </w:r>
      <w:r w:rsidR="00071E4B" w:rsidRPr="0057486B">
        <w:rPr>
          <w:rFonts w:eastAsia="TimesNewRomanPS-BoldMT" w:cs="SimSun"/>
          <w:bCs/>
          <w:sz w:val="24"/>
          <w:lang w:eastAsia="zh-CN"/>
        </w:rPr>
        <w:lastRenderedPageBreak/>
        <w:t>in case no initializers</w:t>
      </w:r>
      <w:r w:rsidR="0000040D">
        <w:rPr>
          <w:rFonts w:eastAsia="TimesNewRomanPS-BoldMT" w:cs="SimSun"/>
          <w:bCs/>
          <w:sz w:val="24"/>
          <w:lang w:eastAsia="zh-CN"/>
        </w:rPr>
        <w:t xml:space="preserve"> </w:t>
      </w:r>
      <w:r w:rsidR="00071E4B" w:rsidRPr="0000040D">
        <w:rPr>
          <w:rFonts w:eastAsia="TimesNewRomanPS-BoldMT" w:cs="SimSun"/>
          <w:bCs/>
          <w:sz w:val="24"/>
          <w:lang w:eastAsia="zh-CN"/>
        </w:rPr>
        <w:t xml:space="preserve">are provided and should store the fraction in reduced form. For example,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den>
        </m:f>
      </m:oMath>
      <w:r w:rsidR="008222A8">
        <w:rPr>
          <w:rFonts w:eastAsia="TimesNewRomanPS-BoldMT" w:cs="SimSun"/>
          <w:bCs/>
          <w:sz w:val="24"/>
          <w:lang w:eastAsia="zh-CN"/>
        </w:rPr>
        <w:t xml:space="preserve"> </w:t>
      </w:r>
      <w:r w:rsidR="00D27CE2">
        <w:rPr>
          <w:rFonts w:eastAsia="TimesNewRomanPS-BoldMT" w:cs="SimSun"/>
          <w:bCs/>
          <w:sz w:val="24"/>
          <w:lang w:eastAsia="zh-CN"/>
        </w:rPr>
        <w:t xml:space="preserve">, </w:t>
      </w:r>
      <w:r w:rsidR="00071E4B" w:rsidRPr="0000040D">
        <w:rPr>
          <w:rFonts w:eastAsia="TimesNewRomanPS-BoldMT" w:cs="SimSun"/>
          <w:bCs/>
          <w:sz w:val="24"/>
          <w:lang w:eastAsia="zh-CN"/>
        </w:rPr>
        <w:t>the fraction</w:t>
      </w:r>
      <w:r w:rsidR="00384EAD">
        <w:rPr>
          <w:rFonts w:eastAsia="TimesNewRomanPS-BoldMT" w:cs="SimSun"/>
          <w:bCs/>
          <w:sz w:val="24"/>
          <w:lang w:eastAsia="zh-CN"/>
        </w:rPr>
        <w:t xml:space="preserve"> </w:t>
      </w:r>
      <w:r w:rsidR="00071E4B" w:rsidRPr="00384EAD">
        <w:rPr>
          <w:rFonts w:eastAsia="TimesNewRomanPS-BoldMT" w:cs="SimSun"/>
          <w:bCs/>
          <w:sz w:val="24"/>
          <w:lang w:eastAsia="zh-CN"/>
        </w:rPr>
        <w:t xml:space="preserve">would be stored in the object as </w:t>
      </w:r>
      <w:r w:rsidR="00071E4B" w:rsidRPr="00516E5C">
        <w:rPr>
          <w:rFonts w:eastAsia="TimesNewRomanPS-BoldMT" w:cs="SimSun"/>
          <w:bCs/>
          <w:i/>
          <w:sz w:val="24"/>
          <w:lang w:eastAsia="zh-CN"/>
        </w:rPr>
        <w:t>1</w:t>
      </w:r>
      <w:r w:rsidR="00071E4B" w:rsidRPr="00384EAD">
        <w:rPr>
          <w:rFonts w:eastAsia="TimesNewRomanPS-BoldMT" w:cs="SimSun"/>
          <w:bCs/>
          <w:sz w:val="24"/>
          <w:lang w:eastAsia="zh-CN"/>
        </w:rPr>
        <w:t xml:space="preserve"> in the numerator and </w:t>
      </w:r>
      <w:r w:rsidR="00071E4B" w:rsidRPr="00516E5C">
        <w:rPr>
          <w:rFonts w:eastAsia="TimesNewRomanPS-BoldMT" w:cs="SimSun"/>
          <w:bCs/>
          <w:i/>
          <w:sz w:val="24"/>
          <w:lang w:eastAsia="zh-CN"/>
        </w:rPr>
        <w:t>2</w:t>
      </w:r>
      <w:r w:rsidR="00071E4B" w:rsidRPr="00384EAD">
        <w:rPr>
          <w:rFonts w:eastAsia="TimesNewRomanPS-BoldMT" w:cs="SimSun"/>
          <w:bCs/>
          <w:sz w:val="24"/>
          <w:lang w:eastAsia="zh-CN"/>
        </w:rPr>
        <w:t xml:space="preserve"> in the denominator. Provide public</w:t>
      </w:r>
      <w:r w:rsidR="00C31D3B">
        <w:rPr>
          <w:rFonts w:eastAsia="TimesNewRomanPS-BoldMT" w:cs="SimSun"/>
          <w:bCs/>
          <w:sz w:val="24"/>
          <w:lang w:eastAsia="zh-CN"/>
        </w:rPr>
        <w:t xml:space="preserve"> </w:t>
      </w:r>
      <w:r w:rsidR="00071E4B" w:rsidRPr="00C31D3B">
        <w:rPr>
          <w:rFonts w:eastAsia="TimesNewRomanPS-BoldMT" w:cs="SimSun"/>
          <w:bCs/>
          <w:sz w:val="24"/>
          <w:lang w:eastAsia="zh-CN"/>
        </w:rPr>
        <w:t>member functions that perform each of the following tasks:</w:t>
      </w:r>
    </w:p>
    <w:p w14:paraId="011579CA" w14:textId="77777777" w:rsidR="00D27CE2" w:rsidRDefault="00D27CE2" w:rsidP="00D27CE2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FEDFB7F" w14:textId="77777777" w:rsidR="00071E4B" w:rsidRDefault="00071E4B" w:rsidP="00D27CE2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27CE2">
        <w:rPr>
          <w:rFonts w:eastAsia="TimesNewRomanPS-BoldMT" w:cs="SimSun"/>
          <w:bCs/>
          <w:sz w:val="24"/>
          <w:lang w:eastAsia="zh-CN"/>
        </w:rPr>
        <w:t xml:space="preserve">Adding two </w:t>
      </w:r>
      <w:r w:rsidRPr="00C955C8">
        <w:rPr>
          <w:rFonts w:eastAsia="TimesNewRomanPS-BoldMT" w:cs="SimSun"/>
          <w:bCs/>
          <w:i/>
          <w:sz w:val="24"/>
          <w:lang w:eastAsia="zh-CN"/>
        </w:rPr>
        <w:t>Rational</w:t>
      </w:r>
      <w:r w:rsidRPr="00D27CE2">
        <w:rPr>
          <w:rFonts w:eastAsia="TimesNewRomanPS-BoldMT" w:cs="SimSun"/>
          <w:bCs/>
          <w:sz w:val="24"/>
          <w:lang w:eastAsia="zh-CN"/>
        </w:rPr>
        <w:t xml:space="preserve"> numbers. The result should be stored in reduced form.</w:t>
      </w:r>
    </w:p>
    <w:p w14:paraId="57D60B0E" w14:textId="77777777" w:rsidR="00071E4B" w:rsidRDefault="00071E4B" w:rsidP="00D27CE2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27CE2">
        <w:rPr>
          <w:rFonts w:eastAsia="TimesNewRomanPS-BoldMT" w:cs="SimSun"/>
          <w:bCs/>
          <w:sz w:val="24"/>
          <w:lang w:eastAsia="zh-CN"/>
        </w:rPr>
        <w:t xml:space="preserve">Subtracting two </w:t>
      </w:r>
      <w:r w:rsidRPr="00C955C8">
        <w:rPr>
          <w:rFonts w:eastAsia="TimesNewRomanPS-BoldMT" w:cs="SimSun"/>
          <w:bCs/>
          <w:i/>
          <w:sz w:val="24"/>
          <w:lang w:eastAsia="zh-CN"/>
        </w:rPr>
        <w:t>Rational</w:t>
      </w:r>
      <w:r w:rsidRPr="00D27CE2">
        <w:rPr>
          <w:rFonts w:eastAsia="TimesNewRomanPS-BoldMT" w:cs="SimSun"/>
          <w:bCs/>
          <w:sz w:val="24"/>
          <w:lang w:eastAsia="zh-CN"/>
        </w:rPr>
        <w:t xml:space="preserve"> numbers. The result should be stored in reduced form.</w:t>
      </w:r>
    </w:p>
    <w:p w14:paraId="49730E36" w14:textId="77777777" w:rsidR="00071E4B" w:rsidRDefault="00071E4B" w:rsidP="00D27CE2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27CE2">
        <w:rPr>
          <w:rFonts w:eastAsia="TimesNewRomanPS-BoldMT" w:cs="SimSun"/>
          <w:bCs/>
          <w:sz w:val="24"/>
          <w:lang w:eastAsia="zh-CN"/>
        </w:rPr>
        <w:t xml:space="preserve">Multiplying two </w:t>
      </w:r>
      <w:r w:rsidRPr="00C955C8">
        <w:rPr>
          <w:rFonts w:eastAsia="TimesNewRomanPS-BoldMT" w:cs="SimSun"/>
          <w:bCs/>
          <w:i/>
          <w:sz w:val="24"/>
          <w:lang w:eastAsia="zh-CN"/>
        </w:rPr>
        <w:t>Rational</w:t>
      </w:r>
      <w:r w:rsidRPr="00D27CE2">
        <w:rPr>
          <w:rFonts w:eastAsia="TimesNewRomanPS-BoldMT" w:cs="SimSun"/>
          <w:bCs/>
          <w:sz w:val="24"/>
          <w:lang w:eastAsia="zh-CN"/>
        </w:rPr>
        <w:t xml:space="preserve"> numbers. The result should be stored in reduced form.</w:t>
      </w:r>
    </w:p>
    <w:p w14:paraId="5DF501FC" w14:textId="77777777" w:rsidR="00071E4B" w:rsidRDefault="00071E4B" w:rsidP="00D27CE2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27CE2">
        <w:rPr>
          <w:rFonts w:eastAsia="TimesNewRomanPS-BoldMT" w:cs="SimSun"/>
          <w:bCs/>
          <w:sz w:val="24"/>
          <w:lang w:eastAsia="zh-CN"/>
        </w:rPr>
        <w:t xml:space="preserve">Dividing two </w:t>
      </w:r>
      <w:r w:rsidRPr="00C955C8">
        <w:rPr>
          <w:rFonts w:eastAsia="TimesNewRomanPS-BoldMT" w:cs="SimSun"/>
          <w:bCs/>
          <w:i/>
          <w:sz w:val="24"/>
          <w:lang w:eastAsia="zh-CN"/>
        </w:rPr>
        <w:t>Rational</w:t>
      </w:r>
      <w:r w:rsidRPr="00D27CE2">
        <w:rPr>
          <w:rFonts w:eastAsia="TimesNewRomanPS-BoldMT" w:cs="SimSun"/>
          <w:bCs/>
          <w:sz w:val="24"/>
          <w:lang w:eastAsia="zh-CN"/>
        </w:rPr>
        <w:t xml:space="preserve"> numbers. The result should be stored in reduced form.</w:t>
      </w:r>
    </w:p>
    <w:p w14:paraId="1B5A0E9E" w14:textId="77777777" w:rsidR="00071E4B" w:rsidRDefault="00071E4B" w:rsidP="00D27CE2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27CE2">
        <w:rPr>
          <w:rFonts w:eastAsia="TimesNewRomanPS-BoldMT" w:cs="SimSun"/>
          <w:bCs/>
          <w:sz w:val="24"/>
          <w:lang w:eastAsia="zh-CN"/>
        </w:rPr>
        <w:t xml:space="preserve">Printing </w:t>
      </w:r>
      <w:r w:rsidRPr="00C955C8">
        <w:rPr>
          <w:rFonts w:eastAsia="TimesNewRomanPS-BoldMT" w:cs="SimSun"/>
          <w:bCs/>
          <w:i/>
          <w:sz w:val="24"/>
          <w:lang w:eastAsia="zh-CN"/>
        </w:rPr>
        <w:t>Rational</w:t>
      </w:r>
      <w:r w:rsidRPr="00D27CE2">
        <w:rPr>
          <w:rFonts w:eastAsia="TimesNewRomanPS-BoldMT" w:cs="SimSun"/>
          <w:bCs/>
          <w:sz w:val="24"/>
          <w:lang w:eastAsia="zh-CN"/>
        </w:rPr>
        <w:t xml:space="preserve"> numbers in the form </w:t>
      </w:r>
      <w:r w:rsidRPr="00C955C8">
        <w:rPr>
          <w:rFonts w:eastAsia="TimesNewRomanPS-BoldMT" w:cs="SimSun"/>
          <w:bCs/>
          <w:i/>
          <w:sz w:val="24"/>
          <w:lang w:eastAsia="zh-CN"/>
        </w:rPr>
        <w:t>a/b</w:t>
      </w:r>
      <w:r w:rsidRPr="00D27CE2">
        <w:rPr>
          <w:rFonts w:eastAsia="TimesNewRomanPS-BoldMT" w:cs="SimSun"/>
          <w:bCs/>
          <w:sz w:val="24"/>
          <w:lang w:eastAsia="zh-CN"/>
        </w:rPr>
        <w:t xml:space="preserve">, where </w:t>
      </w:r>
      <w:r w:rsidRPr="00C955C8">
        <w:rPr>
          <w:rFonts w:eastAsia="TimesNewRomanPS-BoldMT" w:cs="SimSun"/>
          <w:bCs/>
          <w:i/>
          <w:sz w:val="24"/>
          <w:lang w:eastAsia="zh-CN"/>
        </w:rPr>
        <w:t>a</w:t>
      </w:r>
      <w:r w:rsidRPr="00D27CE2">
        <w:rPr>
          <w:rFonts w:eastAsia="TimesNewRomanPS-BoldMT" w:cs="SimSun"/>
          <w:bCs/>
          <w:sz w:val="24"/>
          <w:lang w:eastAsia="zh-CN"/>
        </w:rPr>
        <w:t xml:space="preserve"> is the numerator and </w:t>
      </w:r>
      <w:r w:rsidRPr="00C955C8">
        <w:rPr>
          <w:rFonts w:eastAsia="TimesNewRomanPS-BoldMT" w:cs="SimSun"/>
          <w:bCs/>
          <w:i/>
          <w:sz w:val="24"/>
          <w:lang w:eastAsia="zh-CN"/>
        </w:rPr>
        <w:t>b</w:t>
      </w:r>
      <w:r w:rsidRPr="00D27CE2">
        <w:rPr>
          <w:rFonts w:eastAsia="TimesNewRomanPS-BoldMT" w:cs="SimSun"/>
          <w:bCs/>
          <w:sz w:val="24"/>
          <w:lang w:eastAsia="zh-CN"/>
        </w:rPr>
        <w:t xml:space="preserve"> is the denominator.</w:t>
      </w:r>
    </w:p>
    <w:p w14:paraId="68EF96B7" w14:textId="77777777" w:rsidR="00071E4B" w:rsidRDefault="00071E4B" w:rsidP="00D27CE2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D27CE2">
        <w:rPr>
          <w:rFonts w:eastAsia="TimesNewRomanPS-BoldMT" w:cs="SimSun"/>
          <w:bCs/>
          <w:sz w:val="24"/>
          <w:lang w:eastAsia="zh-CN"/>
        </w:rPr>
        <w:t xml:space="preserve">Printing </w:t>
      </w:r>
      <w:r w:rsidRPr="00C955C8">
        <w:rPr>
          <w:rFonts w:eastAsia="TimesNewRomanPS-BoldMT" w:cs="SimSun"/>
          <w:bCs/>
          <w:i/>
          <w:sz w:val="24"/>
          <w:lang w:eastAsia="zh-CN"/>
        </w:rPr>
        <w:t>Rational</w:t>
      </w:r>
      <w:r w:rsidRPr="00D27CE2">
        <w:rPr>
          <w:rFonts w:eastAsia="TimesNewRomanPS-BoldMT" w:cs="SimSun"/>
          <w:bCs/>
          <w:sz w:val="24"/>
          <w:lang w:eastAsia="zh-CN"/>
        </w:rPr>
        <w:t xml:space="preserve"> numbers in floating-point format.</w:t>
      </w:r>
    </w:p>
    <w:p w14:paraId="4A75EA15" w14:textId="77777777" w:rsidR="0088288D" w:rsidRDefault="0088288D" w:rsidP="0088288D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28A20E48" w14:textId="77777777" w:rsidR="0088288D" w:rsidRPr="00D27CE2" w:rsidRDefault="0088288D" w:rsidP="0088288D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6C0AB426" w14:textId="77777777" w:rsidR="0088288D" w:rsidRPr="008C0DB3" w:rsidRDefault="0088288D" w:rsidP="00951B3A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1645CD">
        <w:rPr>
          <w:rFonts w:eastAsia="TimesNewRomanPS-BoldMT" w:cs="SimSun"/>
          <w:bCs/>
          <w:sz w:val="24"/>
          <w:lang w:eastAsia="zh-CN"/>
        </w:rPr>
        <w:t xml:space="preserve">Create a class </w:t>
      </w:r>
      <w:proofErr w:type="spellStart"/>
      <w:r w:rsidRPr="001645CD">
        <w:rPr>
          <w:rFonts w:eastAsia="TimesNewRomanPS-BoldMT" w:cs="SimSun"/>
          <w:bCs/>
          <w:i/>
          <w:sz w:val="24"/>
          <w:lang w:eastAsia="zh-CN"/>
        </w:rPr>
        <w:t>HugeInteger</w:t>
      </w:r>
      <w:proofErr w:type="spellEnd"/>
      <w:r w:rsidRPr="001645CD">
        <w:rPr>
          <w:rFonts w:eastAsia="TimesNewRomanPS-BoldMT" w:cs="SimSun"/>
          <w:bCs/>
          <w:sz w:val="24"/>
          <w:lang w:eastAsia="zh-CN"/>
        </w:rPr>
        <w:t xml:space="preserve"> that uses a </w:t>
      </w:r>
      <w:r w:rsidRPr="002C7677">
        <w:rPr>
          <w:rFonts w:eastAsia="TimesNewRomanPS-BoldMT" w:cs="SimSun"/>
          <w:bCs/>
          <w:i/>
          <w:sz w:val="24"/>
          <w:lang w:eastAsia="zh-CN"/>
        </w:rPr>
        <w:t>40</w:t>
      </w:r>
      <w:r w:rsidRPr="001645CD">
        <w:rPr>
          <w:rFonts w:eastAsia="TimesNewRomanPS-BoldMT" w:cs="SimSun"/>
          <w:bCs/>
          <w:sz w:val="24"/>
          <w:lang w:eastAsia="zh-CN"/>
        </w:rPr>
        <w:t>-element array of digits to</w:t>
      </w:r>
      <w:r w:rsidR="001645CD">
        <w:rPr>
          <w:rFonts w:eastAsia="TimesNewRomanPS-BoldMT" w:cs="SimSun"/>
          <w:bCs/>
          <w:sz w:val="24"/>
          <w:lang w:eastAsia="zh-CN"/>
        </w:rPr>
        <w:t xml:space="preserve"> </w:t>
      </w:r>
      <w:r w:rsidRPr="001645CD">
        <w:rPr>
          <w:rFonts w:eastAsia="TimesNewRomanPS-BoldMT" w:cs="SimSun"/>
          <w:bCs/>
          <w:sz w:val="24"/>
          <w:lang w:eastAsia="zh-CN"/>
        </w:rPr>
        <w:t xml:space="preserve">store integers as large as </w:t>
      </w:r>
      <w:r w:rsidRPr="00743E1B">
        <w:rPr>
          <w:rFonts w:eastAsia="TimesNewRomanPS-BoldMT" w:cs="SimSun"/>
          <w:bCs/>
          <w:i/>
          <w:sz w:val="24"/>
          <w:lang w:eastAsia="zh-CN"/>
        </w:rPr>
        <w:t>40</w:t>
      </w:r>
      <w:r w:rsidRPr="001645CD">
        <w:rPr>
          <w:rFonts w:eastAsia="TimesNewRomanPS-BoldMT" w:cs="SimSun"/>
          <w:bCs/>
          <w:sz w:val="24"/>
          <w:lang w:eastAsia="zh-CN"/>
        </w:rPr>
        <w:t xml:space="preserve"> digits each. Provide member functions </w:t>
      </w:r>
      <w:r w:rsidRPr="00743E1B">
        <w:rPr>
          <w:rFonts w:eastAsia="TimesNewRomanPS-BoldMT" w:cs="SimSun"/>
          <w:bCs/>
          <w:i/>
          <w:sz w:val="24"/>
          <w:lang w:eastAsia="zh-CN"/>
        </w:rPr>
        <w:t>input, output, add</w:t>
      </w:r>
      <w:r w:rsidRPr="001645CD">
        <w:rPr>
          <w:rFonts w:eastAsia="TimesNewRomanPS-BoldMT" w:cs="SimSun"/>
          <w:bCs/>
          <w:sz w:val="24"/>
          <w:lang w:eastAsia="zh-CN"/>
        </w:rPr>
        <w:t xml:space="preserve"> and </w:t>
      </w:r>
      <w:proofErr w:type="spellStart"/>
      <w:r w:rsidRPr="00743E1B">
        <w:rPr>
          <w:rFonts w:eastAsia="TimesNewRomanPS-BoldMT" w:cs="SimSun"/>
          <w:bCs/>
          <w:i/>
          <w:sz w:val="24"/>
          <w:lang w:eastAsia="zh-CN"/>
        </w:rPr>
        <w:t>subtract</w:t>
      </w:r>
      <w:r w:rsidRPr="001645CD">
        <w:rPr>
          <w:rFonts w:eastAsia="TimesNewRomanPS-BoldMT" w:cs="SimSun"/>
          <w:bCs/>
          <w:sz w:val="24"/>
          <w:lang w:eastAsia="zh-CN"/>
        </w:rPr>
        <w:t>.</w:t>
      </w:r>
      <w:r w:rsidRPr="00743E1B">
        <w:rPr>
          <w:rFonts w:eastAsia="TimesNewRomanPS-BoldMT" w:cs="SimSun"/>
          <w:bCs/>
          <w:sz w:val="24"/>
          <w:lang w:eastAsia="zh-CN"/>
        </w:rPr>
        <w:t>For</w:t>
      </w:r>
      <w:proofErr w:type="spellEnd"/>
      <w:r w:rsidRPr="00743E1B">
        <w:rPr>
          <w:rFonts w:eastAsia="TimesNewRomanPS-BoldMT" w:cs="SimSun"/>
          <w:bCs/>
          <w:sz w:val="24"/>
          <w:lang w:eastAsia="zh-CN"/>
        </w:rPr>
        <w:t xml:space="preserve"> comparing </w:t>
      </w:r>
      <w:proofErr w:type="spellStart"/>
      <w:r w:rsidRPr="00743E1B">
        <w:rPr>
          <w:rFonts w:eastAsia="TimesNewRomanPS-BoldMT" w:cs="SimSun"/>
          <w:bCs/>
          <w:i/>
          <w:sz w:val="24"/>
          <w:lang w:eastAsia="zh-CN"/>
        </w:rPr>
        <w:t>HugeInteger</w:t>
      </w:r>
      <w:proofErr w:type="spellEnd"/>
      <w:r w:rsidRPr="00743E1B">
        <w:rPr>
          <w:rFonts w:eastAsia="TimesNewRomanPS-BoldMT" w:cs="SimSun"/>
          <w:bCs/>
          <w:sz w:val="24"/>
          <w:lang w:eastAsia="zh-CN"/>
        </w:rPr>
        <w:t xml:space="preserve"> objects, provide functions </w:t>
      </w:r>
      <w:proofErr w:type="spellStart"/>
      <w:r w:rsidRPr="00743E1B">
        <w:rPr>
          <w:rFonts w:eastAsia="TimesNewRomanPS-BoldMT" w:cs="SimSun"/>
          <w:bCs/>
          <w:i/>
          <w:sz w:val="24"/>
          <w:lang w:eastAsia="zh-CN"/>
        </w:rPr>
        <w:t>isEqualTo</w:t>
      </w:r>
      <w:proofErr w:type="spellEnd"/>
      <w:r w:rsidRPr="00743E1B">
        <w:rPr>
          <w:rFonts w:eastAsia="TimesNewRomanPS-BoldMT" w:cs="SimSun"/>
          <w:bCs/>
          <w:i/>
          <w:sz w:val="24"/>
          <w:lang w:eastAsia="zh-CN"/>
        </w:rPr>
        <w:t xml:space="preserve">, </w:t>
      </w:r>
      <w:proofErr w:type="spellStart"/>
      <w:r w:rsidRPr="00743E1B">
        <w:rPr>
          <w:rFonts w:eastAsia="TimesNewRomanPS-BoldMT" w:cs="SimSun"/>
          <w:bCs/>
          <w:i/>
          <w:sz w:val="24"/>
          <w:lang w:eastAsia="zh-CN"/>
        </w:rPr>
        <w:t>isNotEqualTo</w:t>
      </w:r>
      <w:proofErr w:type="spellEnd"/>
      <w:r w:rsidRPr="00743E1B">
        <w:rPr>
          <w:rFonts w:eastAsia="TimesNewRomanPS-BoldMT" w:cs="SimSun"/>
          <w:bCs/>
          <w:i/>
          <w:sz w:val="24"/>
          <w:lang w:eastAsia="zh-CN"/>
        </w:rPr>
        <w:t xml:space="preserve">, </w:t>
      </w:r>
      <w:proofErr w:type="spellStart"/>
      <w:r w:rsidRPr="00743E1B">
        <w:rPr>
          <w:rFonts w:eastAsia="TimesNewRomanPS-BoldMT" w:cs="SimSun"/>
          <w:bCs/>
          <w:i/>
          <w:sz w:val="24"/>
          <w:lang w:eastAsia="zh-CN"/>
        </w:rPr>
        <w:t>isGreaterThan</w:t>
      </w:r>
      <w:proofErr w:type="spellEnd"/>
      <w:r w:rsidRPr="00743E1B">
        <w:rPr>
          <w:rFonts w:eastAsia="TimesNewRomanPS-BoldMT" w:cs="SimSun"/>
          <w:bCs/>
          <w:i/>
          <w:sz w:val="24"/>
          <w:lang w:eastAsia="zh-CN"/>
        </w:rPr>
        <w:t>,</w:t>
      </w:r>
      <w:r w:rsidR="00743E1B" w:rsidRPr="00743E1B">
        <w:rPr>
          <w:rFonts w:eastAsia="TimesNewRomanPS-BoldMT" w:cs="SimSun"/>
          <w:bCs/>
          <w:i/>
          <w:sz w:val="24"/>
          <w:lang w:eastAsia="zh-CN"/>
        </w:rPr>
        <w:t xml:space="preserve"> </w:t>
      </w:r>
      <w:proofErr w:type="spellStart"/>
      <w:r w:rsidRPr="00743E1B">
        <w:rPr>
          <w:rFonts w:eastAsia="TimesNewRomanPS-BoldMT" w:cs="SimSun"/>
          <w:bCs/>
          <w:i/>
          <w:sz w:val="24"/>
          <w:lang w:eastAsia="zh-CN"/>
        </w:rPr>
        <w:t>isLessThan</w:t>
      </w:r>
      <w:proofErr w:type="spellEnd"/>
      <w:r w:rsidRPr="00743E1B">
        <w:rPr>
          <w:rFonts w:eastAsia="TimesNewRomanPS-BoldMT" w:cs="SimSun"/>
          <w:bCs/>
          <w:i/>
          <w:sz w:val="24"/>
          <w:lang w:eastAsia="zh-CN"/>
        </w:rPr>
        <w:t xml:space="preserve">, </w:t>
      </w:r>
      <w:proofErr w:type="spellStart"/>
      <w:r w:rsidRPr="00743E1B">
        <w:rPr>
          <w:rFonts w:eastAsia="TimesNewRomanPS-BoldMT" w:cs="SimSun"/>
          <w:bCs/>
          <w:i/>
          <w:sz w:val="24"/>
          <w:lang w:eastAsia="zh-CN"/>
        </w:rPr>
        <w:t>isGreaterThanOrEqualTo</w:t>
      </w:r>
      <w:proofErr w:type="spellEnd"/>
      <w:r w:rsidRPr="00743E1B">
        <w:rPr>
          <w:rFonts w:eastAsia="TimesNewRomanPS-BoldMT" w:cs="SimSun"/>
          <w:bCs/>
          <w:sz w:val="24"/>
          <w:lang w:eastAsia="zh-CN"/>
        </w:rPr>
        <w:t xml:space="preserve"> and </w:t>
      </w:r>
      <w:proofErr w:type="spellStart"/>
      <w:r w:rsidRPr="00743E1B">
        <w:rPr>
          <w:rFonts w:eastAsia="TimesNewRomanPS-BoldMT" w:cs="SimSun"/>
          <w:bCs/>
          <w:i/>
          <w:sz w:val="24"/>
          <w:lang w:eastAsia="zh-CN"/>
        </w:rPr>
        <w:t>isLessThanOrEqualTo</w:t>
      </w:r>
      <w:proofErr w:type="spellEnd"/>
      <w:r w:rsidR="008C0DB3">
        <w:rPr>
          <w:rFonts w:eastAsia="TimesNewRomanPS-BoldMT" w:cs="SimSun"/>
          <w:bCs/>
          <w:sz w:val="24"/>
          <w:lang w:eastAsia="zh-CN"/>
        </w:rPr>
        <w:t>--</w:t>
      </w:r>
      <w:r w:rsidRPr="00743E1B">
        <w:rPr>
          <w:rFonts w:eastAsia="TimesNewRomanPS-BoldMT" w:cs="SimSun"/>
          <w:bCs/>
          <w:sz w:val="24"/>
          <w:lang w:eastAsia="zh-CN"/>
        </w:rPr>
        <w:t>eac</w:t>
      </w:r>
      <w:r w:rsidR="00951B3A">
        <w:rPr>
          <w:rFonts w:eastAsia="TimesNewRomanPS-BoldMT" w:cs="SimSun"/>
          <w:bCs/>
          <w:sz w:val="24"/>
          <w:lang w:eastAsia="zh-CN"/>
        </w:rPr>
        <w:t xml:space="preserve">h of these is a </w:t>
      </w:r>
      <w:r w:rsidR="00951B3A" w:rsidRPr="00951B3A">
        <w:rPr>
          <w:rFonts w:eastAsia="TimesNewRomanPS-BoldMT" w:cs="SimSun"/>
          <w:bCs/>
          <w:sz w:val="24"/>
          <w:lang w:eastAsia="zh-CN"/>
        </w:rPr>
        <w:t>"</w:t>
      </w:r>
      <w:r w:rsidRPr="00743E1B">
        <w:rPr>
          <w:rFonts w:eastAsia="TimesNewRomanPS-BoldMT" w:cs="SimSun"/>
          <w:bCs/>
          <w:sz w:val="24"/>
          <w:lang w:eastAsia="zh-CN"/>
        </w:rPr>
        <w:t>predicate</w:t>
      </w:r>
      <w:r w:rsidR="00951B3A" w:rsidRPr="00951B3A">
        <w:t xml:space="preserve"> </w:t>
      </w:r>
      <w:r w:rsidR="00951B3A" w:rsidRPr="00951B3A">
        <w:rPr>
          <w:rFonts w:eastAsia="TimesNewRomanPS-BoldMT" w:cs="SimSun"/>
          <w:bCs/>
          <w:sz w:val="24"/>
          <w:lang w:eastAsia="zh-CN"/>
        </w:rPr>
        <w:t>"</w:t>
      </w:r>
      <w:r w:rsidR="00951B3A">
        <w:rPr>
          <w:rFonts w:eastAsia="TimesNewRomanPS-BoldMT" w:cs="SimSun"/>
          <w:bCs/>
          <w:sz w:val="24"/>
          <w:lang w:eastAsia="zh-CN"/>
        </w:rPr>
        <w:t xml:space="preserve"> </w:t>
      </w:r>
      <w:r w:rsidRPr="00C9434E">
        <w:rPr>
          <w:rFonts w:eastAsia="TimesNewRomanPS-BoldMT" w:cs="SimSun"/>
          <w:bCs/>
          <w:sz w:val="24"/>
          <w:lang w:eastAsia="zh-CN"/>
        </w:rPr>
        <w:t xml:space="preserve">function that simply returns </w:t>
      </w:r>
      <w:r w:rsidRPr="00A244DA">
        <w:rPr>
          <w:rFonts w:eastAsia="TimesNewRomanPS-BoldMT" w:cs="SimSun"/>
          <w:bCs/>
          <w:i/>
          <w:sz w:val="24"/>
          <w:lang w:eastAsia="zh-CN"/>
        </w:rPr>
        <w:t>true</w:t>
      </w:r>
      <w:r w:rsidRPr="00C9434E">
        <w:rPr>
          <w:rFonts w:eastAsia="TimesNewRomanPS-BoldMT" w:cs="SimSun"/>
          <w:bCs/>
          <w:sz w:val="24"/>
          <w:lang w:eastAsia="zh-CN"/>
        </w:rPr>
        <w:t xml:space="preserve"> if the relationship holds between the two </w:t>
      </w:r>
      <w:proofErr w:type="spellStart"/>
      <w:r w:rsidRPr="008C0DB3">
        <w:rPr>
          <w:rFonts w:eastAsia="TimesNewRomanPS-BoldMT" w:cs="SimSun"/>
          <w:bCs/>
          <w:i/>
          <w:sz w:val="24"/>
          <w:lang w:eastAsia="zh-CN"/>
        </w:rPr>
        <w:t>HugeIntegers</w:t>
      </w:r>
      <w:proofErr w:type="spellEnd"/>
      <w:r w:rsidRPr="00C9434E">
        <w:rPr>
          <w:rFonts w:eastAsia="TimesNewRomanPS-BoldMT" w:cs="SimSun"/>
          <w:bCs/>
          <w:sz w:val="24"/>
          <w:lang w:eastAsia="zh-CN"/>
        </w:rPr>
        <w:t xml:space="preserve"> and returns</w:t>
      </w:r>
      <w:r w:rsidR="00C9434E">
        <w:rPr>
          <w:rFonts w:eastAsia="TimesNewRomanPS-BoldMT" w:cs="SimSun"/>
          <w:bCs/>
          <w:sz w:val="24"/>
          <w:lang w:eastAsia="zh-CN"/>
        </w:rPr>
        <w:t xml:space="preserve"> </w:t>
      </w:r>
      <w:r w:rsidRPr="00AD2216">
        <w:rPr>
          <w:rFonts w:eastAsia="TimesNewRomanPS-BoldMT" w:cs="SimSun"/>
          <w:bCs/>
          <w:i/>
          <w:sz w:val="24"/>
          <w:lang w:eastAsia="zh-CN"/>
        </w:rPr>
        <w:t>false</w:t>
      </w:r>
      <w:r w:rsidRPr="00C9434E">
        <w:rPr>
          <w:rFonts w:eastAsia="TimesNewRomanPS-BoldMT" w:cs="SimSun"/>
          <w:bCs/>
          <w:sz w:val="24"/>
          <w:lang w:eastAsia="zh-CN"/>
        </w:rPr>
        <w:t xml:space="preserve"> if the relationship does not hold. Also, provide a predicate function </w:t>
      </w:r>
      <w:proofErr w:type="spellStart"/>
      <w:r w:rsidRPr="00AD2216">
        <w:rPr>
          <w:rFonts w:eastAsia="TimesNewRomanPS-BoldMT" w:cs="SimSun"/>
          <w:bCs/>
          <w:i/>
          <w:sz w:val="24"/>
          <w:lang w:eastAsia="zh-CN"/>
        </w:rPr>
        <w:t>isZero</w:t>
      </w:r>
      <w:proofErr w:type="spellEnd"/>
      <w:r w:rsidRPr="00C9434E">
        <w:rPr>
          <w:rFonts w:eastAsia="TimesNewRomanPS-BoldMT" w:cs="SimSun"/>
          <w:bCs/>
          <w:sz w:val="24"/>
          <w:lang w:eastAsia="zh-CN"/>
        </w:rPr>
        <w:t xml:space="preserve">. </w:t>
      </w:r>
      <w:r w:rsidR="00C41CC2">
        <w:rPr>
          <w:rFonts w:eastAsia="TimesNewRomanPS-BoldMT" w:cs="SimSun"/>
          <w:bCs/>
          <w:sz w:val="24"/>
          <w:lang w:eastAsia="zh-CN"/>
        </w:rPr>
        <w:t>After that</w:t>
      </w:r>
      <w:r w:rsidRPr="00C9434E">
        <w:rPr>
          <w:rFonts w:eastAsia="TimesNewRomanPS-BoldMT" w:cs="SimSun"/>
          <w:bCs/>
          <w:sz w:val="24"/>
          <w:lang w:eastAsia="zh-CN"/>
        </w:rPr>
        <w:t xml:space="preserve">, provide member functions </w:t>
      </w:r>
      <w:r w:rsidRPr="00AD2216">
        <w:rPr>
          <w:rFonts w:eastAsia="TimesNewRomanPS-BoldMT" w:cs="SimSun"/>
          <w:bCs/>
          <w:i/>
          <w:sz w:val="24"/>
          <w:lang w:eastAsia="zh-CN"/>
        </w:rPr>
        <w:t>multiply, divide</w:t>
      </w:r>
      <w:r w:rsidRPr="00C9434E">
        <w:rPr>
          <w:rFonts w:eastAsia="TimesNewRomanPS-BoldMT" w:cs="SimSun"/>
          <w:bCs/>
          <w:sz w:val="24"/>
          <w:lang w:eastAsia="zh-CN"/>
        </w:rPr>
        <w:t xml:space="preserve"> and </w:t>
      </w:r>
      <w:r w:rsidRPr="00AD2216">
        <w:rPr>
          <w:rFonts w:eastAsia="TimesNewRomanPS-BoldMT" w:cs="SimSun"/>
          <w:bCs/>
          <w:i/>
          <w:sz w:val="24"/>
          <w:lang w:eastAsia="zh-CN"/>
        </w:rPr>
        <w:t>modulus</w:t>
      </w:r>
      <w:r w:rsidRPr="00C9434E">
        <w:rPr>
          <w:rFonts w:eastAsia="TimesNewRomanPS-BoldMT" w:cs="SimSun"/>
          <w:bCs/>
          <w:sz w:val="24"/>
          <w:lang w:eastAsia="zh-CN"/>
        </w:rPr>
        <w:t>.</w:t>
      </w:r>
    </w:p>
    <w:p w14:paraId="71AE0765" w14:textId="77777777" w:rsidR="008C0DB3" w:rsidRDefault="008C0DB3" w:rsidP="008C0DB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3C5E959E" w14:textId="77777777" w:rsidR="008C0DB3" w:rsidRPr="008C0DB3" w:rsidRDefault="008C0DB3" w:rsidP="008C0DB3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 w14:paraId="139EA5D8" w14:textId="77777777" w:rsidR="00AA7989" w:rsidRPr="00AA7989" w:rsidRDefault="0083508D" w:rsidP="00AA7989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F7268D">
        <w:rPr>
          <w:rFonts w:eastAsia="TimesNewRomanPS-BoldMT" w:cs="SimSun"/>
          <w:bCs/>
          <w:sz w:val="24"/>
          <w:lang w:eastAsia="zh-CN"/>
        </w:rPr>
        <w:t xml:space="preserve">Create a </w:t>
      </w:r>
      <w:proofErr w:type="spellStart"/>
      <w:r w:rsidRPr="006D0991">
        <w:rPr>
          <w:rFonts w:eastAsia="TimesNewRomanPS-BoldMT" w:cs="SimSun"/>
          <w:bCs/>
          <w:i/>
          <w:sz w:val="24"/>
          <w:lang w:eastAsia="zh-CN"/>
        </w:rPr>
        <w:t>SavingsAccount</w:t>
      </w:r>
      <w:proofErr w:type="spellEnd"/>
      <w:r w:rsidRPr="00F7268D">
        <w:rPr>
          <w:rFonts w:eastAsia="TimesNewRomanPS-BoldMT" w:cs="SimSun"/>
          <w:bCs/>
          <w:sz w:val="24"/>
          <w:lang w:eastAsia="zh-CN"/>
        </w:rPr>
        <w:t xml:space="preserve"> class. Use a </w:t>
      </w:r>
      <w:r w:rsidRPr="00EF0B12">
        <w:rPr>
          <w:rFonts w:eastAsia="TimesNewRomanPS-BoldMT" w:cs="SimSun"/>
          <w:bCs/>
          <w:i/>
          <w:sz w:val="24"/>
          <w:lang w:eastAsia="zh-CN"/>
        </w:rPr>
        <w:t>static</w:t>
      </w:r>
      <w:r w:rsidRPr="00F7268D">
        <w:rPr>
          <w:rFonts w:eastAsia="TimesNewRomanPS-BoldMT" w:cs="SimSun"/>
          <w:bCs/>
          <w:sz w:val="24"/>
          <w:lang w:eastAsia="zh-CN"/>
        </w:rPr>
        <w:t xml:space="preserve"> data member </w:t>
      </w:r>
      <w:r w:rsidRPr="00A26959">
        <w:rPr>
          <w:rFonts w:eastAsia="TimesNewRomanPS-BoldMT" w:cs="SimSun"/>
          <w:bCs/>
          <w:i/>
          <w:sz w:val="24"/>
          <w:lang w:eastAsia="zh-CN"/>
        </w:rPr>
        <w:t>annual-</w:t>
      </w:r>
      <w:proofErr w:type="spellStart"/>
      <w:r w:rsidRPr="00A26959">
        <w:rPr>
          <w:rFonts w:eastAsia="TimesNewRomanPS-BoldMT" w:cs="SimSun"/>
          <w:bCs/>
          <w:i/>
          <w:sz w:val="24"/>
          <w:lang w:eastAsia="zh-CN"/>
        </w:rPr>
        <w:t>InterestRate</w:t>
      </w:r>
      <w:proofErr w:type="spellEnd"/>
      <w:r w:rsidRPr="006D0991">
        <w:rPr>
          <w:rFonts w:eastAsia="TimesNewRomanPS-BoldMT" w:cs="SimSun"/>
          <w:bCs/>
          <w:sz w:val="24"/>
          <w:lang w:eastAsia="zh-CN"/>
        </w:rPr>
        <w:t xml:space="preserve"> to store the annual interest rate for each of the savers. Each member of the class contains</w:t>
      </w:r>
      <w:r w:rsidR="002D2CD5">
        <w:rPr>
          <w:rFonts w:eastAsia="TimesNewRomanPS-BoldMT" w:cs="SimSun"/>
          <w:bCs/>
          <w:sz w:val="24"/>
          <w:lang w:eastAsia="zh-CN"/>
        </w:rPr>
        <w:t xml:space="preserve"> </w:t>
      </w:r>
      <w:r w:rsidRPr="002D2CD5">
        <w:rPr>
          <w:rFonts w:eastAsia="TimesNewRomanPS-BoldMT" w:cs="SimSun"/>
          <w:bCs/>
          <w:sz w:val="24"/>
          <w:lang w:eastAsia="zh-CN"/>
        </w:rPr>
        <w:t xml:space="preserve">a </w:t>
      </w:r>
      <w:r w:rsidRPr="00EF0B12">
        <w:rPr>
          <w:rFonts w:eastAsia="TimesNewRomanPS-BoldMT" w:cs="SimSun"/>
          <w:bCs/>
          <w:i/>
          <w:sz w:val="24"/>
          <w:lang w:eastAsia="zh-CN"/>
        </w:rPr>
        <w:t>private</w:t>
      </w:r>
      <w:r w:rsidRPr="002D2CD5">
        <w:rPr>
          <w:rFonts w:eastAsia="TimesNewRomanPS-BoldMT" w:cs="SimSun"/>
          <w:bCs/>
          <w:sz w:val="24"/>
          <w:lang w:eastAsia="zh-CN"/>
        </w:rPr>
        <w:t xml:space="preserve"> data member </w:t>
      </w:r>
      <w:proofErr w:type="spellStart"/>
      <w:r w:rsidRPr="002D2CD5">
        <w:rPr>
          <w:rFonts w:eastAsia="TimesNewRomanPS-BoldMT" w:cs="SimSun"/>
          <w:bCs/>
          <w:i/>
          <w:sz w:val="24"/>
          <w:lang w:eastAsia="zh-CN"/>
        </w:rPr>
        <w:t>savingsBalance</w:t>
      </w:r>
      <w:proofErr w:type="spellEnd"/>
      <w:r w:rsidRPr="002D2CD5">
        <w:rPr>
          <w:rFonts w:eastAsia="TimesNewRomanPS-BoldMT" w:cs="SimSun"/>
          <w:bCs/>
          <w:sz w:val="24"/>
          <w:lang w:eastAsia="zh-CN"/>
        </w:rPr>
        <w:t xml:space="preserve"> indicating the amount the saver currently has on</w:t>
      </w:r>
      <w:r w:rsidR="002A102B">
        <w:rPr>
          <w:rFonts w:eastAsia="TimesNewRomanPS-BoldMT" w:cs="SimSun"/>
          <w:bCs/>
          <w:sz w:val="24"/>
          <w:lang w:eastAsia="zh-CN"/>
        </w:rPr>
        <w:t xml:space="preserve"> </w:t>
      </w:r>
      <w:r w:rsidRPr="002A102B">
        <w:rPr>
          <w:rFonts w:eastAsia="TimesNewRomanPS-BoldMT" w:cs="SimSun"/>
          <w:bCs/>
          <w:sz w:val="24"/>
          <w:lang w:eastAsia="zh-CN"/>
        </w:rPr>
        <w:t xml:space="preserve">deposit. Provide member function </w:t>
      </w:r>
      <w:proofErr w:type="spellStart"/>
      <w:r w:rsidRPr="009216CF">
        <w:rPr>
          <w:rFonts w:eastAsia="TimesNewRomanPS-BoldMT" w:cs="SimSun"/>
          <w:bCs/>
          <w:i/>
          <w:sz w:val="24"/>
          <w:lang w:eastAsia="zh-CN"/>
        </w:rPr>
        <w:t>calculateMonthlyInterest</w:t>
      </w:r>
      <w:proofErr w:type="spellEnd"/>
      <w:r w:rsidRPr="002A102B">
        <w:rPr>
          <w:rFonts w:eastAsia="TimesNewRomanPS-BoldMT" w:cs="SimSun"/>
          <w:bCs/>
          <w:sz w:val="24"/>
          <w:lang w:eastAsia="zh-CN"/>
        </w:rPr>
        <w:t xml:space="preserve"> that calculates the monthly interest</w:t>
      </w:r>
      <w:r w:rsidR="009216CF">
        <w:rPr>
          <w:rFonts w:eastAsia="TimesNewRomanPS-BoldMT" w:cs="SimSun"/>
          <w:bCs/>
          <w:sz w:val="24"/>
          <w:lang w:eastAsia="zh-CN"/>
        </w:rPr>
        <w:t xml:space="preserve"> </w:t>
      </w:r>
      <w:r w:rsidRPr="009216CF">
        <w:rPr>
          <w:rFonts w:eastAsia="TimesNewRomanPS-BoldMT" w:cs="SimSun"/>
          <w:bCs/>
          <w:sz w:val="24"/>
          <w:lang w:eastAsia="zh-CN"/>
        </w:rPr>
        <w:t xml:space="preserve">by multiplying the </w:t>
      </w:r>
      <w:proofErr w:type="spellStart"/>
      <w:r w:rsidRPr="00185464">
        <w:rPr>
          <w:rFonts w:eastAsia="TimesNewRomanPS-BoldMT" w:cs="SimSun"/>
          <w:bCs/>
          <w:i/>
          <w:sz w:val="24"/>
          <w:lang w:eastAsia="zh-CN"/>
        </w:rPr>
        <w:t>savingsBalance</w:t>
      </w:r>
      <w:proofErr w:type="spellEnd"/>
      <w:r w:rsidRPr="009216CF">
        <w:rPr>
          <w:rFonts w:eastAsia="TimesNewRomanPS-BoldMT" w:cs="SimSun"/>
          <w:bCs/>
          <w:sz w:val="24"/>
          <w:lang w:eastAsia="zh-CN"/>
        </w:rPr>
        <w:t xml:space="preserve"> by </w:t>
      </w:r>
      <w:proofErr w:type="spellStart"/>
      <w:r w:rsidRPr="00185464">
        <w:rPr>
          <w:rFonts w:eastAsia="TimesNewRomanPS-BoldMT" w:cs="SimSun"/>
          <w:bCs/>
          <w:i/>
          <w:sz w:val="24"/>
          <w:lang w:eastAsia="zh-CN"/>
        </w:rPr>
        <w:t>annualInterestRate</w:t>
      </w:r>
      <w:proofErr w:type="spellEnd"/>
      <w:r w:rsidRPr="009216CF">
        <w:rPr>
          <w:rFonts w:eastAsia="TimesNewRomanPS-BoldMT" w:cs="SimSun"/>
          <w:bCs/>
          <w:sz w:val="24"/>
          <w:lang w:eastAsia="zh-CN"/>
        </w:rPr>
        <w:t xml:space="preserve"> divided by </w:t>
      </w:r>
      <w:r w:rsidRPr="00185464">
        <w:rPr>
          <w:rFonts w:eastAsia="TimesNewRomanPS-BoldMT" w:cs="SimSun"/>
          <w:bCs/>
          <w:i/>
          <w:sz w:val="24"/>
          <w:lang w:eastAsia="zh-CN"/>
        </w:rPr>
        <w:t>12</w:t>
      </w:r>
      <w:r w:rsidRPr="009216CF">
        <w:rPr>
          <w:rFonts w:eastAsia="TimesNewRomanPS-BoldMT" w:cs="SimSun"/>
          <w:bCs/>
          <w:sz w:val="24"/>
          <w:lang w:eastAsia="zh-CN"/>
        </w:rPr>
        <w:t>; this interest should be</w:t>
      </w:r>
      <w:r w:rsidR="00185464">
        <w:rPr>
          <w:rFonts w:eastAsia="TimesNewRomanPS-BoldMT" w:cs="SimSun"/>
          <w:bCs/>
          <w:sz w:val="24"/>
          <w:lang w:eastAsia="zh-CN"/>
        </w:rPr>
        <w:t xml:space="preserve"> </w:t>
      </w:r>
      <w:r w:rsidRPr="00185464">
        <w:rPr>
          <w:rFonts w:eastAsia="TimesNewRomanPS-BoldMT" w:cs="SimSun"/>
          <w:bCs/>
          <w:sz w:val="24"/>
          <w:lang w:eastAsia="zh-CN"/>
        </w:rPr>
        <w:t xml:space="preserve">added to </w:t>
      </w:r>
      <w:proofErr w:type="spellStart"/>
      <w:r w:rsidRPr="00906EC5">
        <w:rPr>
          <w:rFonts w:eastAsia="TimesNewRomanPS-BoldMT" w:cs="SimSun"/>
          <w:bCs/>
          <w:i/>
          <w:sz w:val="24"/>
          <w:lang w:eastAsia="zh-CN"/>
        </w:rPr>
        <w:t>savingsBalance</w:t>
      </w:r>
      <w:proofErr w:type="spellEnd"/>
      <w:r w:rsidRPr="00185464">
        <w:rPr>
          <w:rFonts w:eastAsia="TimesNewRomanPS-BoldMT" w:cs="SimSun"/>
          <w:bCs/>
          <w:sz w:val="24"/>
          <w:lang w:eastAsia="zh-CN"/>
        </w:rPr>
        <w:t xml:space="preserve">. Provide a </w:t>
      </w:r>
      <w:r w:rsidRPr="00F8092E">
        <w:rPr>
          <w:rFonts w:eastAsia="TimesNewRomanPS-BoldMT" w:cs="SimSun"/>
          <w:bCs/>
          <w:i/>
          <w:sz w:val="24"/>
          <w:lang w:eastAsia="zh-CN"/>
        </w:rPr>
        <w:t>static</w:t>
      </w:r>
      <w:r w:rsidRPr="00185464">
        <w:rPr>
          <w:rFonts w:eastAsia="TimesNewRomanPS-BoldMT" w:cs="SimSun"/>
          <w:bCs/>
          <w:sz w:val="24"/>
          <w:lang w:eastAsia="zh-CN"/>
        </w:rPr>
        <w:t xml:space="preserve"> member function </w:t>
      </w:r>
      <w:proofErr w:type="spellStart"/>
      <w:r w:rsidRPr="00906EC5">
        <w:rPr>
          <w:rFonts w:eastAsia="TimesNewRomanPS-BoldMT" w:cs="SimSun"/>
          <w:bCs/>
          <w:i/>
          <w:sz w:val="24"/>
          <w:lang w:eastAsia="zh-CN"/>
        </w:rPr>
        <w:t>modifyInterestRate</w:t>
      </w:r>
      <w:proofErr w:type="spellEnd"/>
      <w:r w:rsidRPr="00185464">
        <w:rPr>
          <w:rFonts w:eastAsia="TimesNewRomanPS-BoldMT" w:cs="SimSun"/>
          <w:bCs/>
          <w:sz w:val="24"/>
          <w:lang w:eastAsia="zh-CN"/>
        </w:rPr>
        <w:t xml:space="preserve"> that sets the</w:t>
      </w:r>
      <w:r w:rsidR="00906EC5">
        <w:rPr>
          <w:rFonts w:eastAsia="TimesNewRomanPS-BoldMT" w:cs="SimSun"/>
          <w:bCs/>
          <w:sz w:val="24"/>
          <w:lang w:eastAsia="zh-CN"/>
        </w:rPr>
        <w:t xml:space="preserve"> </w:t>
      </w:r>
      <w:r w:rsidRPr="00AE6300">
        <w:rPr>
          <w:rFonts w:eastAsia="TimesNewRomanPS-BoldMT" w:cs="SimSun"/>
          <w:bCs/>
          <w:i/>
          <w:sz w:val="24"/>
          <w:lang w:eastAsia="zh-CN"/>
        </w:rPr>
        <w:t>static</w:t>
      </w:r>
      <w:r w:rsidRPr="00906EC5">
        <w:rPr>
          <w:rFonts w:eastAsia="TimesNewRomanPS-BoldMT" w:cs="SimSun"/>
          <w:bCs/>
          <w:sz w:val="24"/>
          <w:lang w:eastAsia="zh-CN"/>
        </w:rPr>
        <w:t xml:space="preserve"> </w:t>
      </w:r>
      <w:proofErr w:type="spellStart"/>
      <w:r w:rsidRPr="00906EC5">
        <w:rPr>
          <w:rFonts w:eastAsia="TimesNewRomanPS-BoldMT" w:cs="SimSun"/>
          <w:bCs/>
          <w:i/>
          <w:sz w:val="24"/>
          <w:lang w:eastAsia="zh-CN"/>
        </w:rPr>
        <w:t>annualInterestRate</w:t>
      </w:r>
      <w:proofErr w:type="spellEnd"/>
      <w:r w:rsidRPr="00906EC5">
        <w:rPr>
          <w:rFonts w:eastAsia="TimesNewRomanPS-BoldMT" w:cs="SimSun"/>
          <w:bCs/>
          <w:sz w:val="24"/>
          <w:lang w:eastAsia="zh-CN"/>
        </w:rPr>
        <w:t xml:space="preserve"> to a new value. Write a driver program to test class </w:t>
      </w:r>
      <w:proofErr w:type="spellStart"/>
      <w:r w:rsidRPr="00DF56F8">
        <w:rPr>
          <w:rFonts w:eastAsia="TimesNewRomanPS-BoldMT" w:cs="SimSun"/>
          <w:bCs/>
          <w:i/>
          <w:sz w:val="24"/>
          <w:lang w:eastAsia="zh-CN"/>
        </w:rPr>
        <w:t>SavingsAccount</w:t>
      </w:r>
      <w:proofErr w:type="spellEnd"/>
      <w:r w:rsidRPr="00906EC5">
        <w:rPr>
          <w:rFonts w:eastAsia="TimesNewRomanPS-BoldMT" w:cs="SimSun"/>
          <w:bCs/>
          <w:sz w:val="24"/>
          <w:lang w:eastAsia="zh-CN"/>
        </w:rPr>
        <w:t>. Instantiate</w:t>
      </w:r>
      <w:r w:rsidR="00DF56F8">
        <w:rPr>
          <w:rFonts w:eastAsia="TimesNewRomanPS-BoldMT" w:cs="SimSun"/>
          <w:bCs/>
          <w:sz w:val="24"/>
          <w:lang w:eastAsia="zh-CN"/>
        </w:rPr>
        <w:t xml:space="preserve"> </w:t>
      </w:r>
      <w:r w:rsidRPr="00DF56F8">
        <w:rPr>
          <w:rFonts w:eastAsia="TimesNewRomanPS-BoldMT" w:cs="SimSun"/>
          <w:bCs/>
          <w:sz w:val="24"/>
          <w:lang w:eastAsia="zh-CN"/>
        </w:rPr>
        <w:t xml:space="preserve">two different objects of class </w:t>
      </w:r>
      <w:proofErr w:type="spellStart"/>
      <w:r w:rsidRPr="00250C67">
        <w:rPr>
          <w:rFonts w:eastAsia="TimesNewRomanPS-BoldMT" w:cs="SimSun"/>
          <w:bCs/>
          <w:i/>
          <w:sz w:val="24"/>
          <w:lang w:eastAsia="zh-CN"/>
        </w:rPr>
        <w:t>SavingsAccount</w:t>
      </w:r>
      <w:proofErr w:type="spellEnd"/>
      <w:r w:rsidRPr="00DF56F8">
        <w:rPr>
          <w:rFonts w:eastAsia="TimesNewRomanPS-BoldMT" w:cs="SimSun"/>
          <w:bCs/>
          <w:sz w:val="24"/>
          <w:lang w:eastAsia="zh-CN"/>
        </w:rPr>
        <w:t xml:space="preserve">, </w:t>
      </w:r>
      <w:r w:rsidRPr="00250C67">
        <w:rPr>
          <w:rFonts w:eastAsia="TimesNewRomanPS-BoldMT" w:cs="SimSun"/>
          <w:bCs/>
          <w:i/>
          <w:sz w:val="24"/>
          <w:lang w:eastAsia="zh-CN"/>
        </w:rPr>
        <w:t>saver1</w:t>
      </w:r>
      <w:r w:rsidRPr="00DF56F8">
        <w:rPr>
          <w:rFonts w:eastAsia="TimesNewRomanPS-BoldMT" w:cs="SimSun"/>
          <w:bCs/>
          <w:sz w:val="24"/>
          <w:lang w:eastAsia="zh-CN"/>
        </w:rPr>
        <w:t xml:space="preserve"> and </w:t>
      </w:r>
      <w:r w:rsidRPr="00250C67">
        <w:rPr>
          <w:rFonts w:eastAsia="TimesNewRomanPS-BoldMT" w:cs="SimSun"/>
          <w:bCs/>
          <w:i/>
          <w:sz w:val="24"/>
          <w:lang w:eastAsia="zh-CN"/>
        </w:rPr>
        <w:t>saver2</w:t>
      </w:r>
      <w:r w:rsidRPr="00DF56F8">
        <w:rPr>
          <w:rFonts w:eastAsia="TimesNewRomanPS-BoldMT" w:cs="SimSun"/>
          <w:bCs/>
          <w:sz w:val="24"/>
          <w:lang w:eastAsia="zh-CN"/>
        </w:rPr>
        <w:t>, with balances of</w:t>
      </w:r>
      <w:r w:rsidR="00250C67">
        <w:rPr>
          <w:rFonts w:eastAsia="TimesNewRomanPS-BoldMT" w:cs="SimSun"/>
          <w:bCs/>
          <w:sz w:val="24"/>
          <w:lang w:eastAsia="zh-CN"/>
        </w:rPr>
        <w:t xml:space="preserve"> </w:t>
      </w:r>
      <w:r w:rsidRPr="00101879">
        <w:rPr>
          <w:rFonts w:eastAsia="TimesNewRomanPS-BoldMT" w:cs="SimSun"/>
          <w:bCs/>
          <w:i/>
          <w:sz w:val="24"/>
          <w:lang w:eastAsia="zh-CN"/>
        </w:rPr>
        <w:t>$2000.00</w:t>
      </w:r>
      <w:r w:rsidRPr="00250C67">
        <w:rPr>
          <w:rFonts w:eastAsia="TimesNewRomanPS-BoldMT" w:cs="SimSun"/>
          <w:bCs/>
          <w:sz w:val="24"/>
          <w:lang w:eastAsia="zh-CN"/>
        </w:rPr>
        <w:t xml:space="preserve"> and </w:t>
      </w:r>
      <w:r w:rsidRPr="00101879">
        <w:rPr>
          <w:rFonts w:eastAsia="TimesNewRomanPS-BoldMT" w:cs="SimSun"/>
          <w:bCs/>
          <w:i/>
          <w:sz w:val="24"/>
          <w:lang w:eastAsia="zh-CN"/>
        </w:rPr>
        <w:t>$3000.00</w:t>
      </w:r>
      <w:r w:rsidR="00BC0C0F">
        <w:rPr>
          <w:rFonts w:eastAsia="TimesNewRomanPS-BoldMT" w:cs="SimSun"/>
          <w:bCs/>
          <w:sz w:val="24"/>
          <w:lang w:eastAsia="zh-CN"/>
        </w:rPr>
        <w:t xml:space="preserve">, </w:t>
      </w:r>
      <w:r w:rsidRPr="00250C67">
        <w:rPr>
          <w:rFonts w:eastAsia="TimesNewRomanPS-BoldMT" w:cs="SimSun"/>
          <w:bCs/>
          <w:sz w:val="24"/>
          <w:lang w:eastAsia="zh-CN"/>
        </w:rPr>
        <w:t xml:space="preserve">respectively. Set the </w:t>
      </w:r>
      <w:proofErr w:type="spellStart"/>
      <w:r w:rsidRPr="00BC0C0F">
        <w:rPr>
          <w:rFonts w:eastAsia="TimesNewRomanPS-BoldMT" w:cs="SimSun"/>
          <w:bCs/>
          <w:i/>
          <w:sz w:val="24"/>
          <w:lang w:eastAsia="zh-CN"/>
        </w:rPr>
        <w:t>annualInterestRate</w:t>
      </w:r>
      <w:proofErr w:type="spellEnd"/>
      <w:r w:rsidRPr="00250C67">
        <w:rPr>
          <w:rFonts w:eastAsia="TimesNewRomanPS-BoldMT" w:cs="SimSun"/>
          <w:bCs/>
          <w:sz w:val="24"/>
          <w:lang w:eastAsia="zh-CN"/>
        </w:rPr>
        <w:t xml:space="preserve"> to </w:t>
      </w:r>
      <w:r w:rsidRPr="00BC0C0F">
        <w:rPr>
          <w:rFonts w:eastAsia="TimesNewRomanPS-BoldMT" w:cs="SimSun"/>
          <w:bCs/>
          <w:i/>
          <w:sz w:val="24"/>
          <w:lang w:eastAsia="zh-CN"/>
        </w:rPr>
        <w:t>3</w:t>
      </w:r>
      <w:r w:rsidRPr="00250C67">
        <w:rPr>
          <w:rFonts w:eastAsia="TimesNewRomanPS-BoldMT" w:cs="SimSun"/>
          <w:bCs/>
          <w:sz w:val="24"/>
          <w:lang w:eastAsia="zh-CN"/>
        </w:rPr>
        <w:t xml:space="preserve"> percent. Then calculate the</w:t>
      </w:r>
      <w:r w:rsidR="00BC0C0F">
        <w:rPr>
          <w:rFonts w:eastAsia="TimesNewRomanPS-BoldMT" w:cs="SimSun"/>
          <w:bCs/>
          <w:sz w:val="24"/>
          <w:lang w:eastAsia="zh-CN"/>
        </w:rPr>
        <w:t xml:space="preserve"> </w:t>
      </w:r>
      <w:r w:rsidRPr="00BC0C0F">
        <w:rPr>
          <w:rFonts w:eastAsia="TimesNewRomanPS-BoldMT" w:cs="SimSun"/>
          <w:bCs/>
          <w:sz w:val="24"/>
          <w:lang w:eastAsia="zh-CN"/>
        </w:rPr>
        <w:t xml:space="preserve">monthly interest and print the new balances for each of the savers. Then set the </w:t>
      </w:r>
      <w:proofErr w:type="spellStart"/>
      <w:r w:rsidRPr="00BC0C0F">
        <w:rPr>
          <w:rFonts w:eastAsia="TimesNewRomanPS-BoldMT" w:cs="SimSun"/>
          <w:bCs/>
          <w:i/>
          <w:sz w:val="24"/>
          <w:lang w:eastAsia="zh-CN"/>
        </w:rPr>
        <w:t>annualInterestRate</w:t>
      </w:r>
      <w:proofErr w:type="spellEnd"/>
      <w:r w:rsidR="00BC0C0F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BC0C0F">
        <w:rPr>
          <w:rFonts w:eastAsia="TimesNewRomanPS-BoldMT" w:cs="SimSun"/>
          <w:bCs/>
          <w:sz w:val="24"/>
          <w:lang w:eastAsia="zh-CN"/>
        </w:rPr>
        <w:t xml:space="preserve">to </w:t>
      </w:r>
      <w:r w:rsidRPr="00BC0C0F">
        <w:rPr>
          <w:rFonts w:eastAsia="TimesNewRomanPS-BoldMT" w:cs="SimSun"/>
          <w:bCs/>
          <w:i/>
          <w:sz w:val="24"/>
          <w:lang w:eastAsia="zh-CN"/>
        </w:rPr>
        <w:t xml:space="preserve">4 </w:t>
      </w:r>
      <w:r w:rsidRPr="00BC0C0F">
        <w:rPr>
          <w:rFonts w:eastAsia="TimesNewRomanPS-BoldMT" w:cs="SimSun"/>
          <w:bCs/>
          <w:sz w:val="24"/>
          <w:lang w:eastAsia="zh-CN"/>
        </w:rPr>
        <w:t>pe</w:t>
      </w:r>
      <w:r w:rsidR="00AA7989">
        <w:rPr>
          <w:rFonts w:eastAsia="TimesNewRomanPS-BoldMT" w:cs="SimSun"/>
          <w:bCs/>
          <w:sz w:val="24"/>
          <w:lang w:eastAsia="zh-CN"/>
        </w:rPr>
        <w:t>rcent, calculate the next month</w:t>
      </w:r>
      <w:r w:rsidR="00AA7989" w:rsidRPr="00AA7989">
        <w:rPr>
          <w:rFonts w:eastAsia="TimesNewRomanPS-BoldMT" w:cs="SimSun"/>
          <w:bCs/>
          <w:sz w:val="24"/>
          <w:lang w:eastAsia="zh-CN"/>
        </w:rPr>
        <w:t>'</w:t>
      </w:r>
      <w:r w:rsidRPr="00BC0C0F">
        <w:rPr>
          <w:rFonts w:eastAsia="TimesNewRomanPS-BoldMT" w:cs="SimSun"/>
          <w:bCs/>
          <w:sz w:val="24"/>
          <w:lang w:eastAsia="zh-CN"/>
        </w:rPr>
        <w:t>s interest and print the new balances for each of the savers.</w:t>
      </w:r>
      <w:r w:rsidR="00AA7989">
        <w:rPr>
          <w:rFonts w:eastAsia="TimesNewRomanPS-BoldMT" w:cs="SimSun"/>
          <w:bCs/>
          <w:sz w:val="24"/>
          <w:lang w:eastAsia="zh-CN"/>
        </w:rPr>
        <w:t xml:space="preserve">    </w:t>
      </w:r>
    </w:p>
    <w:p w14:paraId="484D01F8" w14:textId="77777777" w:rsidR="00AA7989" w:rsidRPr="00AA7989" w:rsidRDefault="00AA7989" w:rsidP="00AA7989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sectPr w:rsidR="00AA7989" w:rsidRPr="00AA7989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1414"/>
    <w:multiLevelType w:val="hybridMultilevel"/>
    <w:tmpl w:val="07DA6F9C"/>
    <w:lvl w:ilvl="0" w:tplc="A210D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62528"/>
    <w:multiLevelType w:val="hybridMultilevel"/>
    <w:tmpl w:val="F8600668"/>
    <w:lvl w:ilvl="0" w:tplc="2B188D08">
      <w:start w:val="1"/>
      <w:numFmt w:val="lowerLetter"/>
      <w:lvlText w:val="%1."/>
      <w:lvlJc w:val="left"/>
      <w:pPr>
        <w:ind w:left="2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9" w15:restartNumberingAfterBreak="0">
    <w:nsid w:val="71C31F71"/>
    <w:multiLevelType w:val="hybridMultilevel"/>
    <w:tmpl w:val="020CE0F0"/>
    <w:lvl w:ilvl="0" w:tplc="FCBAF2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29041">
    <w:abstractNumId w:val="2"/>
  </w:num>
  <w:num w:numId="2" w16cid:durableId="1624000689">
    <w:abstractNumId w:val="3"/>
  </w:num>
  <w:num w:numId="3" w16cid:durableId="841700011">
    <w:abstractNumId w:val="0"/>
  </w:num>
  <w:num w:numId="4" w16cid:durableId="2001231001">
    <w:abstractNumId w:val="1"/>
  </w:num>
  <w:num w:numId="5" w16cid:durableId="1590651287">
    <w:abstractNumId w:val="7"/>
  </w:num>
  <w:num w:numId="6" w16cid:durableId="304240992">
    <w:abstractNumId w:val="5"/>
  </w:num>
  <w:num w:numId="7" w16cid:durableId="1184661370">
    <w:abstractNumId w:val="6"/>
  </w:num>
  <w:num w:numId="8" w16cid:durableId="1256017828">
    <w:abstractNumId w:val="9"/>
  </w:num>
  <w:num w:numId="9" w16cid:durableId="1176574155">
    <w:abstractNumId w:val="4"/>
  </w:num>
  <w:num w:numId="10" w16cid:durableId="116989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0D"/>
    <w:rsid w:val="0000074D"/>
    <w:rsid w:val="00001074"/>
    <w:rsid w:val="00011692"/>
    <w:rsid w:val="00011D62"/>
    <w:rsid w:val="00014C0C"/>
    <w:rsid w:val="0002048D"/>
    <w:rsid w:val="000204ED"/>
    <w:rsid w:val="00021FAE"/>
    <w:rsid w:val="000223EA"/>
    <w:rsid w:val="00022C48"/>
    <w:rsid w:val="00031B7E"/>
    <w:rsid w:val="00033296"/>
    <w:rsid w:val="0003398E"/>
    <w:rsid w:val="00035535"/>
    <w:rsid w:val="0003695A"/>
    <w:rsid w:val="00040BE0"/>
    <w:rsid w:val="00045CF5"/>
    <w:rsid w:val="00051879"/>
    <w:rsid w:val="00051FDB"/>
    <w:rsid w:val="00052587"/>
    <w:rsid w:val="000528BD"/>
    <w:rsid w:val="000573E3"/>
    <w:rsid w:val="00057A06"/>
    <w:rsid w:val="00061C9C"/>
    <w:rsid w:val="00061CC4"/>
    <w:rsid w:val="00067FE1"/>
    <w:rsid w:val="00070203"/>
    <w:rsid w:val="00071E4B"/>
    <w:rsid w:val="0007312B"/>
    <w:rsid w:val="0007519D"/>
    <w:rsid w:val="000819E5"/>
    <w:rsid w:val="00086A01"/>
    <w:rsid w:val="00090951"/>
    <w:rsid w:val="00091957"/>
    <w:rsid w:val="000935B2"/>
    <w:rsid w:val="0009458E"/>
    <w:rsid w:val="0009666B"/>
    <w:rsid w:val="000A0CBB"/>
    <w:rsid w:val="000A1A52"/>
    <w:rsid w:val="000A7E15"/>
    <w:rsid w:val="000B0368"/>
    <w:rsid w:val="000B2E1D"/>
    <w:rsid w:val="000B489F"/>
    <w:rsid w:val="000B7D28"/>
    <w:rsid w:val="000C489B"/>
    <w:rsid w:val="000C5D36"/>
    <w:rsid w:val="000D5657"/>
    <w:rsid w:val="000E1E08"/>
    <w:rsid w:val="000E2558"/>
    <w:rsid w:val="000E5617"/>
    <w:rsid w:val="000E682C"/>
    <w:rsid w:val="000F122B"/>
    <w:rsid w:val="000F3ADC"/>
    <w:rsid w:val="000F3F2F"/>
    <w:rsid w:val="000F57B3"/>
    <w:rsid w:val="000F7793"/>
    <w:rsid w:val="00100A66"/>
    <w:rsid w:val="00101879"/>
    <w:rsid w:val="00106DA6"/>
    <w:rsid w:val="001101C8"/>
    <w:rsid w:val="001201C3"/>
    <w:rsid w:val="0012483B"/>
    <w:rsid w:val="0013075F"/>
    <w:rsid w:val="00130A2B"/>
    <w:rsid w:val="001318E6"/>
    <w:rsid w:val="001355AF"/>
    <w:rsid w:val="00136472"/>
    <w:rsid w:val="00137A8D"/>
    <w:rsid w:val="001425A9"/>
    <w:rsid w:val="00150AF5"/>
    <w:rsid w:val="00154A84"/>
    <w:rsid w:val="001576EE"/>
    <w:rsid w:val="001632EC"/>
    <w:rsid w:val="001645CD"/>
    <w:rsid w:val="00170766"/>
    <w:rsid w:val="00170DA5"/>
    <w:rsid w:val="00172A27"/>
    <w:rsid w:val="00174A8A"/>
    <w:rsid w:val="001750EC"/>
    <w:rsid w:val="00175DF3"/>
    <w:rsid w:val="00177707"/>
    <w:rsid w:val="00181457"/>
    <w:rsid w:val="001819C8"/>
    <w:rsid w:val="0018374A"/>
    <w:rsid w:val="001839BB"/>
    <w:rsid w:val="00185464"/>
    <w:rsid w:val="00192AAE"/>
    <w:rsid w:val="001968F5"/>
    <w:rsid w:val="00197DBB"/>
    <w:rsid w:val="001A1C8B"/>
    <w:rsid w:val="001A5295"/>
    <w:rsid w:val="001A730A"/>
    <w:rsid w:val="001B0E2C"/>
    <w:rsid w:val="001B225E"/>
    <w:rsid w:val="001B6767"/>
    <w:rsid w:val="001C0942"/>
    <w:rsid w:val="001C0B0F"/>
    <w:rsid w:val="001C2EDB"/>
    <w:rsid w:val="001C3665"/>
    <w:rsid w:val="001C497B"/>
    <w:rsid w:val="001C51DE"/>
    <w:rsid w:val="001C5FC1"/>
    <w:rsid w:val="001D42F2"/>
    <w:rsid w:val="001D775C"/>
    <w:rsid w:val="001E2161"/>
    <w:rsid w:val="001E40A9"/>
    <w:rsid w:val="001F0D9A"/>
    <w:rsid w:val="001F1175"/>
    <w:rsid w:val="001F1AED"/>
    <w:rsid w:val="001F257D"/>
    <w:rsid w:val="00201B40"/>
    <w:rsid w:val="00203911"/>
    <w:rsid w:val="00205359"/>
    <w:rsid w:val="00210A62"/>
    <w:rsid w:val="00210C1B"/>
    <w:rsid w:val="00213673"/>
    <w:rsid w:val="002142FF"/>
    <w:rsid w:val="00215C94"/>
    <w:rsid w:val="00225C0D"/>
    <w:rsid w:val="00226508"/>
    <w:rsid w:val="00227BAC"/>
    <w:rsid w:val="00227E0A"/>
    <w:rsid w:val="00230B47"/>
    <w:rsid w:val="002356C8"/>
    <w:rsid w:val="00237963"/>
    <w:rsid w:val="00237B24"/>
    <w:rsid w:val="00250C67"/>
    <w:rsid w:val="0025506E"/>
    <w:rsid w:val="00255BA9"/>
    <w:rsid w:val="00257FF6"/>
    <w:rsid w:val="0026030C"/>
    <w:rsid w:val="00261640"/>
    <w:rsid w:val="002619B4"/>
    <w:rsid w:val="00267246"/>
    <w:rsid w:val="00267395"/>
    <w:rsid w:val="00270001"/>
    <w:rsid w:val="002710DC"/>
    <w:rsid w:val="002735D0"/>
    <w:rsid w:val="00281864"/>
    <w:rsid w:val="002818EC"/>
    <w:rsid w:val="002820CC"/>
    <w:rsid w:val="0028376D"/>
    <w:rsid w:val="002845EF"/>
    <w:rsid w:val="002961A0"/>
    <w:rsid w:val="002A0096"/>
    <w:rsid w:val="002A102B"/>
    <w:rsid w:val="002A489A"/>
    <w:rsid w:val="002A6317"/>
    <w:rsid w:val="002B167D"/>
    <w:rsid w:val="002B51D1"/>
    <w:rsid w:val="002C0EFE"/>
    <w:rsid w:val="002C6D3B"/>
    <w:rsid w:val="002C7677"/>
    <w:rsid w:val="002D28D9"/>
    <w:rsid w:val="002D2CD5"/>
    <w:rsid w:val="002D5B28"/>
    <w:rsid w:val="002D745F"/>
    <w:rsid w:val="002E1DA6"/>
    <w:rsid w:val="002E4B89"/>
    <w:rsid w:val="002E77DC"/>
    <w:rsid w:val="002F1BF9"/>
    <w:rsid w:val="002F2F9A"/>
    <w:rsid w:val="002F372B"/>
    <w:rsid w:val="002F65B6"/>
    <w:rsid w:val="00304746"/>
    <w:rsid w:val="00305740"/>
    <w:rsid w:val="00305E9D"/>
    <w:rsid w:val="003115FE"/>
    <w:rsid w:val="003168D8"/>
    <w:rsid w:val="00326DDB"/>
    <w:rsid w:val="00331038"/>
    <w:rsid w:val="0033250E"/>
    <w:rsid w:val="0033362A"/>
    <w:rsid w:val="00335929"/>
    <w:rsid w:val="00336F96"/>
    <w:rsid w:val="003417B8"/>
    <w:rsid w:val="00342C6A"/>
    <w:rsid w:val="00344527"/>
    <w:rsid w:val="00345061"/>
    <w:rsid w:val="003457E1"/>
    <w:rsid w:val="003524E8"/>
    <w:rsid w:val="003561D7"/>
    <w:rsid w:val="00364D72"/>
    <w:rsid w:val="00370617"/>
    <w:rsid w:val="00384B05"/>
    <w:rsid w:val="00384EAD"/>
    <w:rsid w:val="00386B62"/>
    <w:rsid w:val="00392D8D"/>
    <w:rsid w:val="00393B5E"/>
    <w:rsid w:val="0039549B"/>
    <w:rsid w:val="00395B73"/>
    <w:rsid w:val="00396A77"/>
    <w:rsid w:val="003974E0"/>
    <w:rsid w:val="003A1441"/>
    <w:rsid w:val="003A22C5"/>
    <w:rsid w:val="003A3B20"/>
    <w:rsid w:val="003A404B"/>
    <w:rsid w:val="003A45B4"/>
    <w:rsid w:val="003A7E70"/>
    <w:rsid w:val="003B0147"/>
    <w:rsid w:val="003B020B"/>
    <w:rsid w:val="003B1204"/>
    <w:rsid w:val="003B2485"/>
    <w:rsid w:val="003B366B"/>
    <w:rsid w:val="003B5A5B"/>
    <w:rsid w:val="003C799F"/>
    <w:rsid w:val="003D0986"/>
    <w:rsid w:val="003D098A"/>
    <w:rsid w:val="003D5E74"/>
    <w:rsid w:val="003D7B10"/>
    <w:rsid w:val="003E0F3F"/>
    <w:rsid w:val="003E2282"/>
    <w:rsid w:val="003E408C"/>
    <w:rsid w:val="003F03CD"/>
    <w:rsid w:val="003F0A3E"/>
    <w:rsid w:val="003F0B82"/>
    <w:rsid w:val="003F2803"/>
    <w:rsid w:val="00400A31"/>
    <w:rsid w:val="00400E06"/>
    <w:rsid w:val="004035FD"/>
    <w:rsid w:val="004130F1"/>
    <w:rsid w:val="00416FFD"/>
    <w:rsid w:val="004201BA"/>
    <w:rsid w:val="00432138"/>
    <w:rsid w:val="00442BC3"/>
    <w:rsid w:val="00443A45"/>
    <w:rsid w:val="004440F3"/>
    <w:rsid w:val="00445BF4"/>
    <w:rsid w:val="004505FB"/>
    <w:rsid w:val="00453D69"/>
    <w:rsid w:val="00454F6B"/>
    <w:rsid w:val="00460CBC"/>
    <w:rsid w:val="00461111"/>
    <w:rsid w:val="00461B83"/>
    <w:rsid w:val="00463CAC"/>
    <w:rsid w:val="00467B09"/>
    <w:rsid w:val="00471777"/>
    <w:rsid w:val="00471CC9"/>
    <w:rsid w:val="004736AC"/>
    <w:rsid w:val="00474787"/>
    <w:rsid w:val="004767E1"/>
    <w:rsid w:val="00482725"/>
    <w:rsid w:val="00484C48"/>
    <w:rsid w:val="00491746"/>
    <w:rsid w:val="0049548E"/>
    <w:rsid w:val="004A0F8D"/>
    <w:rsid w:val="004C209E"/>
    <w:rsid w:val="004C5643"/>
    <w:rsid w:val="004C6FC4"/>
    <w:rsid w:val="004C7531"/>
    <w:rsid w:val="004D4639"/>
    <w:rsid w:val="004D5B3A"/>
    <w:rsid w:val="004E1718"/>
    <w:rsid w:val="004E62F5"/>
    <w:rsid w:val="004E691B"/>
    <w:rsid w:val="004F471D"/>
    <w:rsid w:val="00500F51"/>
    <w:rsid w:val="00503E9F"/>
    <w:rsid w:val="00504B35"/>
    <w:rsid w:val="00505E68"/>
    <w:rsid w:val="005074E7"/>
    <w:rsid w:val="00516E5C"/>
    <w:rsid w:val="00525D14"/>
    <w:rsid w:val="00526C03"/>
    <w:rsid w:val="0053261D"/>
    <w:rsid w:val="005340C6"/>
    <w:rsid w:val="00534F9E"/>
    <w:rsid w:val="00535736"/>
    <w:rsid w:val="005370ED"/>
    <w:rsid w:val="00541388"/>
    <w:rsid w:val="00541713"/>
    <w:rsid w:val="005429FB"/>
    <w:rsid w:val="00545062"/>
    <w:rsid w:val="00545B5D"/>
    <w:rsid w:val="00555755"/>
    <w:rsid w:val="00556EC1"/>
    <w:rsid w:val="0055746B"/>
    <w:rsid w:val="005603A3"/>
    <w:rsid w:val="00560AB7"/>
    <w:rsid w:val="0056181F"/>
    <w:rsid w:val="00561CE1"/>
    <w:rsid w:val="00573246"/>
    <w:rsid w:val="00573B81"/>
    <w:rsid w:val="00574830"/>
    <w:rsid w:val="0057486B"/>
    <w:rsid w:val="00575D44"/>
    <w:rsid w:val="00576F18"/>
    <w:rsid w:val="0057747A"/>
    <w:rsid w:val="00580F05"/>
    <w:rsid w:val="00582743"/>
    <w:rsid w:val="005834FD"/>
    <w:rsid w:val="00585C10"/>
    <w:rsid w:val="005879F3"/>
    <w:rsid w:val="00587D6A"/>
    <w:rsid w:val="00590659"/>
    <w:rsid w:val="00592EDB"/>
    <w:rsid w:val="00597D12"/>
    <w:rsid w:val="005A37D5"/>
    <w:rsid w:val="005A54E7"/>
    <w:rsid w:val="005B1B13"/>
    <w:rsid w:val="005B2916"/>
    <w:rsid w:val="005B6279"/>
    <w:rsid w:val="005B733F"/>
    <w:rsid w:val="005C7BFE"/>
    <w:rsid w:val="005D0507"/>
    <w:rsid w:val="005D0BFB"/>
    <w:rsid w:val="005D14ED"/>
    <w:rsid w:val="005D4DEF"/>
    <w:rsid w:val="005D78F9"/>
    <w:rsid w:val="005E0E62"/>
    <w:rsid w:val="005E5D43"/>
    <w:rsid w:val="005E6B1B"/>
    <w:rsid w:val="005F4138"/>
    <w:rsid w:val="005F42C6"/>
    <w:rsid w:val="005F4512"/>
    <w:rsid w:val="005F49B5"/>
    <w:rsid w:val="00617286"/>
    <w:rsid w:val="00621988"/>
    <w:rsid w:val="00623B9A"/>
    <w:rsid w:val="00623C1C"/>
    <w:rsid w:val="00626F89"/>
    <w:rsid w:val="006271D2"/>
    <w:rsid w:val="00627BC7"/>
    <w:rsid w:val="00632751"/>
    <w:rsid w:val="00635D79"/>
    <w:rsid w:val="00645636"/>
    <w:rsid w:val="006466CF"/>
    <w:rsid w:val="00647D72"/>
    <w:rsid w:val="00654D62"/>
    <w:rsid w:val="00656D08"/>
    <w:rsid w:val="00660DDA"/>
    <w:rsid w:val="0066276B"/>
    <w:rsid w:val="00666136"/>
    <w:rsid w:val="00667285"/>
    <w:rsid w:val="006846C6"/>
    <w:rsid w:val="00686D3E"/>
    <w:rsid w:val="006878EE"/>
    <w:rsid w:val="00690ABE"/>
    <w:rsid w:val="00692F5D"/>
    <w:rsid w:val="00695044"/>
    <w:rsid w:val="0069507B"/>
    <w:rsid w:val="00697F34"/>
    <w:rsid w:val="006A49E6"/>
    <w:rsid w:val="006A79DD"/>
    <w:rsid w:val="006B346C"/>
    <w:rsid w:val="006B507D"/>
    <w:rsid w:val="006B57D4"/>
    <w:rsid w:val="006B5DBD"/>
    <w:rsid w:val="006B6C93"/>
    <w:rsid w:val="006C1C96"/>
    <w:rsid w:val="006C2360"/>
    <w:rsid w:val="006D0991"/>
    <w:rsid w:val="006D4D87"/>
    <w:rsid w:val="006D568B"/>
    <w:rsid w:val="006D5BCF"/>
    <w:rsid w:val="006E2793"/>
    <w:rsid w:val="006E61DA"/>
    <w:rsid w:val="006E66ED"/>
    <w:rsid w:val="006E7913"/>
    <w:rsid w:val="006F15A1"/>
    <w:rsid w:val="006F1B88"/>
    <w:rsid w:val="006F23DD"/>
    <w:rsid w:val="006F43EC"/>
    <w:rsid w:val="006F57CD"/>
    <w:rsid w:val="0070244A"/>
    <w:rsid w:val="0070721D"/>
    <w:rsid w:val="00707887"/>
    <w:rsid w:val="00710755"/>
    <w:rsid w:val="00714A5B"/>
    <w:rsid w:val="00716E0E"/>
    <w:rsid w:val="00716F30"/>
    <w:rsid w:val="0072438B"/>
    <w:rsid w:val="007268F7"/>
    <w:rsid w:val="00736A0F"/>
    <w:rsid w:val="00737FD0"/>
    <w:rsid w:val="00742D0B"/>
    <w:rsid w:val="00743E1B"/>
    <w:rsid w:val="00744702"/>
    <w:rsid w:val="00745117"/>
    <w:rsid w:val="00747DCD"/>
    <w:rsid w:val="00754149"/>
    <w:rsid w:val="007579C0"/>
    <w:rsid w:val="00760777"/>
    <w:rsid w:val="007628C1"/>
    <w:rsid w:val="00762A40"/>
    <w:rsid w:val="0076303E"/>
    <w:rsid w:val="0076576C"/>
    <w:rsid w:val="007720E6"/>
    <w:rsid w:val="00772C33"/>
    <w:rsid w:val="00772F56"/>
    <w:rsid w:val="007733FF"/>
    <w:rsid w:val="00773E15"/>
    <w:rsid w:val="007754D0"/>
    <w:rsid w:val="00777606"/>
    <w:rsid w:val="0078164D"/>
    <w:rsid w:val="0078243C"/>
    <w:rsid w:val="0078284C"/>
    <w:rsid w:val="0078668B"/>
    <w:rsid w:val="00786754"/>
    <w:rsid w:val="007A0EDC"/>
    <w:rsid w:val="007A16BF"/>
    <w:rsid w:val="007B2C99"/>
    <w:rsid w:val="007B5E5A"/>
    <w:rsid w:val="007B7B38"/>
    <w:rsid w:val="007C33F7"/>
    <w:rsid w:val="007C4BA0"/>
    <w:rsid w:val="007D05E4"/>
    <w:rsid w:val="007D1521"/>
    <w:rsid w:val="007D1A82"/>
    <w:rsid w:val="007D2291"/>
    <w:rsid w:val="007D263A"/>
    <w:rsid w:val="007D290F"/>
    <w:rsid w:val="007D2A62"/>
    <w:rsid w:val="007D2FDA"/>
    <w:rsid w:val="007D5102"/>
    <w:rsid w:val="007E09B5"/>
    <w:rsid w:val="007F3CEC"/>
    <w:rsid w:val="007F5C2C"/>
    <w:rsid w:val="007F7D13"/>
    <w:rsid w:val="00801434"/>
    <w:rsid w:val="008114DE"/>
    <w:rsid w:val="00812B43"/>
    <w:rsid w:val="00814DD9"/>
    <w:rsid w:val="00820C86"/>
    <w:rsid w:val="00821B82"/>
    <w:rsid w:val="008222A8"/>
    <w:rsid w:val="008236F4"/>
    <w:rsid w:val="008239BB"/>
    <w:rsid w:val="00827BBA"/>
    <w:rsid w:val="008332DB"/>
    <w:rsid w:val="00833FD9"/>
    <w:rsid w:val="0083428D"/>
    <w:rsid w:val="0083508D"/>
    <w:rsid w:val="00840957"/>
    <w:rsid w:val="00845109"/>
    <w:rsid w:val="00851591"/>
    <w:rsid w:val="008632B0"/>
    <w:rsid w:val="00863B3A"/>
    <w:rsid w:val="00864E2A"/>
    <w:rsid w:val="00866953"/>
    <w:rsid w:val="00866FE8"/>
    <w:rsid w:val="00867A62"/>
    <w:rsid w:val="00873E4D"/>
    <w:rsid w:val="00875686"/>
    <w:rsid w:val="0087692C"/>
    <w:rsid w:val="00876C56"/>
    <w:rsid w:val="00877BEA"/>
    <w:rsid w:val="008810FB"/>
    <w:rsid w:val="0088288D"/>
    <w:rsid w:val="00882A5B"/>
    <w:rsid w:val="00884E49"/>
    <w:rsid w:val="00887138"/>
    <w:rsid w:val="00890DFB"/>
    <w:rsid w:val="00895C7B"/>
    <w:rsid w:val="008A05B9"/>
    <w:rsid w:val="008A0F4D"/>
    <w:rsid w:val="008A28CF"/>
    <w:rsid w:val="008A5034"/>
    <w:rsid w:val="008B0CF3"/>
    <w:rsid w:val="008B176B"/>
    <w:rsid w:val="008B1868"/>
    <w:rsid w:val="008B318B"/>
    <w:rsid w:val="008B3A7F"/>
    <w:rsid w:val="008B77FB"/>
    <w:rsid w:val="008C0DB3"/>
    <w:rsid w:val="008C7D97"/>
    <w:rsid w:val="008D167C"/>
    <w:rsid w:val="008D30A6"/>
    <w:rsid w:val="008D5F41"/>
    <w:rsid w:val="008D7AA6"/>
    <w:rsid w:val="008E64D5"/>
    <w:rsid w:val="008F05CF"/>
    <w:rsid w:val="00902480"/>
    <w:rsid w:val="00906EC5"/>
    <w:rsid w:val="00911E58"/>
    <w:rsid w:val="00912895"/>
    <w:rsid w:val="0091751C"/>
    <w:rsid w:val="00917CCE"/>
    <w:rsid w:val="009216CF"/>
    <w:rsid w:val="0092199A"/>
    <w:rsid w:val="0092336E"/>
    <w:rsid w:val="00923B6C"/>
    <w:rsid w:val="00923C27"/>
    <w:rsid w:val="00933528"/>
    <w:rsid w:val="009345E4"/>
    <w:rsid w:val="009350EB"/>
    <w:rsid w:val="0093580A"/>
    <w:rsid w:val="00944B11"/>
    <w:rsid w:val="00951B3A"/>
    <w:rsid w:val="00953C8E"/>
    <w:rsid w:val="00954E34"/>
    <w:rsid w:val="00962122"/>
    <w:rsid w:val="00963B94"/>
    <w:rsid w:val="00964656"/>
    <w:rsid w:val="0096487D"/>
    <w:rsid w:val="0097216D"/>
    <w:rsid w:val="00974479"/>
    <w:rsid w:val="00977EF1"/>
    <w:rsid w:val="00982763"/>
    <w:rsid w:val="00987504"/>
    <w:rsid w:val="00990277"/>
    <w:rsid w:val="00992874"/>
    <w:rsid w:val="009936C1"/>
    <w:rsid w:val="009971EB"/>
    <w:rsid w:val="00997326"/>
    <w:rsid w:val="009A0179"/>
    <w:rsid w:val="009A2740"/>
    <w:rsid w:val="009A4EC0"/>
    <w:rsid w:val="009A6BAC"/>
    <w:rsid w:val="009B2031"/>
    <w:rsid w:val="009B4176"/>
    <w:rsid w:val="009B5BF0"/>
    <w:rsid w:val="009C15E9"/>
    <w:rsid w:val="009C58F2"/>
    <w:rsid w:val="009D0C64"/>
    <w:rsid w:val="009D1086"/>
    <w:rsid w:val="009D2467"/>
    <w:rsid w:val="009D2CEE"/>
    <w:rsid w:val="009D6366"/>
    <w:rsid w:val="009D6ED1"/>
    <w:rsid w:val="009E02DC"/>
    <w:rsid w:val="009E50A6"/>
    <w:rsid w:val="009F0AEA"/>
    <w:rsid w:val="009F0F15"/>
    <w:rsid w:val="009F3491"/>
    <w:rsid w:val="009F5466"/>
    <w:rsid w:val="009F7450"/>
    <w:rsid w:val="00A07D86"/>
    <w:rsid w:val="00A14387"/>
    <w:rsid w:val="00A15B7A"/>
    <w:rsid w:val="00A210A5"/>
    <w:rsid w:val="00A21E85"/>
    <w:rsid w:val="00A23D8C"/>
    <w:rsid w:val="00A244DA"/>
    <w:rsid w:val="00A2518F"/>
    <w:rsid w:val="00A26959"/>
    <w:rsid w:val="00A31511"/>
    <w:rsid w:val="00A32D97"/>
    <w:rsid w:val="00A32DFE"/>
    <w:rsid w:val="00A44681"/>
    <w:rsid w:val="00A469E2"/>
    <w:rsid w:val="00A55DA6"/>
    <w:rsid w:val="00A56C02"/>
    <w:rsid w:val="00A6072F"/>
    <w:rsid w:val="00A62DFA"/>
    <w:rsid w:val="00A6665C"/>
    <w:rsid w:val="00A72837"/>
    <w:rsid w:val="00A737F2"/>
    <w:rsid w:val="00A74FCF"/>
    <w:rsid w:val="00A752AA"/>
    <w:rsid w:val="00A76115"/>
    <w:rsid w:val="00A840EC"/>
    <w:rsid w:val="00A84954"/>
    <w:rsid w:val="00A87AC5"/>
    <w:rsid w:val="00A93169"/>
    <w:rsid w:val="00A93A2F"/>
    <w:rsid w:val="00A9401E"/>
    <w:rsid w:val="00A9546B"/>
    <w:rsid w:val="00A95C38"/>
    <w:rsid w:val="00AA02A3"/>
    <w:rsid w:val="00AA0CA9"/>
    <w:rsid w:val="00AA1E3C"/>
    <w:rsid w:val="00AA2E32"/>
    <w:rsid w:val="00AA496C"/>
    <w:rsid w:val="00AA5037"/>
    <w:rsid w:val="00AA7989"/>
    <w:rsid w:val="00AA7C4E"/>
    <w:rsid w:val="00AB17F9"/>
    <w:rsid w:val="00AB2554"/>
    <w:rsid w:val="00AB5900"/>
    <w:rsid w:val="00AB72A4"/>
    <w:rsid w:val="00AC0AD3"/>
    <w:rsid w:val="00AC4956"/>
    <w:rsid w:val="00AC5A39"/>
    <w:rsid w:val="00AD1256"/>
    <w:rsid w:val="00AD2216"/>
    <w:rsid w:val="00AD3A06"/>
    <w:rsid w:val="00AD5E90"/>
    <w:rsid w:val="00AE1E38"/>
    <w:rsid w:val="00AE1FB6"/>
    <w:rsid w:val="00AE44AD"/>
    <w:rsid w:val="00AE5A53"/>
    <w:rsid w:val="00AE6300"/>
    <w:rsid w:val="00AF1557"/>
    <w:rsid w:val="00AF1BA9"/>
    <w:rsid w:val="00AF3C0A"/>
    <w:rsid w:val="00B00FF7"/>
    <w:rsid w:val="00B0183D"/>
    <w:rsid w:val="00B02296"/>
    <w:rsid w:val="00B03742"/>
    <w:rsid w:val="00B053F0"/>
    <w:rsid w:val="00B07278"/>
    <w:rsid w:val="00B1085E"/>
    <w:rsid w:val="00B13B80"/>
    <w:rsid w:val="00B1504A"/>
    <w:rsid w:val="00B17548"/>
    <w:rsid w:val="00B304E8"/>
    <w:rsid w:val="00B346F4"/>
    <w:rsid w:val="00B34ACC"/>
    <w:rsid w:val="00B36509"/>
    <w:rsid w:val="00B36CF5"/>
    <w:rsid w:val="00B401A7"/>
    <w:rsid w:val="00B41E6A"/>
    <w:rsid w:val="00B42EEB"/>
    <w:rsid w:val="00B45941"/>
    <w:rsid w:val="00B469A2"/>
    <w:rsid w:val="00B524BC"/>
    <w:rsid w:val="00B52F8C"/>
    <w:rsid w:val="00B56375"/>
    <w:rsid w:val="00B62A68"/>
    <w:rsid w:val="00B634A7"/>
    <w:rsid w:val="00B64395"/>
    <w:rsid w:val="00B66019"/>
    <w:rsid w:val="00B66519"/>
    <w:rsid w:val="00B67109"/>
    <w:rsid w:val="00B67BF1"/>
    <w:rsid w:val="00B8240A"/>
    <w:rsid w:val="00B8537C"/>
    <w:rsid w:val="00B870A8"/>
    <w:rsid w:val="00B87D86"/>
    <w:rsid w:val="00B978B9"/>
    <w:rsid w:val="00B978BA"/>
    <w:rsid w:val="00BA19F3"/>
    <w:rsid w:val="00BA2F2F"/>
    <w:rsid w:val="00BA37CE"/>
    <w:rsid w:val="00BA4B89"/>
    <w:rsid w:val="00BA5420"/>
    <w:rsid w:val="00BA64A9"/>
    <w:rsid w:val="00BA7097"/>
    <w:rsid w:val="00BB3AE0"/>
    <w:rsid w:val="00BB3F4E"/>
    <w:rsid w:val="00BB4A20"/>
    <w:rsid w:val="00BB6AF8"/>
    <w:rsid w:val="00BB6EED"/>
    <w:rsid w:val="00BB7F76"/>
    <w:rsid w:val="00BC0C0F"/>
    <w:rsid w:val="00BC1BC7"/>
    <w:rsid w:val="00BC2106"/>
    <w:rsid w:val="00BC2454"/>
    <w:rsid w:val="00BC314B"/>
    <w:rsid w:val="00BC5197"/>
    <w:rsid w:val="00BD42FB"/>
    <w:rsid w:val="00BD43CF"/>
    <w:rsid w:val="00BF2FAA"/>
    <w:rsid w:val="00BF6435"/>
    <w:rsid w:val="00BF6898"/>
    <w:rsid w:val="00BF73A3"/>
    <w:rsid w:val="00C04984"/>
    <w:rsid w:val="00C0600C"/>
    <w:rsid w:val="00C07478"/>
    <w:rsid w:val="00C10DD3"/>
    <w:rsid w:val="00C141B4"/>
    <w:rsid w:val="00C141B9"/>
    <w:rsid w:val="00C173EF"/>
    <w:rsid w:val="00C1747E"/>
    <w:rsid w:val="00C2064A"/>
    <w:rsid w:val="00C21C63"/>
    <w:rsid w:val="00C22229"/>
    <w:rsid w:val="00C2390A"/>
    <w:rsid w:val="00C27807"/>
    <w:rsid w:val="00C31991"/>
    <w:rsid w:val="00C31D3B"/>
    <w:rsid w:val="00C361BC"/>
    <w:rsid w:val="00C361CB"/>
    <w:rsid w:val="00C36B97"/>
    <w:rsid w:val="00C373A3"/>
    <w:rsid w:val="00C41CC2"/>
    <w:rsid w:val="00C41F31"/>
    <w:rsid w:val="00C4415A"/>
    <w:rsid w:val="00C4673E"/>
    <w:rsid w:val="00C60B6E"/>
    <w:rsid w:val="00C63108"/>
    <w:rsid w:val="00C63F9D"/>
    <w:rsid w:val="00C643D7"/>
    <w:rsid w:val="00C64718"/>
    <w:rsid w:val="00C64BEE"/>
    <w:rsid w:val="00C70DBD"/>
    <w:rsid w:val="00C715F1"/>
    <w:rsid w:val="00C719C8"/>
    <w:rsid w:val="00C727EC"/>
    <w:rsid w:val="00C727F6"/>
    <w:rsid w:val="00C73F93"/>
    <w:rsid w:val="00C770E7"/>
    <w:rsid w:val="00C82CC2"/>
    <w:rsid w:val="00C85352"/>
    <w:rsid w:val="00C86AC2"/>
    <w:rsid w:val="00C87B0F"/>
    <w:rsid w:val="00C904B8"/>
    <w:rsid w:val="00C907C2"/>
    <w:rsid w:val="00C93752"/>
    <w:rsid w:val="00C9434E"/>
    <w:rsid w:val="00C94CCF"/>
    <w:rsid w:val="00C955C8"/>
    <w:rsid w:val="00C96127"/>
    <w:rsid w:val="00CA0318"/>
    <w:rsid w:val="00CA7BDE"/>
    <w:rsid w:val="00CB3005"/>
    <w:rsid w:val="00CB34F3"/>
    <w:rsid w:val="00CB35D6"/>
    <w:rsid w:val="00CB5D38"/>
    <w:rsid w:val="00CB671D"/>
    <w:rsid w:val="00CC09A0"/>
    <w:rsid w:val="00CD67C9"/>
    <w:rsid w:val="00CF12F7"/>
    <w:rsid w:val="00CF2087"/>
    <w:rsid w:val="00CF2FFD"/>
    <w:rsid w:val="00CF5858"/>
    <w:rsid w:val="00CF63F0"/>
    <w:rsid w:val="00CF64AE"/>
    <w:rsid w:val="00D1038D"/>
    <w:rsid w:val="00D121BD"/>
    <w:rsid w:val="00D13E2A"/>
    <w:rsid w:val="00D147F2"/>
    <w:rsid w:val="00D16431"/>
    <w:rsid w:val="00D16DAB"/>
    <w:rsid w:val="00D209DD"/>
    <w:rsid w:val="00D2300D"/>
    <w:rsid w:val="00D26B45"/>
    <w:rsid w:val="00D27115"/>
    <w:rsid w:val="00D2726A"/>
    <w:rsid w:val="00D27CE2"/>
    <w:rsid w:val="00D3096E"/>
    <w:rsid w:val="00D352D3"/>
    <w:rsid w:val="00D402BF"/>
    <w:rsid w:val="00D4077B"/>
    <w:rsid w:val="00D430FE"/>
    <w:rsid w:val="00D432FD"/>
    <w:rsid w:val="00D43C24"/>
    <w:rsid w:val="00D523CE"/>
    <w:rsid w:val="00D54199"/>
    <w:rsid w:val="00D6706F"/>
    <w:rsid w:val="00D752F8"/>
    <w:rsid w:val="00D764F0"/>
    <w:rsid w:val="00D76AAE"/>
    <w:rsid w:val="00D82E08"/>
    <w:rsid w:val="00D83581"/>
    <w:rsid w:val="00D83F17"/>
    <w:rsid w:val="00D849A1"/>
    <w:rsid w:val="00D856CD"/>
    <w:rsid w:val="00D858EF"/>
    <w:rsid w:val="00D8593C"/>
    <w:rsid w:val="00D92A35"/>
    <w:rsid w:val="00D9392D"/>
    <w:rsid w:val="00D94B50"/>
    <w:rsid w:val="00D96311"/>
    <w:rsid w:val="00DA26CC"/>
    <w:rsid w:val="00DA713A"/>
    <w:rsid w:val="00DA7383"/>
    <w:rsid w:val="00DB7348"/>
    <w:rsid w:val="00DB76C2"/>
    <w:rsid w:val="00DC01E3"/>
    <w:rsid w:val="00DC07D0"/>
    <w:rsid w:val="00DC58F8"/>
    <w:rsid w:val="00DD0727"/>
    <w:rsid w:val="00DD28B3"/>
    <w:rsid w:val="00DD5E7C"/>
    <w:rsid w:val="00DD687F"/>
    <w:rsid w:val="00DE0E50"/>
    <w:rsid w:val="00DF3080"/>
    <w:rsid w:val="00DF3178"/>
    <w:rsid w:val="00DF3299"/>
    <w:rsid w:val="00DF56F8"/>
    <w:rsid w:val="00DF5E15"/>
    <w:rsid w:val="00DF78E1"/>
    <w:rsid w:val="00E05A48"/>
    <w:rsid w:val="00E05ED6"/>
    <w:rsid w:val="00E11627"/>
    <w:rsid w:val="00E13C13"/>
    <w:rsid w:val="00E14C84"/>
    <w:rsid w:val="00E158D6"/>
    <w:rsid w:val="00E21D14"/>
    <w:rsid w:val="00E230EF"/>
    <w:rsid w:val="00E24F0F"/>
    <w:rsid w:val="00E27D77"/>
    <w:rsid w:val="00E30661"/>
    <w:rsid w:val="00E30C11"/>
    <w:rsid w:val="00E30C76"/>
    <w:rsid w:val="00E36EF2"/>
    <w:rsid w:val="00E41AEA"/>
    <w:rsid w:val="00E4771F"/>
    <w:rsid w:val="00E50157"/>
    <w:rsid w:val="00E51760"/>
    <w:rsid w:val="00E53845"/>
    <w:rsid w:val="00E54718"/>
    <w:rsid w:val="00E5791A"/>
    <w:rsid w:val="00E65C1C"/>
    <w:rsid w:val="00E66C61"/>
    <w:rsid w:val="00E66C87"/>
    <w:rsid w:val="00E67432"/>
    <w:rsid w:val="00E679C9"/>
    <w:rsid w:val="00E7032D"/>
    <w:rsid w:val="00E71A75"/>
    <w:rsid w:val="00E72E27"/>
    <w:rsid w:val="00E749A9"/>
    <w:rsid w:val="00E754BF"/>
    <w:rsid w:val="00E75ED6"/>
    <w:rsid w:val="00E772DB"/>
    <w:rsid w:val="00E800D9"/>
    <w:rsid w:val="00E81818"/>
    <w:rsid w:val="00E81B51"/>
    <w:rsid w:val="00E83653"/>
    <w:rsid w:val="00E849F5"/>
    <w:rsid w:val="00E85FF9"/>
    <w:rsid w:val="00E8766A"/>
    <w:rsid w:val="00E922F5"/>
    <w:rsid w:val="00E9271B"/>
    <w:rsid w:val="00E94960"/>
    <w:rsid w:val="00E95BBB"/>
    <w:rsid w:val="00E971B0"/>
    <w:rsid w:val="00E97464"/>
    <w:rsid w:val="00EA7DFD"/>
    <w:rsid w:val="00EB01EF"/>
    <w:rsid w:val="00EB1756"/>
    <w:rsid w:val="00EC16BC"/>
    <w:rsid w:val="00EC2296"/>
    <w:rsid w:val="00EC5646"/>
    <w:rsid w:val="00ED1F38"/>
    <w:rsid w:val="00ED7BEE"/>
    <w:rsid w:val="00EE00AE"/>
    <w:rsid w:val="00EE09B8"/>
    <w:rsid w:val="00EE0EFD"/>
    <w:rsid w:val="00EE113D"/>
    <w:rsid w:val="00EE3064"/>
    <w:rsid w:val="00EE3A6D"/>
    <w:rsid w:val="00EE3E52"/>
    <w:rsid w:val="00EE4731"/>
    <w:rsid w:val="00EF0B12"/>
    <w:rsid w:val="00EF0CB2"/>
    <w:rsid w:val="00EF2881"/>
    <w:rsid w:val="00EF4227"/>
    <w:rsid w:val="00EF5DF2"/>
    <w:rsid w:val="00F010B3"/>
    <w:rsid w:val="00F03E1A"/>
    <w:rsid w:val="00F051A2"/>
    <w:rsid w:val="00F05B56"/>
    <w:rsid w:val="00F05B6F"/>
    <w:rsid w:val="00F066BE"/>
    <w:rsid w:val="00F11A0C"/>
    <w:rsid w:val="00F13365"/>
    <w:rsid w:val="00F226A5"/>
    <w:rsid w:val="00F23B20"/>
    <w:rsid w:val="00F24078"/>
    <w:rsid w:val="00F34CC7"/>
    <w:rsid w:val="00F404AB"/>
    <w:rsid w:val="00F421DE"/>
    <w:rsid w:val="00F42977"/>
    <w:rsid w:val="00F441ED"/>
    <w:rsid w:val="00F502E4"/>
    <w:rsid w:val="00F5277E"/>
    <w:rsid w:val="00F549C8"/>
    <w:rsid w:val="00F5530D"/>
    <w:rsid w:val="00F5799E"/>
    <w:rsid w:val="00F601DC"/>
    <w:rsid w:val="00F6277E"/>
    <w:rsid w:val="00F66A13"/>
    <w:rsid w:val="00F67D77"/>
    <w:rsid w:val="00F71087"/>
    <w:rsid w:val="00F7268D"/>
    <w:rsid w:val="00F77229"/>
    <w:rsid w:val="00F8092E"/>
    <w:rsid w:val="00F81299"/>
    <w:rsid w:val="00F94896"/>
    <w:rsid w:val="00F94A56"/>
    <w:rsid w:val="00FA29DA"/>
    <w:rsid w:val="00FA7441"/>
    <w:rsid w:val="00FB330B"/>
    <w:rsid w:val="00FB338D"/>
    <w:rsid w:val="00FB4506"/>
    <w:rsid w:val="00FB5255"/>
    <w:rsid w:val="00FB5801"/>
    <w:rsid w:val="00FB6BFE"/>
    <w:rsid w:val="00FB733B"/>
    <w:rsid w:val="00FC5D2C"/>
    <w:rsid w:val="00FD390D"/>
    <w:rsid w:val="00FD5085"/>
    <w:rsid w:val="00FD78B0"/>
    <w:rsid w:val="00FE22B9"/>
    <w:rsid w:val="00FE63A4"/>
    <w:rsid w:val="00FE6AE2"/>
    <w:rsid w:val="00FF00E5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782478"/>
  <w15:docId w15:val="{945A2746-BFCD-400E-9057-26BF884F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customStyle="1" w:styleId="Default">
    <w:name w:val="Default"/>
    <w:rsid w:val="00BA70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C1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974E0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3974E0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70617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565</Words>
  <Characters>3225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3783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4150</cp:revision>
  <cp:lastPrinted>2020-01-14T20:24:00Z</cp:lastPrinted>
  <dcterms:created xsi:type="dcterms:W3CDTF">2019-09-04T05:01:00Z</dcterms:created>
  <dcterms:modified xsi:type="dcterms:W3CDTF">2022-06-07T09:01:00Z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