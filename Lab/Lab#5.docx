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B1E3" w14:textId="042CFE23" w:rsidR="008121DB" w:rsidRDefault="008121DB" w:rsidP="008121DB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8121DB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2774210A" wp14:editId="2D2452BA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San Francisco Bay University </w:t>
      </w:r>
    </w:p>
    <w:p w14:paraId="41C49476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D803F38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2C0624B5" w14:textId="77777777" w:rsidR="00A14387" w:rsidRDefault="00F5646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#5</w:t>
      </w:r>
    </w:p>
    <w:p w14:paraId="02BAF3AC" w14:textId="7E644BFA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A73A2B">
        <w:rPr>
          <w:rFonts w:eastAsia="TimesNewRomanPS-BoldMT" w:cs="SimSun"/>
          <w:b/>
          <w:bCs/>
          <w:szCs w:val="28"/>
        </w:rPr>
        <w:t>6/2</w:t>
      </w:r>
      <w:r w:rsidR="000E7065">
        <w:rPr>
          <w:rFonts w:eastAsia="TimesNewRomanPS-BoldMT" w:cs="SimSun"/>
          <w:b/>
          <w:bCs/>
          <w:szCs w:val="28"/>
        </w:rPr>
        <w:t>1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9B2886">
        <w:rPr>
          <w:rFonts w:eastAsia="TimesNewRomanPS-BoldMT" w:cs="SimSun"/>
          <w:b/>
          <w:bCs/>
          <w:szCs w:val="28"/>
        </w:rPr>
        <w:t>2</w:t>
      </w:r>
    </w:p>
    <w:p w14:paraId="5922BEA3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4F8530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596F06A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91F26A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>source code to Github</w:t>
      </w:r>
    </w:p>
    <w:p w14:paraId="7C0DB986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359354E6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702CC1E9" w14:textId="77777777" w:rsidR="00BB6AF8" w:rsidRDefault="004C5643" w:rsidP="00FB7E64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0017F6F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26B1EC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2879998" w14:textId="77777777" w:rsidR="00B058B4" w:rsidRPr="004512F2" w:rsidRDefault="00B058B4" w:rsidP="004512F2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4512F2">
        <w:rPr>
          <w:rFonts w:eastAsia="TimesNewRomanPS-BoldMT" w:cs="SimSun"/>
          <w:bCs/>
          <w:sz w:val="24"/>
          <w:lang w:eastAsia="zh-CN"/>
        </w:rPr>
        <w:t>Write a function that takes a vector of integers as argument and reverses its elements.</w:t>
      </w:r>
    </w:p>
    <w:p w14:paraId="371C4EA3" w14:textId="77777777" w:rsidR="00C10E6E" w:rsidRDefault="00C10E6E" w:rsidP="00C10E6E">
      <w:pPr>
        <w:shd w:val="clear" w:color="auto" w:fill="FFFFFE"/>
        <w:spacing w:line="285" w:lineRule="atLeast"/>
        <w:rPr>
          <w:rFonts w:eastAsia="TimesNewRomanPS-BoldMT" w:cs="SimSun"/>
          <w:bCs/>
          <w:sz w:val="24"/>
          <w:lang w:eastAsia="zh-CN"/>
        </w:rPr>
      </w:pPr>
    </w:p>
    <w:p w14:paraId="540184B4" w14:textId="77777777" w:rsidR="00C10E6E" w:rsidRDefault="00C10E6E" w:rsidP="00C10E6E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10E6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C10E6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rvrs(Vector&lt;</w:t>
      </w:r>
      <w:r w:rsidRPr="00C10E6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10E6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&gt;&amp; vct){</w:t>
      </w:r>
    </w:p>
    <w:p w14:paraId="594CBDCA" w14:textId="77777777" w:rsidR="00C10E6E" w:rsidRPr="00C10E6E" w:rsidRDefault="00C10E6E" w:rsidP="00C10E6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ab/>
      </w:r>
      <w:r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ab/>
      </w:r>
      <w:r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ab/>
      </w:r>
      <w:r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ab/>
      </w:r>
      <w:r w:rsidRPr="00C10E6E">
        <w:rPr>
          <w:rFonts w:ascii="Consolas" w:eastAsia="Times New Roman" w:hAnsi="Consolas"/>
          <w:color w:val="AAAAAA"/>
          <w:sz w:val="21"/>
          <w:szCs w:val="21"/>
          <w:lang w:eastAsia="zh-CN"/>
        </w:rPr>
        <w:t>//Complete your program</w:t>
      </w:r>
      <w:r w:rsidRPr="00C10E6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7019C466" w14:textId="77777777" w:rsidR="00C10E6E" w:rsidRPr="00C10E6E" w:rsidRDefault="00C10E6E" w:rsidP="00C10E6E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10E6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27906AFA" w14:textId="77777777" w:rsidR="00C10E6E" w:rsidRDefault="00C10E6E" w:rsidP="00736A0F">
      <w:pPr>
        <w:shd w:val="clear" w:color="auto" w:fill="FFFFFE"/>
        <w:spacing w:line="285" w:lineRule="atLeast"/>
        <w:ind w:left="2160" w:firstLine="720"/>
        <w:rPr>
          <w:rFonts w:eastAsia="TimesNewRomanPS-BoldMT" w:cs="SimSun"/>
          <w:bCs/>
          <w:sz w:val="24"/>
          <w:lang w:eastAsia="zh-CN"/>
        </w:rPr>
      </w:pPr>
    </w:p>
    <w:p w14:paraId="6A64BE47" w14:textId="77777777" w:rsidR="00D43C24" w:rsidRDefault="00077028" w:rsidP="00077028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Find</w:t>
      </w:r>
      <w:r w:rsidRPr="00077028">
        <w:rPr>
          <w:rFonts w:eastAsia="TimesNewRomanPS-BoldMT" w:cs="SimSun"/>
          <w:bCs/>
          <w:sz w:val="24"/>
          <w:lang w:eastAsia="zh-CN"/>
        </w:rPr>
        <w:t xml:space="preserve"> a </w:t>
      </w:r>
      <w:r w:rsidR="0009669B">
        <w:rPr>
          <w:rFonts w:eastAsia="TimesNewRomanPS-BoldMT" w:cs="SimSun"/>
          <w:bCs/>
          <w:sz w:val="24"/>
          <w:lang w:eastAsia="zh-CN"/>
        </w:rPr>
        <w:t>function with one</w:t>
      </w:r>
      <w:r w:rsidR="00F578DA">
        <w:rPr>
          <w:rFonts w:eastAsia="TimesNewRomanPS-BoldMT" w:cs="SimSun"/>
          <w:bCs/>
          <w:sz w:val="24"/>
          <w:lang w:eastAsia="zh-CN"/>
        </w:rPr>
        <w:t xml:space="preserve"> argument, </w:t>
      </w:r>
      <w:r>
        <w:rPr>
          <w:rFonts w:eastAsia="TimesNewRomanPS-BoldMT" w:cs="SimSun"/>
          <w:bCs/>
          <w:sz w:val="24"/>
          <w:lang w:eastAsia="zh-CN"/>
        </w:rPr>
        <w:t>v</w:t>
      </w:r>
      <w:r w:rsidRPr="00077028">
        <w:rPr>
          <w:rFonts w:eastAsia="TimesNewRomanPS-BoldMT" w:cs="SimSun"/>
          <w:bCs/>
          <w:sz w:val="24"/>
          <w:lang w:eastAsia="zh-CN"/>
        </w:rPr>
        <w:t>ector of vectors named </w:t>
      </w:r>
      <w:r w:rsidRPr="00077028">
        <w:rPr>
          <w:rFonts w:eastAsia="TimesNewRomanPS-BoldMT" w:cs="SimSun"/>
          <w:bCs/>
          <w:i/>
          <w:sz w:val="24"/>
          <w:lang w:eastAsia="zh-CN"/>
        </w:rPr>
        <w:t>vals</w:t>
      </w:r>
      <w:r w:rsidR="00F578DA">
        <w:rPr>
          <w:rFonts w:eastAsia="TimesNewRomanPS-BoldMT" w:cs="SimSun"/>
          <w:bCs/>
          <w:sz w:val="24"/>
          <w:lang w:eastAsia="zh-CN"/>
        </w:rPr>
        <w:t xml:space="preserve">, </w:t>
      </w:r>
      <w:r w:rsidR="009B4960">
        <w:rPr>
          <w:rFonts w:eastAsia="TimesNewRomanPS-BoldMT" w:cs="SimSun"/>
          <w:bCs/>
          <w:sz w:val="24"/>
          <w:lang w:eastAsia="zh-CN"/>
        </w:rPr>
        <w:t xml:space="preserve">for </w:t>
      </w:r>
      <w:r w:rsidRPr="00077028">
        <w:rPr>
          <w:rFonts w:eastAsia="TimesNewRomanPS-BoldMT" w:cs="SimSun"/>
          <w:bCs/>
          <w:sz w:val="24"/>
          <w:lang w:eastAsia="zh-CN"/>
        </w:rPr>
        <w:t>coordinates of one of its elements in </w:t>
      </w:r>
      <w:r w:rsidRPr="00077028">
        <w:rPr>
          <w:rFonts w:eastAsia="TimesNewRomanPS-BoldMT" w:cs="SimSun"/>
          <w:bCs/>
          <w:i/>
          <w:sz w:val="24"/>
          <w:lang w:eastAsia="zh-CN"/>
        </w:rPr>
        <w:t>row</w:t>
      </w:r>
      <w:r w:rsidRPr="00077028">
        <w:rPr>
          <w:rFonts w:eastAsia="TimesNewRomanPS-BoldMT" w:cs="SimSun"/>
          <w:bCs/>
          <w:sz w:val="24"/>
          <w:lang w:eastAsia="zh-CN"/>
        </w:rPr>
        <w:t> and </w:t>
      </w:r>
      <w:r w:rsidRPr="00077028">
        <w:rPr>
          <w:rFonts w:eastAsia="TimesNewRomanPS-BoldMT" w:cs="SimSun"/>
          <w:bCs/>
          <w:i/>
          <w:sz w:val="24"/>
          <w:lang w:eastAsia="zh-CN"/>
        </w:rPr>
        <w:t>col</w:t>
      </w:r>
      <w:r w:rsidR="0009669B">
        <w:rPr>
          <w:rFonts w:eastAsia="TimesNewRomanPS-BoldMT" w:cs="SimSun"/>
          <w:bCs/>
          <w:sz w:val="24"/>
          <w:lang w:eastAsia="zh-CN"/>
        </w:rPr>
        <w:t xml:space="preserve"> to print</w:t>
      </w:r>
      <w:r w:rsidRPr="00077028">
        <w:rPr>
          <w:rFonts w:eastAsia="TimesNewRomanPS-BoldMT" w:cs="SimSun"/>
          <w:bCs/>
          <w:sz w:val="24"/>
          <w:lang w:eastAsia="zh-CN"/>
        </w:rPr>
        <w:t xml:space="preserve"> the values that lie on the lower-left to upper-right </w:t>
      </w:r>
      <w:r w:rsidRPr="00F63DCA">
        <w:rPr>
          <w:rFonts w:eastAsia="TimesNewRomanPS-BoldMT" w:cs="SimSun"/>
          <w:bCs/>
          <w:color w:val="FF0000"/>
          <w:sz w:val="24"/>
          <w:lang w:eastAsia="zh-CN"/>
        </w:rPr>
        <w:t xml:space="preserve">diagonal </w:t>
      </w:r>
      <w:r w:rsidRPr="00077028">
        <w:rPr>
          <w:rFonts w:eastAsia="TimesNewRomanPS-BoldMT" w:cs="SimSun"/>
          <w:bCs/>
          <w:sz w:val="24"/>
          <w:lang w:eastAsia="zh-CN"/>
        </w:rPr>
        <w:t>of </w:t>
      </w:r>
      <w:r w:rsidRPr="00077028">
        <w:rPr>
          <w:rFonts w:eastAsia="TimesNewRomanPS-BoldMT" w:cs="SimSun"/>
          <w:bCs/>
          <w:i/>
          <w:sz w:val="24"/>
          <w:lang w:eastAsia="zh-CN"/>
        </w:rPr>
        <w:t>vals</w:t>
      </w:r>
      <w:r>
        <w:rPr>
          <w:rFonts w:eastAsia="TimesNewRomanPS-BoldMT" w:cs="SimSun"/>
          <w:bCs/>
          <w:sz w:val="24"/>
          <w:lang w:eastAsia="zh-CN"/>
        </w:rPr>
        <w:t>.</w:t>
      </w:r>
      <w:r w:rsidR="00855FE1">
        <w:rPr>
          <w:rFonts w:eastAsia="TimesNewRomanPS-BoldMT" w:cs="SimSun"/>
          <w:bCs/>
          <w:sz w:val="24"/>
          <w:lang w:eastAsia="zh-CN"/>
        </w:rPr>
        <w:t xml:space="preserve"> After that, verify it in </w:t>
      </w:r>
      <w:r w:rsidR="005F3744" w:rsidRPr="00110B5E">
        <w:rPr>
          <w:rFonts w:eastAsia="TimesNewRomanPS-BoldMT" w:cs="SimSun"/>
          <w:bCs/>
          <w:i/>
          <w:sz w:val="24"/>
          <w:lang w:eastAsia="zh-CN"/>
        </w:rPr>
        <w:t>main</w:t>
      </w:r>
      <w:r w:rsidR="005F3744">
        <w:rPr>
          <w:rFonts w:eastAsia="TimesNewRomanPS-BoldMT" w:cs="SimSun"/>
          <w:bCs/>
          <w:sz w:val="24"/>
          <w:lang w:eastAsia="zh-CN"/>
        </w:rPr>
        <w:t xml:space="preserve"> function </w:t>
      </w:r>
    </w:p>
    <w:p w14:paraId="35E4923E" w14:textId="77777777" w:rsidR="00D01B9C" w:rsidRDefault="00D01B9C" w:rsidP="00D01B9C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1CCB364F" w14:textId="77777777" w:rsidR="00077028" w:rsidRPr="00110B5E" w:rsidRDefault="00F35F33" w:rsidP="00077028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Create a class </w:t>
      </w:r>
      <w:r>
        <w:rPr>
          <w:rFonts w:eastAsia="TimesNewRomanPS-BoldMT" w:cs="SimSun"/>
          <w:bCs/>
          <w:i/>
          <w:sz w:val="24"/>
          <w:lang w:eastAsia="zh-CN"/>
        </w:rPr>
        <w:t xml:space="preserve">Tensor </w:t>
      </w:r>
      <w:r w:rsidRPr="00F35F33">
        <w:rPr>
          <w:rFonts w:eastAsia="TimesNewRomanPS-BoldMT" w:cs="SimSun"/>
          <w:bCs/>
          <w:sz w:val="24"/>
          <w:lang w:eastAsia="zh-CN"/>
        </w:rPr>
        <w:t xml:space="preserve">with </w:t>
      </w:r>
      <w:r>
        <w:rPr>
          <w:rFonts w:eastAsia="TimesNewRomanPS-BoldMT" w:cs="SimSun"/>
          <w:bCs/>
          <w:sz w:val="24"/>
          <w:lang w:eastAsia="zh-CN"/>
        </w:rPr>
        <w:t xml:space="preserve">a method </w:t>
      </w:r>
      <w:r w:rsidRPr="00F35F33">
        <w:rPr>
          <w:rFonts w:eastAsia="TimesNewRomanPS-BoldMT" w:cs="SimSun"/>
          <w:bCs/>
          <w:i/>
          <w:sz w:val="24"/>
          <w:lang w:eastAsia="zh-CN"/>
        </w:rPr>
        <w:t>sort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F35F33">
        <w:rPr>
          <w:rFonts w:eastAsia="TimesNewRomanPS-BoldMT" w:cs="SimSun"/>
          <w:bCs/>
          <w:sz w:val="24"/>
          <w:lang w:eastAsia="zh-CN"/>
        </w:rPr>
        <w:t xml:space="preserve">to sort </w:t>
      </w:r>
      <w:r w:rsidR="00855FE1">
        <w:rPr>
          <w:rFonts w:eastAsia="TimesNewRomanPS-BoldMT" w:cs="SimSun"/>
          <w:bCs/>
          <w:sz w:val="24"/>
          <w:lang w:eastAsia="zh-CN"/>
        </w:rPr>
        <w:t xml:space="preserve">a </w:t>
      </w:r>
      <w:r w:rsidRPr="00F35F33">
        <w:rPr>
          <w:rFonts w:eastAsia="TimesNewRomanPS-BoldMT" w:cs="SimSun"/>
          <w:bCs/>
          <w:sz w:val="24"/>
          <w:lang w:eastAsia="zh-CN"/>
        </w:rPr>
        <w:t>vector input argument</w:t>
      </w:r>
      <w:r w:rsidR="00855FE1">
        <w:rPr>
          <w:rFonts w:eastAsia="TimesNewRomanPS-BoldMT" w:cs="SimSun"/>
          <w:bCs/>
          <w:sz w:val="24"/>
          <w:lang w:eastAsia="zh-CN"/>
        </w:rPr>
        <w:t xml:space="preserve"> and print it out. Please verify this correctness in </w:t>
      </w:r>
      <w:r w:rsidR="00855FE1" w:rsidRPr="00110B5E">
        <w:rPr>
          <w:rFonts w:eastAsia="TimesNewRomanPS-BoldMT" w:cs="SimSun"/>
          <w:bCs/>
          <w:i/>
          <w:sz w:val="24"/>
          <w:lang w:eastAsia="zh-CN"/>
        </w:rPr>
        <w:t>main</w:t>
      </w:r>
      <w:r w:rsidR="00855FE1">
        <w:rPr>
          <w:rFonts w:eastAsia="TimesNewRomanPS-BoldMT" w:cs="SimSun"/>
          <w:bCs/>
          <w:sz w:val="24"/>
          <w:lang w:eastAsia="zh-CN"/>
        </w:rPr>
        <w:t xml:space="preserve"> function 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</w:p>
    <w:p w14:paraId="3AEF29C0" w14:textId="77777777" w:rsidR="00110B5E" w:rsidRPr="00110B5E" w:rsidRDefault="00110B5E" w:rsidP="00110B5E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0421754F" w14:textId="77777777" w:rsidR="00110B5E" w:rsidRDefault="00000ACA" w:rsidP="00077028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000ACA">
        <w:rPr>
          <w:rFonts w:eastAsia="TimesNewRomanPS-BoldMT" w:cs="SimSun"/>
          <w:bCs/>
          <w:sz w:val="24"/>
          <w:lang w:eastAsia="zh-CN"/>
        </w:rPr>
        <w:t xml:space="preserve">Find the errors in the following class </w:t>
      </w:r>
      <w:r>
        <w:rPr>
          <w:rFonts w:eastAsia="TimesNewRomanPS-BoldMT" w:cs="SimSun"/>
          <w:bCs/>
          <w:sz w:val="24"/>
          <w:lang w:eastAsia="zh-CN"/>
        </w:rPr>
        <w:t>and explain how to correct them. Please test it in main function</w:t>
      </w:r>
    </w:p>
    <w:p w14:paraId="129E00EA" w14:textId="77777777" w:rsidR="00623F4A" w:rsidRPr="00623F4A" w:rsidRDefault="00623F4A" w:rsidP="00623F4A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5295C0BD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Example{</w:t>
      </w:r>
    </w:p>
    <w:p w14:paraId="560FE12F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A3EAFB3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Example(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y = </w:t>
      </w:r>
      <w:r w:rsidRPr="00623F4A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): data( y ){</w:t>
      </w:r>
    </w:p>
    <w:p w14:paraId="11E747E3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r w:rsidRPr="00623F4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empty body</w:t>
      </w:r>
    </w:p>
    <w:p w14:paraId="70BD8B7B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} </w:t>
      </w:r>
      <w:r w:rsidRPr="00623F4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Example constructor</w:t>
      </w:r>
    </w:p>
    <w:p w14:paraId="329CDA7B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getIncrementedData()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467670A2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data++;</w:t>
      </w:r>
    </w:p>
    <w:p w14:paraId="48CBC96C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} </w:t>
      </w:r>
      <w:r w:rsidRPr="00623F4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getIncrementedData</w:t>
      </w:r>
    </w:p>
    <w:p w14:paraId="4CFB1484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static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getCount(){</w:t>
      </w:r>
    </w:p>
    <w:p w14:paraId="574EF573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cout &lt;&lt; </w:t>
      </w:r>
      <w:r w:rsidRPr="00623F4A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"Data is "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data &lt;&lt; endl;</w:t>
      </w:r>
    </w:p>
    <w:p w14:paraId="0B2B3364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count;</w:t>
      </w:r>
    </w:p>
    <w:p w14:paraId="135F4B6A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} </w:t>
      </w:r>
      <w:r w:rsidRPr="00623F4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getCount</w:t>
      </w:r>
    </w:p>
    <w:p w14:paraId="49DCCAF1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6626A8D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data;</w:t>
      </w:r>
    </w:p>
    <w:p w14:paraId="789E6562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   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static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623F4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count;</w:t>
      </w:r>
    </w:p>
    <w:p w14:paraId="6FA44959" w14:textId="77777777" w:rsidR="00623F4A" w:rsidRPr="00623F4A" w:rsidRDefault="00623F4A" w:rsidP="00623F4A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23F4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  <w:r w:rsidRPr="00623F4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class Example</w:t>
      </w:r>
    </w:p>
    <w:p w14:paraId="0C9ED924" w14:textId="77777777" w:rsidR="00623F4A" w:rsidRPr="00077028" w:rsidRDefault="00623F4A" w:rsidP="00623F4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sectPr w:rsidR="00623F4A" w:rsidRPr="00077028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BCC4" w14:textId="77777777" w:rsidR="00B56996" w:rsidRDefault="00B56996" w:rsidP="008121DB">
      <w:r>
        <w:separator/>
      </w:r>
    </w:p>
  </w:endnote>
  <w:endnote w:type="continuationSeparator" w:id="0">
    <w:p w14:paraId="2ED33177" w14:textId="77777777" w:rsidR="00B56996" w:rsidRDefault="00B56996" w:rsidP="0081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4FA2" w14:textId="77777777" w:rsidR="00B56996" w:rsidRDefault="00B56996" w:rsidP="008121DB">
      <w:r>
        <w:separator/>
      </w:r>
    </w:p>
  </w:footnote>
  <w:footnote w:type="continuationSeparator" w:id="0">
    <w:p w14:paraId="3C99F07D" w14:textId="77777777" w:rsidR="00B56996" w:rsidRDefault="00B56996" w:rsidP="00812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020CE0F0"/>
    <w:lvl w:ilvl="0" w:tplc="FCBAF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0768">
    <w:abstractNumId w:val="2"/>
  </w:num>
  <w:num w:numId="2" w16cid:durableId="1205557870">
    <w:abstractNumId w:val="3"/>
  </w:num>
  <w:num w:numId="3" w16cid:durableId="2005356080">
    <w:abstractNumId w:val="0"/>
  </w:num>
  <w:num w:numId="4" w16cid:durableId="1177035520">
    <w:abstractNumId w:val="1"/>
  </w:num>
  <w:num w:numId="5" w16cid:durableId="1887912942">
    <w:abstractNumId w:val="7"/>
  </w:num>
  <w:num w:numId="6" w16cid:durableId="1318655117">
    <w:abstractNumId w:val="5"/>
  </w:num>
  <w:num w:numId="7" w16cid:durableId="1051879864">
    <w:abstractNumId w:val="6"/>
  </w:num>
  <w:num w:numId="8" w16cid:durableId="743331774">
    <w:abstractNumId w:val="9"/>
  </w:num>
  <w:num w:numId="9" w16cid:durableId="1430081872">
    <w:abstractNumId w:val="4"/>
  </w:num>
  <w:num w:numId="10" w16cid:durableId="580412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11692"/>
    <w:rsid w:val="00011D62"/>
    <w:rsid w:val="00014C0C"/>
    <w:rsid w:val="0002048D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35B2"/>
    <w:rsid w:val="0009458E"/>
    <w:rsid w:val="0009666B"/>
    <w:rsid w:val="0009669B"/>
    <w:rsid w:val="000A0CBB"/>
    <w:rsid w:val="000A1A52"/>
    <w:rsid w:val="000A7E15"/>
    <w:rsid w:val="000B0368"/>
    <w:rsid w:val="000B2E1D"/>
    <w:rsid w:val="000B489F"/>
    <w:rsid w:val="000B7D28"/>
    <w:rsid w:val="000C0644"/>
    <w:rsid w:val="000C489B"/>
    <w:rsid w:val="000C5D36"/>
    <w:rsid w:val="000D5657"/>
    <w:rsid w:val="000E1E08"/>
    <w:rsid w:val="000E2558"/>
    <w:rsid w:val="000E5617"/>
    <w:rsid w:val="000E682C"/>
    <w:rsid w:val="000E7065"/>
    <w:rsid w:val="000F122B"/>
    <w:rsid w:val="000F3ADC"/>
    <w:rsid w:val="000F3F2F"/>
    <w:rsid w:val="000F57B3"/>
    <w:rsid w:val="000F7793"/>
    <w:rsid w:val="00101879"/>
    <w:rsid w:val="00106DA6"/>
    <w:rsid w:val="001101C8"/>
    <w:rsid w:val="00110B5E"/>
    <w:rsid w:val="001129A4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50AF5"/>
    <w:rsid w:val="00154A84"/>
    <w:rsid w:val="001576EE"/>
    <w:rsid w:val="001632EC"/>
    <w:rsid w:val="001645CD"/>
    <w:rsid w:val="00170766"/>
    <w:rsid w:val="00170DA5"/>
    <w:rsid w:val="00172A27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6767"/>
    <w:rsid w:val="001C0942"/>
    <w:rsid w:val="001C0B0F"/>
    <w:rsid w:val="001C2EDB"/>
    <w:rsid w:val="001C3665"/>
    <w:rsid w:val="001C497B"/>
    <w:rsid w:val="001C51DE"/>
    <w:rsid w:val="001C5FC1"/>
    <w:rsid w:val="001D42F2"/>
    <w:rsid w:val="001D775C"/>
    <w:rsid w:val="001E2161"/>
    <w:rsid w:val="001E40A9"/>
    <w:rsid w:val="001F0D9A"/>
    <w:rsid w:val="001F1175"/>
    <w:rsid w:val="001F1AED"/>
    <w:rsid w:val="001F257D"/>
    <w:rsid w:val="00201B40"/>
    <w:rsid w:val="00203911"/>
    <w:rsid w:val="00205359"/>
    <w:rsid w:val="00210A62"/>
    <w:rsid w:val="00210C1B"/>
    <w:rsid w:val="00213673"/>
    <w:rsid w:val="002142FF"/>
    <w:rsid w:val="00215C94"/>
    <w:rsid w:val="00225C0D"/>
    <w:rsid w:val="00226508"/>
    <w:rsid w:val="00227BAC"/>
    <w:rsid w:val="00227E0A"/>
    <w:rsid w:val="00230B47"/>
    <w:rsid w:val="002356C8"/>
    <w:rsid w:val="00237963"/>
    <w:rsid w:val="00237B24"/>
    <w:rsid w:val="00250C67"/>
    <w:rsid w:val="0025506E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81864"/>
    <w:rsid w:val="002818EC"/>
    <w:rsid w:val="002820CC"/>
    <w:rsid w:val="0028376D"/>
    <w:rsid w:val="002845EF"/>
    <w:rsid w:val="002961A0"/>
    <w:rsid w:val="002A102B"/>
    <w:rsid w:val="002A489A"/>
    <w:rsid w:val="002A6317"/>
    <w:rsid w:val="002B167D"/>
    <w:rsid w:val="002B51D1"/>
    <w:rsid w:val="002C0EFE"/>
    <w:rsid w:val="002C6D3B"/>
    <w:rsid w:val="002C7677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6DDB"/>
    <w:rsid w:val="00331038"/>
    <w:rsid w:val="0033250E"/>
    <w:rsid w:val="0033362A"/>
    <w:rsid w:val="00335929"/>
    <w:rsid w:val="00336F96"/>
    <w:rsid w:val="003417B8"/>
    <w:rsid w:val="00342C6A"/>
    <w:rsid w:val="00344527"/>
    <w:rsid w:val="00345061"/>
    <w:rsid w:val="003457E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B10"/>
    <w:rsid w:val="003E0F3F"/>
    <w:rsid w:val="003E2282"/>
    <w:rsid w:val="003E408C"/>
    <w:rsid w:val="003F03CD"/>
    <w:rsid w:val="003F0A3E"/>
    <w:rsid w:val="003F0B82"/>
    <w:rsid w:val="003F2803"/>
    <w:rsid w:val="00400A31"/>
    <w:rsid w:val="00400E06"/>
    <w:rsid w:val="004035FD"/>
    <w:rsid w:val="004130F1"/>
    <w:rsid w:val="00416FFD"/>
    <w:rsid w:val="004201BA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60CBC"/>
    <w:rsid w:val="00461111"/>
    <w:rsid w:val="00461B83"/>
    <w:rsid w:val="00463CAC"/>
    <w:rsid w:val="00467B09"/>
    <w:rsid w:val="00471777"/>
    <w:rsid w:val="00471CC9"/>
    <w:rsid w:val="004736AC"/>
    <w:rsid w:val="00474787"/>
    <w:rsid w:val="004767E1"/>
    <w:rsid w:val="00482725"/>
    <w:rsid w:val="00484C48"/>
    <w:rsid w:val="00491746"/>
    <w:rsid w:val="0049548E"/>
    <w:rsid w:val="004A0F8D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90659"/>
    <w:rsid w:val="00592EDB"/>
    <w:rsid w:val="00597D12"/>
    <w:rsid w:val="005A37D5"/>
    <w:rsid w:val="005A54E7"/>
    <w:rsid w:val="005B1B13"/>
    <w:rsid w:val="005B2916"/>
    <w:rsid w:val="005B6279"/>
    <w:rsid w:val="005B733F"/>
    <w:rsid w:val="005C7BFE"/>
    <w:rsid w:val="005D0507"/>
    <w:rsid w:val="005D0BFB"/>
    <w:rsid w:val="005D14ED"/>
    <w:rsid w:val="005D4DEF"/>
    <w:rsid w:val="005D78F9"/>
    <w:rsid w:val="005E0E62"/>
    <w:rsid w:val="005E5D43"/>
    <w:rsid w:val="005E6B1B"/>
    <w:rsid w:val="005F3744"/>
    <w:rsid w:val="005F4138"/>
    <w:rsid w:val="005F42C6"/>
    <w:rsid w:val="005F4512"/>
    <w:rsid w:val="005F49B5"/>
    <w:rsid w:val="00617286"/>
    <w:rsid w:val="00621988"/>
    <w:rsid w:val="00623B9A"/>
    <w:rsid w:val="00623C1C"/>
    <w:rsid w:val="00623F4A"/>
    <w:rsid w:val="00626F89"/>
    <w:rsid w:val="006271D2"/>
    <w:rsid w:val="00627BC7"/>
    <w:rsid w:val="00632751"/>
    <w:rsid w:val="00635D79"/>
    <w:rsid w:val="00645636"/>
    <w:rsid w:val="006466CF"/>
    <w:rsid w:val="00647D72"/>
    <w:rsid w:val="00654D62"/>
    <w:rsid w:val="00656D0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D0991"/>
    <w:rsid w:val="006D4D87"/>
    <w:rsid w:val="006D568B"/>
    <w:rsid w:val="006D5BCF"/>
    <w:rsid w:val="006E2793"/>
    <w:rsid w:val="006E61DA"/>
    <w:rsid w:val="006E66ED"/>
    <w:rsid w:val="006E7913"/>
    <w:rsid w:val="006F15A1"/>
    <w:rsid w:val="006F1B88"/>
    <w:rsid w:val="006F23DD"/>
    <w:rsid w:val="006F43EC"/>
    <w:rsid w:val="006F57CD"/>
    <w:rsid w:val="0070244A"/>
    <w:rsid w:val="0070721D"/>
    <w:rsid w:val="00707887"/>
    <w:rsid w:val="00710755"/>
    <w:rsid w:val="00714A5B"/>
    <w:rsid w:val="00716E0E"/>
    <w:rsid w:val="00716F30"/>
    <w:rsid w:val="0072438B"/>
    <w:rsid w:val="007268F7"/>
    <w:rsid w:val="00736A0F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F3CEC"/>
    <w:rsid w:val="007F5C2C"/>
    <w:rsid w:val="007F7B59"/>
    <w:rsid w:val="007F7D13"/>
    <w:rsid w:val="00801434"/>
    <w:rsid w:val="008114DE"/>
    <w:rsid w:val="008121DB"/>
    <w:rsid w:val="00812B43"/>
    <w:rsid w:val="00814DD9"/>
    <w:rsid w:val="00820C86"/>
    <w:rsid w:val="00821B82"/>
    <w:rsid w:val="008222A8"/>
    <w:rsid w:val="008236F4"/>
    <w:rsid w:val="008239BB"/>
    <w:rsid w:val="00827BBA"/>
    <w:rsid w:val="008332DB"/>
    <w:rsid w:val="00833FD9"/>
    <w:rsid w:val="0083428D"/>
    <w:rsid w:val="0083508D"/>
    <w:rsid w:val="00840957"/>
    <w:rsid w:val="00845109"/>
    <w:rsid w:val="00851591"/>
    <w:rsid w:val="00855FE1"/>
    <w:rsid w:val="008632B0"/>
    <w:rsid w:val="00863B3A"/>
    <w:rsid w:val="00864E2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5034"/>
    <w:rsid w:val="008B0CF3"/>
    <w:rsid w:val="008B176B"/>
    <w:rsid w:val="008B1868"/>
    <w:rsid w:val="008B318B"/>
    <w:rsid w:val="008B3A7F"/>
    <w:rsid w:val="008B77FB"/>
    <w:rsid w:val="008C0DB3"/>
    <w:rsid w:val="008C7D97"/>
    <w:rsid w:val="008D167C"/>
    <w:rsid w:val="008D30A6"/>
    <w:rsid w:val="008D5F41"/>
    <w:rsid w:val="008D7AA6"/>
    <w:rsid w:val="008E64D5"/>
    <w:rsid w:val="008F05CF"/>
    <w:rsid w:val="00902480"/>
    <w:rsid w:val="00905F32"/>
    <w:rsid w:val="00906EC5"/>
    <w:rsid w:val="00911E58"/>
    <w:rsid w:val="00912895"/>
    <w:rsid w:val="0091751C"/>
    <w:rsid w:val="00917CCE"/>
    <w:rsid w:val="009216CF"/>
    <w:rsid w:val="0092199A"/>
    <w:rsid w:val="0092336E"/>
    <w:rsid w:val="00923B6C"/>
    <w:rsid w:val="00923C27"/>
    <w:rsid w:val="009327B5"/>
    <w:rsid w:val="00933528"/>
    <w:rsid w:val="009345E4"/>
    <w:rsid w:val="009350EB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7216D"/>
    <w:rsid w:val="00974479"/>
    <w:rsid w:val="00977EF1"/>
    <w:rsid w:val="00982763"/>
    <w:rsid w:val="00987504"/>
    <w:rsid w:val="00990277"/>
    <w:rsid w:val="00992874"/>
    <w:rsid w:val="009936C1"/>
    <w:rsid w:val="009971EB"/>
    <w:rsid w:val="00997326"/>
    <w:rsid w:val="009A0179"/>
    <w:rsid w:val="009A2740"/>
    <w:rsid w:val="009A4EC0"/>
    <w:rsid w:val="009A6BAC"/>
    <w:rsid w:val="009B2031"/>
    <w:rsid w:val="009B2886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366"/>
    <w:rsid w:val="009D6ED1"/>
    <w:rsid w:val="009E02DC"/>
    <w:rsid w:val="009E50A6"/>
    <w:rsid w:val="009F0AEA"/>
    <w:rsid w:val="009F0F15"/>
    <w:rsid w:val="009F3491"/>
    <w:rsid w:val="009F5466"/>
    <w:rsid w:val="009F7450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1511"/>
    <w:rsid w:val="00A32D97"/>
    <w:rsid w:val="00A32DFE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46B"/>
    <w:rsid w:val="00A95C38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AD3"/>
    <w:rsid w:val="00AC4956"/>
    <w:rsid w:val="00AC5A39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124"/>
    <w:rsid w:val="00B03742"/>
    <w:rsid w:val="00B053F0"/>
    <w:rsid w:val="00B058B4"/>
    <w:rsid w:val="00B07278"/>
    <w:rsid w:val="00B1085E"/>
    <w:rsid w:val="00B13B80"/>
    <w:rsid w:val="00B1504A"/>
    <w:rsid w:val="00B17548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375"/>
    <w:rsid w:val="00B56996"/>
    <w:rsid w:val="00B62A68"/>
    <w:rsid w:val="00B634A7"/>
    <w:rsid w:val="00B64395"/>
    <w:rsid w:val="00B66019"/>
    <w:rsid w:val="00B66519"/>
    <w:rsid w:val="00B67109"/>
    <w:rsid w:val="00B67BF1"/>
    <w:rsid w:val="00B740C9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41CC2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3005"/>
    <w:rsid w:val="00CB34F3"/>
    <w:rsid w:val="00CB35D6"/>
    <w:rsid w:val="00CB5D38"/>
    <w:rsid w:val="00CB671D"/>
    <w:rsid w:val="00CC09A0"/>
    <w:rsid w:val="00CD67C9"/>
    <w:rsid w:val="00CF12F7"/>
    <w:rsid w:val="00CF2087"/>
    <w:rsid w:val="00CF2FFD"/>
    <w:rsid w:val="00CF5858"/>
    <w:rsid w:val="00CF63F0"/>
    <w:rsid w:val="00CF64AE"/>
    <w:rsid w:val="00D01B9C"/>
    <w:rsid w:val="00D1038D"/>
    <w:rsid w:val="00D121BD"/>
    <w:rsid w:val="00D13E2A"/>
    <w:rsid w:val="00D147F2"/>
    <w:rsid w:val="00D16431"/>
    <w:rsid w:val="00D16DAB"/>
    <w:rsid w:val="00D209DD"/>
    <w:rsid w:val="00D2300D"/>
    <w:rsid w:val="00D26B45"/>
    <w:rsid w:val="00D27115"/>
    <w:rsid w:val="00D2726A"/>
    <w:rsid w:val="00D27CE2"/>
    <w:rsid w:val="00D3096E"/>
    <w:rsid w:val="00D352D3"/>
    <w:rsid w:val="00D402BF"/>
    <w:rsid w:val="00D4077B"/>
    <w:rsid w:val="00D430FE"/>
    <w:rsid w:val="00D432FD"/>
    <w:rsid w:val="00D43C24"/>
    <w:rsid w:val="00D523CE"/>
    <w:rsid w:val="00D54199"/>
    <w:rsid w:val="00D6706F"/>
    <w:rsid w:val="00D752F8"/>
    <w:rsid w:val="00D764F0"/>
    <w:rsid w:val="00D76AAE"/>
    <w:rsid w:val="00D82E08"/>
    <w:rsid w:val="00D8358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56F8"/>
    <w:rsid w:val="00DF5E15"/>
    <w:rsid w:val="00DF78E1"/>
    <w:rsid w:val="00E05A48"/>
    <w:rsid w:val="00E05ED6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F0B12"/>
    <w:rsid w:val="00EF0CB2"/>
    <w:rsid w:val="00EF2881"/>
    <w:rsid w:val="00EF4227"/>
    <w:rsid w:val="00EF5DF2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226A5"/>
    <w:rsid w:val="00F23B20"/>
    <w:rsid w:val="00F24078"/>
    <w:rsid w:val="00F34CC7"/>
    <w:rsid w:val="00F35F33"/>
    <w:rsid w:val="00F404AB"/>
    <w:rsid w:val="00F421DE"/>
    <w:rsid w:val="00F42977"/>
    <w:rsid w:val="00F441ED"/>
    <w:rsid w:val="00F502E4"/>
    <w:rsid w:val="00F5277E"/>
    <w:rsid w:val="00F549C8"/>
    <w:rsid w:val="00F5530D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B7E64"/>
    <w:rsid w:val="00FC5D2C"/>
    <w:rsid w:val="00FD390D"/>
    <w:rsid w:val="00FD5085"/>
    <w:rsid w:val="00FD78B0"/>
    <w:rsid w:val="00FE63A4"/>
    <w:rsid w:val="00FE6AE2"/>
    <w:rsid w:val="00FF00E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E2181CF"/>
  <w15:docId w15:val="{A55ECD28-F041-4619-A02D-D0ECFCC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2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1D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2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1DB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8121DB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215</Words>
  <Characters>1226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1439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4320</cp:revision>
  <cp:lastPrinted>2020-01-14T20:24:00Z</cp:lastPrinted>
  <dcterms:created xsi:type="dcterms:W3CDTF">2019-09-04T05:01:00Z</dcterms:created>
  <dcterms:modified xsi:type="dcterms:W3CDTF">2022-06-14T08:55:00Z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