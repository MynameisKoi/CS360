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9FB4" w14:textId="77777777" w:rsidR="00A325A7" w:rsidRDefault="00A325A7" w:rsidP="00A325A7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6F82A390" wp14:editId="01C9D02A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San Francisco Bay University </w:t>
      </w:r>
    </w:p>
    <w:p w14:paraId="41E960B3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12F7E8E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0616EB06" w14:textId="77777777" w:rsidR="00A14387" w:rsidRDefault="00BC4FA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#12</w:t>
      </w:r>
    </w:p>
    <w:p w14:paraId="38430C10" w14:textId="3007ECC1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DC1F59">
        <w:rPr>
          <w:rFonts w:eastAsia="TimesNewRomanPS-BoldMT" w:cs="SimSun"/>
          <w:b/>
          <w:bCs/>
          <w:szCs w:val="28"/>
        </w:rPr>
        <w:t>08</w:t>
      </w:r>
      <w:r w:rsidR="001749A5">
        <w:rPr>
          <w:rFonts w:eastAsia="TimesNewRomanPS-BoldMT" w:cs="SimSun"/>
          <w:b/>
          <w:bCs/>
          <w:szCs w:val="28"/>
        </w:rPr>
        <w:t>/</w:t>
      </w:r>
      <w:r w:rsidR="00CD0CD4">
        <w:rPr>
          <w:rFonts w:eastAsia="TimesNewRomanPS-BoldMT" w:cs="SimSun"/>
          <w:b/>
          <w:bCs/>
          <w:szCs w:val="28"/>
        </w:rPr>
        <w:t>1</w:t>
      </w:r>
      <w:r w:rsidR="007C089A">
        <w:rPr>
          <w:rFonts w:eastAsia="TimesNewRomanPS-BoldMT" w:cs="SimSun"/>
          <w:b/>
          <w:bCs/>
          <w:szCs w:val="28"/>
        </w:rPr>
        <w:t>7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7C089A">
        <w:rPr>
          <w:rFonts w:eastAsia="TimesNewRomanPS-BoldMT" w:cs="SimSun"/>
          <w:b/>
          <w:bCs/>
          <w:szCs w:val="28"/>
        </w:rPr>
        <w:t>2</w:t>
      </w:r>
    </w:p>
    <w:p w14:paraId="7F329534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292F27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A6C7B6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EC6CC6C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>source code to Github</w:t>
      </w:r>
    </w:p>
    <w:p w14:paraId="0B9D394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9AC38A8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F065E45" w14:textId="77777777" w:rsidR="00BB6AF8" w:rsidRDefault="004C5643" w:rsidP="00597939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425B63B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70D5DD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D5CC55" w14:textId="77777777" w:rsidR="00D5650A" w:rsidRPr="00D5650A" w:rsidRDefault="00D5650A" w:rsidP="00D5650A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 New Roman"/>
          <w:color w:val="000000"/>
          <w:sz w:val="21"/>
          <w:szCs w:val="21"/>
          <w:lang w:eastAsia="zh-CN"/>
        </w:rPr>
      </w:pPr>
      <w:r w:rsidRPr="00D5650A">
        <w:rPr>
          <w:sz w:val="24"/>
          <w:lang w:eastAsia="zh-CN"/>
        </w:rPr>
        <w:t>Explain why a C++ program would use the statement</w:t>
      </w:r>
    </w:p>
    <w:p w14:paraId="330CC0CE" w14:textId="77777777" w:rsidR="00B82F63" w:rsidRDefault="004A18B4" w:rsidP="00D5650A">
      <w:pPr>
        <w:pStyle w:val="ListParagraph"/>
        <w:tabs>
          <w:tab w:val="left" w:pos="0"/>
          <w:tab w:val="left" w:pos="360"/>
        </w:tabs>
        <w:ind w:left="360"/>
        <w:rPr>
          <w:i/>
          <w:sz w:val="24"/>
          <w:lang w:eastAsia="zh-CN"/>
        </w:rPr>
      </w:pPr>
      <w:r>
        <w:rPr>
          <w:i/>
          <w:sz w:val="24"/>
          <w:lang w:eastAsia="zh-CN"/>
        </w:rPr>
        <w:tab/>
      </w:r>
      <w:r w:rsidR="00D5650A" w:rsidRPr="00FB1DB4">
        <w:rPr>
          <w:i/>
          <w:sz w:val="24"/>
          <w:lang w:eastAsia="zh-CN"/>
        </w:rPr>
        <w:t>Array&lt; Employee &gt; workerList( 100 );</w:t>
      </w:r>
    </w:p>
    <w:p w14:paraId="0B4D7635" w14:textId="77777777" w:rsidR="00826988" w:rsidRPr="00FB1DB4" w:rsidRDefault="00826988" w:rsidP="00D5650A">
      <w:pPr>
        <w:pStyle w:val="ListParagraph"/>
        <w:tabs>
          <w:tab w:val="left" w:pos="0"/>
          <w:tab w:val="left" w:pos="360"/>
        </w:tabs>
        <w:ind w:left="360"/>
        <w:rPr>
          <w:i/>
          <w:sz w:val="24"/>
          <w:lang w:eastAsia="zh-CN"/>
        </w:rPr>
      </w:pPr>
    </w:p>
    <w:p w14:paraId="35BC7ACA" w14:textId="77777777" w:rsidR="00D5650A" w:rsidRDefault="00D5650A" w:rsidP="004A18B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4A18B4">
        <w:rPr>
          <w:sz w:val="24"/>
          <w:lang w:eastAsia="zh-CN"/>
        </w:rPr>
        <w:t>Explain the use of the following notation in a C++ program:</w:t>
      </w:r>
    </w:p>
    <w:p w14:paraId="1ABF5F51" w14:textId="77777777" w:rsidR="00D5650A" w:rsidRPr="00AC773C" w:rsidRDefault="00AC773C" w:rsidP="00AC773C">
      <w:pPr>
        <w:pStyle w:val="ListParagraph"/>
        <w:tabs>
          <w:tab w:val="left" w:pos="0"/>
          <w:tab w:val="left" w:pos="360"/>
        </w:tabs>
        <w:ind w:left="360"/>
        <w:rPr>
          <w:i/>
          <w:sz w:val="24"/>
          <w:lang w:eastAsia="zh-CN"/>
        </w:rPr>
      </w:pPr>
      <w:r>
        <w:rPr>
          <w:i/>
          <w:sz w:val="24"/>
          <w:lang w:eastAsia="zh-CN"/>
        </w:rPr>
        <w:tab/>
      </w:r>
      <w:r w:rsidR="00D5650A" w:rsidRPr="00AC773C">
        <w:rPr>
          <w:i/>
          <w:sz w:val="24"/>
          <w:lang w:eastAsia="zh-CN"/>
        </w:rPr>
        <w:t>template&lt; typename T &gt; Array&lt; T &gt;::Array( int s )</w:t>
      </w:r>
    </w:p>
    <w:p w14:paraId="3AB8684A" w14:textId="77777777" w:rsidR="00D5650A" w:rsidRDefault="00D5650A" w:rsidP="00D5650A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4F85ABC2" w14:textId="77777777" w:rsidR="00D5650A" w:rsidRDefault="00D5650A" w:rsidP="00D5650A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61B1940" w14:textId="77777777" w:rsidR="00D5650A" w:rsidRDefault="00D5650A" w:rsidP="00002FFC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sz w:val="24"/>
          <w:lang w:eastAsia="zh-CN"/>
        </w:rPr>
      </w:pPr>
      <w:r w:rsidRPr="009A7ACB">
        <w:rPr>
          <w:sz w:val="24"/>
          <w:lang w:eastAsia="zh-CN"/>
        </w:rPr>
        <w:t>Re</w:t>
      </w:r>
      <w:r w:rsidR="009A7ACB">
        <w:rPr>
          <w:sz w:val="24"/>
          <w:lang w:eastAsia="zh-CN"/>
        </w:rPr>
        <w:t>-</w:t>
      </w:r>
      <w:r w:rsidRPr="009A7ACB">
        <w:rPr>
          <w:sz w:val="24"/>
          <w:lang w:eastAsia="zh-CN"/>
        </w:rPr>
        <w:t xml:space="preserve">implement class </w:t>
      </w:r>
      <w:r w:rsidRPr="00525546">
        <w:rPr>
          <w:i/>
          <w:sz w:val="24"/>
          <w:lang w:eastAsia="zh-CN"/>
        </w:rPr>
        <w:t>Array</w:t>
      </w:r>
      <w:r w:rsidRPr="009A7ACB">
        <w:rPr>
          <w:sz w:val="24"/>
          <w:lang w:eastAsia="zh-CN"/>
        </w:rPr>
        <w:t xml:space="preserve"> from </w:t>
      </w:r>
      <w:r w:rsidR="00525546">
        <w:rPr>
          <w:sz w:val="24"/>
          <w:lang w:eastAsia="zh-CN"/>
        </w:rPr>
        <w:t xml:space="preserve">the following example program </w:t>
      </w:r>
      <w:r w:rsidRPr="009A7ACB">
        <w:rPr>
          <w:sz w:val="24"/>
          <w:lang w:eastAsia="zh-CN"/>
        </w:rPr>
        <w:t>as a class template.</w:t>
      </w:r>
      <w:r w:rsidR="00002FFC">
        <w:rPr>
          <w:sz w:val="24"/>
          <w:lang w:eastAsia="zh-CN"/>
        </w:rPr>
        <w:t xml:space="preserve"> </w:t>
      </w:r>
      <w:r w:rsidRPr="00002FFC">
        <w:rPr>
          <w:sz w:val="24"/>
          <w:lang w:eastAsia="zh-CN"/>
        </w:rPr>
        <w:t xml:space="preserve">Demonstrate the new </w:t>
      </w:r>
      <w:r w:rsidRPr="00803FAF">
        <w:rPr>
          <w:i/>
          <w:sz w:val="24"/>
          <w:lang w:eastAsia="zh-CN"/>
        </w:rPr>
        <w:t>Array</w:t>
      </w:r>
      <w:r w:rsidRPr="00002FFC">
        <w:rPr>
          <w:sz w:val="24"/>
          <w:lang w:eastAsia="zh-CN"/>
        </w:rPr>
        <w:t xml:space="preserve"> class template in a program</w:t>
      </w:r>
    </w:p>
    <w:p w14:paraId="68A49C0A" w14:textId="77777777" w:rsidR="004B7A73" w:rsidRDefault="004B7A73" w:rsidP="004B7A73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</w:p>
    <w:p w14:paraId="0E032C2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Array.h</w:t>
      </w:r>
    </w:p>
    <w:p w14:paraId="2AC101E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class definition with overloaded operators.</w:t>
      </w:r>
    </w:p>
    <w:p w14:paraId="49729D7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#ifndef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ARRAY_H</w:t>
      </w:r>
    </w:p>
    <w:p w14:paraId="4D0F879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#define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ARRAY_H</w:t>
      </w:r>
    </w:p>
    <w:p w14:paraId="67D18FE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D89BDB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584130C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7F883B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Array{</w:t>
      </w:r>
    </w:p>
    <w:p w14:paraId="73E25D1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friend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std::ostream &amp;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&lt;&lt;( std::ostream &amp;,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);</w:t>
      </w:r>
    </w:p>
    <w:p w14:paraId="4E1967F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friend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std::istream &amp;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&gt;&gt;( std::istream &amp;, Array &amp; );</w:t>
      </w:r>
    </w:p>
    <w:p w14:paraId="3FB61BE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4859A7C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286CAA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explicit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default constructor</w:t>
      </w:r>
    </w:p>
    <w:p w14:paraId="7819FD9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size_t getSize()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 size</w:t>
      </w:r>
    </w:p>
    <w:p w14:paraId="1822E3F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Array(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constructor</w:t>
      </w:r>
    </w:p>
    <w:p w14:paraId="0D90980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~Array();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destructor</w:t>
      </w:r>
    </w:p>
    <w:p w14:paraId="7F24425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assignment operator</w:t>
      </w:r>
    </w:p>
    <w:p w14:paraId="2D11031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==(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equality operator</w:t>
      </w:r>
    </w:p>
    <w:p w14:paraId="00B0E90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inequality operator; returns opposite of == operator</w:t>
      </w:r>
    </w:p>
    <w:p w14:paraId="1DE81FD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!=(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&amp;right 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D1B19D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  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! ( *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right );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invokes Array::operator==</w:t>
      </w:r>
    </w:p>
    <w:p w14:paraId="43BBD13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operator!=</w:t>
      </w:r>
    </w:p>
    <w:p w14:paraId="17562DB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subscript operator for non-const objects returns modifiable lvalue</w:t>
      </w:r>
    </w:p>
    <w:p w14:paraId="6025375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[](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0EC9381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subscript operator for const objects returns rvalue</w:t>
      </w:r>
    </w:p>
    <w:p w14:paraId="5878726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[](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FCA139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</w:p>
    <w:p w14:paraId="265F565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27FF51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size_t size;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pointer-based array size</w:t>
      </w:r>
    </w:p>
    <w:p w14:paraId="71EA30A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*ptr;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pointer to first element of pointer-based array</w:t>
      </w:r>
    </w:p>
    <w:p w14:paraId="40591A1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class Array</w:t>
      </w:r>
    </w:p>
    <w:p w14:paraId="354B7AD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BB5503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#endif</w:t>
      </w:r>
    </w:p>
    <w:p w14:paraId="65D254D2" w14:textId="77777777" w:rsidR="004B7A73" w:rsidRPr="004B7A73" w:rsidRDefault="004B7A73" w:rsidP="004B7A73">
      <w:pPr>
        <w:shd w:val="clear" w:color="auto" w:fill="FFFFFE"/>
        <w:spacing w:after="240"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10CE124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Array.cpp</w:t>
      </w:r>
    </w:p>
    <w:p w14:paraId="76260EA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class member- and friend-function definitions.</w:t>
      </w:r>
    </w:p>
    <w:p w14:paraId="2D0CD7B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60BC400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iomanip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30F211E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stdexcept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51A4D8C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C1E182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Array.h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class definition</w:t>
      </w:r>
    </w:p>
    <w:p w14:paraId="699238C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299A3B7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CE7E4A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default constructor for class Array (default size 10)</w:t>
      </w:r>
    </w:p>
    <w:p w14:paraId="073C8D4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Array::Array(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arraySize ): size( arraySize &gt;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? arraySize :</w:t>
      </w:r>
    </w:p>
    <w:p w14:paraId="39049AC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throw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invalid_argument( 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"Array size must be greater than 0"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), ptr(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new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 size ] )</w:t>
      </w:r>
    </w:p>
    <w:p w14:paraId="00B1E6A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 </w:t>
      </w:r>
    </w:p>
    <w:p w14:paraId="43E9ACB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size_t i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i &lt; size; ++i )</w:t>
      </w:r>
    </w:p>
    <w:p w14:paraId="7694D15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ptr[ i ]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set pointer-based array element</w:t>
      </w:r>
    </w:p>
    <w:p w14:paraId="462FAD2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Array default constructor</w:t>
      </w:r>
    </w:p>
    <w:p w14:paraId="2E12940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9C48DE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constructor for class Array;</w:t>
      </w:r>
    </w:p>
    <w:p w14:paraId="2483CE5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must receive a reference to an Array</w:t>
      </w:r>
    </w:p>
    <w:p w14:paraId="6F8F1AF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Array::Array(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&amp;arrayToCopy ): size( arrayToCopy.size ),ptr(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new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 size ] )</w:t>
      </w:r>
    </w:p>
    <w:p w14:paraId="600A8D9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FE77AB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size_t i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i &lt; size; ++i )</w:t>
      </w:r>
    </w:p>
    <w:p w14:paraId="3E5B2DD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ptr[ i ] = arrayToCopy.ptr[ i ];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into object</w:t>
      </w:r>
    </w:p>
    <w:p w14:paraId="4AFAAB3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Array copy constructor</w:t>
      </w:r>
    </w:p>
    <w:p w14:paraId="0D87E8A1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1F4151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destructor for class Array</w:t>
      </w:r>
    </w:p>
    <w:p w14:paraId="7BD9304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Array::~Array(){</w:t>
      </w:r>
    </w:p>
    <w:p w14:paraId="561ECED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delete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[] ptr;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release pointer-based array space</w:t>
      </w:r>
    </w:p>
    <w:p w14:paraId="76F2ECD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destructor</w:t>
      </w:r>
    </w:p>
    <w:p w14:paraId="6074FE4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34B9B2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 number of elements of Array</w:t>
      </w:r>
    </w:p>
    <w:p w14:paraId="068CB55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size_t Array::getSize()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5F16641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size;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number of elements in Array</w:t>
      </w:r>
    </w:p>
    <w:p w14:paraId="790B874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getSize</w:t>
      </w:r>
    </w:p>
    <w:p w14:paraId="4A5104F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13903E7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assignment operator;</w:t>
      </w:r>
    </w:p>
    <w:p w14:paraId="23576BE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BD3D64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&amp;Array::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&amp;right )</w:t>
      </w:r>
    </w:p>
    <w:p w14:paraId="38D0860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2B2E71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&amp;right !=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1458B68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{</w:t>
      </w:r>
    </w:p>
    <w:p w14:paraId="2A5E0F1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for Arrays of different sizes, deallocate original</w:t>
      </w:r>
    </w:p>
    <w:p w14:paraId="7576915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left-side Array, then allocate new left-side Array</w:t>
      </w:r>
    </w:p>
    <w:p w14:paraId="60B3A81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 != right.size )</w:t>
      </w:r>
    </w:p>
    <w:p w14:paraId="6743D484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{</w:t>
      </w:r>
    </w:p>
    <w:p w14:paraId="303CB03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delete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[] ptr;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release space</w:t>
      </w:r>
    </w:p>
    <w:p w14:paraId="2340BC7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size = right.size;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resize this object</w:t>
      </w:r>
    </w:p>
    <w:p w14:paraId="058A1711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ptr =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new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size ];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create space for Array copy</w:t>
      </w:r>
    </w:p>
    <w:p w14:paraId="1DA39CC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inner if</w:t>
      </w:r>
    </w:p>
    <w:p w14:paraId="28C146B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9C2D9F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size_t i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i &lt; size; ++i )</w:t>
      </w:r>
    </w:p>
    <w:p w14:paraId="632F7E8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ptr[ i ] = right.ptr[ i ];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array into object</w:t>
      </w:r>
    </w:p>
    <w:p w14:paraId="3016505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outer if</w:t>
      </w:r>
    </w:p>
    <w:p w14:paraId="631616F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17CD6E1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*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enables x = y = z, for example</w:t>
      </w:r>
    </w:p>
    <w:p w14:paraId="0D4C4FF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operator=</w:t>
      </w:r>
    </w:p>
    <w:p w14:paraId="43A411C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84B5D8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determine if two Arrays are equal and</w:t>
      </w:r>
    </w:p>
    <w:p w14:paraId="4E4FFA81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 true, otherwise return false</w:t>
      </w:r>
    </w:p>
    <w:p w14:paraId="6D4A075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Array::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==(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&amp;right 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</w:p>
    <w:p w14:paraId="4C099F8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283ACE8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 != right.size )</w:t>
      </w:r>
    </w:p>
    <w:p w14:paraId="7312A10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false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arrays of different number of elements</w:t>
      </w:r>
    </w:p>
    <w:p w14:paraId="2CB8976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0945E9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size_t i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i &lt; size; ++i )</w:t>
      </w:r>
    </w:p>
    <w:p w14:paraId="16FDDED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ptr[ i ] != right.ptr[ i ] )</w:t>
      </w:r>
    </w:p>
    <w:p w14:paraId="2459932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false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contents are not equal</w:t>
      </w:r>
    </w:p>
    <w:p w14:paraId="1B6E09F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782272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true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Arrays are equal</w:t>
      </w:r>
    </w:p>
    <w:p w14:paraId="07258AE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operator==</w:t>
      </w:r>
    </w:p>
    <w:p w14:paraId="464F1B3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3D499A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subscript operator for non-const Arrays;</w:t>
      </w:r>
    </w:p>
    <w:p w14:paraId="6E18434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reference return creates a modifiable lvalue</w:t>
      </w:r>
    </w:p>
    <w:p w14:paraId="33D92AC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&amp;Array::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[](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subscript )</w:t>
      </w:r>
    </w:p>
    <w:p w14:paraId="2D4AA1B5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232A63F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check for subscript out-of-range error</w:t>
      </w:r>
    </w:p>
    <w:p w14:paraId="2C48B71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subscript &lt;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|| subscript &gt;= size )</w:t>
      </w:r>
    </w:p>
    <w:p w14:paraId="7CA4E370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throw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out_of_range( 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"Subscript out of range"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5CB64A14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ptr[ subscript ];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reference return</w:t>
      </w:r>
    </w:p>
    <w:p w14:paraId="5844CDF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operator[]</w:t>
      </w:r>
    </w:p>
    <w:p w14:paraId="629F2BE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F63A086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subscript operator for const Arrays</w:t>
      </w:r>
    </w:p>
    <w:p w14:paraId="7C11EE3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const reference return creates an rvalue</w:t>
      </w:r>
    </w:p>
    <w:p w14:paraId="56ECEDB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Array::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[](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subscript )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</w:p>
    <w:p w14:paraId="5A68DD7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40644A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check for subscript out-of-range error</w:t>
      </w:r>
    </w:p>
    <w:p w14:paraId="7F857E21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subscript &lt;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|| subscript &gt;= size )</w:t>
      </w:r>
    </w:p>
    <w:p w14:paraId="3F44BDA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throw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out_of_range( </w:t>
      </w:r>
      <w:r w:rsidRPr="004B7A7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"Subscript out of range"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4B2CD80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2688A5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ptr[ subscript ];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returns copy of this element</w:t>
      </w:r>
    </w:p>
    <w:p w14:paraId="4F90FB5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operator[]</w:t>
      </w:r>
    </w:p>
    <w:p w14:paraId="0807CFA4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EB58A8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input operator for class Array;</w:t>
      </w:r>
    </w:p>
    <w:p w14:paraId="0590A04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inputs values for entire Array</w:t>
      </w:r>
    </w:p>
    <w:p w14:paraId="1862B7D1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istream &amp;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&gt;&gt;( istream &amp;input, Array &amp;a )</w:t>
      </w:r>
    </w:p>
    <w:p w14:paraId="1E327A7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1191AB4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size_t i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i &lt; a.size; ++i )</w:t>
      </w:r>
    </w:p>
    <w:p w14:paraId="1C65BB6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input &gt;&gt; a.ptr[ i ];</w:t>
      </w:r>
    </w:p>
    <w:p w14:paraId="05D2759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5F61DA2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input;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enables cin &gt;&gt; x &gt;&gt; y;</w:t>
      </w:r>
    </w:p>
    <w:p w14:paraId="7DDBD2B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</w:t>
      </w:r>
    </w:p>
    <w:p w14:paraId="7530F62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26101D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output operator for class Array</w:t>
      </w:r>
    </w:p>
    <w:p w14:paraId="0E91CD0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 &amp;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&lt;&lt;( ostream &amp;output, 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&amp;a )</w:t>
      </w:r>
    </w:p>
    <w:p w14:paraId="0A72AF74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CC1B3E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output private ptr-based array</w:t>
      </w:r>
    </w:p>
    <w:p w14:paraId="5E20938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size_t i 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i &lt; a.size; ++i )</w:t>
      </w:r>
    </w:p>
    <w:p w14:paraId="22C90C7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{</w:t>
      </w:r>
    </w:p>
    <w:p w14:paraId="15F1252D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output &lt;&lt; setw(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12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&lt;&lt; a.ptr[ i ];</w:t>
      </w:r>
    </w:p>
    <w:p w14:paraId="5F2BFC4C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57ADE5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( i +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%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4 numbers per row of output</w:t>
      </w:r>
    </w:p>
    <w:p w14:paraId="45B10E5E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output &lt;&lt; endl;</w:t>
      </w:r>
    </w:p>
    <w:p w14:paraId="348106AA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for</w:t>
      </w:r>
    </w:p>
    <w:p w14:paraId="54E96B6B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9CAC289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a.size %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!= </w:t>
      </w:r>
      <w:r w:rsidRPr="004B7A73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last line of output</w:t>
      </w:r>
    </w:p>
    <w:p w14:paraId="1295D35F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output &lt;&lt; endl;</w:t>
      </w:r>
    </w:p>
    <w:p w14:paraId="18DA8F9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3C2A663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4B7A7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output;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enables cout &lt;&lt; x &lt;&lt; y;</w:t>
      </w:r>
    </w:p>
    <w:p w14:paraId="2D75EF58" w14:textId="77777777" w:rsidR="004B7A73" w:rsidRPr="004B7A73" w:rsidRDefault="004B7A73" w:rsidP="004B7A73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4B7A7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4B7A7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operator&lt;&lt;</w:t>
      </w:r>
    </w:p>
    <w:p w14:paraId="206BD278" w14:textId="77777777" w:rsidR="004B7A73" w:rsidRPr="00002FFC" w:rsidRDefault="004B7A73" w:rsidP="004B7A73">
      <w:pPr>
        <w:pStyle w:val="ListParagraph"/>
        <w:tabs>
          <w:tab w:val="left" w:pos="0"/>
          <w:tab w:val="left" w:pos="360"/>
        </w:tabs>
        <w:ind w:left="360"/>
        <w:rPr>
          <w:sz w:val="24"/>
          <w:lang w:eastAsia="zh-CN"/>
        </w:rPr>
      </w:pPr>
    </w:p>
    <w:sectPr w:rsidR="004B7A73" w:rsidRPr="00002FFC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4DDEAECE"/>
    <w:lvl w:ilvl="0" w:tplc="BF444C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14501">
    <w:abstractNumId w:val="2"/>
  </w:num>
  <w:num w:numId="2" w16cid:durableId="900604346">
    <w:abstractNumId w:val="3"/>
  </w:num>
  <w:num w:numId="3" w16cid:durableId="1957253063">
    <w:abstractNumId w:val="0"/>
  </w:num>
  <w:num w:numId="4" w16cid:durableId="1739597773">
    <w:abstractNumId w:val="1"/>
  </w:num>
  <w:num w:numId="5" w16cid:durableId="592204163">
    <w:abstractNumId w:val="7"/>
  </w:num>
  <w:num w:numId="6" w16cid:durableId="782723143">
    <w:abstractNumId w:val="5"/>
  </w:num>
  <w:num w:numId="7" w16cid:durableId="1307320360">
    <w:abstractNumId w:val="6"/>
  </w:num>
  <w:num w:numId="8" w16cid:durableId="1149978427">
    <w:abstractNumId w:val="9"/>
  </w:num>
  <w:num w:numId="9" w16cid:durableId="1940676579">
    <w:abstractNumId w:val="4"/>
  </w:num>
  <w:num w:numId="10" w16cid:durableId="517307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2FFC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22E07"/>
    <w:rsid w:val="00031B7E"/>
    <w:rsid w:val="00033296"/>
    <w:rsid w:val="0003398E"/>
    <w:rsid w:val="00035535"/>
    <w:rsid w:val="0003695A"/>
    <w:rsid w:val="00040BE0"/>
    <w:rsid w:val="00043388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5680"/>
    <w:rsid w:val="00065C22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22D9"/>
    <w:rsid w:val="000935B2"/>
    <w:rsid w:val="0009458E"/>
    <w:rsid w:val="0009666B"/>
    <w:rsid w:val="0009669B"/>
    <w:rsid w:val="000971B4"/>
    <w:rsid w:val="000A0CBB"/>
    <w:rsid w:val="000A1A52"/>
    <w:rsid w:val="000A403F"/>
    <w:rsid w:val="000A7E15"/>
    <w:rsid w:val="000B0368"/>
    <w:rsid w:val="000B2E1D"/>
    <w:rsid w:val="000B37F9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43AE5"/>
    <w:rsid w:val="00150AF5"/>
    <w:rsid w:val="00152A64"/>
    <w:rsid w:val="00154A84"/>
    <w:rsid w:val="001576EE"/>
    <w:rsid w:val="00157B1A"/>
    <w:rsid w:val="001632EC"/>
    <w:rsid w:val="001645CD"/>
    <w:rsid w:val="00170766"/>
    <w:rsid w:val="00170DA5"/>
    <w:rsid w:val="00172A27"/>
    <w:rsid w:val="00173501"/>
    <w:rsid w:val="001749A5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5816"/>
    <w:rsid w:val="001B6767"/>
    <w:rsid w:val="001C0942"/>
    <w:rsid w:val="001C0B0F"/>
    <w:rsid w:val="001C2EDB"/>
    <w:rsid w:val="001C3665"/>
    <w:rsid w:val="001C497B"/>
    <w:rsid w:val="001C51DE"/>
    <w:rsid w:val="001C5FC1"/>
    <w:rsid w:val="001C617C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1F505D"/>
    <w:rsid w:val="00201B40"/>
    <w:rsid w:val="00203677"/>
    <w:rsid w:val="00203911"/>
    <w:rsid w:val="00204A81"/>
    <w:rsid w:val="00205359"/>
    <w:rsid w:val="00210A62"/>
    <w:rsid w:val="00210C1B"/>
    <w:rsid w:val="00211546"/>
    <w:rsid w:val="00213673"/>
    <w:rsid w:val="002142FF"/>
    <w:rsid w:val="0021537F"/>
    <w:rsid w:val="00215C94"/>
    <w:rsid w:val="00225C0D"/>
    <w:rsid w:val="00226508"/>
    <w:rsid w:val="002272D4"/>
    <w:rsid w:val="00227BAC"/>
    <w:rsid w:val="00227E0A"/>
    <w:rsid w:val="00230B47"/>
    <w:rsid w:val="002356C8"/>
    <w:rsid w:val="00237963"/>
    <w:rsid w:val="00237B24"/>
    <w:rsid w:val="0024777B"/>
    <w:rsid w:val="00250C67"/>
    <w:rsid w:val="0025506E"/>
    <w:rsid w:val="00255173"/>
    <w:rsid w:val="00255BA9"/>
    <w:rsid w:val="00257FF6"/>
    <w:rsid w:val="0026030C"/>
    <w:rsid w:val="00261640"/>
    <w:rsid w:val="002619B4"/>
    <w:rsid w:val="00265EEA"/>
    <w:rsid w:val="00267246"/>
    <w:rsid w:val="00267395"/>
    <w:rsid w:val="00270001"/>
    <w:rsid w:val="002710DC"/>
    <w:rsid w:val="002735D0"/>
    <w:rsid w:val="002739D2"/>
    <w:rsid w:val="00274835"/>
    <w:rsid w:val="00281864"/>
    <w:rsid w:val="002818EC"/>
    <w:rsid w:val="002820CC"/>
    <w:rsid w:val="0028376D"/>
    <w:rsid w:val="002845EF"/>
    <w:rsid w:val="002959E9"/>
    <w:rsid w:val="002961A0"/>
    <w:rsid w:val="00296C1D"/>
    <w:rsid w:val="002A102B"/>
    <w:rsid w:val="002A1CF0"/>
    <w:rsid w:val="002A489A"/>
    <w:rsid w:val="002A52D7"/>
    <w:rsid w:val="002A6317"/>
    <w:rsid w:val="002B167D"/>
    <w:rsid w:val="002B51D1"/>
    <w:rsid w:val="002C0EFE"/>
    <w:rsid w:val="002C2598"/>
    <w:rsid w:val="002C6D3B"/>
    <w:rsid w:val="002C7677"/>
    <w:rsid w:val="002D0D89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197D"/>
    <w:rsid w:val="00326DDB"/>
    <w:rsid w:val="00331038"/>
    <w:rsid w:val="0033250E"/>
    <w:rsid w:val="00332C9D"/>
    <w:rsid w:val="00332FA0"/>
    <w:rsid w:val="0033362A"/>
    <w:rsid w:val="00335929"/>
    <w:rsid w:val="00336F96"/>
    <w:rsid w:val="003417B8"/>
    <w:rsid w:val="00342C6A"/>
    <w:rsid w:val="00344527"/>
    <w:rsid w:val="00345061"/>
    <w:rsid w:val="003457E1"/>
    <w:rsid w:val="00347CF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24ED"/>
    <w:rsid w:val="003A3B20"/>
    <w:rsid w:val="003A404B"/>
    <w:rsid w:val="003A45B4"/>
    <w:rsid w:val="003A6D8C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213"/>
    <w:rsid w:val="003D7B10"/>
    <w:rsid w:val="003E0F3F"/>
    <w:rsid w:val="003E2282"/>
    <w:rsid w:val="003E408C"/>
    <w:rsid w:val="003E6868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20338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36E"/>
    <w:rsid w:val="00460CBC"/>
    <w:rsid w:val="00461111"/>
    <w:rsid w:val="00461B83"/>
    <w:rsid w:val="00462C71"/>
    <w:rsid w:val="00463CAC"/>
    <w:rsid w:val="00467B09"/>
    <w:rsid w:val="00471777"/>
    <w:rsid w:val="00471CC9"/>
    <w:rsid w:val="00472952"/>
    <w:rsid w:val="004736AC"/>
    <w:rsid w:val="00474787"/>
    <w:rsid w:val="004767E1"/>
    <w:rsid w:val="00482725"/>
    <w:rsid w:val="0048361D"/>
    <w:rsid w:val="004843EF"/>
    <w:rsid w:val="00484C48"/>
    <w:rsid w:val="00487F7A"/>
    <w:rsid w:val="00491746"/>
    <w:rsid w:val="0049548E"/>
    <w:rsid w:val="004A0F8D"/>
    <w:rsid w:val="004A18B4"/>
    <w:rsid w:val="004A64CC"/>
    <w:rsid w:val="004B33AE"/>
    <w:rsid w:val="004B7A73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17628"/>
    <w:rsid w:val="005206AB"/>
    <w:rsid w:val="00525546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65847"/>
    <w:rsid w:val="0057039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87DBF"/>
    <w:rsid w:val="00590659"/>
    <w:rsid w:val="00592EDB"/>
    <w:rsid w:val="00597939"/>
    <w:rsid w:val="00597D12"/>
    <w:rsid w:val="005A37D5"/>
    <w:rsid w:val="005A3C5F"/>
    <w:rsid w:val="005A54E7"/>
    <w:rsid w:val="005B1B13"/>
    <w:rsid w:val="005B2916"/>
    <w:rsid w:val="005B574B"/>
    <w:rsid w:val="005B6279"/>
    <w:rsid w:val="005B733F"/>
    <w:rsid w:val="005C7BFE"/>
    <w:rsid w:val="005D0507"/>
    <w:rsid w:val="005D0BFB"/>
    <w:rsid w:val="005D14ED"/>
    <w:rsid w:val="005D4DEF"/>
    <w:rsid w:val="005D5656"/>
    <w:rsid w:val="005D78F9"/>
    <w:rsid w:val="005E073C"/>
    <w:rsid w:val="005E0E62"/>
    <w:rsid w:val="005E5D43"/>
    <w:rsid w:val="005E6B1B"/>
    <w:rsid w:val="005F0F50"/>
    <w:rsid w:val="005F1C10"/>
    <w:rsid w:val="005F3744"/>
    <w:rsid w:val="005F4138"/>
    <w:rsid w:val="005F42C6"/>
    <w:rsid w:val="005F4512"/>
    <w:rsid w:val="005F49B5"/>
    <w:rsid w:val="005F5255"/>
    <w:rsid w:val="00607750"/>
    <w:rsid w:val="00616320"/>
    <w:rsid w:val="00617286"/>
    <w:rsid w:val="00621988"/>
    <w:rsid w:val="00623B9A"/>
    <w:rsid w:val="00623C1C"/>
    <w:rsid w:val="00623F4A"/>
    <w:rsid w:val="006259C9"/>
    <w:rsid w:val="00626F89"/>
    <w:rsid w:val="006271D2"/>
    <w:rsid w:val="00627BC7"/>
    <w:rsid w:val="00632751"/>
    <w:rsid w:val="00635D79"/>
    <w:rsid w:val="00637719"/>
    <w:rsid w:val="00645636"/>
    <w:rsid w:val="006466CF"/>
    <w:rsid w:val="00647D72"/>
    <w:rsid w:val="00651BFD"/>
    <w:rsid w:val="00654D62"/>
    <w:rsid w:val="00656D08"/>
    <w:rsid w:val="00657B4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C3D48"/>
    <w:rsid w:val="006C7FAC"/>
    <w:rsid w:val="006D0991"/>
    <w:rsid w:val="006D4D87"/>
    <w:rsid w:val="006D568B"/>
    <w:rsid w:val="006D5BCF"/>
    <w:rsid w:val="006D7D3D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6A5D"/>
    <w:rsid w:val="0070721D"/>
    <w:rsid w:val="00707887"/>
    <w:rsid w:val="00710755"/>
    <w:rsid w:val="00714A5B"/>
    <w:rsid w:val="0071510E"/>
    <w:rsid w:val="00716E0E"/>
    <w:rsid w:val="00716F30"/>
    <w:rsid w:val="0072438B"/>
    <w:rsid w:val="007268F7"/>
    <w:rsid w:val="0073355C"/>
    <w:rsid w:val="00736A0F"/>
    <w:rsid w:val="00737C04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046"/>
    <w:rsid w:val="0078164D"/>
    <w:rsid w:val="0078243C"/>
    <w:rsid w:val="0078284C"/>
    <w:rsid w:val="0078668B"/>
    <w:rsid w:val="00786754"/>
    <w:rsid w:val="00787941"/>
    <w:rsid w:val="007A0EDC"/>
    <w:rsid w:val="007A16BF"/>
    <w:rsid w:val="007B2C99"/>
    <w:rsid w:val="007B5E5A"/>
    <w:rsid w:val="007B7B38"/>
    <w:rsid w:val="007C089A"/>
    <w:rsid w:val="007C33F7"/>
    <w:rsid w:val="007C4BA0"/>
    <w:rsid w:val="007C6606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E1D93"/>
    <w:rsid w:val="007F13A0"/>
    <w:rsid w:val="007F3CEC"/>
    <w:rsid w:val="007F5C2C"/>
    <w:rsid w:val="007F7B59"/>
    <w:rsid w:val="007F7D13"/>
    <w:rsid w:val="00801434"/>
    <w:rsid w:val="00803FAF"/>
    <w:rsid w:val="008114DE"/>
    <w:rsid w:val="00812B43"/>
    <w:rsid w:val="00814DD9"/>
    <w:rsid w:val="00820C86"/>
    <w:rsid w:val="00821B82"/>
    <w:rsid w:val="008222A8"/>
    <w:rsid w:val="008236F4"/>
    <w:rsid w:val="008239BB"/>
    <w:rsid w:val="00826988"/>
    <w:rsid w:val="00827BBA"/>
    <w:rsid w:val="008318E6"/>
    <w:rsid w:val="008332DB"/>
    <w:rsid w:val="00833FD9"/>
    <w:rsid w:val="0083428D"/>
    <w:rsid w:val="0083508D"/>
    <w:rsid w:val="00840957"/>
    <w:rsid w:val="00845109"/>
    <w:rsid w:val="00851591"/>
    <w:rsid w:val="00855FE1"/>
    <w:rsid w:val="00856A07"/>
    <w:rsid w:val="008632B0"/>
    <w:rsid w:val="00863B3A"/>
    <w:rsid w:val="00864E2A"/>
    <w:rsid w:val="008662C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4CA8"/>
    <w:rsid w:val="008A5034"/>
    <w:rsid w:val="008B0CF3"/>
    <w:rsid w:val="008B176B"/>
    <w:rsid w:val="008B1868"/>
    <w:rsid w:val="008B318B"/>
    <w:rsid w:val="008B3A7F"/>
    <w:rsid w:val="008B6C54"/>
    <w:rsid w:val="008B733E"/>
    <w:rsid w:val="008B77FB"/>
    <w:rsid w:val="008C0DB3"/>
    <w:rsid w:val="008C7D97"/>
    <w:rsid w:val="008D167C"/>
    <w:rsid w:val="008D30A6"/>
    <w:rsid w:val="008D4BEC"/>
    <w:rsid w:val="008D5F41"/>
    <w:rsid w:val="008D7AA6"/>
    <w:rsid w:val="008E64D5"/>
    <w:rsid w:val="008F05CF"/>
    <w:rsid w:val="008F6C84"/>
    <w:rsid w:val="00902480"/>
    <w:rsid w:val="00906EC5"/>
    <w:rsid w:val="00911BCC"/>
    <w:rsid w:val="00911E58"/>
    <w:rsid w:val="00912895"/>
    <w:rsid w:val="00913E72"/>
    <w:rsid w:val="00914DF1"/>
    <w:rsid w:val="0091701A"/>
    <w:rsid w:val="0091751C"/>
    <w:rsid w:val="00917CCE"/>
    <w:rsid w:val="009216CF"/>
    <w:rsid w:val="0092199A"/>
    <w:rsid w:val="0092336E"/>
    <w:rsid w:val="00923B6C"/>
    <w:rsid w:val="00923C27"/>
    <w:rsid w:val="009250B7"/>
    <w:rsid w:val="009327B5"/>
    <w:rsid w:val="00933528"/>
    <w:rsid w:val="009345E4"/>
    <w:rsid w:val="009350EB"/>
    <w:rsid w:val="00935527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65786"/>
    <w:rsid w:val="0097216D"/>
    <w:rsid w:val="00974479"/>
    <w:rsid w:val="00974808"/>
    <w:rsid w:val="00976E65"/>
    <w:rsid w:val="00977EF1"/>
    <w:rsid w:val="00982763"/>
    <w:rsid w:val="00987504"/>
    <w:rsid w:val="00990277"/>
    <w:rsid w:val="00992874"/>
    <w:rsid w:val="009936C1"/>
    <w:rsid w:val="00993DDA"/>
    <w:rsid w:val="009971EB"/>
    <w:rsid w:val="00997326"/>
    <w:rsid w:val="009A0179"/>
    <w:rsid w:val="009A2740"/>
    <w:rsid w:val="009A4EC0"/>
    <w:rsid w:val="009A6BAC"/>
    <w:rsid w:val="009A7ACB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1F00"/>
    <w:rsid w:val="009E50A6"/>
    <w:rsid w:val="009E6503"/>
    <w:rsid w:val="009F0AEA"/>
    <w:rsid w:val="009F0F15"/>
    <w:rsid w:val="009F3491"/>
    <w:rsid w:val="009F5466"/>
    <w:rsid w:val="009F7450"/>
    <w:rsid w:val="00A06897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0C11"/>
    <w:rsid w:val="00A31511"/>
    <w:rsid w:val="00A325A7"/>
    <w:rsid w:val="00A32D97"/>
    <w:rsid w:val="00A32DFE"/>
    <w:rsid w:val="00A44681"/>
    <w:rsid w:val="00A4631B"/>
    <w:rsid w:val="00A469E2"/>
    <w:rsid w:val="00A542A0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9717E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02B"/>
    <w:rsid w:val="00AC0660"/>
    <w:rsid w:val="00AC0AD3"/>
    <w:rsid w:val="00AC4956"/>
    <w:rsid w:val="00AC5A39"/>
    <w:rsid w:val="00AC7265"/>
    <w:rsid w:val="00AC773C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67D"/>
    <w:rsid w:val="00B1085E"/>
    <w:rsid w:val="00B13B80"/>
    <w:rsid w:val="00B1504A"/>
    <w:rsid w:val="00B17548"/>
    <w:rsid w:val="00B25375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2F63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2D7E"/>
    <w:rsid w:val="00BB3AE0"/>
    <w:rsid w:val="00BB3F4E"/>
    <w:rsid w:val="00BB44F7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4FA9"/>
    <w:rsid w:val="00BC5197"/>
    <w:rsid w:val="00BC6ECC"/>
    <w:rsid w:val="00BD42FB"/>
    <w:rsid w:val="00BD43CF"/>
    <w:rsid w:val="00BE2474"/>
    <w:rsid w:val="00BE4C94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37606"/>
    <w:rsid w:val="00C41CC2"/>
    <w:rsid w:val="00C41E2F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2CFC"/>
    <w:rsid w:val="00CB3005"/>
    <w:rsid w:val="00CB34F3"/>
    <w:rsid w:val="00CB35D6"/>
    <w:rsid w:val="00CB3816"/>
    <w:rsid w:val="00CB5D38"/>
    <w:rsid w:val="00CB671D"/>
    <w:rsid w:val="00CC09A0"/>
    <w:rsid w:val="00CC18B3"/>
    <w:rsid w:val="00CD08AB"/>
    <w:rsid w:val="00CD0CD4"/>
    <w:rsid w:val="00CD67C9"/>
    <w:rsid w:val="00CF05D0"/>
    <w:rsid w:val="00CF12F7"/>
    <w:rsid w:val="00CF2087"/>
    <w:rsid w:val="00CF2FFD"/>
    <w:rsid w:val="00CF4195"/>
    <w:rsid w:val="00CF5858"/>
    <w:rsid w:val="00CF63F0"/>
    <w:rsid w:val="00CF64AE"/>
    <w:rsid w:val="00D01B9C"/>
    <w:rsid w:val="00D02389"/>
    <w:rsid w:val="00D04455"/>
    <w:rsid w:val="00D057D4"/>
    <w:rsid w:val="00D1038D"/>
    <w:rsid w:val="00D121BD"/>
    <w:rsid w:val="00D13E2A"/>
    <w:rsid w:val="00D147F2"/>
    <w:rsid w:val="00D14B5F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1628"/>
    <w:rsid w:val="00D352D3"/>
    <w:rsid w:val="00D362BC"/>
    <w:rsid w:val="00D402BF"/>
    <w:rsid w:val="00D4077B"/>
    <w:rsid w:val="00D430FE"/>
    <w:rsid w:val="00D432FD"/>
    <w:rsid w:val="00D43C24"/>
    <w:rsid w:val="00D465EE"/>
    <w:rsid w:val="00D51FD6"/>
    <w:rsid w:val="00D523CE"/>
    <w:rsid w:val="00D54199"/>
    <w:rsid w:val="00D5650A"/>
    <w:rsid w:val="00D6706F"/>
    <w:rsid w:val="00D752F8"/>
    <w:rsid w:val="00D764F0"/>
    <w:rsid w:val="00D76AAE"/>
    <w:rsid w:val="00D82E08"/>
    <w:rsid w:val="00D83581"/>
    <w:rsid w:val="00D83E4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1F59"/>
    <w:rsid w:val="00DC421D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4964"/>
    <w:rsid w:val="00DF56F8"/>
    <w:rsid w:val="00DF5E15"/>
    <w:rsid w:val="00DF78E1"/>
    <w:rsid w:val="00E05A48"/>
    <w:rsid w:val="00E05ED6"/>
    <w:rsid w:val="00E05FEC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1396"/>
    <w:rsid w:val="00E920E3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0303"/>
    <w:rsid w:val="00ED1F38"/>
    <w:rsid w:val="00ED5613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EF72A5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146E8"/>
    <w:rsid w:val="00F226A5"/>
    <w:rsid w:val="00F23B20"/>
    <w:rsid w:val="00F24078"/>
    <w:rsid w:val="00F34CC7"/>
    <w:rsid w:val="00F35F33"/>
    <w:rsid w:val="00F36C12"/>
    <w:rsid w:val="00F404AB"/>
    <w:rsid w:val="00F421DE"/>
    <w:rsid w:val="00F42977"/>
    <w:rsid w:val="00F43475"/>
    <w:rsid w:val="00F441ED"/>
    <w:rsid w:val="00F44B29"/>
    <w:rsid w:val="00F502E4"/>
    <w:rsid w:val="00F5277E"/>
    <w:rsid w:val="00F549C8"/>
    <w:rsid w:val="00F549F1"/>
    <w:rsid w:val="00F5530D"/>
    <w:rsid w:val="00F5545B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3007"/>
    <w:rsid w:val="00F94896"/>
    <w:rsid w:val="00F94A56"/>
    <w:rsid w:val="00FA29DA"/>
    <w:rsid w:val="00FA7441"/>
    <w:rsid w:val="00FB1DB4"/>
    <w:rsid w:val="00FB330B"/>
    <w:rsid w:val="00FB338D"/>
    <w:rsid w:val="00FB4506"/>
    <w:rsid w:val="00FB5255"/>
    <w:rsid w:val="00FB5801"/>
    <w:rsid w:val="00FB6BFE"/>
    <w:rsid w:val="00FB733B"/>
    <w:rsid w:val="00FB76F0"/>
    <w:rsid w:val="00FB7984"/>
    <w:rsid w:val="00FC5D2C"/>
    <w:rsid w:val="00FD390D"/>
    <w:rsid w:val="00FD5085"/>
    <w:rsid w:val="00FD6828"/>
    <w:rsid w:val="00FD78B0"/>
    <w:rsid w:val="00FE63A4"/>
    <w:rsid w:val="00FE6AE2"/>
    <w:rsid w:val="00FF00E5"/>
    <w:rsid w:val="00FF51C6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E6C3C6"/>
  <w15:docId w15:val="{7B78DD84-305C-4DFB-A900-90269E2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325A7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819</Words>
  <Characters>4674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5483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4918</cp:revision>
  <cp:lastPrinted>2020-01-14T20:24:00Z</cp:lastPrinted>
  <dcterms:created xsi:type="dcterms:W3CDTF">2019-09-04T05:01:00Z</dcterms:created>
  <dcterms:modified xsi:type="dcterms:W3CDTF">2022-08-09T07:05:00Z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