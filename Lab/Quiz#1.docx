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C3F" w14:textId="6DAFDEC0" w:rsidR="009D36AC" w:rsidRDefault="009D36AC" w:rsidP="009D36A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9D36AC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3121C771" wp14:editId="77ED099F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San Francisco Bay University </w:t>
      </w:r>
    </w:p>
    <w:p w14:paraId="12271419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03ACAF1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6A883A71" w14:textId="77777777" w:rsidR="00A14387" w:rsidRDefault="00A2121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Quiz #1</w:t>
      </w:r>
    </w:p>
    <w:p w14:paraId="0736F86B" w14:textId="77777777" w:rsidR="00B36156" w:rsidRDefault="008D7AA6" w:rsidP="0062558A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62E4C9EE" w14:textId="77777777" w:rsidR="002E6C53" w:rsidRDefault="002E6C53" w:rsidP="0062558A">
      <w:pPr>
        <w:jc w:val="center"/>
        <w:rPr>
          <w:rFonts w:eastAsia="TimesNewRomanPS-BoldMT" w:cs="SimSun"/>
          <w:b/>
          <w:bCs/>
          <w:szCs w:val="28"/>
        </w:rPr>
      </w:pPr>
    </w:p>
    <w:p w14:paraId="7E239DFA" w14:textId="77777777" w:rsidR="00B36156" w:rsidRDefault="00B36156" w:rsidP="00B36156">
      <w:pPr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>Student Name:</w:t>
      </w:r>
      <w:r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 w:rsidR="00B42398"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>Student ID:</w:t>
      </w:r>
      <w:r w:rsidR="00B42398">
        <w:rPr>
          <w:rFonts w:eastAsia="TimesNewRomanPS-BoldMT" w:cs="SimSun"/>
          <w:b/>
          <w:bCs/>
          <w:szCs w:val="28"/>
        </w:rPr>
        <w:t xml:space="preserve"> </w:t>
      </w:r>
    </w:p>
    <w:p w14:paraId="37707CF4" w14:textId="77777777" w:rsidR="00B42398" w:rsidRDefault="00B42398" w:rsidP="00B36156">
      <w:pPr>
        <w:rPr>
          <w:rFonts w:eastAsia="TimesNewRomanPS-BoldMT" w:cs="SimSun"/>
          <w:b/>
          <w:bCs/>
          <w:szCs w:val="28"/>
        </w:rPr>
      </w:pPr>
    </w:p>
    <w:p w14:paraId="71765D4D" w14:textId="77777777" w:rsidR="00BB6AF8" w:rsidRPr="0062558A" w:rsidRDefault="008D7AA6" w:rsidP="00B36156">
      <w:pPr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64E649CF" w14:textId="77777777" w:rsidR="007736D3" w:rsidRPr="006615B9" w:rsidRDefault="007736D3" w:rsidP="006615B9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7736D3">
        <w:rPr>
          <w:rFonts w:eastAsia="TimesNewRomanPS-BoldMT" w:cs="SimSun"/>
          <w:bCs/>
          <w:sz w:val="24"/>
          <w:lang w:eastAsia="zh-CN"/>
        </w:rPr>
        <w:t xml:space="preserve">Can a </w:t>
      </w:r>
      <w:r w:rsidRPr="007736D3">
        <w:rPr>
          <w:rFonts w:eastAsia="TimesNewRomanPS-BoldMT" w:cs="SimSun"/>
          <w:bCs/>
          <w:i/>
          <w:sz w:val="24"/>
          <w:lang w:eastAsia="zh-CN"/>
        </w:rPr>
        <w:t>Time</w:t>
      </w:r>
      <w:r w:rsidRPr="007736D3">
        <w:rPr>
          <w:rFonts w:eastAsia="TimesNewRomanPS-BoldMT" w:cs="SimSun"/>
          <w:bCs/>
          <w:sz w:val="24"/>
          <w:lang w:eastAsia="zh-CN"/>
        </w:rPr>
        <w:t xml:space="preserve"> class definition </w:t>
      </w:r>
      <w:r>
        <w:rPr>
          <w:rFonts w:eastAsia="TimesNewRomanPS-BoldMT" w:cs="SimSun"/>
          <w:bCs/>
          <w:sz w:val="24"/>
          <w:lang w:eastAsia="zh-CN"/>
        </w:rPr>
        <w:t xml:space="preserve">as shown on the handout </w:t>
      </w:r>
      <w:r w:rsidRPr="007736D3">
        <w:rPr>
          <w:rFonts w:eastAsia="TimesNewRomanPS-BoldMT" w:cs="SimSun"/>
          <w:bCs/>
          <w:sz w:val="24"/>
          <w:lang w:eastAsia="zh-CN"/>
        </w:rPr>
        <w:t>that includes both of the following</w:t>
      </w:r>
      <w:r w:rsidR="006615B9">
        <w:rPr>
          <w:rFonts w:eastAsia="TimesNewRomanPS-BoldMT" w:cs="SimSun"/>
          <w:bCs/>
          <w:sz w:val="24"/>
          <w:lang w:eastAsia="zh-CN"/>
        </w:rPr>
        <w:t xml:space="preserve"> </w:t>
      </w:r>
      <w:proofErr w:type="gramStart"/>
      <w:r w:rsidRPr="006615B9">
        <w:rPr>
          <w:rFonts w:eastAsia="TimesNewRomanPS-BoldMT" w:cs="SimSun"/>
          <w:bCs/>
          <w:sz w:val="24"/>
          <w:lang w:eastAsia="zh-CN"/>
        </w:rPr>
        <w:t>constructors:</w:t>
      </w:r>
      <w:proofErr w:type="gramEnd"/>
    </w:p>
    <w:p w14:paraId="71AA6755" w14:textId="77777777" w:rsidR="007736D3" w:rsidRPr="007736D3" w:rsidRDefault="007736D3" w:rsidP="007736D3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proofErr w:type="gramStart"/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Time( </w:t>
      </w:r>
      <w:r w:rsidRPr="007736D3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proofErr w:type="gramEnd"/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h = </w:t>
      </w:r>
      <w:r w:rsidRPr="007736D3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7736D3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m = </w:t>
      </w:r>
      <w:r w:rsidRPr="007736D3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7736D3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 = </w:t>
      </w:r>
      <w:r w:rsidRPr="007736D3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);</w:t>
      </w:r>
    </w:p>
    <w:p w14:paraId="314B1F9E" w14:textId="77777777" w:rsidR="006615B9" w:rsidRDefault="007736D3" w:rsidP="006615B9">
      <w:pPr>
        <w:shd w:val="clear" w:color="auto" w:fill="FFFFFE"/>
        <w:spacing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proofErr w:type="gramStart"/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>Time(</w:t>
      </w:r>
      <w:proofErr w:type="gramEnd"/>
      <w:r w:rsidRPr="007736D3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  <w:r w:rsidR="006615B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</w:p>
    <w:p w14:paraId="2A08AE11" w14:textId="77777777" w:rsidR="007736D3" w:rsidRPr="006615B9" w:rsidRDefault="007736D3" w:rsidP="006615B9">
      <w:pPr>
        <w:shd w:val="clear" w:color="auto" w:fill="FFFFFE"/>
        <w:spacing w:line="285" w:lineRule="atLeast"/>
        <w:ind w:firstLine="36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615B9">
        <w:rPr>
          <w:rFonts w:eastAsia="TimesNewRomanPS-BoldMT" w:cs="SimSun"/>
          <w:bCs/>
          <w:sz w:val="24"/>
          <w:lang w:eastAsia="zh-CN"/>
        </w:rPr>
        <w:t xml:space="preserve">be used to default construct a </w:t>
      </w:r>
      <w:r w:rsidRPr="006615B9">
        <w:rPr>
          <w:rFonts w:eastAsia="TimesNewRomanPS-BoldMT" w:cs="SimSun"/>
          <w:bCs/>
          <w:i/>
          <w:sz w:val="24"/>
          <w:lang w:eastAsia="zh-CN"/>
        </w:rPr>
        <w:t>Time</w:t>
      </w:r>
      <w:r w:rsidRPr="006615B9">
        <w:rPr>
          <w:rFonts w:eastAsia="TimesNewRomanPS-BoldMT" w:cs="SimSun"/>
          <w:bCs/>
          <w:sz w:val="24"/>
          <w:lang w:eastAsia="zh-CN"/>
        </w:rPr>
        <w:t xml:space="preserve"> object? If not, explain why.</w:t>
      </w:r>
    </w:p>
    <w:p w14:paraId="2A0A8876" w14:textId="77777777" w:rsidR="00E33BF2" w:rsidRDefault="00E33BF2" w:rsidP="00E33BF2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121D8E0" w14:textId="77777777" w:rsidR="00253D94" w:rsidRPr="00E33BF2" w:rsidRDefault="00253D94" w:rsidP="00E33BF2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A8A0A8D" w14:textId="77777777" w:rsidR="007736D3" w:rsidRPr="003352EE" w:rsidRDefault="007736D3" w:rsidP="00FA0C9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7736D3">
        <w:rPr>
          <w:rFonts w:eastAsia="TimesNewRomanPS-BoldMT" w:cs="SimSun"/>
          <w:bCs/>
          <w:sz w:val="24"/>
          <w:lang w:eastAsia="zh-CN"/>
        </w:rPr>
        <w:t xml:space="preserve">What happens when a return type, even </w:t>
      </w:r>
      <w:r w:rsidRPr="00E63830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7736D3">
        <w:rPr>
          <w:rFonts w:eastAsia="TimesNewRomanPS-BoldMT" w:cs="SimSun"/>
          <w:bCs/>
          <w:sz w:val="24"/>
          <w:lang w:eastAsia="zh-CN"/>
        </w:rPr>
        <w:t>, is specified</w:t>
      </w:r>
      <w:r w:rsidR="003352EE">
        <w:rPr>
          <w:rFonts w:eastAsia="TimesNewRomanPS-BoldMT" w:cs="SimSun"/>
          <w:bCs/>
          <w:sz w:val="24"/>
          <w:lang w:eastAsia="zh-CN"/>
        </w:rPr>
        <w:t xml:space="preserve"> </w:t>
      </w:r>
      <w:r w:rsidRPr="003352EE">
        <w:rPr>
          <w:rFonts w:eastAsia="TimesNewRomanPS-BoldMT" w:cs="SimSun"/>
          <w:bCs/>
          <w:sz w:val="24"/>
          <w:lang w:eastAsia="zh-CN"/>
        </w:rPr>
        <w:t>for a constructor or destructor?</w:t>
      </w:r>
      <w:r w:rsidR="00FA0C98">
        <w:rPr>
          <w:rFonts w:eastAsia="TimesNewRomanPS-BoldMT" w:cs="SimSun"/>
          <w:bCs/>
          <w:sz w:val="24"/>
          <w:lang w:eastAsia="zh-CN"/>
        </w:rPr>
        <w:t xml:space="preserve"> Explain it by program example</w:t>
      </w:r>
    </w:p>
    <w:p w14:paraId="5CC3A2C1" w14:textId="77777777" w:rsidR="00D43C24" w:rsidRDefault="00D43C24" w:rsidP="008D5F41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D43C24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080970">
    <w:abstractNumId w:val="2"/>
  </w:num>
  <w:num w:numId="2" w16cid:durableId="61176696">
    <w:abstractNumId w:val="3"/>
  </w:num>
  <w:num w:numId="3" w16cid:durableId="1026949980">
    <w:abstractNumId w:val="0"/>
  </w:num>
  <w:num w:numId="4" w16cid:durableId="1553007161">
    <w:abstractNumId w:val="1"/>
  </w:num>
  <w:num w:numId="5" w16cid:durableId="1763185267">
    <w:abstractNumId w:val="7"/>
  </w:num>
  <w:num w:numId="6" w16cid:durableId="1533761997">
    <w:abstractNumId w:val="5"/>
  </w:num>
  <w:num w:numId="7" w16cid:durableId="729576120">
    <w:abstractNumId w:val="6"/>
  </w:num>
  <w:num w:numId="8" w16cid:durableId="288820550">
    <w:abstractNumId w:val="9"/>
  </w:num>
  <w:num w:numId="9" w16cid:durableId="1898471297">
    <w:abstractNumId w:val="4"/>
  </w:num>
  <w:num w:numId="10" w16cid:durableId="121466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1074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7FE1"/>
    <w:rsid w:val="00070203"/>
    <w:rsid w:val="00071E4B"/>
    <w:rsid w:val="0007312B"/>
    <w:rsid w:val="0007519D"/>
    <w:rsid w:val="000819E5"/>
    <w:rsid w:val="00086A01"/>
    <w:rsid w:val="00090951"/>
    <w:rsid w:val="00091957"/>
    <w:rsid w:val="000935B2"/>
    <w:rsid w:val="0009458E"/>
    <w:rsid w:val="0009666B"/>
    <w:rsid w:val="000A0CBB"/>
    <w:rsid w:val="000A1A52"/>
    <w:rsid w:val="000A7E15"/>
    <w:rsid w:val="000B0368"/>
    <w:rsid w:val="000B2E1D"/>
    <w:rsid w:val="000B489F"/>
    <w:rsid w:val="000B7D28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50AF5"/>
    <w:rsid w:val="00154A84"/>
    <w:rsid w:val="001576EE"/>
    <w:rsid w:val="001632EC"/>
    <w:rsid w:val="001645CD"/>
    <w:rsid w:val="00170766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D42F2"/>
    <w:rsid w:val="001D775C"/>
    <w:rsid w:val="001E2161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0C67"/>
    <w:rsid w:val="00253D94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81864"/>
    <w:rsid w:val="002818EC"/>
    <w:rsid w:val="002820CC"/>
    <w:rsid w:val="0028376D"/>
    <w:rsid w:val="002845EF"/>
    <w:rsid w:val="002961A0"/>
    <w:rsid w:val="002A102B"/>
    <w:rsid w:val="002A489A"/>
    <w:rsid w:val="002A6317"/>
    <w:rsid w:val="002B167D"/>
    <w:rsid w:val="002B51D1"/>
    <w:rsid w:val="002C0EFE"/>
    <w:rsid w:val="002C6D3B"/>
    <w:rsid w:val="002C7677"/>
    <w:rsid w:val="002D28D9"/>
    <w:rsid w:val="002D2CD5"/>
    <w:rsid w:val="002D5B28"/>
    <w:rsid w:val="002D745F"/>
    <w:rsid w:val="002E1DA6"/>
    <w:rsid w:val="002E4B89"/>
    <w:rsid w:val="002E6C53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2EE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53D69"/>
    <w:rsid w:val="00454F6B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4138"/>
    <w:rsid w:val="005F42C6"/>
    <w:rsid w:val="005F4512"/>
    <w:rsid w:val="005F49B5"/>
    <w:rsid w:val="00617286"/>
    <w:rsid w:val="00621988"/>
    <w:rsid w:val="00623B9A"/>
    <w:rsid w:val="00623C1C"/>
    <w:rsid w:val="0062558A"/>
    <w:rsid w:val="00626F89"/>
    <w:rsid w:val="006271D2"/>
    <w:rsid w:val="00627BC7"/>
    <w:rsid w:val="00632751"/>
    <w:rsid w:val="00635D79"/>
    <w:rsid w:val="00645636"/>
    <w:rsid w:val="006466CF"/>
    <w:rsid w:val="00647D72"/>
    <w:rsid w:val="00654D62"/>
    <w:rsid w:val="00656D08"/>
    <w:rsid w:val="00660DDA"/>
    <w:rsid w:val="006615B9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D0991"/>
    <w:rsid w:val="006D4D87"/>
    <w:rsid w:val="006D568B"/>
    <w:rsid w:val="006D5BCF"/>
    <w:rsid w:val="006E2793"/>
    <w:rsid w:val="006E61DA"/>
    <w:rsid w:val="006E66ED"/>
    <w:rsid w:val="006E7913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28C1"/>
    <w:rsid w:val="00762A40"/>
    <w:rsid w:val="0076303E"/>
    <w:rsid w:val="0076576C"/>
    <w:rsid w:val="007720E6"/>
    <w:rsid w:val="00772C33"/>
    <w:rsid w:val="00772F56"/>
    <w:rsid w:val="007733FF"/>
    <w:rsid w:val="007736D3"/>
    <w:rsid w:val="00773E15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3CEC"/>
    <w:rsid w:val="007F5C2C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32DB"/>
    <w:rsid w:val="00833FD9"/>
    <w:rsid w:val="0083428D"/>
    <w:rsid w:val="0083508D"/>
    <w:rsid w:val="00840957"/>
    <w:rsid w:val="00845109"/>
    <w:rsid w:val="00851591"/>
    <w:rsid w:val="008563FA"/>
    <w:rsid w:val="008632B0"/>
    <w:rsid w:val="00863B3A"/>
    <w:rsid w:val="00864E2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5F41"/>
    <w:rsid w:val="008D7AA6"/>
    <w:rsid w:val="008E64D5"/>
    <w:rsid w:val="008F05CF"/>
    <w:rsid w:val="00902480"/>
    <w:rsid w:val="00906EC5"/>
    <w:rsid w:val="00911E58"/>
    <w:rsid w:val="00912895"/>
    <w:rsid w:val="0091751C"/>
    <w:rsid w:val="00917CCE"/>
    <w:rsid w:val="009216CF"/>
    <w:rsid w:val="0092199A"/>
    <w:rsid w:val="0092336E"/>
    <w:rsid w:val="00923B6C"/>
    <w:rsid w:val="00923C27"/>
    <w:rsid w:val="00933528"/>
    <w:rsid w:val="009345E4"/>
    <w:rsid w:val="009350EB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7EF1"/>
    <w:rsid w:val="00982763"/>
    <w:rsid w:val="00987504"/>
    <w:rsid w:val="00990277"/>
    <w:rsid w:val="00992874"/>
    <w:rsid w:val="009936C1"/>
    <w:rsid w:val="009971EB"/>
    <w:rsid w:val="00997326"/>
    <w:rsid w:val="009A0179"/>
    <w:rsid w:val="009A2740"/>
    <w:rsid w:val="009A4EC0"/>
    <w:rsid w:val="009A6BAC"/>
    <w:rsid w:val="009B2031"/>
    <w:rsid w:val="009B4176"/>
    <w:rsid w:val="009B5BF0"/>
    <w:rsid w:val="009C15E9"/>
    <w:rsid w:val="009C58F2"/>
    <w:rsid w:val="009D0C64"/>
    <w:rsid w:val="009D1086"/>
    <w:rsid w:val="009D2467"/>
    <w:rsid w:val="009D2CEE"/>
    <w:rsid w:val="009D36AC"/>
    <w:rsid w:val="009D6366"/>
    <w:rsid w:val="009D6ED1"/>
    <w:rsid w:val="009E02DC"/>
    <w:rsid w:val="009E50A6"/>
    <w:rsid w:val="009F0AEA"/>
    <w:rsid w:val="009F0F15"/>
    <w:rsid w:val="009F3491"/>
    <w:rsid w:val="009F5466"/>
    <w:rsid w:val="009F7450"/>
    <w:rsid w:val="00A045B4"/>
    <w:rsid w:val="00A07D86"/>
    <w:rsid w:val="00A14387"/>
    <w:rsid w:val="00A15B7A"/>
    <w:rsid w:val="00A210A5"/>
    <w:rsid w:val="00A21217"/>
    <w:rsid w:val="00A21E85"/>
    <w:rsid w:val="00A23D8C"/>
    <w:rsid w:val="00A244DA"/>
    <w:rsid w:val="00A2518F"/>
    <w:rsid w:val="00A26959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46B"/>
    <w:rsid w:val="00A95C38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7278"/>
    <w:rsid w:val="00B1085E"/>
    <w:rsid w:val="00B13B80"/>
    <w:rsid w:val="00B1504A"/>
    <w:rsid w:val="00B17548"/>
    <w:rsid w:val="00B304E8"/>
    <w:rsid w:val="00B346F4"/>
    <w:rsid w:val="00B34ACC"/>
    <w:rsid w:val="00B36156"/>
    <w:rsid w:val="00B36509"/>
    <w:rsid w:val="00B36CF5"/>
    <w:rsid w:val="00B401A7"/>
    <w:rsid w:val="00B41E6A"/>
    <w:rsid w:val="00B42398"/>
    <w:rsid w:val="00B42EEB"/>
    <w:rsid w:val="00B45941"/>
    <w:rsid w:val="00B469A2"/>
    <w:rsid w:val="00B524BC"/>
    <w:rsid w:val="00B52F8C"/>
    <w:rsid w:val="00B56375"/>
    <w:rsid w:val="00B62A68"/>
    <w:rsid w:val="00B634A7"/>
    <w:rsid w:val="00B64395"/>
    <w:rsid w:val="00B66019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1038D"/>
    <w:rsid w:val="00D121BD"/>
    <w:rsid w:val="00D13E2A"/>
    <w:rsid w:val="00D147F2"/>
    <w:rsid w:val="00D16431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402BF"/>
    <w:rsid w:val="00D4077B"/>
    <w:rsid w:val="00D430FE"/>
    <w:rsid w:val="00D432FD"/>
    <w:rsid w:val="00D43C24"/>
    <w:rsid w:val="00D523CE"/>
    <w:rsid w:val="00D54199"/>
    <w:rsid w:val="00D6706F"/>
    <w:rsid w:val="00D752F8"/>
    <w:rsid w:val="00D764F0"/>
    <w:rsid w:val="00D76AAE"/>
    <w:rsid w:val="00D82E08"/>
    <w:rsid w:val="00D8358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3BF2"/>
    <w:rsid w:val="00E36EF2"/>
    <w:rsid w:val="00E41AEA"/>
    <w:rsid w:val="00E4771F"/>
    <w:rsid w:val="00E50157"/>
    <w:rsid w:val="00E51760"/>
    <w:rsid w:val="00E53845"/>
    <w:rsid w:val="00E54718"/>
    <w:rsid w:val="00E5791A"/>
    <w:rsid w:val="00E63830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F0B12"/>
    <w:rsid w:val="00EF0CB2"/>
    <w:rsid w:val="00EF2881"/>
    <w:rsid w:val="00EF4227"/>
    <w:rsid w:val="00EF5DF2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226A5"/>
    <w:rsid w:val="00F23B20"/>
    <w:rsid w:val="00F24078"/>
    <w:rsid w:val="00F34CC7"/>
    <w:rsid w:val="00F35591"/>
    <w:rsid w:val="00F404AB"/>
    <w:rsid w:val="00F421DE"/>
    <w:rsid w:val="00F42977"/>
    <w:rsid w:val="00F441ED"/>
    <w:rsid w:val="00F502E4"/>
    <w:rsid w:val="00F5277E"/>
    <w:rsid w:val="00F549C8"/>
    <w:rsid w:val="00F5530D"/>
    <w:rsid w:val="00F5646C"/>
    <w:rsid w:val="00F5799E"/>
    <w:rsid w:val="00F601DC"/>
    <w:rsid w:val="00F6277E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0C98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F8E8CE"/>
  <w15:docId w15:val="{9B211072-FFA4-4C8B-B9AE-8C5FA89C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D36AC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70</Words>
  <Characters>399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468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4291</cp:revision>
  <cp:lastPrinted>2020-01-14T20:24:00Z</cp:lastPrinted>
  <dcterms:created xsi:type="dcterms:W3CDTF">2019-09-04T05:01:00Z</dcterms:created>
  <dcterms:modified xsi:type="dcterms:W3CDTF">2022-06-14T09:00:00Z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