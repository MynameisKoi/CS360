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D952" w14:textId="77777777" w:rsidR="003631D0" w:rsidRDefault="003631D0" w:rsidP="003631D0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5F720630" wp14:editId="346452C1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2870B556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6E9759E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4551EBEA" w14:textId="77777777" w:rsidR="00A14387" w:rsidRDefault="005F0F5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#11</w:t>
      </w:r>
    </w:p>
    <w:p w14:paraId="72D44EB7" w14:textId="142860B6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DC1F59">
        <w:rPr>
          <w:rFonts w:eastAsia="TimesNewRomanPS-BoldMT" w:cs="SimSun"/>
          <w:b/>
          <w:bCs/>
          <w:szCs w:val="28"/>
        </w:rPr>
        <w:t>8</w:t>
      </w:r>
      <w:r w:rsidR="001749A5">
        <w:rPr>
          <w:rFonts w:eastAsia="TimesNewRomanPS-BoldMT" w:cs="SimSun"/>
          <w:b/>
          <w:bCs/>
          <w:szCs w:val="28"/>
        </w:rPr>
        <w:t>/</w:t>
      </w:r>
      <w:r w:rsidR="004A7260">
        <w:rPr>
          <w:rFonts w:eastAsia="TimesNewRomanPS-BoldMT" w:cs="SimSun"/>
          <w:b/>
          <w:bCs/>
          <w:szCs w:val="28"/>
        </w:rPr>
        <w:t>9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4A7260">
        <w:rPr>
          <w:rFonts w:eastAsia="TimesNewRomanPS-BoldMT" w:cs="SimSun"/>
          <w:b/>
          <w:bCs/>
          <w:szCs w:val="28"/>
        </w:rPr>
        <w:t>2</w:t>
      </w:r>
    </w:p>
    <w:p w14:paraId="55DCB319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CFA03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E4271E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1800BB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41E0FC05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F312FD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D055E1D" w14:textId="77777777" w:rsidR="00BB6AF8" w:rsidRDefault="004C5643" w:rsidP="0059793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61F8670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196933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899E2D1" w14:textId="77777777" w:rsidR="00211546" w:rsidRPr="00211546" w:rsidRDefault="00211546" w:rsidP="0021154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 New Roman"/>
          <w:color w:val="000000"/>
          <w:sz w:val="21"/>
          <w:szCs w:val="21"/>
          <w:lang w:eastAsia="zh-CN"/>
        </w:rPr>
      </w:pPr>
      <w:r w:rsidRPr="00211546">
        <w:rPr>
          <w:b/>
          <w:bCs/>
          <w:i/>
          <w:iCs/>
          <w:sz w:val="24"/>
          <w:lang w:eastAsia="zh-CN"/>
        </w:rPr>
        <w:t xml:space="preserve">(True or False) </w:t>
      </w:r>
      <w:r w:rsidRPr="00211546">
        <w:rPr>
          <w:sz w:val="24"/>
          <w:lang w:eastAsia="zh-CN"/>
        </w:rPr>
        <w:t xml:space="preserve">State whether the following are </w:t>
      </w:r>
      <w:r w:rsidRPr="00211546">
        <w:rPr>
          <w:i/>
          <w:iCs/>
          <w:sz w:val="24"/>
          <w:lang w:eastAsia="zh-CN"/>
        </w:rPr>
        <w:t xml:space="preserve">true </w:t>
      </w:r>
      <w:r w:rsidRPr="00211546">
        <w:rPr>
          <w:sz w:val="24"/>
          <w:lang w:eastAsia="zh-CN"/>
        </w:rPr>
        <w:t xml:space="preserve">or </w:t>
      </w:r>
      <w:r w:rsidRPr="00211546">
        <w:rPr>
          <w:i/>
          <w:iCs/>
          <w:sz w:val="24"/>
          <w:lang w:eastAsia="zh-CN"/>
        </w:rPr>
        <w:t>false</w:t>
      </w:r>
      <w:r w:rsidRPr="00211546">
        <w:rPr>
          <w:sz w:val="24"/>
          <w:lang w:eastAsia="zh-CN"/>
        </w:rPr>
        <w:t xml:space="preserve">. If the answer is </w:t>
      </w:r>
      <w:r w:rsidRPr="00211546">
        <w:rPr>
          <w:i/>
          <w:iCs/>
          <w:sz w:val="24"/>
          <w:lang w:eastAsia="zh-CN"/>
        </w:rPr>
        <w:t>false</w:t>
      </w:r>
      <w:r w:rsidRPr="00211546">
        <w:rPr>
          <w:sz w:val="24"/>
          <w:lang w:eastAsia="zh-CN"/>
        </w:rPr>
        <w:t>, explain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why.</w:t>
      </w:r>
    </w:p>
    <w:p w14:paraId="229F5D38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color w:val="000000"/>
          <w:sz w:val="21"/>
          <w:szCs w:val="21"/>
          <w:lang w:eastAsia="zh-CN"/>
        </w:rPr>
      </w:pPr>
      <w:r w:rsidRPr="00211546">
        <w:rPr>
          <w:sz w:val="24"/>
          <w:lang w:eastAsia="zh-CN"/>
        </w:rPr>
        <w:t xml:space="preserve">The stream member function </w:t>
      </w:r>
      <w:r w:rsidRPr="005206AB">
        <w:rPr>
          <w:i/>
          <w:sz w:val="24"/>
          <w:lang w:eastAsia="zh-CN"/>
        </w:rPr>
        <w:t>flags</w:t>
      </w:r>
      <w:r w:rsidRPr="00211546">
        <w:rPr>
          <w:sz w:val="24"/>
          <w:lang w:eastAsia="zh-CN"/>
        </w:rPr>
        <w:t xml:space="preserve"> with a </w:t>
      </w:r>
      <w:r w:rsidRPr="005206AB">
        <w:rPr>
          <w:i/>
          <w:sz w:val="24"/>
          <w:lang w:eastAsia="zh-CN"/>
        </w:rPr>
        <w:t>long</w:t>
      </w:r>
      <w:r w:rsidRPr="00211546">
        <w:rPr>
          <w:sz w:val="24"/>
          <w:lang w:eastAsia="zh-CN"/>
        </w:rPr>
        <w:t xml:space="preserve"> argument sets the </w:t>
      </w:r>
      <w:r w:rsidRPr="005206AB">
        <w:rPr>
          <w:i/>
          <w:sz w:val="24"/>
          <w:lang w:eastAsia="zh-CN"/>
        </w:rPr>
        <w:t>flags</w:t>
      </w:r>
      <w:r w:rsidRPr="00211546">
        <w:rPr>
          <w:sz w:val="24"/>
          <w:lang w:eastAsia="zh-CN"/>
        </w:rPr>
        <w:t xml:space="preserve"> state variable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to its argument and returns its previous value.</w:t>
      </w:r>
    </w:p>
    <w:p w14:paraId="56C7F965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>The stream insertion operator &lt;&lt; and the stream extraction operator &gt;&gt; are overloaded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to handle all standard data types—including strings and memory addresses (stream insertion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only)—and all user-defined data types.</w:t>
      </w:r>
    </w:p>
    <w:p w14:paraId="50B77F8B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stream member function </w:t>
      </w:r>
      <w:r w:rsidRPr="00CF4195">
        <w:rPr>
          <w:i/>
          <w:sz w:val="24"/>
          <w:lang w:eastAsia="zh-CN"/>
        </w:rPr>
        <w:t>flags</w:t>
      </w:r>
      <w:r w:rsidR="00CF4195"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with no arguments resets the stream’s format state.</w:t>
      </w:r>
    </w:p>
    <w:p w14:paraId="2AA4C7E5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>The stream extraction operator &gt;&gt; can be overloaded with an operator function that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 xml:space="preserve">takes an </w:t>
      </w:r>
      <w:proofErr w:type="spellStart"/>
      <w:r w:rsidRPr="00CF4195">
        <w:rPr>
          <w:i/>
          <w:sz w:val="24"/>
          <w:lang w:eastAsia="zh-CN"/>
        </w:rPr>
        <w:t>istream</w:t>
      </w:r>
      <w:proofErr w:type="spellEnd"/>
      <w:r w:rsidRPr="00211546">
        <w:rPr>
          <w:sz w:val="24"/>
          <w:lang w:eastAsia="zh-CN"/>
        </w:rPr>
        <w:t xml:space="preserve"> reference and a reference to a user-defined type as arguments and returns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 xml:space="preserve">an </w:t>
      </w:r>
      <w:proofErr w:type="spellStart"/>
      <w:r w:rsidRPr="00CF4195">
        <w:rPr>
          <w:i/>
          <w:sz w:val="24"/>
          <w:lang w:eastAsia="zh-CN"/>
        </w:rPr>
        <w:t>istream</w:t>
      </w:r>
      <w:proofErr w:type="spellEnd"/>
      <w:r w:rsidRPr="00211546">
        <w:rPr>
          <w:sz w:val="24"/>
          <w:lang w:eastAsia="zh-CN"/>
        </w:rPr>
        <w:t xml:space="preserve"> reference.</w:t>
      </w:r>
    </w:p>
    <w:p w14:paraId="0E957236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>The stream insertion operator &lt;&lt; can be overloaded with an operator function that takes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 xml:space="preserve">an </w:t>
      </w:r>
      <w:proofErr w:type="spellStart"/>
      <w:r w:rsidRPr="00CF4195">
        <w:rPr>
          <w:i/>
          <w:sz w:val="24"/>
          <w:lang w:eastAsia="zh-CN"/>
        </w:rPr>
        <w:t>istream</w:t>
      </w:r>
      <w:proofErr w:type="spellEnd"/>
      <w:r w:rsidRPr="00211546">
        <w:rPr>
          <w:sz w:val="24"/>
          <w:lang w:eastAsia="zh-CN"/>
        </w:rPr>
        <w:t xml:space="preserve"> reference and a reference to a user-defined type as arguments and returns an</w:t>
      </w:r>
      <w:r>
        <w:rPr>
          <w:sz w:val="24"/>
          <w:lang w:eastAsia="zh-CN"/>
        </w:rPr>
        <w:t xml:space="preserve"> </w:t>
      </w:r>
      <w:proofErr w:type="spellStart"/>
      <w:r w:rsidRPr="00CF4195">
        <w:rPr>
          <w:i/>
          <w:sz w:val="24"/>
          <w:lang w:eastAsia="zh-CN"/>
        </w:rPr>
        <w:t>istream</w:t>
      </w:r>
      <w:proofErr w:type="spellEnd"/>
      <w:r w:rsidRPr="00211546">
        <w:rPr>
          <w:sz w:val="24"/>
          <w:lang w:eastAsia="zh-CN"/>
        </w:rPr>
        <w:t xml:space="preserve"> reference.</w:t>
      </w:r>
    </w:p>
    <w:p w14:paraId="164B492D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>Input with the stream extraction operator &gt;&gt; always skips leading white-space characters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in the input stream, by default.</w:t>
      </w:r>
    </w:p>
    <w:p w14:paraId="614308BB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stream member function </w:t>
      </w:r>
      <w:proofErr w:type="spellStart"/>
      <w:r w:rsidRPr="00CF4195">
        <w:rPr>
          <w:i/>
          <w:sz w:val="24"/>
          <w:lang w:eastAsia="zh-CN"/>
        </w:rPr>
        <w:t>rdstate</w:t>
      </w:r>
      <w:proofErr w:type="spellEnd"/>
      <w:r w:rsidRPr="00211546">
        <w:rPr>
          <w:sz w:val="24"/>
          <w:lang w:eastAsia="zh-CN"/>
        </w:rPr>
        <w:t xml:space="preserve"> returns the current state of the stream.</w:t>
      </w:r>
    </w:p>
    <w:p w14:paraId="63B2CF6A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</w:t>
      </w:r>
      <w:proofErr w:type="spellStart"/>
      <w:r w:rsidRPr="00CF4195">
        <w:rPr>
          <w:i/>
          <w:sz w:val="24"/>
          <w:lang w:eastAsia="zh-CN"/>
        </w:rPr>
        <w:t>cout</w:t>
      </w:r>
      <w:proofErr w:type="spellEnd"/>
      <w:r w:rsidRPr="00211546">
        <w:rPr>
          <w:sz w:val="24"/>
          <w:lang w:eastAsia="zh-CN"/>
        </w:rPr>
        <w:t xml:space="preserve"> stream normally is connected to the display screen.</w:t>
      </w:r>
    </w:p>
    <w:p w14:paraId="5DCBFB69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stream member function good returns </w:t>
      </w:r>
      <w:r w:rsidRPr="00CF4195">
        <w:rPr>
          <w:i/>
          <w:sz w:val="24"/>
          <w:lang w:eastAsia="zh-CN"/>
        </w:rPr>
        <w:t>true</w:t>
      </w:r>
      <w:r w:rsidRPr="00211546">
        <w:rPr>
          <w:sz w:val="24"/>
          <w:lang w:eastAsia="zh-CN"/>
        </w:rPr>
        <w:t xml:space="preserve"> if the </w:t>
      </w:r>
      <w:r w:rsidRPr="00CF4195">
        <w:rPr>
          <w:i/>
          <w:sz w:val="24"/>
          <w:lang w:eastAsia="zh-CN"/>
        </w:rPr>
        <w:t>bad, fail</w:t>
      </w:r>
      <w:r w:rsidRPr="00211546">
        <w:rPr>
          <w:sz w:val="24"/>
          <w:lang w:eastAsia="zh-CN"/>
        </w:rPr>
        <w:t xml:space="preserve"> and </w:t>
      </w:r>
      <w:proofErr w:type="spellStart"/>
      <w:r w:rsidRPr="00CF4195">
        <w:rPr>
          <w:i/>
          <w:sz w:val="24"/>
          <w:lang w:eastAsia="zh-CN"/>
        </w:rPr>
        <w:t>eof</w:t>
      </w:r>
      <w:proofErr w:type="spellEnd"/>
      <w:r w:rsidRPr="00211546">
        <w:rPr>
          <w:sz w:val="24"/>
          <w:lang w:eastAsia="zh-CN"/>
        </w:rPr>
        <w:t xml:space="preserve"> member functions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all return false.</w:t>
      </w:r>
    </w:p>
    <w:p w14:paraId="7578C62E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</w:t>
      </w:r>
      <w:proofErr w:type="spellStart"/>
      <w:r w:rsidRPr="00CF4195">
        <w:rPr>
          <w:i/>
          <w:sz w:val="24"/>
          <w:lang w:eastAsia="zh-CN"/>
        </w:rPr>
        <w:t>cin</w:t>
      </w:r>
      <w:proofErr w:type="spellEnd"/>
      <w:r w:rsidRPr="00211546">
        <w:rPr>
          <w:sz w:val="24"/>
          <w:lang w:eastAsia="zh-CN"/>
        </w:rPr>
        <w:t xml:space="preserve"> stream normally is connected to the display screen.</w:t>
      </w:r>
    </w:p>
    <w:p w14:paraId="3557C727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If a nonrecoverable error occurs during a stream operation, the </w:t>
      </w:r>
      <w:r w:rsidRPr="00CF4195">
        <w:rPr>
          <w:i/>
          <w:sz w:val="24"/>
          <w:lang w:eastAsia="zh-CN"/>
        </w:rPr>
        <w:t>bad</w:t>
      </w:r>
      <w:r w:rsidRPr="00211546">
        <w:rPr>
          <w:sz w:val="24"/>
          <w:lang w:eastAsia="zh-CN"/>
        </w:rPr>
        <w:t xml:space="preserve"> member function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will return true.</w:t>
      </w:r>
    </w:p>
    <w:p w14:paraId="037FE123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Output to </w:t>
      </w:r>
      <w:proofErr w:type="spellStart"/>
      <w:r w:rsidRPr="00CF4195">
        <w:rPr>
          <w:i/>
          <w:sz w:val="24"/>
          <w:lang w:eastAsia="zh-CN"/>
        </w:rPr>
        <w:t>cerr</w:t>
      </w:r>
      <w:proofErr w:type="spellEnd"/>
      <w:r w:rsidRPr="00211546">
        <w:rPr>
          <w:sz w:val="24"/>
          <w:lang w:eastAsia="zh-CN"/>
        </w:rPr>
        <w:t xml:space="preserve"> is unbuffered and output to </w:t>
      </w:r>
      <w:r w:rsidRPr="00CF4195">
        <w:rPr>
          <w:i/>
          <w:sz w:val="24"/>
          <w:lang w:eastAsia="zh-CN"/>
        </w:rPr>
        <w:t>clog</w:t>
      </w:r>
      <w:r w:rsidRPr="00211546">
        <w:rPr>
          <w:sz w:val="24"/>
          <w:lang w:eastAsia="zh-CN"/>
        </w:rPr>
        <w:t xml:space="preserve"> is buffered.</w:t>
      </w:r>
    </w:p>
    <w:p w14:paraId="5BECB782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Stream manipulator </w:t>
      </w:r>
      <w:proofErr w:type="spellStart"/>
      <w:r w:rsidRPr="00CF4195">
        <w:rPr>
          <w:i/>
          <w:sz w:val="24"/>
          <w:lang w:eastAsia="zh-CN"/>
        </w:rPr>
        <w:t>showpoint</w:t>
      </w:r>
      <w:proofErr w:type="spellEnd"/>
      <w:r w:rsidRPr="00211546">
        <w:rPr>
          <w:sz w:val="24"/>
          <w:lang w:eastAsia="zh-CN"/>
        </w:rPr>
        <w:t xml:space="preserve"> forces floating-point values to print with the default six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digits of precision unless the precision value has been changed, in which case floating</w:t>
      </w:r>
      <w:r w:rsidR="00CF4195">
        <w:rPr>
          <w:sz w:val="24"/>
          <w:lang w:eastAsia="zh-CN"/>
        </w:rPr>
        <w:t>-</w:t>
      </w:r>
      <w:r w:rsidRPr="00211546">
        <w:rPr>
          <w:sz w:val="24"/>
          <w:lang w:eastAsia="zh-CN"/>
        </w:rPr>
        <w:t>point</w:t>
      </w:r>
      <w:r>
        <w:rPr>
          <w:sz w:val="24"/>
          <w:lang w:eastAsia="zh-CN"/>
        </w:rPr>
        <w:t xml:space="preserve"> </w:t>
      </w:r>
      <w:r w:rsidRPr="00211546">
        <w:rPr>
          <w:sz w:val="24"/>
          <w:lang w:eastAsia="zh-CN"/>
        </w:rPr>
        <w:t>values print with the specified precision.</w:t>
      </w:r>
    </w:p>
    <w:p w14:paraId="2348CE1F" w14:textId="77777777" w:rsidR="00211546" w:rsidRPr="00211546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</w:t>
      </w:r>
      <w:proofErr w:type="spellStart"/>
      <w:r w:rsidRPr="00565847">
        <w:rPr>
          <w:i/>
          <w:sz w:val="24"/>
          <w:lang w:eastAsia="zh-CN"/>
        </w:rPr>
        <w:t>ostream</w:t>
      </w:r>
      <w:proofErr w:type="spellEnd"/>
      <w:r w:rsidRPr="00211546">
        <w:rPr>
          <w:sz w:val="24"/>
          <w:lang w:eastAsia="zh-CN"/>
        </w:rPr>
        <w:t xml:space="preserve"> member function put outputs the specified number of characters.</w:t>
      </w:r>
    </w:p>
    <w:p w14:paraId="3B183136" w14:textId="77777777" w:rsidR="00F44B29" w:rsidRDefault="00211546" w:rsidP="002115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211546">
        <w:rPr>
          <w:sz w:val="24"/>
          <w:lang w:eastAsia="zh-CN"/>
        </w:rPr>
        <w:t xml:space="preserve">The stream manipulators </w:t>
      </w:r>
      <w:r w:rsidRPr="00AC7265">
        <w:rPr>
          <w:i/>
          <w:sz w:val="24"/>
          <w:lang w:eastAsia="zh-CN"/>
        </w:rPr>
        <w:t>dec, oct</w:t>
      </w:r>
      <w:r w:rsidRPr="00211546">
        <w:rPr>
          <w:sz w:val="24"/>
          <w:lang w:eastAsia="zh-CN"/>
        </w:rPr>
        <w:t xml:space="preserve"> and </w:t>
      </w:r>
      <w:r w:rsidRPr="00AC7265">
        <w:rPr>
          <w:i/>
          <w:sz w:val="24"/>
          <w:lang w:eastAsia="zh-CN"/>
        </w:rPr>
        <w:t>hex</w:t>
      </w:r>
      <w:r w:rsidRPr="00211546">
        <w:rPr>
          <w:sz w:val="24"/>
          <w:lang w:eastAsia="zh-CN"/>
        </w:rPr>
        <w:t xml:space="preserve"> affect only the next integer output operation.</w:t>
      </w:r>
    </w:p>
    <w:p w14:paraId="2A24B611" w14:textId="77777777" w:rsidR="00BB44F7" w:rsidRDefault="00BB44F7" w:rsidP="00BB44F7">
      <w:pPr>
        <w:pStyle w:val="ListParagraph"/>
        <w:tabs>
          <w:tab w:val="left" w:pos="0"/>
          <w:tab w:val="left" w:pos="360"/>
        </w:tabs>
        <w:ind w:left="1440"/>
        <w:rPr>
          <w:sz w:val="24"/>
          <w:lang w:eastAsia="zh-CN"/>
        </w:rPr>
      </w:pPr>
    </w:p>
    <w:p w14:paraId="5D696EA9" w14:textId="77777777" w:rsidR="0024777B" w:rsidRDefault="0024777B" w:rsidP="0017350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173501">
        <w:rPr>
          <w:b/>
          <w:bCs/>
          <w:i/>
          <w:iCs/>
          <w:sz w:val="24"/>
          <w:lang w:eastAsia="zh-CN"/>
        </w:rPr>
        <w:t xml:space="preserve">(Write C++ Statements) </w:t>
      </w:r>
      <w:r w:rsidRPr="00173501">
        <w:rPr>
          <w:sz w:val="24"/>
          <w:lang w:eastAsia="zh-CN"/>
        </w:rPr>
        <w:t>Write a statement for each of the following:</w:t>
      </w:r>
    </w:p>
    <w:p w14:paraId="30C723FC" w14:textId="77777777" w:rsidR="0024777B" w:rsidRPr="00173501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Print integer </w:t>
      </w:r>
      <w:r w:rsidRPr="005D5656">
        <w:rPr>
          <w:i/>
          <w:sz w:val="24"/>
          <w:lang w:eastAsia="zh-CN"/>
        </w:rPr>
        <w:t>40000</w:t>
      </w:r>
      <w:r w:rsidRPr="00173501">
        <w:rPr>
          <w:sz w:val="24"/>
          <w:lang w:eastAsia="zh-CN"/>
        </w:rPr>
        <w:t xml:space="preserve"> left justified in a </w:t>
      </w:r>
      <w:r w:rsidRPr="005D5656">
        <w:rPr>
          <w:i/>
          <w:sz w:val="24"/>
          <w:lang w:eastAsia="zh-CN"/>
        </w:rPr>
        <w:t>15</w:t>
      </w:r>
      <w:r w:rsidRPr="00173501">
        <w:rPr>
          <w:sz w:val="24"/>
          <w:lang w:eastAsia="zh-CN"/>
        </w:rPr>
        <w:t>-digit field.</w:t>
      </w:r>
    </w:p>
    <w:p w14:paraId="62BC452C" w14:textId="77777777" w:rsidR="0024777B" w:rsidRPr="00173501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Read a string into character array variable </w:t>
      </w:r>
      <w:r w:rsidRPr="005D5656">
        <w:rPr>
          <w:i/>
          <w:sz w:val="24"/>
          <w:lang w:eastAsia="zh-CN"/>
        </w:rPr>
        <w:t>state</w:t>
      </w:r>
      <w:r w:rsidRPr="00173501">
        <w:rPr>
          <w:sz w:val="24"/>
          <w:lang w:eastAsia="zh-CN"/>
        </w:rPr>
        <w:t>.</w:t>
      </w:r>
    </w:p>
    <w:p w14:paraId="6BB6A5E3" w14:textId="77777777" w:rsidR="0024777B" w:rsidRPr="00173501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Print </w:t>
      </w:r>
      <w:r w:rsidRPr="005D5656">
        <w:rPr>
          <w:i/>
          <w:sz w:val="24"/>
          <w:lang w:eastAsia="zh-CN"/>
        </w:rPr>
        <w:t>200</w:t>
      </w:r>
      <w:r w:rsidRPr="00173501">
        <w:rPr>
          <w:sz w:val="24"/>
          <w:lang w:eastAsia="zh-CN"/>
        </w:rPr>
        <w:t xml:space="preserve"> with and without a sign.</w:t>
      </w:r>
    </w:p>
    <w:p w14:paraId="5906EDCC" w14:textId="77777777" w:rsidR="0024777B" w:rsidRPr="00173501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Print the decimal value </w:t>
      </w:r>
      <w:r w:rsidRPr="005D5656">
        <w:rPr>
          <w:i/>
          <w:sz w:val="24"/>
          <w:lang w:eastAsia="zh-CN"/>
        </w:rPr>
        <w:t>100</w:t>
      </w:r>
      <w:r w:rsidRPr="00173501">
        <w:rPr>
          <w:sz w:val="24"/>
          <w:lang w:eastAsia="zh-CN"/>
        </w:rPr>
        <w:t xml:space="preserve"> in hexadecimal form preceded by </w:t>
      </w:r>
      <w:r w:rsidRPr="005D5656">
        <w:rPr>
          <w:i/>
          <w:sz w:val="24"/>
          <w:lang w:eastAsia="zh-CN"/>
        </w:rPr>
        <w:t>0x</w:t>
      </w:r>
      <w:r w:rsidRPr="00173501">
        <w:rPr>
          <w:sz w:val="24"/>
          <w:lang w:eastAsia="zh-CN"/>
        </w:rPr>
        <w:t>.</w:t>
      </w:r>
    </w:p>
    <w:p w14:paraId="79DDA085" w14:textId="77777777" w:rsidR="0024777B" w:rsidRPr="00173501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Read characters into array </w:t>
      </w:r>
      <w:proofErr w:type="spellStart"/>
      <w:r w:rsidRPr="005D5656">
        <w:rPr>
          <w:i/>
          <w:sz w:val="24"/>
          <w:lang w:eastAsia="zh-CN"/>
        </w:rPr>
        <w:t>charArray</w:t>
      </w:r>
      <w:proofErr w:type="spellEnd"/>
      <w:r w:rsidRPr="00173501">
        <w:rPr>
          <w:sz w:val="24"/>
          <w:lang w:eastAsia="zh-CN"/>
        </w:rPr>
        <w:t xml:space="preserve"> until the character </w:t>
      </w:r>
      <w:r w:rsidRPr="005D5656">
        <w:rPr>
          <w:i/>
          <w:sz w:val="24"/>
          <w:lang w:eastAsia="zh-CN"/>
        </w:rPr>
        <w:t>'p'</w:t>
      </w:r>
      <w:r w:rsidRPr="00173501">
        <w:rPr>
          <w:sz w:val="24"/>
          <w:lang w:eastAsia="zh-CN"/>
        </w:rPr>
        <w:t xml:space="preserve"> is encountered, up to a limit</w:t>
      </w:r>
      <w:r w:rsidR="00173501">
        <w:rPr>
          <w:sz w:val="24"/>
          <w:lang w:eastAsia="zh-CN"/>
        </w:rPr>
        <w:t xml:space="preserve"> </w:t>
      </w:r>
      <w:r w:rsidRPr="00173501">
        <w:rPr>
          <w:sz w:val="24"/>
          <w:lang w:eastAsia="zh-CN"/>
        </w:rPr>
        <w:t xml:space="preserve">of </w:t>
      </w:r>
      <w:r w:rsidRPr="005D5656">
        <w:rPr>
          <w:i/>
          <w:sz w:val="24"/>
          <w:lang w:eastAsia="zh-CN"/>
        </w:rPr>
        <w:t>10</w:t>
      </w:r>
      <w:r w:rsidRPr="00173501">
        <w:rPr>
          <w:sz w:val="24"/>
          <w:lang w:eastAsia="zh-CN"/>
        </w:rPr>
        <w:t xml:space="preserve"> characters (including the terminating null character). Extract the delimiter from</w:t>
      </w:r>
      <w:r w:rsidR="00173501">
        <w:rPr>
          <w:sz w:val="24"/>
          <w:lang w:eastAsia="zh-CN"/>
        </w:rPr>
        <w:t xml:space="preserve"> </w:t>
      </w:r>
      <w:r w:rsidRPr="00173501">
        <w:rPr>
          <w:sz w:val="24"/>
          <w:lang w:eastAsia="zh-CN"/>
        </w:rPr>
        <w:t>the input stream, and discard it.</w:t>
      </w:r>
    </w:p>
    <w:p w14:paraId="4664005B" w14:textId="77777777" w:rsidR="0024777B" w:rsidRDefault="0024777B" w:rsidP="001735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sz w:val="24"/>
          <w:lang w:eastAsia="zh-CN"/>
        </w:rPr>
      </w:pPr>
      <w:r w:rsidRPr="00173501">
        <w:rPr>
          <w:sz w:val="24"/>
          <w:lang w:eastAsia="zh-CN"/>
        </w:rPr>
        <w:t xml:space="preserve">Print </w:t>
      </w:r>
      <w:r w:rsidRPr="005D5656">
        <w:rPr>
          <w:i/>
          <w:sz w:val="24"/>
          <w:lang w:eastAsia="zh-CN"/>
        </w:rPr>
        <w:t>1.234</w:t>
      </w:r>
      <w:r w:rsidRPr="00173501">
        <w:rPr>
          <w:sz w:val="24"/>
          <w:lang w:eastAsia="zh-CN"/>
        </w:rPr>
        <w:t xml:space="preserve"> in a </w:t>
      </w:r>
      <w:r w:rsidRPr="005D5656">
        <w:rPr>
          <w:i/>
          <w:sz w:val="24"/>
          <w:lang w:eastAsia="zh-CN"/>
        </w:rPr>
        <w:t>9</w:t>
      </w:r>
      <w:r w:rsidRPr="00173501">
        <w:rPr>
          <w:sz w:val="24"/>
          <w:lang w:eastAsia="zh-CN"/>
        </w:rPr>
        <w:t>-digit field with preceding zeros.</w:t>
      </w:r>
    </w:p>
    <w:p w14:paraId="056E8E96" w14:textId="77777777" w:rsidR="00570391" w:rsidRDefault="00570391" w:rsidP="00570391">
      <w:pPr>
        <w:pStyle w:val="ListParagraph"/>
        <w:tabs>
          <w:tab w:val="left" w:pos="0"/>
          <w:tab w:val="left" w:pos="360"/>
        </w:tabs>
        <w:ind w:left="1440"/>
        <w:rPr>
          <w:sz w:val="24"/>
          <w:lang w:eastAsia="zh-CN"/>
        </w:rPr>
      </w:pPr>
    </w:p>
    <w:p w14:paraId="7D60B6B4" w14:textId="702B6887" w:rsidR="00B82F63" w:rsidRPr="00637719" w:rsidRDefault="00B82F63" w:rsidP="00B82F63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B82F63">
        <w:rPr>
          <w:b/>
          <w:bCs/>
          <w:i/>
          <w:iCs/>
          <w:color w:val="000000"/>
          <w:sz w:val="24"/>
          <w:lang w:eastAsia="zh-CN"/>
        </w:rPr>
        <w:t xml:space="preserve">(Inputting Decimal, Octal and Hexadecimal Values) </w:t>
      </w:r>
      <w:r w:rsidRPr="00B82F63">
        <w:rPr>
          <w:color w:val="000000"/>
          <w:sz w:val="24"/>
          <w:lang w:eastAsia="zh-CN"/>
        </w:rPr>
        <w:t>Write a program to test the inputting</w:t>
      </w:r>
      <w:r w:rsidR="005F1655">
        <w:rPr>
          <w:color w:val="000000"/>
          <w:sz w:val="24"/>
          <w:lang w:eastAsia="zh-CN"/>
        </w:rPr>
        <w:t xml:space="preserve"> </w:t>
      </w:r>
      <w:r w:rsidRPr="00B82F63">
        <w:rPr>
          <w:color w:val="000000"/>
          <w:sz w:val="24"/>
          <w:lang w:eastAsia="zh-CN"/>
        </w:rPr>
        <w:t>of integer values in decimal, octal and hexadecimal formats. Output each integer read by the program</w:t>
      </w:r>
      <w:r>
        <w:rPr>
          <w:color w:val="000000"/>
          <w:sz w:val="24"/>
          <w:lang w:eastAsia="zh-CN"/>
        </w:rPr>
        <w:t xml:space="preserve"> </w:t>
      </w:r>
      <w:r w:rsidRPr="00B82F63">
        <w:rPr>
          <w:color w:val="000000"/>
          <w:sz w:val="24"/>
          <w:lang w:eastAsia="zh-CN"/>
        </w:rPr>
        <w:t xml:space="preserve">in all three formats. Test the program with the following input data: </w:t>
      </w:r>
      <w:r w:rsidRPr="00787941">
        <w:rPr>
          <w:i/>
          <w:color w:val="000000"/>
          <w:sz w:val="24"/>
          <w:lang w:eastAsia="zh-CN"/>
        </w:rPr>
        <w:t xml:space="preserve">10, 010, </w:t>
      </w:r>
      <w:r w:rsidR="00E920E3">
        <w:rPr>
          <w:i/>
          <w:color w:val="000000"/>
          <w:sz w:val="24"/>
          <w:lang w:eastAsia="zh-CN"/>
        </w:rPr>
        <w:t>0</w:t>
      </w:r>
      <w:r w:rsidR="00E920E3">
        <w:rPr>
          <w:rFonts w:ascii="Cambria Math" w:hAnsi="Cambria Math"/>
          <w:i/>
          <w:color w:val="000000"/>
          <w:sz w:val="24"/>
          <w:lang w:eastAsia="zh-CN"/>
        </w:rPr>
        <w:t>×</w:t>
      </w:r>
      <w:r w:rsidRPr="00787941">
        <w:rPr>
          <w:i/>
          <w:color w:val="000000"/>
          <w:sz w:val="24"/>
          <w:lang w:eastAsia="zh-CN"/>
        </w:rPr>
        <w:t>10</w:t>
      </w:r>
      <w:r w:rsidRPr="00B82F63">
        <w:rPr>
          <w:color w:val="000000"/>
          <w:sz w:val="24"/>
          <w:lang w:eastAsia="zh-CN"/>
        </w:rPr>
        <w:t>.</w:t>
      </w:r>
    </w:p>
    <w:p w14:paraId="024E09A9" w14:textId="77777777" w:rsidR="00637719" w:rsidRPr="00637719" w:rsidRDefault="00637719" w:rsidP="00637719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</w:p>
    <w:p w14:paraId="06D54C06" w14:textId="77777777" w:rsidR="00B82F63" w:rsidRPr="00637719" w:rsidRDefault="00B82F63" w:rsidP="00637719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637719">
        <w:rPr>
          <w:b/>
          <w:bCs/>
          <w:i/>
          <w:iCs/>
          <w:color w:val="000000"/>
          <w:sz w:val="24"/>
          <w:lang w:eastAsia="zh-CN"/>
        </w:rPr>
        <w:t xml:space="preserve">(Length of a String) </w:t>
      </w:r>
      <w:r w:rsidRPr="00637719">
        <w:rPr>
          <w:color w:val="000000"/>
          <w:sz w:val="24"/>
          <w:lang w:eastAsia="zh-CN"/>
        </w:rPr>
        <w:t>Write a program that inputs a string from the keyboard and determines</w:t>
      </w:r>
      <w:r w:rsidR="00637719">
        <w:rPr>
          <w:color w:val="000000"/>
          <w:sz w:val="24"/>
          <w:lang w:eastAsia="zh-CN"/>
        </w:rPr>
        <w:t xml:space="preserve"> </w:t>
      </w:r>
      <w:r w:rsidRPr="00637719">
        <w:rPr>
          <w:color w:val="000000"/>
          <w:sz w:val="24"/>
          <w:lang w:eastAsia="zh-CN"/>
        </w:rPr>
        <w:t>the length of the string. Print the string in a field width that is twice the length of the string.</w:t>
      </w:r>
    </w:p>
    <w:sectPr w:rsidR="00B82F63" w:rsidRPr="00637719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4DDEAECE"/>
    <w:lvl w:ilvl="0" w:tplc="BF444C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04613">
    <w:abstractNumId w:val="2"/>
  </w:num>
  <w:num w:numId="2" w16cid:durableId="988217984">
    <w:abstractNumId w:val="3"/>
  </w:num>
  <w:num w:numId="3" w16cid:durableId="2078933154">
    <w:abstractNumId w:val="0"/>
  </w:num>
  <w:num w:numId="4" w16cid:durableId="1145202914">
    <w:abstractNumId w:val="1"/>
  </w:num>
  <w:num w:numId="5" w16cid:durableId="149947749">
    <w:abstractNumId w:val="7"/>
  </w:num>
  <w:num w:numId="6" w16cid:durableId="1028604919">
    <w:abstractNumId w:val="5"/>
  </w:num>
  <w:num w:numId="7" w16cid:durableId="1286541968">
    <w:abstractNumId w:val="6"/>
  </w:num>
  <w:num w:numId="8" w16cid:durableId="228997991">
    <w:abstractNumId w:val="9"/>
  </w:num>
  <w:num w:numId="9" w16cid:durableId="585576928">
    <w:abstractNumId w:val="4"/>
  </w:num>
  <w:num w:numId="10" w16cid:durableId="59211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22E07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5680"/>
    <w:rsid w:val="00065C22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22D9"/>
    <w:rsid w:val="000935B2"/>
    <w:rsid w:val="0009458E"/>
    <w:rsid w:val="0009666B"/>
    <w:rsid w:val="0009669B"/>
    <w:rsid w:val="000971B4"/>
    <w:rsid w:val="000A0CBB"/>
    <w:rsid w:val="000A1A52"/>
    <w:rsid w:val="000A403F"/>
    <w:rsid w:val="000A7E15"/>
    <w:rsid w:val="000B0368"/>
    <w:rsid w:val="000B2E1D"/>
    <w:rsid w:val="000B37F9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2A64"/>
    <w:rsid w:val="00154A84"/>
    <w:rsid w:val="001576EE"/>
    <w:rsid w:val="00157B1A"/>
    <w:rsid w:val="001632EC"/>
    <w:rsid w:val="001645CD"/>
    <w:rsid w:val="00170766"/>
    <w:rsid w:val="00170DA5"/>
    <w:rsid w:val="00172A27"/>
    <w:rsid w:val="00173501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5816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677"/>
    <w:rsid w:val="00203911"/>
    <w:rsid w:val="00204A81"/>
    <w:rsid w:val="00205359"/>
    <w:rsid w:val="00210A62"/>
    <w:rsid w:val="00210C1B"/>
    <w:rsid w:val="00211546"/>
    <w:rsid w:val="00213673"/>
    <w:rsid w:val="002142FF"/>
    <w:rsid w:val="0021537F"/>
    <w:rsid w:val="00215C94"/>
    <w:rsid w:val="00225C0D"/>
    <w:rsid w:val="00226508"/>
    <w:rsid w:val="002272D4"/>
    <w:rsid w:val="00227BAC"/>
    <w:rsid w:val="00227E0A"/>
    <w:rsid w:val="00230B47"/>
    <w:rsid w:val="002356C8"/>
    <w:rsid w:val="00237963"/>
    <w:rsid w:val="00237B24"/>
    <w:rsid w:val="0024777B"/>
    <w:rsid w:val="00250C67"/>
    <w:rsid w:val="0025506E"/>
    <w:rsid w:val="00255173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59E9"/>
    <w:rsid w:val="002961A0"/>
    <w:rsid w:val="00296C1D"/>
    <w:rsid w:val="002A102B"/>
    <w:rsid w:val="002A1CF0"/>
    <w:rsid w:val="002A489A"/>
    <w:rsid w:val="002A52D7"/>
    <w:rsid w:val="002A6317"/>
    <w:rsid w:val="002B167D"/>
    <w:rsid w:val="002B51D1"/>
    <w:rsid w:val="002C0EFE"/>
    <w:rsid w:val="002C2598"/>
    <w:rsid w:val="002C6D3B"/>
    <w:rsid w:val="002C7677"/>
    <w:rsid w:val="002D0D89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47CF1"/>
    <w:rsid w:val="003524E8"/>
    <w:rsid w:val="003561D7"/>
    <w:rsid w:val="003631D0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24ED"/>
    <w:rsid w:val="003A3B20"/>
    <w:rsid w:val="003A404B"/>
    <w:rsid w:val="003A45B4"/>
    <w:rsid w:val="003A6D8C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213"/>
    <w:rsid w:val="003D7B10"/>
    <w:rsid w:val="003E0F3F"/>
    <w:rsid w:val="003E2282"/>
    <w:rsid w:val="003E408C"/>
    <w:rsid w:val="003E6868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2C71"/>
    <w:rsid w:val="00463CAC"/>
    <w:rsid w:val="00467B09"/>
    <w:rsid w:val="00471777"/>
    <w:rsid w:val="00471CC9"/>
    <w:rsid w:val="00472952"/>
    <w:rsid w:val="004736AC"/>
    <w:rsid w:val="00474787"/>
    <w:rsid w:val="004767E1"/>
    <w:rsid w:val="00482725"/>
    <w:rsid w:val="0048361D"/>
    <w:rsid w:val="004843EF"/>
    <w:rsid w:val="00484C48"/>
    <w:rsid w:val="00487F7A"/>
    <w:rsid w:val="00491746"/>
    <w:rsid w:val="0049548E"/>
    <w:rsid w:val="004A0F8D"/>
    <w:rsid w:val="004A64CC"/>
    <w:rsid w:val="004A7260"/>
    <w:rsid w:val="004B33AE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17628"/>
    <w:rsid w:val="005206AB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42AA"/>
    <w:rsid w:val="00555755"/>
    <w:rsid w:val="00556EC1"/>
    <w:rsid w:val="0055746B"/>
    <w:rsid w:val="005603A3"/>
    <w:rsid w:val="00560AB7"/>
    <w:rsid w:val="0056181F"/>
    <w:rsid w:val="00561CE1"/>
    <w:rsid w:val="00565847"/>
    <w:rsid w:val="0057039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87DBF"/>
    <w:rsid w:val="00590659"/>
    <w:rsid w:val="00592EDB"/>
    <w:rsid w:val="00597939"/>
    <w:rsid w:val="00597D12"/>
    <w:rsid w:val="005A37D5"/>
    <w:rsid w:val="005A3C5F"/>
    <w:rsid w:val="005A54E7"/>
    <w:rsid w:val="005B1B13"/>
    <w:rsid w:val="005B2916"/>
    <w:rsid w:val="005B574B"/>
    <w:rsid w:val="005B6279"/>
    <w:rsid w:val="005B733F"/>
    <w:rsid w:val="005C7BFE"/>
    <w:rsid w:val="005D0507"/>
    <w:rsid w:val="005D0BFB"/>
    <w:rsid w:val="005D14ED"/>
    <w:rsid w:val="005D4DEF"/>
    <w:rsid w:val="005D5656"/>
    <w:rsid w:val="005D78F9"/>
    <w:rsid w:val="005E073C"/>
    <w:rsid w:val="005E0E62"/>
    <w:rsid w:val="005E5D43"/>
    <w:rsid w:val="005E6B1B"/>
    <w:rsid w:val="005F0F50"/>
    <w:rsid w:val="005F1655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59C9"/>
    <w:rsid w:val="00626F89"/>
    <w:rsid w:val="006271D2"/>
    <w:rsid w:val="00627BC7"/>
    <w:rsid w:val="00632751"/>
    <w:rsid w:val="00635D79"/>
    <w:rsid w:val="00637719"/>
    <w:rsid w:val="00645636"/>
    <w:rsid w:val="006466CF"/>
    <w:rsid w:val="00647D72"/>
    <w:rsid w:val="00651BFD"/>
    <w:rsid w:val="00654D62"/>
    <w:rsid w:val="00656D08"/>
    <w:rsid w:val="00657B4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3D48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6A5D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355C"/>
    <w:rsid w:val="00736A0F"/>
    <w:rsid w:val="00737C04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87941"/>
    <w:rsid w:val="007A0EDC"/>
    <w:rsid w:val="007A16BF"/>
    <w:rsid w:val="007B2C99"/>
    <w:rsid w:val="007B5E5A"/>
    <w:rsid w:val="007B7B38"/>
    <w:rsid w:val="007C33F7"/>
    <w:rsid w:val="007C4BA0"/>
    <w:rsid w:val="007C6606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E1D93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56A07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6C54"/>
    <w:rsid w:val="008B733E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902480"/>
    <w:rsid w:val="00906EC5"/>
    <w:rsid w:val="00911BCC"/>
    <w:rsid w:val="00911E58"/>
    <w:rsid w:val="00912895"/>
    <w:rsid w:val="00913E72"/>
    <w:rsid w:val="00914DF1"/>
    <w:rsid w:val="0091701A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65786"/>
    <w:rsid w:val="0097216D"/>
    <w:rsid w:val="00974479"/>
    <w:rsid w:val="00974808"/>
    <w:rsid w:val="00976E65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6897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D97"/>
    <w:rsid w:val="00A32DFE"/>
    <w:rsid w:val="00A44681"/>
    <w:rsid w:val="00A4631B"/>
    <w:rsid w:val="00A469E2"/>
    <w:rsid w:val="00A542A0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02B"/>
    <w:rsid w:val="00AC0660"/>
    <w:rsid w:val="00AC0AD3"/>
    <w:rsid w:val="00AC4956"/>
    <w:rsid w:val="00AC5A39"/>
    <w:rsid w:val="00AC7265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67D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2F63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2D7E"/>
    <w:rsid w:val="00BB3AE0"/>
    <w:rsid w:val="00BB3F4E"/>
    <w:rsid w:val="00BB44F7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C6ECC"/>
    <w:rsid w:val="00BD42FB"/>
    <w:rsid w:val="00BD43CF"/>
    <w:rsid w:val="00BE2474"/>
    <w:rsid w:val="00BE4C94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37606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2CFC"/>
    <w:rsid w:val="00CB3005"/>
    <w:rsid w:val="00CB34F3"/>
    <w:rsid w:val="00CB35D6"/>
    <w:rsid w:val="00CB3816"/>
    <w:rsid w:val="00CB5D38"/>
    <w:rsid w:val="00CB671D"/>
    <w:rsid w:val="00CC09A0"/>
    <w:rsid w:val="00CC18B3"/>
    <w:rsid w:val="00CD08AB"/>
    <w:rsid w:val="00CD67C9"/>
    <w:rsid w:val="00CF05D0"/>
    <w:rsid w:val="00CF12F7"/>
    <w:rsid w:val="00CF2087"/>
    <w:rsid w:val="00CF2FFD"/>
    <w:rsid w:val="00CF4195"/>
    <w:rsid w:val="00CF5858"/>
    <w:rsid w:val="00CF63F0"/>
    <w:rsid w:val="00CF64AE"/>
    <w:rsid w:val="00D01B9C"/>
    <w:rsid w:val="00D02389"/>
    <w:rsid w:val="00D04455"/>
    <w:rsid w:val="00D057D4"/>
    <w:rsid w:val="00D1038D"/>
    <w:rsid w:val="00D121BD"/>
    <w:rsid w:val="00D13E2A"/>
    <w:rsid w:val="00D147F2"/>
    <w:rsid w:val="00D14B5F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1628"/>
    <w:rsid w:val="00D352D3"/>
    <w:rsid w:val="00D362BC"/>
    <w:rsid w:val="00D402BF"/>
    <w:rsid w:val="00D4077B"/>
    <w:rsid w:val="00D430FE"/>
    <w:rsid w:val="00D432FD"/>
    <w:rsid w:val="00D43C24"/>
    <w:rsid w:val="00D465EE"/>
    <w:rsid w:val="00D51FD6"/>
    <w:rsid w:val="00D523CE"/>
    <w:rsid w:val="00D54199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1F59"/>
    <w:rsid w:val="00DC421D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05FEC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0E3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0303"/>
    <w:rsid w:val="00ED1F38"/>
    <w:rsid w:val="00ED5613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44B29"/>
    <w:rsid w:val="00F502E4"/>
    <w:rsid w:val="00F5277E"/>
    <w:rsid w:val="00F549C8"/>
    <w:rsid w:val="00F549F1"/>
    <w:rsid w:val="00F5530D"/>
    <w:rsid w:val="00F5545B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B76F0"/>
    <w:rsid w:val="00FB7984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46C2D1"/>
  <w15:docId w15:val="{73D9F5DE-AF87-42E0-80C1-443872A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631D0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492</Words>
  <Characters>2810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3296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4880</cp:revision>
  <cp:lastPrinted>2020-01-14T20:24:00Z</cp:lastPrinted>
  <dcterms:created xsi:type="dcterms:W3CDTF">2019-09-04T05:01:00Z</dcterms:created>
  <dcterms:modified xsi:type="dcterms:W3CDTF">2022-08-01T18:32:00Z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