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D156B" w14:textId="5FD158B8" w:rsidR="00A14387" w:rsidRDefault="00F018EB" w:rsidP="00C63108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 w:rsidRPr="00F018EB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drawing>
          <wp:inline distT="0" distB="0" distL="0" distR="0" wp14:anchorId="0246BC2F" wp14:editId="3F53F696">
            <wp:extent cx="442913" cy="414478"/>
            <wp:effectExtent l="0" t="0" r="0" b="508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536" cy="43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108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 xml:space="preserve">  </w:t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  <w:t xml:space="preserve">     </w:t>
      </w:r>
      <w:r w:rsidR="008E59C8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 xml:space="preserve">       San Francisco Bay</w:t>
      </w:r>
      <w:r w:rsidR="00A14387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 xml:space="preserve"> University</w:t>
      </w:r>
    </w:p>
    <w:p w14:paraId="05CB8FED" w14:textId="77777777" w:rsidR="00FB338D" w:rsidRDefault="00FB338D" w:rsidP="00C63108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6D5D39B5" w14:textId="77777777" w:rsidR="0039549B" w:rsidRPr="0039549B" w:rsidRDefault="00226508">
      <w:pPr>
        <w:jc w:val="center"/>
        <w:rPr>
          <w:b/>
          <w:bCs/>
          <w:szCs w:val="28"/>
        </w:rPr>
      </w:pPr>
      <w:r w:rsidRPr="00051FDB">
        <w:rPr>
          <w:b/>
          <w:bCs/>
          <w:szCs w:val="28"/>
        </w:rPr>
        <w:t>CS360L - Programming in C and C++ Lab</w:t>
      </w:r>
    </w:p>
    <w:p w14:paraId="2C7BC0F4" w14:textId="77777777" w:rsidR="00A14387" w:rsidRDefault="00FA29DA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Lab Assignment #0</w:t>
      </w:r>
    </w:p>
    <w:p w14:paraId="22A60F35" w14:textId="729081FF" w:rsidR="00197DBB" w:rsidRDefault="008D7AA6"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 w:rsidR="00B978B9">
        <w:rPr>
          <w:rFonts w:eastAsia="TimesNewRomanPS-BoldMT" w:cs="SimSun"/>
          <w:b/>
          <w:bCs/>
          <w:szCs w:val="28"/>
        </w:rPr>
        <w:t xml:space="preserve">       </w:t>
      </w:r>
      <w:r>
        <w:rPr>
          <w:rFonts w:eastAsia="TimesNewRomanPS-BoldMT" w:cs="SimSun"/>
          <w:b/>
          <w:bCs/>
          <w:szCs w:val="28"/>
        </w:rPr>
        <w:t xml:space="preserve">Due day: </w:t>
      </w:r>
      <w:r w:rsidR="00667285">
        <w:rPr>
          <w:rFonts w:eastAsia="TimesNewRomanPS-BoldMT" w:cs="SimSun"/>
          <w:b/>
          <w:bCs/>
          <w:szCs w:val="28"/>
        </w:rPr>
        <w:t>5/1</w:t>
      </w:r>
      <w:r w:rsidR="00B23D6F">
        <w:rPr>
          <w:rFonts w:eastAsia="TimesNewRomanPS-BoldMT" w:cs="SimSun"/>
          <w:b/>
          <w:bCs/>
          <w:szCs w:val="28"/>
        </w:rPr>
        <w:t>7</w:t>
      </w:r>
      <w:r w:rsidR="0066276B">
        <w:rPr>
          <w:rFonts w:eastAsia="TimesNewRomanPS-BoldMT" w:cs="SimSun"/>
          <w:b/>
          <w:bCs/>
          <w:szCs w:val="28"/>
        </w:rPr>
        <w:t>/202</w:t>
      </w:r>
      <w:r w:rsidR="00B23D6F">
        <w:rPr>
          <w:rFonts w:eastAsia="TimesNewRomanPS-BoldMT" w:cs="SimSun"/>
          <w:b/>
          <w:bCs/>
          <w:szCs w:val="28"/>
        </w:rPr>
        <w:t>2</w:t>
      </w:r>
    </w:p>
    <w:p w14:paraId="57A2316E" w14:textId="77777777" w:rsidR="007D263A" w:rsidRDefault="007D263A" w:rsidP="0084510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044F2640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6B7B1E31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6D423FCD" w14:textId="77777777" w:rsidR="00BB6AF8" w:rsidRDefault="00181457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Push the </w:t>
      </w:r>
      <w:r w:rsidR="00D16431">
        <w:rPr>
          <w:rFonts w:eastAsia="TimesNewRomanPS-BoldMT" w:cs="SimSun"/>
          <w:b/>
          <w:bCs/>
          <w:sz w:val="24"/>
          <w:lang w:eastAsia="zh-CN"/>
        </w:rPr>
        <w:t>answer sheet</w:t>
      </w:r>
      <w:r w:rsidR="00270001">
        <w:rPr>
          <w:rFonts w:eastAsia="TimesNewRomanPS-BoldMT" w:cs="SimSun"/>
          <w:b/>
          <w:bCs/>
          <w:sz w:val="24"/>
          <w:lang w:eastAsia="zh-CN"/>
        </w:rPr>
        <w:t>s</w:t>
      </w:r>
      <w:r w:rsidR="00D16431">
        <w:rPr>
          <w:rFonts w:eastAsia="TimesNewRomanPS-BoldMT" w:cs="SimSun"/>
          <w:b/>
          <w:bCs/>
          <w:sz w:val="24"/>
          <w:lang w:eastAsia="zh-CN"/>
        </w:rPr>
        <w:t>/</w:t>
      </w:r>
      <w:r>
        <w:rPr>
          <w:rFonts w:eastAsia="TimesNewRomanPS-BoldMT" w:cs="SimSun"/>
          <w:b/>
          <w:bCs/>
          <w:sz w:val="24"/>
          <w:lang w:eastAsia="zh-CN"/>
        </w:rPr>
        <w:t xml:space="preserve">source code to </w:t>
      </w:r>
      <w:proofErr w:type="spellStart"/>
      <w:r>
        <w:rPr>
          <w:rFonts w:eastAsia="TimesNewRomanPS-BoldMT" w:cs="SimSun"/>
          <w:b/>
          <w:bCs/>
          <w:sz w:val="24"/>
          <w:lang w:eastAsia="zh-CN"/>
        </w:rPr>
        <w:t>Github</w:t>
      </w:r>
      <w:proofErr w:type="spellEnd"/>
    </w:p>
    <w:p w14:paraId="21967B02" w14:textId="77777777" w:rsidR="00BB6AF8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Please follow the code style rule like programs on handout.</w:t>
      </w:r>
    </w:p>
    <w:p w14:paraId="24F9C5FC" w14:textId="77777777" w:rsidR="00BB6AF8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Overdue </w:t>
      </w:r>
      <w:r w:rsidR="00A62DFA">
        <w:rPr>
          <w:rFonts w:eastAsia="TimesNewRomanPS-BoldMT" w:cs="SimSun"/>
          <w:b/>
          <w:bCs/>
          <w:sz w:val="24"/>
          <w:lang w:eastAsia="zh-CN"/>
        </w:rPr>
        <w:t>lab assignment</w:t>
      </w:r>
      <w:r w:rsidR="00BF6435">
        <w:rPr>
          <w:rFonts w:eastAsia="TimesNewRomanPS-BoldMT" w:cs="SimSun"/>
          <w:b/>
          <w:bCs/>
          <w:sz w:val="24"/>
          <w:lang w:eastAsia="zh-CN"/>
        </w:rPr>
        <w:t xml:space="preserve"> submission </w:t>
      </w:r>
      <w:r w:rsidR="00B03742">
        <w:rPr>
          <w:rFonts w:eastAsia="TimesNewRomanPS-BoldMT" w:cs="SimSun"/>
          <w:b/>
          <w:bCs/>
          <w:sz w:val="24"/>
          <w:lang w:eastAsia="zh-CN"/>
        </w:rPr>
        <w:t>can’t</w:t>
      </w:r>
      <w:r>
        <w:rPr>
          <w:rFonts w:eastAsia="TimesNewRomanPS-BoldMT" w:cs="SimSun"/>
          <w:b/>
          <w:bCs/>
          <w:sz w:val="24"/>
          <w:lang w:eastAsia="zh-CN"/>
        </w:rPr>
        <w:t xml:space="preserve"> be accepted.</w:t>
      </w:r>
    </w:p>
    <w:p w14:paraId="1D2D0840" w14:textId="77777777" w:rsidR="00BB6AF8" w:rsidRDefault="004C5643" w:rsidP="00BB6AF8">
      <w:pPr>
        <w:pStyle w:val="NoSpacing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4. Take</w:t>
      </w:r>
      <w:r w:rsidR="00BB6AF8">
        <w:rPr>
          <w:rFonts w:eastAsia="TimesNewRomanPS-BoldMT" w:cs="SimSun"/>
          <w:b/>
          <w:bCs/>
          <w:lang w:eastAsia="zh-CN"/>
        </w:rPr>
        <w:t xml:space="preserve"> academic honesty and integrity seriously (Zero Tolerance of Cheating &amp; Plagiarism)</w:t>
      </w:r>
    </w:p>
    <w:p w14:paraId="63A23F76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62698541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052A0454" w14:textId="77777777" w:rsidR="004F471D" w:rsidRDefault="00FA7441" w:rsidP="00014C0C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Create your personal account of C++ online compiler at the following </w:t>
      </w:r>
      <w:proofErr w:type="gramStart"/>
      <w:r>
        <w:rPr>
          <w:rFonts w:eastAsia="TimesNewRomanPS-BoldMT" w:cs="SimSun"/>
          <w:bCs/>
          <w:sz w:val="24"/>
          <w:lang w:eastAsia="zh-CN"/>
        </w:rPr>
        <w:t>link, and</w:t>
      </w:r>
      <w:proofErr w:type="gramEnd"/>
      <w:r>
        <w:rPr>
          <w:rFonts w:eastAsia="TimesNewRomanPS-BoldMT" w:cs="SimSun"/>
          <w:bCs/>
          <w:sz w:val="24"/>
          <w:lang w:eastAsia="zh-CN"/>
        </w:rPr>
        <w:t xml:space="preserve"> r</w:t>
      </w:r>
      <w:r w:rsidR="009F3491">
        <w:rPr>
          <w:rFonts w:eastAsia="TimesNewRomanPS-BoldMT" w:cs="SimSun"/>
          <w:bCs/>
          <w:sz w:val="24"/>
          <w:lang w:eastAsia="zh-CN"/>
        </w:rPr>
        <w:t xml:space="preserve">un the first </w:t>
      </w:r>
      <w:r w:rsidR="000528BD">
        <w:rPr>
          <w:rFonts w:eastAsia="TimesNewRomanPS-BoldMT" w:cs="SimSun"/>
          <w:bCs/>
          <w:sz w:val="24"/>
          <w:lang w:eastAsia="zh-CN"/>
        </w:rPr>
        <w:t>program on it.</w:t>
      </w:r>
      <w:r w:rsidR="00136472">
        <w:rPr>
          <w:rFonts w:eastAsia="TimesNewRomanPS-BoldMT" w:cs="SimSun"/>
          <w:bCs/>
          <w:sz w:val="24"/>
          <w:lang w:eastAsia="zh-CN"/>
        </w:rPr>
        <w:t xml:space="preserve"> </w:t>
      </w:r>
      <w:hyperlink r:id="rId8" w:anchor="main.cpp" w:history="1">
        <w:r w:rsidR="00C715F1" w:rsidRPr="00491746">
          <w:rPr>
            <w:rStyle w:val="Hyperlink"/>
            <w:rFonts w:eastAsia="TimesNewRomanPS-BoldMT" w:cs="SimSun"/>
            <w:bCs/>
            <w:i/>
            <w:sz w:val="24"/>
            <w:lang w:eastAsia="zh-CN"/>
          </w:rPr>
          <w:t>https://replit.com/@alexyangNPU/GenuineSpicyGeeklog#main.cpp</w:t>
        </w:r>
      </w:hyperlink>
    </w:p>
    <w:p w14:paraId="37F4CBB4" w14:textId="77777777" w:rsidR="00876C56" w:rsidRDefault="00876C56" w:rsidP="00876C56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45379347" w14:textId="77777777" w:rsidR="003B020B" w:rsidRPr="00384B05" w:rsidRDefault="003B020B" w:rsidP="00E4771F">
      <w:pPr>
        <w:snapToGrid w:val="0"/>
        <w:ind w:left="1440" w:firstLine="720"/>
        <w:rPr>
          <w:rStyle w:val="Hyperlink"/>
          <w:i/>
          <w:sz w:val="22"/>
          <w:u w:val="none"/>
          <w:lang w:eastAsia="zh-CN"/>
        </w:rPr>
      </w:pPr>
      <w:r w:rsidRPr="00384B05">
        <w:rPr>
          <w:rStyle w:val="Hyperlink"/>
          <w:i/>
          <w:sz w:val="22"/>
          <w:u w:val="none"/>
          <w:lang w:eastAsia="zh-CN"/>
        </w:rPr>
        <w:t>// Program Rain calculates the average rainfall over a period</w:t>
      </w:r>
    </w:p>
    <w:p w14:paraId="0019F14D" w14:textId="77777777" w:rsidR="003B020B" w:rsidRPr="00384B05" w:rsidRDefault="003B020B" w:rsidP="00E4771F">
      <w:pPr>
        <w:snapToGrid w:val="0"/>
        <w:ind w:left="1440" w:firstLine="720"/>
        <w:rPr>
          <w:rStyle w:val="Hyperlink"/>
          <w:i/>
          <w:sz w:val="22"/>
          <w:u w:val="none"/>
          <w:lang w:eastAsia="zh-CN"/>
        </w:rPr>
      </w:pPr>
      <w:r w:rsidRPr="00384B05">
        <w:rPr>
          <w:rStyle w:val="Hyperlink"/>
          <w:i/>
          <w:sz w:val="22"/>
          <w:u w:val="none"/>
          <w:lang w:eastAsia="zh-CN"/>
        </w:rPr>
        <w:t>// of days. The number of days and the rain statistics are in</w:t>
      </w:r>
    </w:p>
    <w:p w14:paraId="7E4AB6AA" w14:textId="77777777" w:rsidR="003B020B" w:rsidRPr="00384B05" w:rsidRDefault="003B020B" w:rsidP="00E4771F">
      <w:pPr>
        <w:snapToGrid w:val="0"/>
        <w:ind w:left="1440" w:firstLine="720"/>
        <w:rPr>
          <w:rStyle w:val="Hyperlink"/>
          <w:i/>
          <w:sz w:val="22"/>
          <w:u w:val="none"/>
        </w:rPr>
      </w:pPr>
      <w:r w:rsidRPr="00384B05">
        <w:rPr>
          <w:rStyle w:val="Hyperlink"/>
          <w:i/>
          <w:sz w:val="22"/>
          <w:u w:val="none"/>
          <w:lang w:eastAsia="zh-CN"/>
        </w:rPr>
        <w:t>// file Rain.in.</w:t>
      </w:r>
    </w:p>
    <w:p w14:paraId="134E9198" w14:textId="77777777" w:rsidR="00052587" w:rsidRPr="003B020B" w:rsidRDefault="00052587" w:rsidP="00E4771F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</w:p>
    <w:p w14:paraId="483442D1" w14:textId="77777777" w:rsidR="003B020B" w:rsidRPr="003B020B" w:rsidRDefault="003B020B" w:rsidP="00E4771F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  <w:r w:rsidRPr="003B020B">
        <w:rPr>
          <w:rFonts w:eastAsia="TimesNewRomanPS-BoldMT" w:cs="SimSun"/>
          <w:bCs/>
          <w:i/>
          <w:sz w:val="22"/>
          <w:lang w:eastAsia="zh-CN"/>
        </w:rPr>
        <w:t>#include &lt;iostream&gt;</w:t>
      </w:r>
    </w:p>
    <w:p w14:paraId="17F43A86" w14:textId="77777777" w:rsidR="003B020B" w:rsidRPr="003B020B" w:rsidRDefault="003B020B" w:rsidP="00E4771F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  <w:r w:rsidRPr="003B020B">
        <w:rPr>
          <w:rFonts w:eastAsia="TimesNewRomanPS-BoldMT" w:cs="SimSun"/>
          <w:bCs/>
          <w:i/>
          <w:sz w:val="22"/>
          <w:lang w:eastAsia="zh-CN"/>
        </w:rPr>
        <w:t>#include &lt;</w:t>
      </w:r>
      <w:proofErr w:type="spellStart"/>
      <w:r w:rsidRPr="003B020B">
        <w:rPr>
          <w:rFonts w:eastAsia="TimesNewRomanPS-BoldMT" w:cs="SimSun"/>
          <w:bCs/>
          <w:i/>
          <w:sz w:val="22"/>
          <w:lang w:eastAsia="zh-CN"/>
        </w:rPr>
        <w:t>fstream</w:t>
      </w:r>
      <w:proofErr w:type="spellEnd"/>
      <w:r w:rsidRPr="003B020B">
        <w:rPr>
          <w:rFonts w:eastAsia="TimesNewRomanPS-BoldMT" w:cs="SimSun"/>
          <w:bCs/>
          <w:i/>
          <w:sz w:val="22"/>
          <w:lang w:eastAsia="zh-CN"/>
        </w:rPr>
        <w:t>&gt;</w:t>
      </w:r>
      <w:r w:rsidR="00F601DC">
        <w:rPr>
          <w:rFonts w:eastAsia="TimesNewRomanPS-BoldMT" w:cs="SimSun"/>
          <w:bCs/>
          <w:i/>
          <w:sz w:val="22"/>
          <w:lang w:eastAsia="zh-CN"/>
        </w:rPr>
        <w:tab/>
      </w:r>
      <w:r w:rsidR="00F601DC">
        <w:rPr>
          <w:rFonts w:eastAsia="TimesNewRomanPS-BoldMT" w:cs="SimSun"/>
          <w:bCs/>
          <w:i/>
          <w:sz w:val="22"/>
          <w:lang w:eastAsia="zh-CN"/>
        </w:rPr>
        <w:tab/>
      </w:r>
      <w:r w:rsidR="001306DF">
        <w:rPr>
          <w:rStyle w:val="Hyperlink"/>
          <w:i/>
          <w:sz w:val="22"/>
          <w:u w:val="none"/>
          <w:lang w:eastAsia="zh-CN"/>
        </w:rPr>
        <w:t>//</w:t>
      </w:r>
      <w:r w:rsidR="00F601DC" w:rsidRPr="00F601DC">
        <w:rPr>
          <w:rStyle w:val="Hyperlink"/>
          <w:i/>
          <w:sz w:val="22"/>
          <w:u w:val="none"/>
          <w:lang w:eastAsia="zh-CN"/>
        </w:rPr>
        <w:t xml:space="preserve"> pkg is for file processing</w:t>
      </w:r>
      <w:r w:rsidR="00F601DC">
        <w:rPr>
          <w:rFonts w:eastAsia="TimesNewRomanPS-BoldMT" w:cs="SimSun"/>
          <w:bCs/>
          <w:i/>
          <w:sz w:val="22"/>
          <w:lang w:eastAsia="zh-CN"/>
        </w:rPr>
        <w:tab/>
      </w:r>
    </w:p>
    <w:p w14:paraId="0F75DE0E" w14:textId="77777777" w:rsidR="003B020B" w:rsidRPr="00F601DC" w:rsidRDefault="003B020B" w:rsidP="00E4771F">
      <w:pPr>
        <w:snapToGrid w:val="0"/>
        <w:ind w:left="1440" w:firstLine="720"/>
        <w:rPr>
          <w:rStyle w:val="Hyperlink"/>
          <w:u w:val="none"/>
        </w:rPr>
      </w:pPr>
      <w:r w:rsidRPr="003B020B">
        <w:rPr>
          <w:rFonts w:eastAsia="TimesNewRomanPS-BoldMT" w:cs="SimSun"/>
          <w:bCs/>
          <w:i/>
          <w:sz w:val="22"/>
          <w:lang w:eastAsia="zh-CN"/>
        </w:rPr>
        <w:t>#include &lt;</w:t>
      </w:r>
      <w:proofErr w:type="spellStart"/>
      <w:r w:rsidRPr="003B020B">
        <w:rPr>
          <w:rFonts w:eastAsia="TimesNewRomanPS-BoldMT" w:cs="SimSun"/>
          <w:bCs/>
          <w:i/>
          <w:sz w:val="22"/>
          <w:lang w:eastAsia="zh-CN"/>
        </w:rPr>
        <w:t>iomanip</w:t>
      </w:r>
      <w:proofErr w:type="spellEnd"/>
      <w:r w:rsidRPr="003B020B">
        <w:rPr>
          <w:rFonts w:eastAsia="TimesNewRomanPS-BoldMT" w:cs="SimSun"/>
          <w:bCs/>
          <w:i/>
          <w:sz w:val="22"/>
          <w:lang w:eastAsia="zh-CN"/>
        </w:rPr>
        <w:t>&gt;</w:t>
      </w:r>
      <w:r w:rsidR="00F601DC">
        <w:rPr>
          <w:rFonts w:eastAsia="TimesNewRomanPS-BoldMT" w:cs="SimSun"/>
          <w:bCs/>
          <w:i/>
          <w:sz w:val="22"/>
          <w:lang w:eastAsia="zh-CN"/>
        </w:rPr>
        <w:tab/>
      </w:r>
      <w:r w:rsidR="00F601DC">
        <w:rPr>
          <w:rFonts w:eastAsia="TimesNewRomanPS-BoldMT" w:cs="SimSun"/>
          <w:bCs/>
          <w:i/>
          <w:sz w:val="22"/>
          <w:lang w:eastAsia="zh-CN"/>
        </w:rPr>
        <w:tab/>
      </w:r>
      <w:r w:rsidR="001306DF">
        <w:rPr>
          <w:rStyle w:val="Hyperlink"/>
          <w:i/>
          <w:sz w:val="22"/>
          <w:u w:val="none"/>
          <w:lang w:eastAsia="zh-CN"/>
        </w:rPr>
        <w:t>//</w:t>
      </w:r>
      <w:r w:rsidR="00F601DC" w:rsidRPr="00F601DC">
        <w:rPr>
          <w:rStyle w:val="Hyperlink"/>
          <w:i/>
          <w:sz w:val="22"/>
          <w:u w:val="none"/>
          <w:lang w:eastAsia="zh-CN"/>
        </w:rPr>
        <w:t xml:space="preserve"> for printing format on the monitor</w:t>
      </w:r>
      <w:r w:rsidR="00F601DC" w:rsidRPr="00F601DC">
        <w:rPr>
          <w:rStyle w:val="Hyperlink"/>
          <w:u w:val="none"/>
        </w:rPr>
        <w:t xml:space="preserve"> </w:t>
      </w:r>
      <w:r w:rsidR="00F601DC" w:rsidRPr="00F601DC">
        <w:rPr>
          <w:rStyle w:val="Hyperlink"/>
          <w:u w:val="none"/>
        </w:rPr>
        <w:tab/>
      </w:r>
    </w:p>
    <w:p w14:paraId="37D47B7B" w14:textId="77777777" w:rsidR="003E0F3F" w:rsidRPr="003B020B" w:rsidRDefault="003E0F3F" w:rsidP="00E4771F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</w:p>
    <w:p w14:paraId="6D91E098" w14:textId="77777777" w:rsidR="003B020B" w:rsidRPr="003B020B" w:rsidRDefault="003B020B" w:rsidP="00E4771F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  <w:r w:rsidRPr="003B020B">
        <w:rPr>
          <w:rFonts w:eastAsia="TimesNewRomanPS-BoldMT" w:cs="SimSun"/>
          <w:bCs/>
          <w:i/>
          <w:sz w:val="22"/>
          <w:lang w:eastAsia="zh-CN"/>
        </w:rPr>
        <w:t xml:space="preserve">using namespace </w:t>
      </w:r>
      <w:proofErr w:type="gramStart"/>
      <w:r w:rsidRPr="003B020B">
        <w:rPr>
          <w:rFonts w:eastAsia="TimesNewRomanPS-BoldMT" w:cs="SimSun"/>
          <w:bCs/>
          <w:i/>
          <w:sz w:val="22"/>
          <w:lang w:eastAsia="zh-CN"/>
        </w:rPr>
        <w:t>std;</w:t>
      </w:r>
      <w:proofErr w:type="gramEnd"/>
    </w:p>
    <w:p w14:paraId="106208EE" w14:textId="77777777" w:rsidR="003E0F3F" w:rsidRPr="00384B05" w:rsidRDefault="003E0F3F" w:rsidP="00E4771F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</w:p>
    <w:p w14:paraId="1BFD408B" w14:textId="77777777" w:rsidR="003B020B" w:rsidRPr="003B020B" w:rsidRDefault="003B020B" w:rsidP="00E4771F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  <w:r w:rsidRPr="003B020B">
        <w:rPr>
          <w:rFonts w:eastAsia="TimesNewRomanPS-BoldMT" w:cs="SimSun"/>
          <w:bCs/>
          <w:i/>
          <w:sz w:val="22"/>
          <w:lang w:eastAsia="zh-CN"/>
        </w:rPr>
        <w:t xml:space="preserve">int </w:t>
      </w:r>
      <w:proofErr w:type="spellStart"/>
      <w:proofErr w:type="gramStart"/>
      <w:r w:rsidRPr="003B020B">
        <w:rPr>
          <w:rFonts w:eastAsia="TimesNewRomanPS-BoldMT" w:cs="SimSun"/>
          <w:bCs/>
          <w:i/>
          <w:sz w:val="22"/>
          <w:lang w:eastAsia="zh-CN"/>
        </w:rPr>
        <w:t>GetInches</w:t>
      </w:r>
      <w:proofErr w:type="spellEnd"/>
      <w:r w:rsidRPr="003B020B">
        <w:rPr>
          <w:rFonts w:eastAsia="TimesNewRomanPS-BoldMT" w:cs="SimSun"/>
          <w:bCs/>
          <w:i/>
          <w:sz w:val="22"/>
          <w:lang w:eastAsia="zh-CN"/>
        </w:rPr>
        <w:t>(</w:t>
      </w:r>
      <w:proofErr w:type="spellStart"/>
      <w:proofErr w:type="gramEnd"/>
      <w:r w:rsidRPr="003B020B">
        <w:rPr>
          <w:rFonts w:eastAsia="TimesNewRomanPS-BoldMT" w:cs="SimSun"/>
          <w:bCs/>
          <w:i/>
          <w:sz w:val="22"/>
          <w:lang w:eastAsia="zh-CN"/>
        </w:rPr>
        <w:t>ifstream</w:t>
      </w:r>
      <w:proofErr w:type="spellEnd"/>
      <w:r w:rsidRPr="003B020B">
        <w:rPr>
          <w:rFonts w:eastAsia="TimesNewRomanPS-BoldMT" w:cs="SimSun"/>
          <w:bCs/>
          <w:i/>
          <w:sz w:val="22"/>
          <w:lang w:eastAsia="zh-CN"/>
        </w:rPr>
        <w:t xml:space="preserve">&amp; </w:t>
      </w:r>
      <w:proofErr w:type="spellStart"/>
      <w:r w:rsidRPr="003B020B">
        <w:rPr>
          <w:rFonts w:eastAsia="TimesNewRomanPS-BoldMT" w:cs="SimSun"/>
          <w:bCs/>
          <w:i/>
          <w:sz w:val="22"/>
          <w:lang w:eastAsia="zh-CN"/>
        </w:rPr>
        <w:t>rainF</w:t>
      </w:r>
      <w:r w:rsidR="00F601DC">
        <w:rPr>
          <w:rFonts w:eastAsia="TimesNewRomanPS-BoldMT" w:cs="SimSun"/>
          <w:bCs/>
          <w:i/>
          <w:sz w:val="22"/>
          <w:lang w:eastAsia="zh-CN"/>
        </w:rPr>
        <w:t>i</w:t>
      </w:r>
      <w:r w:rsidRPr="003B020B">
        <w:rPr>
          <w:rFonts w:eastAsia="TimesNewRomanPS-BoldMT" w:cs="SimSun"/>
          <w:bCs/>
          <w:i/>
          <w:sz w:val="22"/>
          <w:lang w:eastAsia="zh-CN"/>
        </w:rPr>
        <w:t>le</w:t>
      </w:r>
      <w:proofErr w:type="spellEnd"/>
      <w:r w:rsidRPr="003B020B">
        <w:rPr>
          <w:rFonts w:eastAsia="TimesNewRomanPS-BoldMT" w:cs="SimSun"/>
          <w:bCs/>
          <w:i/>
          <w:sz w:val="22"/>
          <w:lang w:eastAsia="zh-CN"/>
        </w:rPr>
        <w:t xml:space="preserve">, int </w:t>
      </w:r>
      <w:proofErr w:type="spellStart"/>
      <w:r w:rsidRPr="003B020B">
        <w:rPr>
          <w:rFonts w:eastAsia="TimesNewRomanPS-BoldMT" w:cs="SimSun"/>
          <w:bCs/>
          <w:i/>
          <w:sz w:val="22"/>
          <w:lang w:eastAsia="zh-CN"/>
        </w:rPr>
        <w:t>numberOfDays</w:t>
      </w:r>
      <w:proofErr w:type="spellEnd"/>
      <w:r w:rsidRPr="003B020B">
        <w:rPr>
          <w:rFonts w:eastAsia="TimesNewRomanPS-BoldMT" w:cs="SimSun"/>
          <w:bCs/>
          <w:i/>
          <w:sz w:val="22"/>
          <w:lang w:eastAsia="zh-CN"/>
        </w:rPr>
        <w:t>);</w:t>
      </w:r>
    </w:p>
    <w:p w14:paraId="5DA1E32B" w14:textId="77777777" w:rsidR="003B020B" w:rsidRPr="00384B05" w:rsidRDefault="003B020B" w:rsidP="00E4771F">
      <w:pPr>
        <w:snapToGrid w:val="0"/>
        <w:ind w:left="1440" w:firstLine="720"/>
        <w:rPr>
          <w:rStyle w:val="Hyperlink"/>
          <w:i/>
          <w:sz w:val="22"/>
          <w:u w:val="none"/>
          <w:lang w:eastAsia="zh-CN"/>
        </w:rPr>
      </w:pPr>
      <w:r w:rsidRPr="00384B05">
        <w:rPr>
          <w:rStyle w:val="Hyperlink"/>
          <w:i/>
          <w:sz w:val="22"/>
          <w:u w:val="none"/>
          <w:lang w:eastAsia="zh-CN"/>
        </w:rPr>
        <w:t>// Function returns the total inches of rain</w:t>
      </w:r>
    </w:p>
    <w:p w14:paraId="2694DE2F" w14:textId="77777777" w:rsidR="003B020B" w:rsidRPr="00384B05" w:rsidRDefault="003B020B" w:rsidP="00E4771F">
      <w:pPr>
        <w:snapToGrid w:val="0"/>
        <w:ind w:left="1440" w:firstLine="720"/>
        <w:rPr>
          <w:rStyle w:val="Hyperlink"/>
          <w:i/>
          <w:sz w:val="22"/>
          <w:u w:val="none"/>
          <w:lang w:eastAsia="zh-CN"/>
        </w:rPr>
      </w:pPr>
      <w:r w:rsidRPr="00384B05">
        <w:rPr>
          <w:rStyle w:val="Hyperlink"/>
          <w:i/>
          <w:sz w:val="22"/>
          <w:u w:val="none"/>
          <w:lang w:eastAsia="zh-CN"/>
        </w:rPr>
        <w:t xml:space="preserve">// Pre:  File </w:t>
      </w:r>
      <w:proofErr w:type="spellStart"/>
      <w:r w:rsidRPr="00384B05">
        <w:rPr>
          <w:rStyle w:val="Hyperlink"/>
          <w:i/>
          <w:sz w:val="22"/>
          <w:u w:val="none"/>
          <w:lang w:eastAsia="zh-CN"/>
        </w:rPr>
        <w:t>rainFile</w:t>
      </w:r>
      <w:proofErr w:type="spellEnd"/>
      <w:r w:rsidRPr="00384B05">
        <w:rPr>
          <w:rStyle w:val="Hyperlink"/>
          <w:i/>
          <w:sz w:val="22"/>
          <w:u w:val="none"/>
          <w:lang w:eastAsia="zh-CN"/>
        </w:rPr>
        <w:t xml:space="preserve"> has been opened; </w:t>
      </w:r>
      <w:proofErr w:type="spellStart"/>
      <w:r w:rsidRPr="00384B05">
        <w:rPr>
          <w:rStyle w:val="Hyperlink"/>
          <w:i/>
          <w:sz w:val="22"/>
          <w:u w:val="none"/>
          <w:lang w:eastAsia="zh-CN"/>
        </w:rPr>
        <w:t>numberOfDays</w:t>
      </w:r>
      <w:proofErr w:type="spellEnd"/>
      <w:r w:rsidRPr="00384B05">
        <w:rPr>
          <w:rStyle w:val="Hyperlink"/>
          <w:i/>
          <w:sz w:val="22"/>
          <w:u w:val="none"/>
          <w:lang w:eastAsia="zh-CN"/>
        </w:rPr>
        <w:t xml:space="preserve"> is the</w:t>
      </w:r>
    </w:p>
    <w:p w14:paraId="381C8AB0" w14:textId="77777777" w:rsidR="003B020B" w:rsidRPr="00384B05" w:rsidRDefault="003B020B" w:rsidP="00E4771F">
      <w:pPr>
        <w:snapToGrid w:val="0"/>
        <w:ind w:left="1440" w:firstLine="720"/>
        <w:rPr>
          <w:rStyle w:val="Hyperlink"/>
          <w:i/>
          <w:sz w:val="22"/>
          <w:u w:val="none"/>
          <w:lang w:eastAsia="zh-CN"/>
        </w:rPr>
      </w:pPr>
      <w:r w:rsidRPr="00384B05">
        <w:rPr>
          <w:rStyle w:val="Hyperlink"/>
          <w:i/>
          <w:sz w:val="22"/>
          <w:u w:val="none"/>
          <w:lang w:eastAsia="zh-CN"/>
        </w:rPr>
        <w:t xml:space="preserve">//       first value on the file, followed by </w:t>
      </w:r>
      <w:proofErr w:type="spellStart"/>
      <w:r w:rsidRPr="00384B05">
        <w:rPr>
          <w:rStyle w:val="Hyperlink"/>
          <w:i/>
          <w:sz w:val="22"/>
          <w:u w:val="none"/>
          <w:lang w:eastAsia="zh-CN"/>
        </w:rPr>
        <w:t>numberOfDays</w:t>
      </w:r>
      <w:proofErr w:type="spellEnd"/>
    </w:p>
    <w:p w14:paraId="3A016511" w14:textId="77777777" w:rsidR="003B020B" w:rsidRPr="00384B05" w:rsidRDefault="003B020B" w:rsidP="00E4771F">
      <w:pPr>
        <w:snapToGrid w:val="0"/>
        <w:ind w:left="1440" w:firstLine="720"/>
        <w:rPr>
          <w:rStyle w:val="Hyperlink"/>
          <w:i/>
          <w:sz w:val="22"/>
          <w:u w:val="none"/>
          <w:lang w:eastAsia="zh-CN"/>
        </w:rPr>
      </w:pPr>
      <w:r w:rsidRPr="00384B05">
        <w:rPr>
          <w:rStyle w:val="Hyperlink"/>
          <w:i/>
          <w:sz w:val="22"/>
          <w:u w:val="none"/>
          <w:lang w:eastAsia="zh-CN"/>
        </w:rPr>
        <w:t>//       real values representing inches of rain.</w:t>
      </w:r>
    </w:p>
    <w:p w14:paraId="628F22ED" w14:textId="77777777" w:rsidR="00A23D8C" w:rsidRPr="00384B05" w:rsidRDefault="00A23D8C" w:rsidP="00E4771F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</w:p>
    <w:p w14:paraId="283BD190" w14:textId="77777777" w:rsidR="003B020B" w:rsidRPr="003B020B" w:rsidRDefault="003B020B" w:rsidP="00A23D8C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  <w:r w:rsidRPr="003B020B">
        <w:rPr>
          <w:rFonts w:eastAsia="TimesNewRomanPS-BoldMT" w:cs="SimSun"/>
          <w:bCs/>
          <w:i/>
          <w:sz w:val="22"/>
          <w:lang w:eastAsia="zh-CN"/>
        </w:rPr>
        <w:t xml:space="preserve">int </w:t>
      </w:r>
      <w:proofErr w:type="gramStart"/>
      <w:r w:rsidRPr="003B020B">
        <w:rPr>
          <w:rFonts w:eastAsia="TimesNewRomanPS-BoldMT" w:cs="SimSun"/>
          <w:bCs/>
          <w:i/>
          <w:sz w:val="22"/>
          <w:lang w:eastAsia="zh-CN"/>
        </w:rPr>
        <w:t>main(</w:t>
      </w:r>
      <w:proofErr w:type="gramEnd"/>
      <w:r w:rsidRPr="003B020B">
        <w:rPr>
          <w:rFonts w:eastAsia="TimesNewRomanPS-BoldMT" w:cs="SimSun"/>
          <w:bCs/>
          <w:i/>
          <w:sz w:val="22"/>
          <w:lang w:eastAsia="zh-CN"/>
        </w:rPr>
        <w:t>){</w:t>
      </w:r>
    </w:p>
    <w:p w14:paraId="19E357A2" w14:textId="77777777" w:rsidR="003B020B" w:rsidRPr="003B020B" w:rsidRDefault="003B020B" w:rsidP="00A23D8C">
      <w:pPr>
        <w:snapToGrid w:val="0"/>
        <w:ind w:left="2160" w:firstLine="720"/>
        <w:rPr>
          <w:rFonts w:eastAsia="TimesNewRomanPS-BoldMT" w:cs="SimSun"/>
          <w:bCs/>
          <w:i/>
          <w:sz w:val="22"/>
          <w:lang w:eastAsia="zh-CN"/>
        </w:rPr>
      </w:pPr>
      <w:r w:rsidRPr="003B020B">
        <w:rPr>
          <w:rFonts w:eastAsia="TimesNewRomanPS-BoldMT" w:cs="SimSun"/>
          <w:bCs/>
          <w:i/>
          <w:sz w:val="22"/>
          <w:lang w:eastAsia="zh-CN"/>
        </w:rPr>
        <w:t xml:space="preserve">float </w:t>
      </w:r>
      <w:proofErr w:type="gramStart"/>
      <w:r w:rsidRPr="003B020B">
        <w:rPr>
          <w:rFonts w:eastAsia="TimesNewRomanPS-BoldMT" w:cs="SimSun"/>
          <w:bCs/>
          <w:i/>
          <w:sz w:val="22"/>
          <w:lang w:eastAsia="zh-CN"/>
        </w:rPr>
        <w:t xml:space="preserve">average;   </w:t>
      </w:r>
      <w:proofErr w:type="gramEnd"/>
      <w:r w:rsidRPr="003B020B">
        <w:rPr>
          <w:rFonts w:eastAsia="TimesNewRomanPS-BoldMT" w:cs="SimSun"/>
          <w:bCs/>
          <w:i/>
          <w:sz w:val="22"/>
          <w:lang w:eastAsia="zh-CN"/>
        </w:rPr>
        <w:t xml:space="preserve">       </w:t>
      </w:r>
      <w:r w:rsidR="00DA713A" w:rsidRPr="00384B05">
        <w:rPr>
          <w:rFonts w:eastAsia="TimesNewRomanPS-BoldMT" w:cs="SimSun"/>
          <w:bCs/>
          <w:i/>
          <w:sz w:val="22"/>
          <w:lang w:eastAsia="zh-CN"/>
        </w:rPr>
        <w:tab/>
      </w:r>
      <w:r w:rsidRPr="003B020B">
        <w:rPr>
          <w:rFonts w:eastAsia="TimesNewRomanPS-BoldMT" w:cs="SimSun"/>
          <w:bCs/>
          <w:i/>
          <w:sz w:val="22"/>
          <w:lang w:eastAsia="zh-CN"/>
        </w:rPr>
        <w:t xml:space="preserve"> </w:t>
      </w:r>
      <w:r w:rsidRPr="00384B05">
        <w:rPr>
          <w:rStyle w:val="Hyperlink"/>
          <w:i/>
          <w:sz w:val="22"/>
          <w:u w:val="none"/>
          <w:lang w:eastAsia="zh-CN"/>
        </w:rPr>
        <w:t>// Average rainfall</w:t>
      </w:r>
    </w:p>
    <w:p w14:paraId="41A59EEB" w14:textId="77777777" w:rsidR="003B020B" w:rsidRPr="00384B05" w:rsidRDefault="003B020B" w:rsidP="00A23D8C">
      <w:pPr>
        <w:snapToGrid w:val="0"/>
        <w:ind w:left="2160" w:firstLine="720"/>
        <w:rPr>
          <w:rStyle w:val="Hyperlink"/>
          <w:sz w:val="24"/>
          <w:u w:val="none"/>
          <w:lang w:eastAsia="zh-CN"/>
        </w:rPr>
      </w:pPr>
      <w:r w:rsidRPr="003B020B">
        <w:rPr>
          <w:rFonts w:eastAsia="TimesNewRomanPS-BoldMT" w:cs="SimSun"/>
          <w:bCs/>
          <w:i/>
          <w:sz w:val="22"/>
          <w:lang w:eastAsia="zh-CN"/>
        </w:rPr>
        <w:t xml:space="preserve">float </w:t>
      </w:r>
      <w:proofErr w:type="spellStart"/>
      <w:proofErr w:type="gramStart"/>
      <w:r w:rsidRPr="003B020B">
        <w:rPr>
          <w:rFonts w:eastAsia="TimesNewRomanPS-BoldMT" w:cs="SimSun"/>
          <w:bCs/>
          <w:i/>
          <w:sz w:val="22"/>
          <w:lang w:eastAsia="zh-CN"/>
        </w:rPr>
        <w:t>totalRain</w:t>
      </w:r>
      <w:proofErr w:type="spellEnd"/>
      <w:r w:rsidRPr="003B020B">
        <w:rPr>
          <w:rFonts w:eastAsia="TimesNewRomanPS-BoldMT" w:cs="SimSun"/>
          <w:bCs/>
          <w:i/>
          <w:sz w:val="22"/>
          <w:lang w:eastAsia="zh-CN"/>
        </w:rPr>
        <w:t xml:space="preserve">;   </w:t>
      </w:r>
      <w:proofErr w:type="gramEnd"/>
      <w:r w:rsidRPr="003B020B">
        <w:rPr>
          <w:rFonts w:eastAsia="TimesNewRomanPS-BoldMT" w:cs="SimSun"/>
          <w:bCs/>
          <w:i/>
          <w:sz w:val="22"/>
          <w:lang w:eastAsia="zh-CN"/>
        </w:rPr>
        <w:t xml:space="preserve">     </w:t>
      </w:r>
      <w:r w:rsidR="00DA713A" w:rsidRPr="00384B05">
        <w:rPr>
          <w:rFonts w:eastAsia="TimesNewRomanPS-BoldMT" w:cs="SimSun"/>
          <w:bCs/>
          <w:i/>
          <w:sz w:val="22"/>
          <w:lang w:eastAsia="zh-CN"/>
        </w:rPr>
        <w:tab/>
      </w:r>
      <w:r w:rsidRPr="003B020B">
        <w:rPr>
          <w:rFonts w:eastAsia="TimesNewRomanPS-BoldMT" w:cs="SimSun"/>
          <w:bCs/>
          <w:i/>
          <w:sz w:val="22"/>
          <w:lang w:eastAsia="zh-CN"/>
        </w:rPr>
        <w:t xml:space="preserve"> </w:t>
      </w:r>
      <w:r w:rsidRPr="00384B05">
        <w:rPr>
          <w:rStyle w:val="Hyperlink"/>
          <w:i/>
          <w:sz w:val="22"/>
          <w:u w:val="none"/>
          <w:lang w:eastAsia="zh-CN"/>
        </w:rPr>
        <w:t>// Total accumulated rain</w:t>
      </w:r>
    </w:p>
    <w:p w14:paraId="09CE78A3" w14:textId="77777777" w:rsidR="003B020B" w:rsidRPr="003B020B" w:rsidRDefault="00DA713A" w:rsidP="00A23D8C">
      <w:pPr>
        <w:snapToGrid w:val="0"/>
        <w:ind w:left="2160" w:firstLine="720"/>
        <w:rPr>
          <w:rFonts w:eastAsia="TimesNewRomanPS-BoldMT" w:cs="SimSun"/>
          <w:bCs/>
          <w:i/>
          <w:sz w:val="22"/>
          <w:lang w:eastAsia="zh-CN"/>
        </w:rPr>
      </w:pPr>
      <w:r w:rsidRPr="00384B05">
        <w:rPr>
          <w:rFonts w:eastAsia="TimesNewRomanPS-BoldMT" w:cs="SimSun"/>
          <w:bCs/>
          <w:i/>
          <w:sz w:val="22"/>
          <w:lang w:eastAsia="zh-CN"/>
        </w:rPr>
        <w:t xml:space="preserve">int </w:t>
      </w:r>
      <w:proofErr w:type="spellStart"/>
      <w:proofErr w:type="gramStart"/>
      <w:r w:rsidRPr="00384B05">
        <w:rPr>
          <w:rFonts w:eastAsia="TimesNewRomanPS-BoldMT" w:cs="SimSun"/>
          <w:bCs/>
          <w:i/>
          <w:sz w:val="22"/>
          <w:lang w:eastAsia="zh-CN"/>
        </w:rPr>
        <w:t>numberOfDays</w:t>
      </w:r>
      <w:proofErr w:type="spellEnd"/>
      <w:r w:rsidRPr="00384B05">
        <w:rPr>
          <w:rFonts w:eastAsia="TimesNewRomanPS-BoldMT" w:cs="SimSun"/>
          <w:bCs/>
          <w:i/>
          <w:sz w:val="22"/>
          <w:lang w:eastAsia="zh-CN"/>
        </w:rPr>
        <w:t xml:space="preserve">;   </w:t>
      </w:r>
      <w:proofErr w:type="gramEnd"/>
      <w:r w:rsidRPr="00384B05">
        <w:rPr>
          <w:rFonts w:eastAsia="TimesNewRomanPS-BoldMT" w:cs="SimSun"/>
          <w:bCs/>
          <w:i/>
          <w:sz w:val="22"/>
          <w:lang w:eastAsia="zh-CN"/>
        </w:rPr>
        <w:t xml:space="preserve">  </w:t>
      </w:r>
      <w:r w:rsidR="005E6B1B">
        <w:rPr>
          <w:rFonts w:eastAsia="TimesNewRomanPS-BoldMT" w:cs="SimSun"/>
          <w:bCs/>
          <w:i/>
          <w:sz w:val="22"/>
          <w:lang w:eastAsia="zh-CN"/>
        </w:rPr>
        <w:t xml:space="preserve">   </w:t>
      </w:r>
      <w:r w:rsidR="003B020B" w:rsidRPr="003B020B">
        <w:rPr>
          <w:rFonts w:eastAsia="TimesNewRomanPS-BoldMT" w:cs="SimSun"/>
          <w:bCs/>
          <w:i/>
          <w:sz w:val="22"/>
          <w:lang w:eastAsia="zh-CN"/>
        </w:rPr>
        <w:t xml:space="preserve"> </w:t>
      </w:r>
      <w:r w:rsidR="003B020B" w:rsidRPr="00384B05">
        <w:rPr>
          <w:rStyle w:val="Hyperlink"/>
          <w:i/>
          <w:sz w:val="22"/>
          <w:u w:val="none"/>
          <w:lang w:eastAsia="zh-CN"/>
        </w:rPr>
        <w:t>// Number of days in calculation</w:t>
      </w:r>
    </w:p>
    <w:p w14:paraId="50F6C1D5" w14:textId="77777777" w:rsidR="003B020B" w:rsidRPr="003F2803" w:rsidRDefault="003B020B" w:rsidP="00A23D8C">
      <w:pPr>
        <w:snapToGrid w:val="0"/>
        <w:ind w:left="2160" w:firstLine="720"/>
        <w:rPr>
          <w:rStyle w:val="Hyperlink"/>
          <w:i/>
          <w:sz w:val="20"/>
          <w:u w:val="none"/>
          <w:lang w:eastAsia="zh-CN"/>
        </w:rPr>
      </w:pPr>
      <w:proofErr w:type="spellStart"/>
      <w:proofErr w:type="gramStart"/>
      <w:r w:rsidRPr="003B020B">
        <w:rPr>
          <w:rFonts w:eastAsia="TimesNewRomanPS-BoldMT" w:cs="SimSun"/>
          <w:bCs/>
          <w:i/>
          <w:sz w:val="22"/>
          <w:lang w:eastAsia="zh-CN"/>
        </w:rPr>
        <w:t>ifstream</w:t>
      </w:r>
      <w:proofErr w:type="spellEnd"/>
      <w:r w:rsidRPr="003B020B">
        <w:rPr>
          <w:rFonts w:eastAsia="TimesNewRomanPS-BoldMT" w:cs="SimSun"/>
          <w:bCs/>
          <w:i/>
          <w:sz w:val="22"/>
          <w:lang w:eastAsia="zh-CN"/>
        </w:rPr>
        <w:t xml:space="preserve">  </w:t>
      </w:r>
      <w:proofErr w:type="spellStart"/>
      <w:r w:rsidRPr="003B020B">
        <w:rPr>
          <w:rFonts w:eastAsia="TimesNewRomanPS-BoldMT" w:cs="SimSun"/>
          <w:bCs/>
          <w:i/>
          <w:sz w:val="22"/>
          <w:lang w:eastAsia="zh-CN"/>
        </w:rPr>
        <w:t>rainFile</w:t>
      </w:r>
      <w:proofErr w:type="spellEnd"/>
      <w:proofErr w:type="gramEnd"/>
      <w:r w:rsidRPr="003B020B">
        <w:rPr>
          <w:rFonts w:eastAsia="TimesNewRomanPS-BoldMT" w:cs="SimSun"/>
          <w:bCs/>
          <w:i/>
          <w:sz w:val="22"/>
          <w:lang w:eastAsia="zh-CN"/>
        </w:rPr>
        <w:t xml:space="preserve">;      </w:t>
      </w:r>
      <w:r w:rsidR="00DA713A" w:rsidRPr="00384B05">
        <w:rPr>
          <w:rFonts w:eastAsia="TimesNewRomanPS-BoldMT" w:cs="SimSun"/>
          <w:bCs/>
          <w:i/>
          <w:sz w:val="22"/>
          <w:lang w:eastAsia="zh-CN"/>
        </w:rPr>
        <w:tab/>
        <w:t xml:space="preserve"> </w:t>
      </w:r>
      <w:r w:rsidRPr="003F2803">
        <w:rPr>
          <w:rStyle w:val="Hyperlink"/>
          <w:i/>
          <w:sz w:val="20"/>
          <w:u w:val="none"/>
          <w:lang w:eastAsia="zh-CN"/>
        </w:rPr>
        <w:t>// Data file</w:t>
      </w:r>
      <w:r w:rsidR="005E6B1B" w:rsidRPr="003F2803">
        <w:rPr>
          <w:rStyle w:val="Hyperlink"/>
          <w:i/>
          <w:sz w:val="20"/>
          <w:u w:val="none"/>
          <w:lang w:eastAsia="zh-CN"/>
        </w:rPr>
        <w:t xml:space="preserve"> – read from hard drive to memory </w:t>
      </w:r>
    </w:p>
    <w:p w14:paraId="2576E032" w14:textId="77777777" w:rsidR="00384B05" w:rsidRPr="003B020B" w:rsidRDefault="00384B05" w:rsidP="00A23D8C">
      <w:pPr>
        <w:snapToGrid w:val="0"/>
        <w:ind w:left="2160" w:firstLine="720"/>
        <w:rPr>
          <w:rFonts w:eastAsia="TimesNewRomanPS-BoldMT" w:cs="SimSun"/>
          <w:bCs/>
          <w:i/>
          <w:sz w:val="22"/>
          <w:lang w:eastAsia="zh-CN"/>
        </w:rPr>
      </w:pPr>
    </w:p>
    <w:p w14:paraId="5C83B382" w14:textId="77777777" w:rsidR="003B020B" w:rsidRPr="003B020B" w:rsidRDefault="003B020B" w:rsidP="00A23D8C">
      <w:pPr>
        <w:snapToGrid w:val="0"/>
        <w:ind w:left="2160" w:firstLine="720"/>
        <w:rPr>
          <w:rFonts w:eastAsia="TimesNewRomanPS-BoldMT" w:cs="SimSun"/>
          <w:bCs/>
          <w:i/>
          <w:sz w:val="22"/>
          <w:lang w:eastAsia="zh-CN"/>
        </w:rPr>
      </w:pPr>
      <w:proofErr w:type="spellStart"/>
      <w:proofErr w:type="gramStart"/>
      <w:r w:rsidRPr="003B020B">
        <w:rPr>
          <w:rFonts w:eastAsia="TimesNewRomanPS-BoldMT" w:cs="SimSun"/>
          <w:bCs/>
          <w:i/>
          <w:sz w:val="22"/>
          <w:lang w:eastAsia="zh-CN"/>
        </w:rPr>
        <w:t>cout</w:t>
      </w:r>
      <w:proofErr w:type="spellEnd"/>
      <w:r w:rsidRPr="003B020B">
        <w:rPr>
          <w:rFonts w:eastAsia="TimesNewRomanPS-BoldMT" w:cs="SimSun"/>
          <w:bCs/>
          <w:i/>
          <w:sz w:val="22"/>
          <w:lang w:eastAsia="zh-CN"/>
        </w:rPr>
        <w:t xml:space="preserve">  &lt;</w:t>
      </w:r>
      <w:proofErr w:type="gramEnd"/>
      <w:r w:rsidRPr="003B020B">
        <w:rPr>
          <w:rFonts w:eastAsia="TimesNewRomanPS-BoldMT" w:cs="SimSun"/>
          <w:bCs/>
          <w:i/>
          <w:sz w:val="22"/>
          <w:lang w:eastAsia="zh-CN"/>
        </w:rPr>
        <w:t xml:space="preserve">&lt; fixed  &lt;&lt; </w:t>
      </w:r>
      <w:proofErr w:type="spellStart"/>
      <w:r w:rsidRPr="003B020B">
        <w:rPr>
          <w:rFonts w:eastAsia="TimesNewRomanPS-BoldMT" w:cs="SimSun"/>
          <w:bCs/>
          <w:i/>
          <w:sz w:val="22"/>
          <w:lang w:eastAsia="zh-CN"/>
        </w:rPr>
        <w:t>showpoint</w:t>
      </w:r>
      <w:proofErr w:type="spellEnd"/>
      <w:r w:rsidRPr="003B020B">
        <w:rPr>
          <w:rFonts w:eastAsia="TimesNewRomanPS-BoldMT" w:cs="SimSun"/>
          <w:bCs/>
          <w:i/>
          <w:sz w:val="22"/>
          <w:lang w:eastAsia="zh-CN"/>
        </w:rPr>
        <w:t>;</w:t>
      </w:r>
    </w:p>
    <w:p w14:paraId="438A57CB" w14:textId="77777777" w:rsidR="00384B05" w:rsidRPr="00384B05" w:rsidRDefault="00384B05" w:rsidP="00A23D8C">
      <w:pPr>
        <w:snapToGrid w:val="0"/>
        <w:ind w:left="2160" w:firstLine="720"/>
        <w:rPr>
          <w:rFonts w:eastAsia="TimesNewRomanPS-BoldMT" w:cs="SimSun"/>
          <w:bCs/>
          <w:i/>
          <w:sz w:val="22"/>
          <w:lang w:eastAsia="zh-CN"/>
        </w:rPr>
      </w:pPr>
    </w:p>
    <w:p w14:paraId="2D56F138" w14:textId="77777777" w:rsidR="003B020B" w:rsidRPr="00384B05" w:rsidRDefault="003B020B" w:rsidP="00A23D8C">
      <w:pPr>
        <w:snapToGrid w:val="0"/>
        <w:ind w:left="2160" w:firstLine="720"/>
        <w:rPr>
          <w:rFonts w:eastAsia="TimesNewRomanPS-BoldMT" w:cs="SimSun"/>
          <w:bCs/>
          <w:i/>
          <w:sz w:val="22"/>
          <w:lang w:eastAsia="zh-CN"/>
        </w:rPr>
      </w:pPr>
      <w:proofErr w:type="spellStart"/>
      <w:r w:rsidRPr="003B020B">
        <w:rPr>
          <w:rFonts w:eastAsia="TimesNewRomanPS-BoldMT" w:cs="SimSun"/>
          <w:bCs/>
          <w:i/>
          <w:sz w:val="22"/>
          <w:lang w:eastAsia="zh-CN"/>
        </w:rPr>
        <w:t>rainFile.open</w:t>
      </w:r>
      <w:proofErr w:type="spellEnd"/>
      <w:r w:rsidRPr="003B020B">
        <w:rPr>
          <w:rFonts w:eastAsia="TimesNewRomanPS-BoldMT" w:cs="SimSun"/>
          <w:bCs/>
          <w:i/>
          <w:sz w:val="22"/>
          <w:lang w:eastAsia="zh-CN"/>
        </w:rPr>
        <w:t>("</w:t>
      </w:r>
      <w:proofErr w:type="spellStart"/>
      <w:r w:rsidRPr="003B020B">
        <w:rPr>
          <w:rFonts w:eastAsia="TimesNewRomanPS-BoldMT" w:cs="SimSun"/>
          <w:bCs/>
          <w:i/>
          <w:sz w:val="22"/>
          <w:lang w:eastAsia="zh-CN"/>
        </w:rPr>
        <w:t>Rain.In</w:t>
      </w:r>
      <w:proofErr w:type="spellEnd"/>
      <w:r w:rsidRPr="003B020B">
        <w:rPr>
          <w:rFonts w:eastAsia="TimesNewRomanPS-BoldMT" w:cs="SimSun"/>
          <w:bCs/>
          <w:i/>
          <w:sz w:val="22"/>
          <w:lang w:eastAsia="zh-CN"/>
        </w:rPr>
        <w:t>"</w:t>
      </w:r>
      <w:proofErr w:type="gramStart"/>
      <w:r w:rsidRPr="003B020B">
        <w:rPr>
          <w:rFonts w:eastAsia="TimesNewRomanPS-BoldMT" w:cs="SimSun"/>
          <w:bCs/>
          <w:i/>
          <w:sz w:val="22"/>
          <w:lang w:eastAsia="zh-CN"/>
        </w:rPr>
        <w:t>);</w:t>
      </w:r>
      <w:proofErr w:type="gramEnd"/>
    </w:p>
    <w:p w14:paraId="7B70CF73" w14:textId="77777777" w:rsidR="003B020B" w:rsidRPr="003B020B" w:rsidRDefault="003B020B" w:rsidP="00A23D8C">
      <w:pPr>
        <w:snapToGrid w:val="0"/>
        <w:ind w:left="2160" w:firstLine="720"/>
        <w:rPr>
          <w:rFonts w:eastAsia="TimesNewRomanPS-BoldMT" w:cs="SimSun"/>
          <w:bCs/>
          <w:i/>
          <w:sz w:val="22"/>
          <w:lang w:eastAsia="zh-CN"/>
        </w:rPr>
      </w:pPr>
      <w:proofErr w:type="spellStart"/>
      <w:r w:rsidRPr="003B020B">
        <w:rPr>
          <w:rFonts w:eastAsia="TimesNewRomanPS-BoldMT" w:cs="SimSun"/>
          <w:bCs/>
          <w:i/>
          <w:sz w:val="22"/>
          <w:lang w:eastAsia="zh-CN"/>
        </w:rPr>
        <w:t>rainFile</w:t>
      </w:r>
      <w:proofErr w:type="spellEnd"/>
      <w:r w:rsidRPr="003B020B">
        <w:rPr>
          <w:rFonts w:eastAsia="TimesNewRomanPS-BoldMT" w:cs="SimSun"/>
          <w:bCs/>
          <w:i/>
          <w:sz w:val="22"/>
          <w:lang w:eastAsia="zh-CN"/>
        </w:rPr>
        <w:t xml:space="preserve"> &gt;&gt; </w:t>
      </w:r>
      <w:proofErr w:type="spellStart"/>
      <w:proofErr w:type="gramStart"/>
      <w:r w:rsidRPr="003B020B">
        <w:rPr>
          <w:rFonts w:eastAsia="TimesNewRomanPS-BoldMT" w:cs="SimSun"/>
          <w:bCs/>
          <w:i/>
          <w:sz w:val="22"/>
          <w:lang w:eastAsia="zh-CN"/>
        </w:rPr>
        <w:t>numberOfDays</w:t>
      </w:r>
      <w:proofErr w:type="spellEnd"/>
      <w:r w:rsidRPr="003B020B">
        <w:rPr>
          <w:rFonts w:eastAsia="TimesNewRomanPS-BoldMT" w:cs="SimSun"/>
          <w:bCs/>
          <w:i/>
          <w:sz w:val="22"/>
          <w:lang w:eastAsia="zh-CN"/>
        </w:rPr>
        <w:t>;</w:t>
      </w:r>
      <w:proofErr w:type="gramEnd"/>
    </w:p>
    <w:p w14:paraId="31D37460" w14:textId="77777777" w:rsidR="003B020B" w:rsidRPr="003B020B" w:rsidRDefault="003B020B" w:rsidP="00A23D8C">
      <w:pPr>
        <w:snapToGrid w:val="0"/>
        <w:ind w:left="2160" w:firstLine="720"/>
        <w:rPr>
          <w:rFonts w:eastAsia="TimesNewRomanPS-BoldMT" w:cs="SimSun"/>
          <w:bCs/>
          <w:i/>
          <w:sz w:val="22"/>
          <w:lang w:eastAsia="zh-CN"/>
        </w:rPr>
      </w:pPr>
      <w:proofErr w:type="spellStart"/>
      <w:r w:rsidRPr="003B020B">
        <w:rPr>
          <w:rFonts w:eastAsia="TimesNewRomanPS-BoldMT" w:cs="SimSun"/>
          <w:bCs/>
          <w:i/>
          <w:sz w:val="22"/>
          <w:lang w:eastAsia="zh-CN"/>
        </w:rPr>
        <w:t>totalRain</w:t>
      </w:r>
      <w:proofErr w:type="spellEnd"/>
      <w:r w:rsidRPr="003B020B">
        <w:rPr>
          <w:rFonts w:eastAsia="TimesNewRomanPS-BoldMT" w:cs="SimSun"/>
          <w:bCs/>
          <w:i/>
          <w:sz w:val="22"/>
          <w:lang w:eastAsia="zh-CN"/>
        </w:rPr>
        <w:t xml:space="preserve"> = </w:t>
      </w:r>
      <w:proofErr w:type="spellStart"/>
      <w:proofErr w:type="gramStart"/>
      <w:r w:rsidRPr="003B020B">
        <w:rPr>
          <w:rFonts w:eastAsia="TimesNewRomanPS-BoldMT" w:cs="SimSun"/>
          <w:bCs/>
          <w:i/>
          <w:sz w:val="22"/>
          <w:lang w:eastAsia="zh-CN"/>
        </w:rPr>
        <w:t>GetInches</w:t>
      </w:r>
      <w:proofErr w:type="spellEnd"/>
      <w:r w:rsidRPr="003B020B">
        <w:rPr>
          <w:rFonts w:eastAsia="TimesNewRomanPS-BoldMT" w:cs="SimSun"/>
          <w:bCs/>
          <w:i/>
          <w:sz w:val="22"/>
          <w:lang w:eastAsia="zh-CN"/>
        </w:rPr>
        <w:t>(</w:t>
      </w:r>
      <w:proofErr w:type="spellStart"/>
      <w:proofErr w:type="gramEnd"/>
      <w:r w:rsidRPr="003B020B">
        <w:rPr>
          <w:rFonts w:eastAsia="TimesNewRomanPS-BoldMT" w:cs="SimSun"/>
          <w:bCs/>
          <w:i/>
          <w:sz w:val="22"/>
          <w:lang w:eastAsia="zh-CN"/>
        </w:rPr>
        <w:t>rainFile</w:t>
      </w:r>
      <w:proofErr w:type="spellEnd"/>
      <w:r w:rsidRPr="003B020B">
        <w:rPr>
          <w:rFonts w:eastAsia="TimesNewRomanPS-BoldMT" w:cs="SimSun"/>
          <w:bCs/>
          <w:i/>
          <w:sz w:val="22"/>
          <w:lang w:eastAsia="zh-CN"/>
        </w:rPr>
        <w:t xml:space="preserve">, </w:t>
      </w:r>
      <w:proofErr w:type="spellStart"/>
      <w:r w:rsidRPr="003B020B">
        <w:rPr>
          <w:rFonts w:eastAsia="TimesNewRomanPS-BoldMT" w:cs="SimSun"/>
          <w:bCs/>
          <w:i/>
          <w:sz w:val="22"/>
          <w:lang w:eastAsia="zh-CN"/>
        </w:rPr>
        <w:t>numberOfDays</w:t>
      </w:r>
      <w:proofErr w:type="spellEnd"/>
      <w:r w:rsidRPr="003B020B">
        <w:rPr>
          <w:rFonts w:eastAsia="TimesNewRomanPS-BoldMT" w:cs="SimSun"/>
          <w:bCs/>
          <w:i/>
          <w:sz w:val="22"/>
          <w:lang w:eastAsia="zh-CN"/>
        </w:rPr>
        <w:t>);</w:t>
      </w:r>
    </w:p>
    <w:p w14:paraId="18245B9F" w14:textId="77777777" w:rsidR="003B020B" w:rsidRPr="003B020B" w:rsidRDefault="003B020B" w:rsidP="00A23D8C">
      <w:pPr>
        <w:snapToGrid w:val="0"/>
        <w:ind w:left="2160" w:firstLine="720"/>
        <w:rPr>
          <w:rFonts w:eastAsia="TimesNewRomanPS-BoldMT" w:cs="SimSun"/>
          <w:bCs/>
          <w:i/>
          <w:sz w:val="22"/>
          <w:lang w:eastAsia="zh-CN"/>
        </w:rPr>
      </w:pPr>
      <w:r w:rsidRPr="003B020B">
        <w:rPr>
          <w:rFonts w:eastAsia="TimesNewRomanPS-BoldMT" w:cs="SimSun"/>
          <w:bCs/>
          <w:i/>
          <w:sz w:val="22"/>
          <w:lang w:eastAsia="zh-CN"/>
        </w:rPr>
        <w:t>if (</w:t>
      </w:r>
      <w:proofErr w:type="spellStart"/>
      <w:r w:rsidRPr="003B020B">
        <w:rPr>
          <w:rFonts w:eastAsia="TimesNewRomanPS-BoldMT" w:cs="SimSun"/>
          <w:bCs/>
          <w:i/>
          <w:sz w:val="22"/>
          <w:lang w:eastAsia="zh-CN"/>
        </w:rPr>
        <w:t>totalRain</w:t>
      </w:r>
      <w:proofErr w:type="spellEnd"/>
      <w:r w:rsidRPr="003B020B">
        <w:rPr>
          <w:rFonts w:eastAsia="TimesNewRomanPS-BoldMT" w:cs="SimSun"/>
          <w:bCs/>
          <w:i/>
          <w:sz w:val="22"/>
          <w:lang w:eastAsia="zh-CN"/>
        </w:rPr>
        <w:t xml:space="preserve"> == 0.0)</w:t>
      </w:r>
    </w:p>
    <w:p w14:paraId="45DBA6F2" w14:textId="77777777" w:rsidR="003B020B" w:rsidRPr="003B020B" w:rsidRDefault="003B020B" w:rsidP="00384B05">
      <w:pPr>
        <w:snapToGrid w:val="0"/>
        <w:ind w:left="2880" w:firstLine="720"/>
        <w:rPr>
          <w:rFonts w:eastAsia="TimesNewRomanPS-BoldMT" w:cs="SimSun"/>
          <w:bCs/>
          <w:i/>
          <w:sz w:val="22"/>
          <w:lang w:eastAsia="zh-CN"/>
        </w:rPr>
      </w:pPr>
      <w:proofErr w:type="spellStart"/>
      <w:proofErr w:type="gramStart"/>
      <w:r w:rsidRPr="003B020B">
        <w:rPr>
          <w:rFonts w:eastAsia="TimesNewRomanPS-BoldMT" w:cs="SimSun"/>
          <w:bCs/>
          <w:i/>
          <w:sz w:val="22"/>
          <w:lang w:eastAsia="zh-CN"/>
        </w:rPr>
        <w:t>cout</w:t>
      </w:r>
      <w:proofErr w:type="spellEnd"/>
      <w:r w:rsidRPr="003B020B">
        <w:rPr>
          <w:rFonts w:eastAsia="TimesNewRomanPS-BoldMT" w:cs="SimSun"/>
          <w:bCs/>
          <w:i/>
          <w:sz w:val="22"/>
          <w:lang w:eastAsia="zh-CN"/>
        </w:rPr>
        <w:t xml:space="preserve">  &lt;</w:t>
      </w:r>
      <w:proofErr w:type="gramEnd"/>
      <w:r w:rsidRPr="003B020B">
        <w:rPr>
          <w:rFonts w:eastAsia="TimesNewRomanPS-BoldMT" w:cs="SimSun"/>
          <w:bCs/>
          <w:i/>
          <w:sz w:val="22"/>
          <w:lang w:eastAsia="zh-CN"/>
        </w:rPr>
        <w:t xml:space="preserve">&lt; "There was no rain during this period."  &lt;&lt; </w:t>
      </w:r>
      <w:proofErr w:type="spellStart"/>
      <w:proofErr w:type="gramStart"/>
      <w:r w:rsidRPr="003B020B">
        <w:rPr>
          <w:rFonts w:eastAsia="TimesNewRomanPS-BoldMT" w:cs="SimSun"/>
          <w:bCs/>
          <w:i/>
          <w:sz w:val="22"/>
          <w:lang w:eastAsia="zh-CN"/>
        </w:rPr>
        <w:t>endl</w:t>
      </w:r>
      <w:proofErr w:type="spellEnd"/>
      <w:r w:rsidRPr="003B020B">
        <w:rPr>
          <w:rFonts w:eastAsia="TimesNewRomanPS-BoldMT" w:cs="SimSun"/>
          <w:bCs/>
          <w:i/>
          <w:sz w:val="22"/>
          <w:lang w:eastAsia="zh-CN"/>
        </w:rPr>
        <w:t>;</w:t>
      </w:r>
      <w:proofErr w:type="gramEnd"/>
    </w:p>
    <w:p w14:paraId="16A076FF" w14:textId="77777777" w:rsidR="003B020B" w:rsidRPr="003B020B" w:rsidRDefault="003B020B" w:rsidP="000A0CBB">
      <w:pPr>
        <w:snapToGrid w:val="0"/>
        <w:ind w:left="2160" w:firstLine="720"/>
        <w:rPr>
          <w:rFonts w:eastAsia="TimesNewRomanPS-BoldMT" w:cs="SimSun"/>
          <w:bCs/>
          <w:i/>
          <w:sz w:val="22"/>
          <w:lang w:eastAsia="zh-CN"/>
        </w:rPr>
      </w:pPr>
      <w:proofErr w:type="gramStart"/>
      <w:r w:rsidRPr="003B020B">
        <w:rPr>
          <w:rFonts w:eastAsia="TimesNewRomanPS-BoldMT" w:cs="SimSun"/>
          <w:bCs/>
          <w:i/>
          <w:sz w:val="22"/>
          <w:lang w:eastAsia="zh-CN"/>
        </w:rPr>
        <w:t>else{</w:t>
      </w:r>
      <w:proofErr w:type="gramEnd"/>
    </w:p>
    <w:p w14:paraId="2501C963" w14:textId="77777777" w:rsidR="003B020B" w:rsidRPr="003B020B" w:rsidRDefault="003B020B" w:rsidP="000A0CBB">
      <w:pPr>
        <w:snapToGrid w:val="0"/>
        <w:ind w:left="2880" w:firstLine="720"/>
        <w:rPr>
          <w:rFonts w:eastAsia="TimesNewRomanPS-BoldMT" w:cs="SimSun"/>
          <w:bCs/>
          <w:i/>
          <w:sz w:val="22"/>
          <w:lang w:eastAsia="zh-CN"/>
        </w:rPr>
      </w:pPr>
      <w:r w:rsidRPr="003B020B">
        <w:rPr>
          <w:rFonts w:eastAsia="TimesNewRomanPS-BoldMT" w:cs="SimSun"/>
          <w:bCs/>
          <w:i/>
          <w:sz w:val="22"/>
          <w:lang w:eastAsia="zh-CN"/>
        </w:rPr>
        <w:lastRenderedPageBreak/>
        <w:t xml:space="preserve">average = </w:t>
      </w:r>
      <w:proofErr w:type="spellStart"/>
      <w:r w:rsidRPr="003B020B">
        <w:rPr>
          <w:rFonts w:eastAsia="TimesNewRomanPS-BoldMT" w:cs="SimSun"/>
          <w:bCs/>
          <w:i/>
          <w:sz w:val="22"/>
          <w:lang w:eastAsia="zh-CN"/>
        </w:rPr>
        <w:t>totalRain</w:t>
      </w:r>
      <w:proofErr w:type="spellEnd"/>
      <w:r w:rsidRPr="003B020B">
        <w:rPr>
          <w:rFonts w:eastAsia="TimesNewRomanPS-BoldMT" w:cs="SimSun"/>
          <w:bCs/>
          <w:i/>
          <w:sz w:val="22"/>
          <w:lang w:eastAsia="zh-CN"/>
        </w:rPr>
        <w:t xml:space="preserve"> / </w:t>
      </w:r>
      <w:proofErr w:type="spellStart"/>
      <w:proofErr w:type="gramStart"/>
      <w:r w:rsidRPr="003B020B">
        <w:rPr>
          <w:rFonts w:eastAsia="TimesNewRomanPS-BoldMT" w:cs="SimSun"/>
          <w:bCs/>
          <w:i/>
          <w:sz w:val="22"/>
          <w:lang w:eastAsia="zh-CN"/>
        </w:rPr>
        <w:t>numberOfDays</w:t>
      </w:r>
      <w:proofErr w:type="spellEnd"/>
      <w:r w:rsidRPr="003B020B">
        <w:rPr>
          <w:rFonts w:eastAsia="TimesNewRomanPS-BoldMT" w:cs="SimSun"/>
          <w:bCs/>
          <w:i/>
          <w:sz w:val="22"/>
          <w:lang w:eastAsia="zh-CN"/>
        </w:rPr>
        <w:t>;</w:t>
      </w:r>
      <w:proofErr w:type="gramEnd"/>
    </w:p>
    <w:p w14:paraId="5097B002" w14:textId="77777777" w:rsidR="000A0CBB" w:rsidRDefault="003B020B" w:rsidP="000A0CBB">
      <w:pPr>
        <w:snapToGrid w:val="0"/>
        <w:ind w:left="2880" w:firstLine="720"/>
        <w:rPr>
          <w:rFonts w:eastAsia="TimesNewRomanPS-BoldMT" w:cs="SimSun"/>
          <w:bCs/>
          <w:i/>
          <w:sz w:val="22"/>
          <w:lang w:eastAsia="zh-CN"/>
        </w:rPr>
      </w:pPr>
      <w:proofErr w:type="spellStart"/>
      <w:r w:rsidRPr="003B020B">
        <w:rPr>
          <w:rFonts w:eastAsia="TimesNewRomanPS-BoldMT" w:cs="SimSun"/>
          <w:bCs/>
          <w:i/>
          <w:sz w:val="22"/>
          <w:lang w:eastAsia="zh-CN"/>
        </w:rPr>
        <w:t>cout</w:t>
      </w:r>
      <w:proofErr w:type="spellEnd"/>
      <w:r w:rsidRPr="003B020B">
        <w:rPr>
          <w:rFonts w:eastAsia="TimesNewRomanPS-BoldMT" w:cs="SimSun"/>
          <w:bCs/>
          <w:i/>
          <w:sz w:val="22"/>
          <w:lang w:eastAsia="zh-CN"/>
        </w:rPr>
        <w:t xml:space="preserve"> &lt;&lt; "The average rain fall over "</w:t>
      </w:r>
    </w:p>
    <w:p w14:paraId="66481CC8" w14:textId="77777777" w:rsidR="003B020B" w:rsidRPr="003B020B" w:rsidRDefault="000A0CBB" w:rsidP="000A0CBB">
      <w:pPr>
        <w:snapToGrid w:val="0"/>
        <w:ind w:left="3600"/>
        <w:rPr>
          <w:rFonts w:eastAsia="TimesNewRomanPS-BoldMT" w:cs="SimSun"/>
          <w:bCs/>
          <w:i/>
          <w:sz w:val="22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t xml:space="preserve">       </w:t>
      </w:r>
      <w:r w:rsidR="003B020B" w:rsidRPr="003B020B">
        <w:rPr>
          <w:rFonts w:eastAsia="TimesNewRomanPS-BoldMT" w:cs="SimSun"/>
          <w:bCs/>
          <w:i/>
          <w:sz w:val="22"/>
          <w:lang w:eastAsia="zh-CN"/>
        </w:rPr>
        <w:t xml:space="preserve">&lt;&lt; </w:t>
      </w:r>
      <w:proofErr w:type="spellStart"/>
      <w:proofErr w:type="gramStart"/>
      <w:r w:rsidR="003B020B" w:rsidRPr="003B020B">
        <w:rPr>
          <w:rFonts w:eastAsia="TimesNewRomanPS-BoldMT" w:cs="SimSun"/>
          <w:bCs/>
          <w:i/>
          <w:sz w:val="22"/>
          <w:lang w:eastAsia="zh-CN"/>
        </w:rPr>
        <w:t>numberOfDays</w:t>
      </w:r>
      <w:proofErr w:type="spellEnd"/>
      <w:r w:rsidR="003B020B" w:rsidRPr="003B020B">
        <w:rPr>
          <w:rFonts w:eastAsia="TimesNewRomanPS-BoldMT" w:cs="SimSun"/>
          <w:bCs/>
          <w:i/>
          <w:sz w:val="22"/>
          <w:lang w:eastAsia="zh-CN"/>
        </w:rPr>
        <w:t>;</w:t>
      </w:r>
      <w:proofErr w:type="gramEnd"/>
    </w:p>
    <w:p w14:paraId="77851F9C" w14:textId="77777777" w:rsidR="003B020B" w:rsidRPr="003B020B" w:rsidRDefault="003B020B" w:rsidP="000A0CBB">
      <w:pPr>
        <w:snapToGrid w:val="0"/>
        <w:ind w:left="2880" w:firstLine="720"/>
        <w:rPr>
          <w:rFonts w:eastAsia="TimesNewRomanPS-BoldMT" w:cs="SimSun"/>
          <w:bCs/>
          <w:i/>
          <w:sz w:val="22"/>
          <w:lang w:eastAsia="zh-CN"/>
        </w:rPr>
      </w:pPr>
      <w:proofErr w:type="spellStart"/>
      <w:r w:rsidRPr="003B020B">
        <w:rPr>
          <w:rFonts w:eastAsia="TimesNewRomanPS-BoldMT" w:cs="SimSun"/>
          <w:bCs/>
          <w:i/>
          <w:sz w:val="22"/>
          <w:lang w:eastAsia="zh-CN"/>
        </w:rPr>
        <w:t>cout</w:t>
      </w:r>
      <w:proofErr w:type="spellEnd"/>
      <w:r w:rsidRPr="003B020B">
        <w:rPr>
          <w:rFonts w:eastAsia="TimesNewRomanPS-BoldMT" w:cs="SimSun"/>
          <w:bCs/>
          <w:i/>
          <w:sz w:val="22"/>
          <w:lang w:eastAsia="zh-CN"/>
        </w:rPr>
        <w:t xml:space="preserve"> &lt;&lt; " days is " &lt;&lt; </w:t>
      </w:r>
      <w:proofErr w:type="spellStart"/>
      <w:proofErr w:type="gramStart"/>
      <w:r w:rsidRPr="003B020B">
        <w:rPr>
          <w:rFonts w:eastAsia="TimesNewRomanPS-BoldMT" w:cs="SimSun"/>
          <w:bCs/>
          <w:i/>
          <w:sz w:val="22"/>
          <w:lang w:eastAsia="zh-CN"/>
        </w:rPr>
        <w:t>setw</w:t>
      </w:r>
      <w:proofErr w:type="spellEnd"/>
      <w:r w:rsidRPr="003B020B">
        <w:rPr>
          <w:rFonts w:eastAsia="TimesNewRomanPS-BoldMT" w:cs="SimSun"/>
          <w:bCs/>
          <w:i/>
          <w:sz w:val="22"/>
          <w:lang w:eastAsia="zh-CN"/>
        </w:rPr>
        <w:t>(</w:t>
      </w:r>
      <w:proofErr w:type="gramEnd"/>
      <w:r w:rsidRPr="003B020B">
        <w:rPr>
          <w:rFonts w:eastAsia="TimesNewRomanPS-BoldMT" w:cs="SimSun"/>
          <w:bCs/>
          <w:i/>
          <w:sz w:val="22"/>
          <w:lang w:eastAsia="zh-CN"/>
        </w:rPr>
        <w:t xml:space="preserve">1)  &lt;&lt; </w:t>
      </w:r>
      <w:proofErr w:type="spellStart"/>
      <w:r w:rsidRPr="003B020B">
        <w:rPr>
          <w:rFonts w:eastAsia="TimesNewRomanPS-BoldMT" w:cs="SimSun"/>
          <w:bCs/>
          <w:i/>
          <w:sz w:val="22"/>
          <w:lang w:eastAsia="zh-CN"/>
        </w:rPr>
        <w:t>setprecision</w:t>
      </w:r>
      <w:proofErr w:type="spellEnd"/>
      <w:r w:rsidRPr="003B020B">
        <w:rPr>
          <w:rFonts w:eastAsia="TimesNewRomanPS-BoldMT" w:cs="SimSun"/>
          <w:bCs/>
          <w:i/>
          <w:sz w:val="22"/>
          <w:lang w:eastAsia="zh-CN"/>
        </w:rPr>
        <w:t>(3)</w:t>
      </w:r>
    </w:p>
    <w:p w14:paraId="491AA6A5" w14:textId="77777777" w:rsidR="003B020B" w:rsidRPr="003B020B" w:rsidRDefault="000A0CBB" w:rsidP="000A0CBB">
      <w:pPr>
        <w:snapToGrid w:val="0"/>
        <w:ind w:left="3600"/>
        <w:rPr>
          <w:rFonts w:eastAsia="TimesNewRomanPS-BoldMT" w:cs="SimSun"/>
          <w:bCs/>
          <w:i/>
          <w:sz w:val="22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t xml:space="preserve">       </w:t>
      </w:r>
      <w:r w:rsidR="003B020B" w:rsidRPr="003B020B">
        <w:rPr>
          <w:rFonts w:eastAsia="TimesNewRomanPS-BoldMT" w:cs="SimSun"/>
          <w:bCs/>
          <w:i/>
          <w:sz w:val="22"/>
          <w:lang w:eastAsia="zh-CN"/>
        </w:rPr>
        <w:t xml:space="preserve">&lt;&lt; </w:t>
      </w:r>
      <w:proofErr w:type="gramStart"/>
      <w:r w:rsidR="003B020B" w:rsidRPr="003B020B">
        <w:rPr>
          <w:rFonts w:eastAsia="TimesNewRomanPS-BoldMT" w:cs="SimSun"/>
          <w:bCs/>
          <w:i/>
          <w:sz w:val="22"/>
          <w:lang w:eastAsia="zh-CN"/>
        </w:rPr>
        <w:t>average  &lt;</w:t>
      </w:r>
      <w:proofErr w:type="gramEnd"/>
      <w:r w:rsidR="003B020B" w:rsidRPr="003B020B">
        <w:rPr>
          <w:rFonts w:eastAsia="TimesNewRomanPS-BoldMT" w:cs="SimSun"/>
          <w:bCs/>
          <w:i/>
          <w:sz w:val="22"/>
          <w:lang w:eastAsia="zh-CN"/>
        </w:rPr>
        <w:t xml:space="preserve">&lt; </w:t>
      </w:r>
      <w:proofErr w:type="spellStart"/>
      <w:r w:rsidR="003B020B" w:rsidRPr="003B020B">
        <w:rPr>
          <w:rFonts w:eastAsia="TimesNewRomanPS-BoldMT" w:cs="SimSun"/>
          <w:bCs/>
          <w:i/>
          <w:sz w:val="22"/>
          <w:lang w:eastAsia="zh-CN"/>
        </w:rPr>
        <w:t>endl</w:t>
      </w:r>
      <w:proofErr w:type="spellEnd"/>
      <w:r w:rsidR="003B020B" w:rsidRPr="003B020B">
        <w:rPr>
          <w:rFonts w:eastAsia="TimesNewRomanPS-BoldMT" w:cs="SimSun"/>
          <w:bCs/>
          <w:i/>
          <w:sz w:val="22"/>
          <w:lang w:eastAsia="zh-CN"/>
        </w:rPr>
        <w:t>;</w:t>
      </w:r>
    </w:p>
    <w:p w14:paraId="1E77F544" w14:textId="77777777" w:rsidR="003B020B" w:rsidRPr="003B020B" w:rsidRDefault="003B020B" w:rsidP="000A0CBB">
      <w:pPr>
        <w:snapToGrid w:val="0"/>
        <w:ind w:left="2160" w:firstLine="720"/>
        <w:rPr>
          <w:rFonts w:eastAsia="TimesNewRomanPS-BoldMT" w:cs="SimSun"/>
          <w:bCs/>
          <w:i/>
          <w:sz w:val="22"/>
          <w:lang w:eastAsia="zh-CN"/>
        </w:rPr>
      </w:pPr>
      <w:r w:rsidRPr="003B020B">
        <w:rPr>
          <w:rFonts w:eastAsia="TimesNewRomanPS-BoldMT" w:cs="SimSun"/>
          <w:bCs/>
          <w:i/>
          <w:sz w:val="22"/>
          <w:lang w:eastAsia="zh-CN"/>
        </w:rPr>
        <w:t>}</w:t>
      </w:r>
    </w:p>
    <w:p w14:paraId="7B08E5B3" w14:textId="77777777" w:rsidR="000A0CBB" w:rsidRDefault="000A0CBB" w:rsidP="000A0CBB">
      <w:pPr>
        <w:snapToGrid w:val="0"/>
        <w:ind w:left="2160" w:firstLine="720"/>
        <w:rPr>
          <w:rFonts w:eastAsia="TimesNewRomanPS-BoldMT" w:cs="SimSun"/>
          <w:bCs/>
          <w:i/>
          <w:sz w:val="22"/>
          <w:lang w:eastAsia="zh-CN"/>
        </w:rPr>
      </w:pPr>
    </w:p>
    <w:p w14:paraId="1F61067B" w14:textId="77777777" w:rsidR="000A0CBB" w:rsidRPr="003B020B" w:rsidRDefault="003B020B" w:rsidP="000A0CBB">
      <w:pPr>
        <w:snapToGrid w:val="0"/>
        <w:ind w:left="2160" w:firstLine="720"/>
        <w:rPr>
          <w:rFonts w:eastAsia="TimesNewRomanPS-BoldMT" w:cs="SimSun"/>
          <w:bCs/>
          <w:i/>
          <w:sz w:val="22"/>
          <w:lang w:eastAsia="zh-CN"/>
        </w:rPr>
      </w:pPr>
      <w:r w:rsidRPr="003B020B">
        <w:rPr>
          <w:rFonts w:eastAsia="TimesNewRomanPS-BoldMT" w:cs="SimSun"/>
          <w:bCs/>
          <w:i/>
          <w:sz w:val="22"/>
          <w:lang w:eastAsia="zh-CN"/>
        </w:rPr>
        <w:t xml:space="preserve">return </w:t>
      </w:r>
      <w:proofErr w:type="gramStart"/>
      <w:r w:rsidRPr="003B020B">
        <w:rPr>
          <w:rFonts w:eastAsia="TimesNewRomanPS-BoldMT" w:cs="SimSun"/>
          <w:bCs/>
          <w:i/>
          <w:sz w:val="22"/>
          <w:lang w:eastAsia="zh-CN"/>
        </w:rPr>
        <w:t>0;</w:t>
      </w:r>
      <w:proofErr w:type="gramEnd"/>
    </w:p>
    <w:p w14:paraId="6842594C" w14:textId="77777777" w:rsidR="003B020B" w:rsidRPr="003B020B" w:rsidRDefault="003B020B" w:rsidP="00E4771F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  <w:r w:rsidRPr="003B020B">
        <w:rPr>
          <w:rFonts w:eastAsia="TimesNewRomanPS-BoldMT" w:cs="SimSun"/>
          <w:bCs/>
          <w:i/>
          <w:sz w:val="22"/>
          <w:lang w:eastAsia="zh-CN"/>
        </w:rPr>
        <w:t>}</w:t>
      </w:r>
    </w:p>
    <w:p w14:paraId="5468B6CA" w14:textId="77777777" w:rsidR="003B020B" w:rsidRPr="003B020B" w:rsidRDefault="003B020B" w:rsidP="00E4771F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  <w:r w:rsidRPr="003B020B">
        <w:rPr>
          <w:rFonts w:eastAsia="TimesNewRomanPS-BoldMT" w:cs="SimSun"/>
          <w:bCs/>
          <w:i/>
          <w:sz w:val="22"/>
          <w:lang w:eastAsia="zh-CN"/>
        </w:rPr>
        <w:t>//******************************************************</w:t>
      </w:r>
    </w:p>
    <w:p w14:paraId="503938BA" w14:textId="77777777" w:rsidR="003B020B" w:rsidRPr="003B020B" w:rsidRDefault="003B020B" w:rsidP="0026030C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  <w:r w:rsidRPr="003B020B">
        <w:rPr>
          <w:rFonts w:eastAsia="TimesNewRomanPS-BoldMT" w:cs="SimSun"/>
          <w:bCs/>
          <w:i/>
          <w:sz w:val="22"/>
          <w:lang w:eastAsia="zh-CN"/>
        </w:rPr>
        <w:t xml:space="preserve">int </w:t>
      </w:r>
      <w:proofErr w:type="spellStart"/>
      <w:proofErr w:type="gramStart"/>
      <w:r w:rsidRPr="003B020B">
        <w:rPr>
          <w:rFonts w:eastAsia="TimesNewRomanPS-BoldMT" w:cs="SimSun"/>
          <w:bCs/>
          <w:i/>
          <w:sz w:val="22"/>
          <w:lang w:eastAsia="zh-CN"/>
        </w:rPr>
        <w:t>GetInches</w:t>
      </w:r>
      <w:proofErr w:type="spellEnd"/>
      <w:r w:rsidRPr="003B020B">
        <w:rPr>
          <w:rFonts w:eastAsia="TimesNewRomanPS-BoldMT" w:cs="SimSun"/>
          <w:bCs/>
          <w:i/>
          <w:sz w:val="22"/>
          <w:lang w:eastAsia="zh-CN"/>
        </w:rPr>
        <w:t>(</w:t>
      </w:r>
      <w:proofErr w:type="spellStart"/>
      <w:proofErr w:type="gramEnd"/>
      <w:r w:rsidRPr="003B020B">
        <w:rPr>
          <w:rFonts w:eastAsia="TimesNewRomanPS-BoldMT" w:cs="SimSun"/>
          <w:bCs/>
          <w:i/>
          <w:sz w:val="22"/>
          <w:lang w:eastAsia="zh-CN"/>
        </w:rPr>
        <w:t>ifstream</w:t>
      </w:r>
      <w:proofErr w:type="spellEnd"/>
      <w:r w:rsidRPr="003B020B">
        <w:rPr>
          <w:rFonts w:eastAsia="TimesNewRomanPS-BoldMT" w:cs="SimSun"/>
          <w:bCs/>
          <w:i/>
          <w:sz w:val="22"/>
          <w:lang w:eastAsia="zh-CN"/>
        </w:rPr>
        <w:t xml:space="preserve">&amp; </w:t>
      </w:r>
      <w:proofErr w:type="spellStart"/>
      <w:r w:rsidRPr="003B020B">
        <w:rPr>
          <w:rFonts w:eastAsia="TimesNewRomanPS-BoldMT" w:cs="SimSun"/>
          <w:bCs/>
          <w:i/>
          <w:sz w:val="22"/>
          <w:lang w:eastAsia="zh-CN"/>
        </w:rPr>
        <w:t>rainFile</w:t>
      </w:r>
      <w:proofErr w:type="spellEnd"/>
      <w:r w:rsidRPr="003B020B">
        <w:rPr>
          <w:rFonts w:eastAsia="TimesNewRomanPS-BoldMT" w:cs="SimSun"/>
          <w:bCs/>
          <w:i/>
          <w:sz w:val="22"/>
          <w:lang w:eastAsia="zh-CN"/>
        </w:rPr>
        <w:t xml:space="preserve">, int </w:t>
      </w:r>
      <w:proofErr w:type="spellStart"/>
      <w:r w:rsidRPr="003B020B">
        <w:rPr>
          <w:rFonts w:eastAsia="TimesNewRomanPS-BoldMT" w:cs="SimSun"/>
          <w:bCs/>
          <w:i/>
          <w:sz w:val="22"/>
          <w:lang w:eastAsia="zh-CN"/>
        </w:rPr>
        <w:t>numberOfDays</w:t>
      </w:r>
      <w:proofErr w:type="spellEnd"/>
      <w:r w:rsidRPr="003B020B">
        <w:rPr>
          <w:rFonts w:eastAsia="TimesNewRomanPS-BoldMT" w:cs="SimSun"/>
          <w:bCs/>
          <w:i/>
          <w:sz w:val="22"/>
          <w:lang w:eastAsia="zh-CN"/>
        </w:rPr>
        <w:t>){</w:t>
      </w:r>
    </w:p>
    <w:p w14:paraId="3E420D24" w14:textId="77777777" w:rsidR="003B020B" w:rsidRPr="003B020B" w:rsidRDefault="003B020B" w:rsidP="0026030C">
      <w:pPr>
        <w:snapToGrid w:val="0"/>
        <w:ind w:left="2160" w:firstLine="720"/>
        <w:rPr>
          <w:rFonts w:eastAsia="TimesNewRomanPS-BoldMT" w:cs="SimSun"/>
          <w:bCs/>
          <w:i/>
          <w:sz w:val="22"/>
          <w:lang w:eastAsia="zh-CN"/>
        </w:rPr>
      </w:pPr>
      <w:r w:rsidRPr="003B020B">
        <w:rPr>
          <w:rFonts w:eastAsia="TimesNewRomanPS-BoldMT" w:cs="SimSun"/>
          <w:bCs/>
          <w:i/>
          <w:sz w:val="22"/>
          <w:lang w:eastAsia="zh-CN"/>
        </w:rPr>
        <w:t xml:space="preserve">float </w:t>
      </w:r>
      <w:proofErr w:type="gramStart"/>
      <w:r w:rsidRPr="003B020B">
        <w:rPr>
          <w:rFonts w:eastAsia="TimesNewRomanPS-BoldMT" w:cs="SimSun"/>
          <w:bCs/>
          <w:i/>
          <w:sz w:val="22"/>
          <w:lang w:eastAsia="zh-CN"/>
        </w:rPr>
        <w:t xml:space="preserve">inches;   </w:t>
      </w:r>
      <w:proofErr w:type="gramEnd"/>
      <w:r w:rsidRPr="003B020B">
        <w:rPr>
          <w:rFonts w:eastAsia="TimesNewRomanPS-BoldMT" w:cs="SimSun"/>
          <w:bCs/>
          <w:i/>
          <w:sz w:val="22"/>
          <w:lang w:eastAsia="zh-CN"/>
        </w:rPr>
        <w:t xml:space="preserve">      </w:t>
      </w:r>
      <w:r w:rsidRPr="009A0179">
        <w:rPr>
          <w:rStyle w:val="Hyperlink"/>
          <w:i/>
          <w:sz w:val="20"/>
          <w:u w:val="none"/>
          <w:lang w:eastAsia="zh-CN"/>
        </w:rPr>
        <w:t xml:space="preserve">// </w:t>
      </w:r>
      <w:proofErr w:type="spellStart"/>
      <w:r w:rsidRPr="009A0179">
        <w:rPr>
          <w:rStyle w:val="Hyperlink"/>
          <w:i/>
          <w:sz w:val="20"/>
          <w:u w:val="none"/>
          <w:lang w:eastAsia="zh-CN"/>
        </w:rPr>
        <w:t>Day's worth</w:t>
      </w:r>
      <w:proofErr w:type="spellEnd"/>
      <w:r w:rsidRPr="009A0179">
        <w:rPr>
          <w:rStyle w:val="Hyperlink"/>
          <w:i/>
          <w:sz w:val="20"/>
          <w:u w:val="none"/>
          <w:lang w:eastAsia="zh-CN"/>
        </w:rPr>
        <w:t xml:space="preserve"> of rain</w:t>
      </w:r>
    </w:p>
    <w:p w14:paraId="06FEE231" w14:textId="77777777" w:rsidR="003B020B" w:rsidRPr="003B020B" w:rsidRDefault="003B020B" w:rsidP="0026030C">
      <w:pPr>
        <w:snapToGrid w:val="0"/>
        <w:ind w:left="2160" w:firstLine="720"/>
        <w:rPr>
          <w:rFonts w:eastAsia="TimesNewRomanPS-BoldMT" w:cs="SimSun"/>
          <w:bCs/>
          <w:i/>
          <w:sz w:val="22"/>
          <w:lang w:eastAsia="zh-CN"/>
        </w:rPr>
      </w:pPr>
      <w:r w:rsidRPr="003B020B">
        <w:rPr>
          <w:rFonts w:eastAsia="TimesNewRomanPS-BoldMT" w:cs="SimSun"/>
          <w:bCs/>
          <w:i/>
          <w:sz w:val="22"/>
          <w:lang w:eastAsia="zh-CN"/>
        </w:rPr>
        <w:t xml:space="preserve">int </w:t>
      </w:r>
      <w:proofErr w:type="gramStart"/>
      <w:r w:rsidRPr="003B020B">
        <w:rPr>
          <w:rFonts w:eastAsia="TimesNewRomanPS-BoldMT" w:cs="SimSun"/>
          <w:bCs/>
          <w:i/>
          <w:sz w:val="22"/>
          <w:lang w:eastAsia="zh-CN"/>
        </w:rPr>
        <w:t xml:space="preserve">counter;   </w:t>
      </w:r>
      <w:proofErr w:type="gramEnd"/>
      <w:r w:rsidRPr="003B020B">
        <w:rPr>
          <w:rFonts w:eastAsia="TimesNewRomanPS-BoldMT" w:cs="SimSun"/>
          <w:bCs/>
          <w:i/>
          <w:sz w:val="22"/>
          <w:lang w:eastAsia="zh-CN"/>
        </w:rPr>
        <w:t xml:space="preserve">       </w:t>
      </w:r>
      <w:r w:rsidRPr="009A0179">
        <w:rPr>
          <w:rStyle w:val="Hyperlink"/>
          <w:i/>
          <w:sz w:val="20"/>
          <w:u w:val="none"/>
          <w:lang w:eastAsia="zh-CN"/>
        </w:rPr>
        <w:t>// Loop control variable</w:t>
      </w:r>
    </w:p>
    <w:p w14:paraId="7B38298B" w14:textId="77777777" w:rsidR="003B020B" w:rsidRPr="003B020B" w:rsidRDefault="003B020B" w:rsidP="0026030C">
      <w:pPr>
        <w:snapToGrid w:val="0"/>
        <w:ind w:left="2160" w:firstLine="720"/>
        <w:rPr>
          <w:rFonts w:eastAsia="TimesNewRomanPS-BoldMT" w:cs="SimSun"/>
          <w:bCs/>
          <w:i/>
          <w:sz w:val="22"/>
          <w:lang w:eastAsia="zh-CN"/>
        </w:rPr>
      </w:pPr>
      <w:r w:rsidRPr="003B020B">
        <w:rPr>
          <w:rFonts w:eastAsia="TimesNewRomanPS-BoldMT" w:cs="SimSun"/>
          <w:bCs/>
          <w:i/>
          <w:sz w:val="22"/>
          <w:lang w:eastAsia="zh-CN"/>
        </w:rPr>
        <w:t xml:space="preserve">float </w:t>
      </w:r>
      <w:proofErr w:type="spellStart"/>
      <w:r w:rsidRPr="003B020B">
        <w:rPr>
          <w:rFonts w:eastAsia="TimesNewRomanPS-BoldMT" w:cs="SimSun"/>
          <w:bCs/>
          <w:i/>
          <w:sz w:val="22"/>
          <w:lang w:eastAsia="zh-CN"/>
        </w:rPr>
        <w:t>totalRain</w:t>
      </w:r>
      <w:proofErr w:type="spellEnd"/>
      <w:r w:rsidRPr="003B020B">
        <w:rPr>
          <w:rFonts w:eastAsia="TimesNewRomanPS-BoldMT" w:cs="SimSun"/>
          <w:bCs/>
          <w:i/>
          <w:sz w:val="22"/>
          <w:lang w:eastAsia="zh-CN"/>
        </w:rPr>
        <w:t xml:space="preserve"> = </w:t>
      </w:r>
      <w:proofErr w:type="gramStart"/>
      <w:r w:rsidRPr="003B020B">
        <w:rPr>
          <w:rFonts w:eastAsia="TimesNewRomanPS-BoldMT" w:cs="SimSun"/>
          <w:bCs/>
          <w:i/>
          <w:sz w:val="22"/>
          <w:lang w:eastAsia="zh-CN"/>
        </w:rPr>
        <w:t>0.0;</w:t>
      </w:r>
      <w:proofErr w:type="gramEnd"/>
    </w:p>
    <w:p w14:paraId="349EBF18" w14:textId="77777777" w:rsidR="003B020B" w:rsidRPr="003B020B" w:rsidRDefault="003B020B" w:rsidP="0026030C">
      <w:pPr>
        <w:snapToGrid w:val="0"/>
        <w:ind w:left="2160" w:firstLine="720"/>
        <w:rPr>
          <w:rFonts w:eastAsia="TimesNewRomanPS-BoldMT" w:cs="SimSun"/>
          <w:bCs/>
          <w:i/>
          <w:sz w:val="22"/>
          <w:lang w:eastAsia="zh-CN"/>
        </w:rPr>
      </w:pPr>
      <w:r w:rsidRPr="003B020B">
        <w:rPr>
          <w:rFonts w:eastAsia="TimesNewRomanPS-BoldMT" w:cs="SimSun"/>
          <w:bCs/>
          <w:i/>
          <w:sz w:val="22"/>
          <w:lang w:eastAsia="zh-CN"/>
        </w:rPr>
        <w:t xml:space="preserve">counter = </w:t>
      </w:r>
      <w:proofErr w:type="gramStart"/>
      <w:r w:rsidRPr="003B020B">
        <w:rPr>
          <w:rFonts w:eastAsia="TimesNewRomanPS-BoldMT" w:cs="SimSun"/>
          <w:bCs/>
          <w:i/>
          <w:sz w:val="22"/>
          <w:lang w:eastAsia="zh-CN"/>
        </w:rPr>
        <w:t>1;</w:t>
      </w:r>
      <w:proofErr w:type="gramEnd"/>
    </w:p>
    <w:p w14:paraId="4915D076" w14:textId="77777777" w:rsidR="003B020B" w:rsidRPr="003B020B" w:rsidRDefault="003B020B" w:rsidP="0026030C">
      <w:pPr>
        <w:snapToGrid w:val="0"/>
        <w:ind w:left="2160" w:firstLine="720"/>
        <w:rPr>
          <w:rFonts w:eastAsia="TimesNewRomanPS-BoldMT" w:cs="SimSun"/>
          <w:bCs/>
          <w:i/>
          <w:sz w:val="22"/>
          <w:lang w:eastAsia="zh-CN"/>
        </w:rPr>
      </w:pPr>
      <w:r w:rsidRPr="003B020B">
        <w:rPr>
          <w:rFonts w:eastAsia="TimesNewRomanPS-BoldMT" w:cs="SimSun"/>
          <w:bCs/>
          <w:i/>
          <w:sz w:val="22"/>
          <w:lang w:eastAsia="zh-CN"/>
        </w:rPr>
        <w:t xml:space="preserve">while (counter &lt;= </w:t>
      </w:r>
      <w:proofErr w:type="spellStart"/>
      <w:proofErr w:type="gramStart"/>
      <w:r w:rsidRPr="003B020B">
        <w:rPr>
          <w:rFonts w:eastAsia="TimesNewRomanPS-BoldMT" w:cs="SimSun"/>
          <w:bCs/>
          <w:i/>
          <w:sz w:val="22"/>
          <w:lang w:eastAsia="zh-CN"/>
        </w:rPr>
        <w:t>numberOfDays</w:t>
      </w:r>
      <w:proofErr w:type="spellEnd"/>
      <w:r w:rsidRPr="003B020B">
        <w:rPr>
          <w:rFonts w:eastAsia="TimesNewRomanPS-BoldMT" w:cs="SimSun"/>
          <w:bCs/>
          <w:i/>
          <w:sz w:val="22"/>
          <w:lang w:eastAsia="zh-CN"/>
        </w:rPr>
        <w:t>){</w:t>
      </w:r>
      <w:proofErr w:type="gramEnd"/>
    </w:p>
    <w:p w14:paraId="64EB296A" w14:textId="77777777" w:rsidR="003B020B" w:rsidRPr="003B020B" w:rsidRDefault="003B020B" w:rsidP="0026030C">
      <w:pPr>
        <w:snapToGrid w:val="0"/>
        <w:ind w:left="2880" w:firstLine="720"/>
        <w:rPr>
          <w:rFonts w:eastAsia="TimesNewRomanPS-BoldMT" w:cs="SimSun"/>
          <w:bCs/>
          <w:i/>
          <w:sz w:val="22"/>
          <w:lang w:eastAsia="zh-CN"/>
        </w:rPr>
      </w:pPr>
      <w:proofErr w:type="spellStart"/>
      <w:r w:rsidRPr="003B020B">
        <w:rPr>
          <w:rFonts w:eastAsia="TimesNewRomanPS-BoldMT" w:cs="SimSun"/>
          <w:bCs/>
          <w:i/>
          <w:sz w:val="22"/>
          <w:lang w:eastAsia="zh-CN"/>
        </w:rPr>
        <w:t>rainFile</w:t>
      </w:r>
      <w:proofErr w:type="spellEnd"/>
      <w:r w:rsidRPr="003B020B">
        <w:rPr>
          <w:rFonts w:eastAsia="TimesNewRomanPS-BoldMT" w:cs="SimSun"/>
          <w:bCs/>
          <w:i/>
          <w:sz w:val="22"/>
          <w:lang w:eastAsia="zh-CN"/>
        </w:rPr>
        <w:t xml:space="preserve"> &gt;&gt; </w:t>
      </w:r>
      <w:proofErr w:type="gramStart"/>
      <w:r w:rsidRPr="003B020B">
        <w:rPr>
          <w:rFonts w:eastAsia="TimesNewRomanPS-BoldMT" w:cs="SimSun"/>
          <w:bCs/>
          <w:i/>
          <w:sz w:val="22"/>
          <w:lang w:eastAsia="zh-CN"/>
        </w:rPr>
        <w:t>inches;</w:t>
      </w:r>
      <w:proofErr w:type="gramEnd"/>
    </w:p>
    <w:p w14:paraId="2CA0AC96" w14:textId="77777777" w:rsidR="003B020B" w:rsidRPr="003B020B" w:rsidRDefault="003B020B" w:rsidP="0026030C">
      <w:pPr>
        <w:snapToGrid w:val="0"/>
        <w:ind w:left="2880" w:firstLine="720"/>
        <w:rPr>
          <w:rFonts w:eastAsia="TimesNewRomanPS-BoldMT" w:cs="SimSun"/>
          <w:bCs/>
          <w:i/>
          <w:sz w:val="22"/>
          <w:lang w:eastAsia="zh-CN"/>
        </w:rPr>
      </w:pPr>
      <w:proofErr w:type="spellStart"/>
      <w:r w:rsidRPr="003B020B">
        <w:rPr>
          <w:rFonts w:eastAsia="TimesNewRomanPS-BoldMT" w:cs="SimSun"/>
          <w:bCs/>
          <w:i/>
          <w:sz w:val="22"/>
          <w:lang w:eastAsia="zh-CN"/>
        </w:rPr>
        <w:t>totalRain</w:t>
      </w:r>
      <w:proofErr w:type="spellEnd"/>
      <w:r w:rsidRPr="003B020B">
        <w:rPr>
          <w:rFonts w:eastAsia="TimesNewRomanPS-BoldMT" w:cs="SimSun"/>
          <w:bCs/>
          <w:i/>
          <w:sz w:val="22"/>
          <w:lang w:eastAsia="zh-CN"/>
        </w:rPr>
        <w:t xml:space="preserve"> = </w:t>
      </w:r>
      <w:proofErr w:type="spellStart"/>
      <w:r w:rsidRPr="003B020B">
        <w:rPr>
          <w:rFonts w:eastAsia="TimesNewRomanPS-BoldMT" w:cs="SimSun"/>
          <w:bCs/>
          <w:i/>
          <w:sz w:val="22"/>
          <w:lang w:eastAsia="zh-CN"/>
        </w:rPr>
        <w:t>totalRain</w:t>
      </w:r>
      <w:proofErr w:type="spellEnd"/>
      <w:r w:rsidRPr="003B020B">
        <w:rPr>
          <w:rFonts w:eastAsia="TimesNewRomanPS-BoldMT" w:cs="SimSun"/>
          <w:bCs/>
          <w:i/>
          <w:sz w:val="22"/>
          <w:lang w:eastAsia="zh-CN"/>
        </w:rPr>
        <w:t xml:space="preserve"> + </w:t>
      </w:r>
      <w:proofErr w:type="gramStart"/>
      <w:r w:rsidRPr="003B020B">
        <w:rPr>
          <w:rFonts w:eastAsia="TimesNewRomanPS-BoldMT" w:cs="SimSun"/>
          <w:bCs/>
          <w:i/>
          <w:sz w:val="22"/>
          <w:lang w:eastAsia="zh-CN"/>
        </w:rPr>
        <w:t>inches;</w:t>
      </w:r>
      <w:proofErr w:type="gramEnd"/>
    </w:p>
    <w:p w14:paraId="2B09D19B" w14:textId="77777777" w:rsidR="003B020B" w:rsidRPr="003B020B" w:rsidRDefault="003B020B" w:rsidP="0026030C">
      <w:pPr>
        <w:snapToGrid w:val="0"/>
        <w:ind w:left="2880" w:firstLine="720"/>
        <w:rPr>
          <w:rFonts w:eastAsia="TimesNewRomanPS-BoldMT" w:cs="SimSun"/>
          <w:bCs/>
          <w:i/>
          <w:sz w:val="22"/>
          <w:lang w:eastAsia="zh-CN"/>
        </w:rPr>
      </w:pPr>
      <w:r w:rsidRPr="003B020B">
        <w:rPr>
          <w:rFonts w:eastAsia="TimesNewRomanPS-BoldMT" w:cs="SimSun"/>
          <w:bCs/>
          <w:i/>
          <w:sz w:val="22"/>
          <w:lang w:eastAsia="zh-CN"/>
        </w:rPr>
        <w:t>counter+</w:t>
      </w:r>
      <w:proofErr w:type="gramStart"/>
      <w:r w:rsidRPr="003B020B">
        <w:rPr>
          <w:rFonts w:eastAsia="TimesNewRomanPS-BoldMT" w:cs="SimSun"/>
          <w:bCs/>
          <w:i/>
          <w:sz w:val="22"/>
          <w:lang w:eastAsia="zh-CN"/>
        </w:rPr>
        <w:t>+;</w:t>
      </w:r>
      <w:proofErr w:type="gramEnd"/>
    </w:p>
    <w:p w14:paraId="32BAFC5A" w14:textId="77777777" w:rsidR="003B020B" w:rsidRPr="003B020B" w:rsidRDefault="003B020B" w:rsidP="0026030C">
      <w:pPr>
        <w:snapToGrid w:val="0"/>
        <w:ind w:left="2160" w:firstLine="720"/>
        <w:rPr>
          <w:rFonts w:eastAsia="TimesNewRomanPS-BoldMT" w:cs="SimSun"/>
          <w:bCs/>
          <w:i/>
          <w:sz w:val="22"/>
          <w:lang w:eastAsia="zh-CN"/>
        </w:rPr>
      </w:pPr>
      <w:r w:rsidRPr="003B020B">
        <w:rPr>
          <w:rFonts w:eastAsia="TimesNewRomanPS-BoldMT" w:cs="SimSun"/>
          <w:bCs/>
          <w:i/>
          <w:sz w:val="22"/>
          <w:lang w:eastAsia="zh-CN"/>
        </w:rPr>
        <w:t>}</w:t>
      </w:r>
    </w:p>
    <w:p w14:paraId="4A6FE8C1" w14:textId="77777777" w:rsidR="003B020B" w:rsidRPr="003B020B" w:rsidRDefault="003B020B" w:rsidP="0026030C">
      <w:pPr>
        <w:snapToGrid w:val="0"/>
        <w:ind w:left="2160" w:firstLine="720"/>
        <w:rPr>
          <w:rFonts w:eastAsia="TimesNewRomanPS-BoldMT" w:cs="SimSun"/>
          <w:bCs/>
          <w:i/>
          <w:sz w:val="22"/>
          <w:lang w:eastAsia="zh-CN"/>
        </w:rPr>
      </w:pPr>
      <w:r w:rsidRPr="003B020B">
        <w:rPr>
          <w:rFonts w:eastAsia="TimesNewRomanPS-BoldMT" w:cs="SimSun"/>
          <w:bCs/>
          <w:i/>
          <w:sz w:val="22"/>
          <w:lang w:eastAsia="zh-CN"/>
        </w:rPr>
        <w:t xml:space="preserve">return </w:t>
      </w:r>
      <w:proofErr w:type="spellStart"/>
      <w:proofErr w:type="gramStart"/>
      <w:r w:rsidRPr="003B020B">
        <w:rPr>
          <w:rFonts w:eastAsia="TimesNewRomanPS-BoldMT" w:cs="SimSun"/>
          <w:bCs/>
          <w:i/>
          <w:sz w:val="22"/>
          <w:lang w:eastAsia="zh-CN"/>
        </w:rPr>
        <w:t>totalRain</w:t>
      </w:r>
      <w:proofErr w:type="spellEnd"/>
      <w:r w:rsidRPr="003B020B">
        <w:rPr>
          <w:rFonts w:eastAsia="TimesNewRomanPS-BoldMT" w:cs="SimSun"/>
          <w:bCs/>
          <w:i/>
          <w:sz w:val="22"/>
          <w:lang w:eastAsia="zh-CN"/>
        </w:rPr>
        <w:t>;</w:t>
      </w:r>
      <w:proofErr w:type="gramEnd"/>
    </w:p>
    <w:p w14:paraId="424108B5" w14:textId="77777777" w:rsidR="003B020B" w:rsidRPr="003B020B" w:rsidRDefault="003B020B" w:rsidP="00E4771F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  <w:r w:rsidRPr="00384B05">
        <w:rPr>
          <w:rFonts w:eastAsia="TimesNewRomanPS-BoldMT" w:cs="SimSun"/>
          <w:bCs/>
          <w:i/>
          <w:sz w:val="22"/>
          <w:lang w:eastAsia="zh-CN"/>
        </w:rPr>
        <w:t>}</w:t>
      </w:r>
    </w:p>
    <w:p w14:paraId="53F7E45D" w14:textId="77777777" w:rsidR="00876C56" w:rsidRDefault="00F051A2" w:rsidP="00876C56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</w:r>
    </w:p>
    <w:p w14:paraId="6800B11A" w14:textId="77777777" w:rsidR="00F051A2" w:rsidRDefault="00F051A2" w:rsidP="00F051A2">
      <w:pPr>
        <w:snapToGrid w:val="0"/>
        <w:ind w:left="1440" w:firstLine="720"/>
        <w:rPr>
          <w:rFonts w:eastAsia="TimesNewRomanPS-BoldMT" w:cs="SimSun"/>
          <w:bCs/>
          <w:i/>
          <w:color w:val="FF0000"/>
          <w:sz w:val="22"/>
          <w:lang w:eastAsia="zh-CN"/>
        </w:rPr>
      </w:pPr>
      <w:r w:rsidRPr="00F051A2">
        <w:rPr>
          <w:rFonts w:eastAsia="TimesNewRomanPS-BoldMT" w:cs="SimSun"/>
          <w:bCs/>
          <w:i/>
          <w:color w:val="FF0000"/>
          <w:sz w:val="22"/>
          <w:lang w:eastAsia="zh-CN"/>
        </w:rPr>
        <w:t xml:space="preserve">Notice that Data on </w:t>
      </w:r>
      <w:proofErr w:type="spellStart"/>
      <w:r w:rsidRPr="00F051A2">
        <w:rPr>
          <w:rFonts w:eastAsia="TimesNewRomanPS-BoldMT" w:cs="SimSun"/>
          <w:bCs/>
          <w:i/>
          <w:color w:val="FF0000"/>
          <w:sz w:val="22"/>
          <w:lang w:eastAsia="zh-CN"/>
        </w:rPr>
        <w:t>Rain.In</w:t>
      </w:r>
      <w:proofErr w:type="spellEnd"/>
      <w:r w:rsidRPr="00F051A2">
        <w:rPr>
          <w:rFonts w:eastAsia="TimesNewRomanPS-BoldMT" w:cs="SimSun"/>
          <w:bCs/>
          <w:i/>
          <w:color w:val="FF0000"/>
          <w:sz w:val="22"/>
          <w:lang w:eastAsia="zh-CN"/>
        </w:rPr>
        <w:t>: 7 0.2 0.0 0.1 1.1 0.1 0.0 0.9</w:t>
      </w:r>
    </w:p>
    <w:p w14:paraId="7D97332B" w14:textId="77777777" w:rsidR="00FD390D" w:rsidRDefault="00FD390D" w:rsidP="00F051A2">
      <w:pPr>
        <w:snapToGrid w:val="0"/>
        <w:ind w:left="1440" w:firstLine="720"/>
        <w:rPr>
          <w:rFonts w:eastAsia="TimesNewRomanPS-BoldMT" w:cs="SimSun"/>
          <w:bCs/>
          <w:i/>
          <w:color w:val="FF0000"/>
          <w:sz w:val="22"/>
          <w:lang w:eastAsia="zh-CN"/>
        </w:rPr>
      </w:pPr>
    </w:p>
    <w:p w14:paraId="2C92FB13" w14:textId="77777777" w:rsidR="00FD390D" w:rsidRDefault="00FD390D" w:rsidP="00F051A2">
      <w:pPr>
        <w:snapToGrid w:val="0"/>
        <w:ind w:left="1440" w:firstLine="720"/>
        <w:rPr>
          <w:rFonts w:eastAsia="TimesNewRomanPS-BoldMT" w:cs="SimSun"/>
          <w:b/>
          <w:bCs/>
          <w:i/>
          <w:sz w:val="22"/>
          <w:lang w:eastAsia="zh-CN"/>
        </w:rPr>
      </w:pPr>
      <w:r w:rsidRPr="00FD390D">
        <w:rPr>
          <w:rFonts w:eastAsia="TimesNewRomanPS-BoldMT" w:cs="SimSun"/>
          <w:b/>
          <w:bCs/>
          <w:i/>
          <w:sz w:val="22"/>
          <w:lang w:eastAsia="zh-CN"/>
        </w:rPr>
        <w:t>Ruing result:</w:t>
      </w:r>
    </w:p>
    <w:p w14:paraId="1DB6C486" w14:textId="77777777" w:rsidR="007E09B5" w:rsidRPr="00FD390D" w:rsidRDefault="007E09B5" w:rsidP="00F051A2">
      <w:pPr>
        <w:snapToGrid w:val="0"/>
        <w:ind w:left="1440" w:firstLine="720"/>
        <w:rPr>
          <w:rFonts w:eastAsia="TimesNewRomanPS-BoldMT" w:cs="SimSun"/>
          <w:b/>
          <w:bCs/>
          <w:i/>
          <w:sz w:val="22"/>
          <w:lang w:eastAsia="zh-CN"/>
        </w:rPr>
      </w:pPr>
    </w:p>
    <w:p w14:paraId="079DFA23" w14:textId="77777777" w:rsidR="00707887" w:rsidRPr="00F051A2" w:rsidRDefault="00707887" w:rsidP="00F051A2">
      <w:pPr>
        <w:snapToGrid w:val="0"/>
        <w:ind w:left="1440" w:firstLine="720"/>
        <w:rPr>
          <w:rFonts w:eastAsia="TimesNewRomanPS-BoldMT" w:cs="SimSun"/>
          <w:bCs/>
          <w:i/>
          <w:color w:val="FF0000"/>
          <w:sz w:val="22"/>
          <w:lang w:eastAsia="zh-CN"/>
        </w:rPr>
      </w:pPr>
    </w:p>
    <w:p w14:paraId="5291BFB2" w14:textId="77777777" w:rsidR="00827BBA" w:rsidRDefault="00E75ED6" w:rsidP="00E75ED6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 w:rsidRPr="00E75ED6">
        <w:rPr>
          <w:rFonts w:eastAsia="TimesNewRomanPS-BoldMT" w:cs="SimSun"/>
          <w:bCs/>
          <w:sz w:val="24"/>
          <w:lang w:eastAsia="zh-CN"/>
        </w:rPr>
        <w:t xml:space="preserve">Enter the editor and key in the following program. </w:t>
      </w:r>
      <w:r w:rsidR="00DE0E50">
        <w:rPr>
          <w:rFonts w:eastAsia="TimesNewRomanPS-BoldMT" w:cs="SimSun"/>
          <w:bCs/>
          <w:sz w:val="24"/>
          <w:lang w:eastAsia="zh-CN"/>
        </w:rPr>
        <w:t>And explain the meanings of each statement</w:t>
      </w:r>
    </w:p>
    <w:p w14:paraId="3C73E53C" w14:textId="77777777" w:rsidR="00EB01EF" w:rsidRDefault="00EB01EF" w:rsidP="00EB01EF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452DF2E8" w14:textId="77777777" w:rsidR="00827BBA" w:rsidRPr="009971EB" w:rsidRDefault="00E75ED6" w:rsidP="009971EB">
      <w:pPr>
        <w:snapToGrid w:val="0"/>
        <w:ind w:left="1440" w:firstLine="720"/>
        <w:rPr>
          <w:rStyle w:val="Hyperlink"/>
          <w:i/>
          <w:sz w:val="20"/>
          <w:u w:val="none"/>
          <w:lang w:eastAsia="zh-CN"/>
        </w:rPr>
      </w:pPr>
      <w:r w:rsidRPr="009971EB">
        <w:rPr>
          <w:rStyle w:val="Hyperlink"/>
          <w:i/>
          <w:sz w:val="20"/>
          <w:u w:val="none"/>
          <w:lang w:eastAsia="zh-CN"/>
        </w:rPr>
        <w:t>// Program Area calculates the area of a square.</w:t>
      </w:r>
    </w:p>
    <w:p w14:paraId="0ECC8C65" w14:textId="77777777" w:rsidR="00827BBA" w:rsidRPr="009971EB" w:rsidRDefault="00E75ED6" w:rsidP="009971EB">
      <w:pPr>
        <w:snapToGrid w:val="0"/>
        <w:ind w:left="1440" w:firstLine="720"/>
        <w:rPr>
          <w:rStyle w:val="Hyperlink"/>
          <w:i/>
          <w:sz w:val="20"/>
          <w:u w:val="none"/>
          <w:lang w:eastAsia="zh-CN"/>
        </w:rPr>
      </w:pPr>
      <w:r w:rsidRPr="009971EB">
        <w:rPr>
          <w:rStyle w:val="Hyperlink"/>
          <w:i/>
          <w:sz w:val="20"/>
          <w:u w:val="none"/>
          <w:lang w:eastAsia="zh-CN"/>
        </w:rPr>
        <w:t>// The user is prompted to enter the number of inches on each</w:t>
      </w:r>
    </w:p>
    <w:p w14:paraId="5832B790" w14:textId="77777777" w:rsidR="00827BBA" w:rsidRPr="009971EB" w:rsidRDefault="00E75ED6" w:rsidP="009971EB">
      <w:pPr>
        <w:snapToGrid w:val="0"/>
        <w:ind w:left="1440" w:firstLine="720"/>
        <w:rPr>
          <w:rStyle w:val="Hyperlink"/>
          <w:i/>
          <w:sz w:val="20"/>
          <w:u w:val="none"/>
          <w:lang w:eastAsia="zh-CN"/>
        </w:rPr>
      </w:pPr>
      <w:r w:rsidRPr="009971EB">
        <w:rPr>
          <w:rStyle w:val="Hyperlink"/>
          <w:i/>
          <w:sz w:val="20"/>
          <w:u w:val="none"/>
          <w:lang w:eastAsia="zh-CN"/>
        </w:rPr>
        <w:t>// side. Note that "</w:t>
      </w:r>
      <w:proofErr w:type="spellStart"/>
      <w:r w:rsidRPr="009971EB">
        <w:rPr>
          <w:rStyle w:val="Hyperlink"/>
          <w:i/>
          <w:sz w:val="20"/>
          <w:u w:val="none"/>
          <w:lang w:eastAsia="zh-CN"/>
        </w:rPr>
        <w:t>endl</w:t>
      </w:r>
      <w:proofErr w:type="spellEnd"/>
      <w:r w:rsidRPr="009971EB">
        <w:rPr>
          <w:rStyle w:val="Hyperlink"/>
          <w:i/>
          <w:sz w:val="20"/>
          <w:u w:val="none"/>
          <w:lang w:eastAsia="zh-CN"/>
        </w:rPr>
        <w:t>" in line 7 ends in the letter "l", not</w:t>
      </w:r>
    </w:p>
    <w:p w14:paraId="2CB8E3FC" w14:textId="77777777" w:rsidR="00827BBA" w:rsidRPr="009971EB" w:rsidRDefault="00E75ED6" w:rsidP="009971EB">
      <w:pPr>
        <w:snapToGrid w:val="0"/>
        <w:ind w:left="1440" w:firstLine="720"/>
        <w:rPr>
          <w:rStyle w:val="Hyperlink"/>
          <w:i/>
          <w:sz w:val="20"/>
          <w:u w:val="none"/>
          <w:lang w:eastAsia="zh-CN"/>
        </w:rPr>
      </w:pPr>
      <w:r w:rsidRPr="009971EB">
        <w:rPr>
          <w:rStyle w:val="Hyperlink"/>
          <w:i/>
          <w:sz w:val="20"/>
          <w:u w:val="none"/>
          <w:lang w:eastAsia="zh-CN"/>
        </w:rPr>
        <w:t>// the number one.</w:t>
      </w:r>
    </w:p>
    <w:p w14:paraId="4C0EF7C3" w14:textId="77777777" w:rsidR="00827BBA" w:rsidRDefault="00827BBA" w:rsidP="00827BBA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2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tab/>
      </w:r>
      <w:r>
        <w:rPr>
          <w:rFonts w:eastAsia="TimesNewRomanPS-BoldMT" w:cs="SimSun"/>
          <w:bCs/>
          <w:i/>
          <w:sz w:val="22"/>
          <w:lang w:eastAsia="zh-CN"/>
        </w:rPr>
        <w:tab/>
      </w:r>
      <w:r>
        <w:rPr>
          <w:rFonts w:eastAsia="TimesNewRomanPS-BoldMT" w:cs="SimSun"/>
          <w:bCs/>
          <w:i/>
          <w:sz w:val="22"/>
          <w:lang w:eastAsia="zh-CN"/>
        </w:rPr>
        <w:tab/>
      </w:r>
    </w:p>
    <w:p w14:paraId="7543DD09" w14:textId="77777777" w:rsidR="00827BBA" w:rsidRDefault="00827BBA" w:rsidP="00827BBA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2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tab/>
      </w:r>
      <w:r>
        <w:rPr>
          <w:rFonts w:eastAsia="TimesNewRomanPS-BoldMT" w:cs="SimSun"/>
          <w:bCs/>
          <w:i/>
          <w:sz w:val="22"/>
          <w:lang w:eastAsia="zh-CN"/>
        </w:rPr>
        <w:tab/>
      </w:r>
      <w:r>
        <w:rPr>
          <w:rFonts w:eastAsia="TimesNewRomanPS-BoldMT" w:cs="SimSun"/>
          <w:bCs/>
          <w:i/>
          <w:sz w:val="22"/>
          <w:lang w:eastAsia="zh-CN"/>
        </w:rPr>
        <w:tab/>
      </w:r>
      <w:r w:rsidR="00E75ED6" w:rsidRPr="00827BBA">
        <w:rPr>
          <w:rFonts w:eastAsia="TimesNewRomanPS-BoldMT" w:cs="SimSun"/>
          <w:bCs/>
          <w:i/>
          <w:sz w:val="22"/>
          <w:lang w:eastAsia="zh-CN"/>
        </w:rPr>
        <w:t>#include &lt;iostream&gt;</w:t>
      </w:r>
    </w:p>
    <w:p w14:paraId="4783A35F" w14:textId="77777777" w:rsidR="00827BBA" w:rsidRDefault="00827BBA" w:rsidP="00827BBA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2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tab/>
      </w:r>
      <w:r>
        <w:rPr>
          <w:rFonts w:eastAsia="TimesNewRomanPS-BoldMT" w:cs="SimSun"/>
          <w:bCs/>
          <w:i/>
          <w:sz w:val="22"/>
          <w:lang w:eastAsia="zh-CN"/>
        </w:rPr>
        <w:tab/>
      </w:r>
      <w:r>
        <w:rPr>
          <w:rFonts w:eastAsia="TimesNewRomanPS-BoldMT" w:cs="SimSun"/>
          <w:bCs/>
          <w:i/>
          <w:sz w:val="22"/>
          <w:lang w:eastAsia="zh-CN"/>
        </w:rPr>
        <w:tab/>
      </w:r>
    </w:p>
    <w:p w14:paraId="201F4C27" w14:textId="77777777" w:rsidR="00827BBA" w:rsidRDefault="00827BBA" w:rsidP="00827BBA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2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tab/>
      </w:r>
      <w:r>
        <w:rPr>
          <w:rFonts w:eastAsia="TimesNewRomanPS-BoldMT" w:cs="SimSun"/>
          <w:bCs/>
          <w:i/>
          <w:sz w:val="22"/>
          <w:lang w:eastAsia="zh-CN"/>
        </w:rPr>
        <w:tab/>
      </w:r>
      <w:r>
        <w:rPr>
          <w:rFonts w:eastAsia="TimesNewRomanPS-BoldMT" w:cs="SimSun"/>
          <w:bCs/>
          <w:i/>
          <w:sz w:val="22"/>
          <w:lang w:eastAsia="zh-CN"/>
        </w:rPr>
        <w:tab/>
      </w:r>
      <w:r w:rsidR="00E75ED6" w:rsidRPr="00827BBA">
        <w:rPr>
          <w:rFonts w:eastAsia="TimesNewRomanPS-BoldMT" w:cs="SimSun"/>
          <w:bCs/>
          <w:i/>
          <w:sz w:val="22"/>
          <w:lang w:eastAsia="zh-CN"/>
        </w:rPr>
        <w:t xml:space="preserve">using namespace </w:t>
      </w:r>
      <w:proofErr w:type="gramStart"/>
      <w:r w:rsidR="00E75ED6" w:rsidRPr="00827BBA">
        <w:rPr>
          <w:rFonts w:eastAsia="TimesNewRomanPS-BoldMT" w:cs="SimSun"/>
          <w:bCs/>
          <w:i/>
          <w:sz w:val="22"/>
          <w:lang w:eastAsia="zh-CN"/>
        </w:rPr>
        <w:t>std;</w:t>
      </w:r>
      <w:proofErr w:type="gramEnd"/>
    </w:p>
    <w:p w14:paraId="6BB9496F" w14:textId="77777777" w:rsidR="00827BBA" w:rsidRDefault="00827BBA" w:rsidP="00827BBA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2"/>
          <w:lang w:eastAsia="zh-CN"/>
        </w:rPr>
      </w:pPr>
    </w:p>
    <w:p w14:paraId="3E431C4A" w14:textId="77777777" w:rsidR="00827BBA" w:rsidRDefault="00827BBA" w:rsidP="00827BBA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2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tab/>
      </w:r>
      <w:r>
        <w:rPr>
          <w:rFonts w:eastAsia="TimesNewRomanPS-BoldMT" w:cs="SimSun"/>
          <w:bCs/>
          <w:i/>
          <w:sz w:val="22"/>
          <w:lang w:eastAsia="zh-CN"/>
        </w:rPr>
        <w:tab/>
      </w:r>
      <w:r>
        <w:rPr>
          <w:rFonts w:eastAsia="TimesNewRomanPS-BoldMT" w:cs="SimSun"/>
          <w:bCs/>
          <w:i/>
          <w:sz w:val="22"/>
          <w:lang w:eastAsia="zh-CN"/>
        </w:rPr>
        <w:tab/>
      </w:r>
      <w:r w:rsidR="00E75ED6" w:rsidRPr="00827BBA">
        <w:rPr>
          <w:rFonts w:eastAsia="TimesNewRomanPS-BoldMT" w:cs="SimSun"/>
          <w:bCs/>
          <w:i/>
          <w:sz w:val="22"/>
          <w:lang w:eastAsia="zh-CN"/>
        </w:rPr>
        <w:t xml:space="preserve">int main </w:t>
      </w:r>
      <w:proofErr w:type="gramStart"/>
      <w:r w:rsidR="00E75ED6" w:rsidRPr="00827BBA">
        <w:rPr>
          <w:rFonts w:eastAsia="TimesNewRomanPS-BoldMT" w:cs="SimSun"/>
          <w:bCs/>
          <w:i/>
          <w:sz w:val="22"/>
          <w:lang w:eastAsia="zh-CN"/>
        </w:rPr>
        <w:t>(){</w:t>
      </w:r>
      <w:proofErr w:type="gramEnd"/>
    </w:p>
    <w:p w14:paraId="2FA10B31" w14:textId="77777777" w:rsidR="00827BBA" w:rsidRDefault="00E75ED6" w:rsidP="00827BBA">
      <w:pPr>
        <w:pStyle w:val="ListParagraph"/>
        <w:tabs>
          <w:tab w:val="left" w:pos="0"/>
          <w:tab w:val="left" w:pos="360"/>
        </w:tabs>
        <w:ind w:left="2880"/>
        <w:rPr>
          <w:rFonts w:eastAsia="TimesNewRomanPS-BoldMT" w:cs="SimSun"/>
          <w:bCs/>
          <w:i/>
          <w:sz w:val="22"/>
          <w:lang w:eastAsia="zh-CN"/>
        </w:rPr>
      </w:pPr>
      <w:proofErr w:type="gramStart"/>
      <w:r w:rsidRPr="00827BBA">
        <w:rPr>
          <w:rFonts w:eastAsia="TimesNewRomanPS-BoldMT" w:cs="SimSun"/>
          <w:bCs/>
          <w:i/>
          <w:sz w:val="22"/>
          <w:lang w:eastAsia="zh-CN"/>
        </w:rPr>
        <w:t>int  inches</w:t>
      </w:r>
      <w:proofErr w:type="gramEnd"/>
      <w:r w:rsidRPr="00827BBA">
        <w:rPr>
          <w:rFonts w:eastAsia="TimesNewRomanPS-BoldMT" w:cs="SimSun"/>
          <w:bCs/>
          <w:i/>
          <w:sz w:val="22"/>
          <w:lang w:eastAsia="zh-CN"/>
        </w:rPr>
        <w:t>;</w:t>
      </w:r>
    </w:p>
    <w:p w14:paraId="50371524" w14:textId="77777777" w:rsidR="00827BBA" w:rsidRDefault="00827BBA" w:rsidP="00827BBA">
      <w:pPr>
        <w:pStyle w:val="ListParagraph"/>
        <w:tabs>
          <w:tab w:val="left" w:pos="0"/>
          <w:tab w:val="left" w:pos="360"/>
        </w:tabs>
        <w:ind w:left="2880"/>
        <w:rPr>
          <w:rFonts w:eastAsia="TimesNewRomanPS-BoldMT" w:cs="SimSun"/>
          <w:bCs/>
          <w:i/>
          <w:sz w:val="22"/>
          <w:lang w:eastAsia="zh-CN"/>
        </w:rPr>
      </w:pPr>
    </w:p>
    <w:p w14:paraId="6C32E4B6" w14:textId="77777777" w:rsidR="00827BBA" w:rsidRDefault="00E75ED6" w:rsidP="00827BBA">
      <w:pPr>
        <w:pStyle w:val="ListParagraph"/>
        <w:tabs>
          <w:tab w:val="left" w:pos="0"/>
          <w:tab w:val="left" w:pos="360"/>
        </w:tabs>
        <w:ind w:left="2880"/>
        <w:rPr>
          <w:rFonts w:eastAsia="TimesNewRomanPS-BoldMT" w:cs="SimSun"/>
          <w:bCs/>
          <w:i/>
          <w:sz w:val="22"/>
          <w:lang w:eastAsia="zh-CN"/>
        </w:rPr>
      </w:pPr>
      <w:proofErr w:type="spellStart"/>
      <w:proofErr w:type="gramStart"/>
      <w:r w:rsidRPr="00827BBA">
        <w:rPr>
          <w:rFonts w:eastAsia="TimesNewRomanPS-BoldMT" w:cs="SimSun"/>
          <w:bCs/>
          <w:i/>
          <w:sz w:val="22"/>
          <w:lang w:eastAsia="zh-CN"/>
        </w:rPr>
        <w:t>cout</w:t>
      </w:r>
      <w:proofErr w:type="spellEnd"/>
      <w:r w:rsidRPr="00827BBA">
        <w:rPr>
          <w:rFonts w:eastAsia="TimesNewRomanPS-BoldMT" w:cs="SimSun"/>
          <w:bCs/>
          <w:i/>
          <w:sz w:val="22"/>
          <w:lang w:eastAsia="zh-CN"/>
        </w:rPr>
        <w:t xml:space="preserve">  &lt;</w:t>
      </w:r>
      <w:proofErr w:type="gramEnd"/>
      <w:r w:rsidRPr="00827BBA">
        <w:rPr>
          <w:rFonts w:eastAsia="TimesNewRomanPS-BoldMT" w:cs="SimSun"/>
          <w:bCs/>
          <w:i/>
          <w:sz w:val="22"/>
          <w:lang w:eastAsia="zh-CN"/>
        </w:rPr>
        <w:t>&lt; "Enter the number of inches on a side "</w:t>
      </w:r>
    </w:p>
    <w:p w14:paraId="777D03C3" w14:textId="77777777" w:rsidR="00827BBA" w:rsidRDefault="00827BBA" w:rsidP="00827BBA">
      <w:pPr>
        <w:pStyle w:val="ListParagraph"/>
        <w:tabs>
          <w:tab w:val="left" w:pos="0"/>
          <w:tab w:val="left" w:pos="360"/>
        </w:tabs>
        <w:ind w:left="2880"/>
        <w:rPr>
          <w:rFonts w:eastAsia="TimesNewRomanPS-BoldMT" w:cs="SimSun"/>
          <w:bCs/>
          <w:i/>
          <w:sz w:val="22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t xml:space="preserve">        </w:t>
      </w:r>
      <w:r w:rsidR="002D745F">
        <w:rPr>
          <w:rFonts w:eastAsia="TimesNewRomanPS-BoldMT" w:cs="SimSun"/>
          <w:bCs/>
          <w:i/>
          <w:sz w:val="22"/>
          <w:lang w:eastAsia="zh-CN"/>
        </w:rPr>
        <w:t xml:space="preserve"> </w:t>
      </w:r>
      <w:r w:rsidR="00E75ED6" w:rsidRPr="00827BBA">
        <w:rPr>
          <w:rFonts w:eastAsia="TimesNewRomanPS-BoldMT" w:cs="SimSun"/>
          <w:bCs/>
          <w:i/>
          <w:sz w:val="22"/>
          <w:lang w:eastAsia="zh-CN"/>
        </w:rPr>
        <w:t xml:space="preserve">&lt;&lt; </w:t>
      </w:r>
      <w:proofErr w:type="spellStart"/>
      <w:proofErr w:type="gramStart"/>
      <w:r w:rsidR="00E75ED6" w:rsidRPr="00827BBA">
        <w:rPr>
          <w:rFonts w:eastAsia="TimesNewRomanPS-BoldMT" w:cs="SimSun"/>
          <w:bCs/>
          <w:i/>
          <w:sz w:val="22"/>
          <w:lang w:eastAsia="zh-CN"/>
        </w:rPr>
        <w:t>endl</w:t>
      </w:r>
      <w:proofErr w:type="spellEnd"/>
      <w:r w:rsidR="00E75ED6" w:rsidRPr="00827BBA">
        <w:rPr>
          <w:rFonts w:eastAsia="TimesNewRomanPS-BoldMT" w:cs="SimSun"/>
          <w:bCs/>
          <w:i/>
          <w:sz w:val="22"/>
          <w:lang w:eastAsia="zh-CN"/>
        </w:rPr>
        <w:t>;</w:t>
      </w:r>
      <w:proofErr w:type="gramEnd"/>
    </w:p>
    <w:p w14:paraId="1206548A" w14:textId="77777777" w:rsidR="00827BBA" w:rsidRDefault="00E75ED6" w:rsidP="00827BBA">
      <w:pPr>
        <w:pStyle w:val="ListParagraph"/>
        <w:tabs>
          <w:tab w:val="left" w:pos="0"/>
          <w:tab w:val="left" w:pos="360"/>
        </w:tabs>
        <w:ind w:left="2880"/>
        <w:rPr>
          <w:rFonts w:eastAsia="TimesNewRomanPS-BoldMT" w:cs="SimSun"/>
          <w:bCs/>
          <w:i/>
          <w:sz w:val="22"/>
          <w:lang w:eastAsia="zh-CN"/>
        </w:rPr>
      </w:pPr>
      <w:proofErr w:type="spellStart"/>
      <w:proofErr w:type="gramStart"/>
      <w:r w:rsidRPr="00827BBA">
        <w:rPr>
          <w:rFonts w:eastAsia="TimesNewRomanPS-BoldMT" w:cs="SimSun"/>
          <w:bCs/>
          <w:i/>
          <w:sz w:val="22"/>
          <w:lang w:eastAsia="zh-CN"/>
        </w:rPr>
        <w:t>cout</w:t>
      </w:r>
      <w:proofErr w:type="spellEnd"/>
      <w:r w:rsidRPr="00827BBA">
        <w:rPr>
          <w:rFonts w:eastAsia="TimesNewRomanPS-BoldMT" w:cs="SimSun"/>
          <w:bCs/>
          <w:i/>
          <w:sz w:val="22"/>
          <w:lang w:eastAsia="zh-CN"/>
        </w:rPr>
        <w:t xml:space="preserve">  &lt;</w:t>
      </w:r>
      <w:proofErr w:type="gramEnd"/>
      <w:r w:rsidRPr="00827BBA">
        <w:rPr>
          <w:rFonts w:eastAsia="TimesNewRomanPS-BoldMT" w:cs="SimSun"/>
          <w:bCs/>
          <w:i/>
          <w:sz w:val="22"/>
          <w:lang w:eastAsia="zh-CN"/>
        </w:rPr>
        <w:t>&lt; "Press the return key."</w:t>
      </w:r>
    </w:p>
    <w:p w14:paraId="17E5FFFC" w14:textId="77777777" w:rsidR="00827BBA" w:rsidRDefault="00827BBA" w:rsidP="00827BBA">
      <w:pPr>
        <w:pStyle w:val="ListParagraph"/>
        <w:tabs>
          <w:tab w:val="left" w:pos="0"/>
          <w:tab w:val="left" w:pos="360"/>
        </w:tabs>
        <w:ind w:left="2880"/>
        <w:rPr>
          <w:rFonts w:eastAsia="TimesNewRomanPS-BoldMT" w:cs="SimSun"/>
          <w:bCs/>
          <w:i/>
          <w:sz w:val="22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t xml:space="preserve">         </w:t>
      </w:r>
      <w:r w:rsidR="00E75ED6" w:rsidRPr="00827BBA">
        <w:rPr>
          <w:rFonts w:eastAsia="TimesNewRomanPS-BoldMT" w:cs="SimSun"/>
          <w:bCs/>
          <w:i/>
          <w:sz w:val="22"/>
          <w:lang w:eastAsia="zh-CN"/>
        </w:rPr>
        <w:t xml:space="preserve">&lt;&lt; </w:t>
      </w:r>
      <w:proofErr w:type="spellStart"/>
      <w:proofErr w:type="gramStart"/>
      <w:r w:rsidR="00E75ED6" w:rsidRPr="00827BBA">
        <w:rPr>
          <w:rFonts w:eastAsia="TimesNewRomanPS-BoldMT" w:cs="SimSun"/>
          <w:bCs/>
          <w:i/>
          <w:sz w:val="22"/>
          <w:lang w:eastAsia="zh-CN"/>
        </w:rPr>
        <w:t>endl</w:t>
      </w:r>
      <w:proofErr w:type="spellEnd"/>
      <w:r w:rsidR="00E75ED6" w:rsidRPr="00827BBA">
        <w:rPr>
          <w:rFonts w:eastAsia="TimesNewRomanPS-BoldMT" w:cs="SimSun"/>
          <w:bCs/>
          <w:i/>
          <w:sz w:val="22"/>
          <w:lang w:eastAsia="zh-CN"/>
        </w:rPr>
        <w:t>;</w:t>
      </w:r>
      <w:proofErr w:type="gramEnd"/>
    </w:p>
    <w:p w14:paraId="6D9A35D2" w14:textId="77777777" w:rsidR="00827BBA" w:rsidRDefault="00E75ED6" w:rsidP="00827BBA">
      <w:pPr>
        <w:pStyle w:val="ListParagraph"/>
        <w:tabs>
          <w:tab w:val="left" w:pos="0"/>
          <w:tab w:val="left" w:pos="360"/>
        </w:tabs>
        <w:ind w:left="2880"/>
        <w:rPr>
          <w:rFonts w:eastAsia="TimesNewRomanPS-BoldMT" w:cs="SimSun"/>
          <w:bCs/>
          <w:i/>
          <w:sz w:val="22"/>
          <w:lang w:eastAsia="zh-CN"/>
        </w:rPr>
      </w:pPr>
      <w:proofErr w:type="spellStart"/>
      <w:r w:rsidRPr="00827BBA">
        <w:rPr>
          <w:rFonts w:eastAsia="TimesNewRomanPS-BoldMT" w:cs="SimSun"/>
          <w:bCs/>
          <w:i/>
          <w:sz w:val="22"/>
          <w:lang w:eastAsia="zh-CN"/>
        </w:rPr>
        <w:t>cin</w:t>
      </w:r>
      <w:proofErr w:type="spellEnd"/>
      <w:r w:rsidRPr="00827BBA">
        <w:rPr>
          <w:rFonts w:eastAsia="TimesNewRomanPS-BoldMT" w:cs="SimSun"/>
          <w:bCs/>
          <w:i/>
          <w:sz w:val="22"/>
          <w:lang w:eastAsia="zh-CN"/>
        </w:rPr>
        <w:t xml:space="preserve">  </w:t>
      </w:r>
      <w:r w:rsidR="002D745F">
        <w:rPr>
          <w:rFonts w:eastAsia="TimesNewRomanPS-BoldMT" w:cs="SimSun"/>
          <w:bCs/>
          <w:i/>
          <w:sz w:val="22"/>
          <w:lang w:eastAsia="zh-CN"/>
        </w:rPr>
        <w:t xml:space="preserve">  </w:t>
      </w:r>
      <w:r w:rsidRPr="00827BBA">
        <w:rPr>
          <w:rFonts w:eastAsia="TimesNewRomanPS-BoldMT" w:cs="SimSun"/>
          <w:bCs/>
          <w:i/>
          <w:sz w:val="22"/>
          <w:lang w:eastAsia="zh-CN"/>
        </w:rPr>
        <w:t xml:space="preserve">&gt;&gt; </w:t>
      </w:r>
      <w:proofErr w:type="gramStart"/>
      <w:r w:rsidRPr="00827BBA">
        <w:rPr>
          <w:rFonts w:eastAsia="TimesNewRomanPS-BoldMT" w:cs="SimSun"/>
          <w:bCs/>
          <w:i/>
          <w:sz w:val="22"/>
          <w:lang w:eastAsia="zh-CN"/>
        </w:rPr>
        <w:t>inches;</w:t>
      </w:r>
      <w:proofErr w:type="gramEnd"/>
    </w:p>
    <w:p w14:paraId="500F99DF" w14:textId="77777777" w:rsidR="002D745F" w:rsidRDefault="00E75ED6" w:rsidP="00827BBA">
      <w:pPr>
        <w:pStyle w:val="ListParagraph"/>
        <w:tabs>
          <w:tab w:val="left" w:pos="0"/>
          <w:tab w:val="left" w:pos="360"/>
        </w:tabs>
        <w:ind w:left="2880"/>
        <w:rPr>
          <w:rFonts w:eastAsia="TimesNewRomanPS-BoldMT" w:cs="SimSun"/>
          <w:bCs/>
          <w:i/>
          <w:sz w:val="22"/>
          <w:lang w:eastAsia="zh-CN"/>
        </w:rPr>
      </w:pPr>
      <w:proofErr w:type="spellStart"/>
      <w:proofErr w:type="gramStart"/>
      <w:r w:rsidRPr="00827BBA">
        <w:rPr>
          <w:rFonts w:eastAsia="TimesNewRomanPS-BoldMT" w:cs="SimSun"/>
          <w:bCs/>
          <w:i/>
          <w:sz w:val="22"/>
          <w:lang w:eastAsia="zh-CN"/>
        </w:rPr>
        <w:t>cout</w:t>
      </w:r>
      <w:proofErr w:type="spellEnd"/>
      <w:r w:rsidRPr="00827BBA">
        <w:rPr>
          <w:rFonts w:eastAsia="TimesNewRomanPS-BoldMT" w:cs="SimSun"/>
          <w:bCs/>
          <w:i/>
          <w:sz w:val="22"/>
          <w:lang w:eastAsia="zh-CN"/>
        </w:rPr>
        <w:t xml:space="preserve">  &lt;</w:t>
      </w:r>
      <w:proofErr w:type="gramEnd"/>
      <w:r w:rsidRPr="00827BBA">
        <w:rPr>
          <w:rFonts w:eastAsia="TimesNewRomanPS-BoldMT" w:cs="SimSun"/>
          <w:bCs/>
          <w:i/>
          <w:sz w:val="22"/>
          <w:lang w:eastAsia="zh-CN"/>
        </w:rPr>
        <w:t xml:space="preserve">&lt; </w:t>
      </w:r>
      <w:proofErr w:type="spellStart"/>
      <w:r w:rsidRPr="00827BBA">
        <w:rPr>
          <w:rFonts w:eastAsia="TimesNewRomanPS-BoldMT" w:cs="SimSun"/>
          <w:bCs/>
          <w:i/>
          <w:sz w:val="22"/>
          <w:lang w:eastAsia="zh-CN"/>
        </w:rPr>
        <w:t>endl</w:t>
      </w:r>
      <w:proofErr w:type="spellEnd"/>
    </w:p>
    <w:p w14:paraId="018EDF1A" w14:textId="77777777" w:rsidR="002D745F" w:rsidRDefault="002D745F" w:rsidP="00827BBA">
      <w:pPr>
        <w:pStyle w:val="ListParagraph"/>
        <w:tabs>
          <w:tab w:val="left" w:pos="0"/>
          <w:tab w:val="left" w:pos="360"/>
        </w:tabs>
        <w:ind w:left="2880"/>
        <w:rPr>
          <w:rFonts w:eastAsia="TimesNewRomanPS-BoldMT" w:cs="SimSun"/>
          <w:bCs/>
          <w:i/>
          <w:sz w:val="22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t xml:space="preserve">         </w:t>
      </w:r>
      <w:r w:rsidR="00E75ED6" w:rsidRPr="00827BBA">
        <w:rPr>
          <w:rFonts w:eastAsia="TimesNewRomanPS-BoldMT" w:cs="SimSun"/>
          <w:bCs/>
          <w:i/>
          <w:sz w:val="22"/>
          <w:lang w:eastAsia="zh-CN"/>
        </w:rPr>
        <w:t xml:space="preserve">&lt;&lt; "The area is </w:t>
      </w:r>
      <w:proofErr w:type="gramStart"/>
      <w:r w:rsidR="00E75ED6" w:rsidRPr="00827BBA">
        <w:rPr>
          <w:rFonts w:eastAsia="TimesNewRomanPS-BoldMT" w:cs="SimSun"/>
          <w:bCs/>
          <w:i/>
          <w:sz w:val="22"/>
          <w:lang w:eastAsia="zh-CN"/>
        </w:rPr>
        <w:t>"  &lt;</w:t>
      </w:r>
      <w:proofErr w:type="gramEnd"/>
      <w:r w:rsidR="00E75ED6" w:rsidRPr="00827BBA">
        <w:rPr>
          <w:rFonts w:eastAsia="TimesNewRomanPS-BoldMT" w:cs="SimSun"/>
          <w:bCs/>
          <w:i/>
          <w:sz w:val="22"/>
          <w:lang w:eastAsia="zh-CN"/>
        </w:rPr>
        <w:t>&lt; inches * inches  &lt;&lt;"."</w:t>
      </w:r>
    </w:p>
    <w:p w14:paraId="611188D0" w14:textId="77777777" w:rsidR="002D745F" w:rsidRDefault="002D745F" w:rsidP="002D745F">
      <w:pPr>
        <w:pStyle w:val="ListParagraph"/>
        <w:tabs>
          <w:tab w:val="left" w:pos="0"/>
          <w:tab w:val="left" w:pos="360"/>
        </w:tabs>
        <w:ind w:left="2880"/>
        <w:rPr>
          <w:rFonts w:eastAsia="TimesNewRomanPS-BoldMT" w:cs="SimSun"/>
          <w:bCs/>
          <w:i/>
          <w:sz w:val="22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t xml:space="preserve">         </w:t>
      </w:r>
      <w:r w:rsidR="00E75ED6" w:rsidRPr="00827BBA">
        <w:rPr>
          <w:rFonts w:eastAsia="TimesNewRomanPS-BoldMT" w:cs="SimSun"/>
          <w:bCs/>
          <w:i/>
          <w:sz w:val="22"/>
          <w:lang w:eastAsia="zh-CN"/>
        </w:rPr>
        <w:t>&lt;&lt;</w:t>
      </w:r>
      <w:r>
        <w:rPr>
          <w:rFonts w:eastAsia="TimesNewRomanPS-BoldMT" w:cs="SimSun"/>
          <w:bCs/>
          <w:i/>
          <w:sz w:val="22"/>
          <w:lang w:eastAsia="zh-CN"/>
        </w:rPr>
        <w:t xml:space="preserve"> </w:t>
      </w:r>
      <w:proofErr w:type="spellStart"/>
      <w:proofErr w:type="gramStart"/>
      <w:r w:rsidR="00E75ED6" w:rsidRPr="002D745F">
        <w:rPr>
          <w:rFonts w:eastAsia="TimesNewRomanPS-BoldMT" w:cs="SimSun"/>
          <w:bCs/>
          <w:i/>
          <w:sz w:val="22"/>
          <w:lang w:eastAsia="zh-CN"/>
        </w:rPr>
        <w:t>endl</w:t>
      </w:r>
      <w:proofErr w:type="spellEnd"/>
      <w:r w:rsidR="00E75ED6" w:rsidRPr="002D745F">
        <w:rPr>
          <w:rFonts w:eastAsia="TimesNewRomanPS-BoldMT" w:cs="SimSun"/>
          <w:bCs/>
          <w:i/>
          <w:sz w:val="22"/>
          <w:lang w:eastAsia="zh-CN"/>
        </w:rPr>
        <w:t>;</w:t>
      </w:r>
      <w:proofErr w:type="gramEnd"/>
    </w:p>
    <w:p w14:paraId="78BA7F62" w14:textId="77777777" w:rsidR="002D745F" w:rsidRDefault="002D745F" w:rsidP="002D745F">
      <w:pPr>
        <w:pStyle w:val="ListParagraph"/>
        <w:tabs>
          <w:tab w:val="left" w:pos="0"/>
          <w:tab w:val="left" w:pos="360"/>
        </w:tabs>
        <w:ind w:left="2880"/>
        <w:rPr>
          <w:rFonts w:eastAsia="TimesNewRomanPS-BoldMT" w:cs="SimSun"/>
          <w:bCs/>
          <w:i/>
          <w:sz w:val="22"/>
          <w:lang w:eastAsia="zh-CN"/>
        </w:rPr>
      </w:pPr>
    </w:p>
    <w:p w14:paraId="25B5C684" w14:textId="77777777" w:rsidR="002D745F" w:rsidRDefault="00E75ED6" w:rsidP="002D745F">
      <w:pPr>
        <w:pStyle w:val="ListParagraph"/>
        <w:tabs>
          <w:tab w:val="left" w:pos="0"/>
          <w:tab w:val="left" w:pos="360"/>
        </w:tabs>
        <w:ind w:left="2880"/>
        <w:rPr>
          <w:rFonts w:eastAsia="TimesNewRomanPS-BoldMT" w:cs="SimSun"/>
          <w:bCs/>
          <w:i/>
          <w:sz w:val="22"/>
          <w:lang w:eastAsia="zh-CN"/>
        </w:rPr>
      </w:pPr>
      <w:r w:rsidRPr="002D745F">
        <w:rPr>
          <w:rFonts w:eastAsia="TimesNewRomanPS-BoldMT" w:cs="SimSun"/>
          <w:bCs/>
          <w:i/>
          <w:sz w:val="22"/>
          <w:lang w:eastAsia="zh-CN"/>
        </w:rPr>
        <w:t xml:space="preserve">return </w:t>
      </w:r>
      <w:proofErr w:type="gramStart"/>
      <w:r w:rsidRPr="002D745F">
        <w:rPr>
          <w:rFonts w:eastAsia="TimesNewRomanPS-BoldMT" w:cs="SimSun"/>
          <w:bCs/>
          <w:i/>
          <w:sz w:val="22"/>
          <w:lang w:eastAsia="zh-CN"/>
        </w:rPr>
        <w:t>0;</w:t>
      </w:r>
      <w:proofErr w:type="gramEnd"/>
    </w:p>
    <w:p w14:paraId="498D8FCB" w14:textId="77777777" w:rsidR="006B57D4" w:rsidRDefault="002D745F" w:rsidP="002D745F">
      <w:pPr>
        <w:tabs>
          <w:tab w:val="left" w:pos="0"/>
          <w:tab w:val="left" w:pos="360"/>
        </w:tabs>
        <w:rPr>
          <w:rFonts w:eastAsia="TimesNewRomanPS-BoldMT" w:cs="SimSun"/>
          <w:bCs/>
          <w:i/>
          <w:sz w:val="22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lastRenderedPageBreak/>
        <w:tab/>
      </w:r>
      <w:r>
        <w:rPr>
          <w:rFonts w:eastAsia="TimesNewRomanPS-BoldMT" w:cs="SimSun"/>
          <w:bCs/>
          <w:i/>
          <w:sz w:val="22"/>
          <w:lang w:eastAsia="zh-CN"/>
        </w:rPr>
        <w:tab/>
      </w:r>
      <w:r>
        <w:rPr>
          <w:rFonts w:eastAsia="TimesNewRomanPS-BoldMT" w:cs="SimSun"/>
          <w:bCs/>
          <w:i/>
          <w:sz w:val="22"/>
          <w:lang w:eastAsia="zh-CN"/>
        </w:rPr>
        <w:tab/>
      </w:r>
      <w:r>
        <w:rPr>
          <w:rFonts w:eastAsia="TimesNewRomanPS-BoldMT" w:cs="SimSun"/>
          <w:bCs/>
          <w:i/>
          <w:sz w:val="22"/>
          <w:lang w:eastAsia="zh-CN"/>
        </w:rPr>
        <w:tab/>
      </w:r>
      <w:r w:rsidR="00E75ED6" w:rsidRPr="002D745F">
        <w:rPr>
          <w:rFonts w:eastAsia="TimesNewRomanPS-BoldMT" w:cs="SimSun"/>
          <w:bCs/>
          <w:i/>
          <w:sz w:val="22"/>
          <w:lang w:eastAsia="zh-CN"/>
        </w:rPr>
        <w:t>}</w:t>
      </w:r>
    </w:p>
    <w:p w14:paraId="56D2306B" w14:textId="77777777" w:rsidR="001B6767" w:rsidRPr="002D745F" w:rsidRDefault="001B6767" w:rsidP="002D745F">
      <w:pPr>
        <w:tabs>
          <w:tab w:val="left" w:pos="0"/>
          <w:tab w:val="left" w:pos="360"/>
        </w:tabs>
        <w:rPr>
          <w:rFonts w:eastAsia="TimesNewRomanPS-BoldMT" w:cs="SimSun"/>
          <w:bCs/>
          <w:i/>
          <w:sz w:val="22"/>
          <w:lang w:eastAsia="zh-CN"/>
        </w:rPr>
      </w:pPr>
    </w:p>
    <w:p w14:paraId="58985242" w14:textId="77777777" w:rsidR="00692F5D" w:rsidRPr="00014C0C" w:rsidRDefault="00692F5D" w:rsidP="00A32D97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6698A290" w14:textId="77777777" w:rsidR="00A32D97" w:rsidRPr="00A32D97" w:rsidRDefault="00A32D97" w:rsidP="00A32D97">
      <w:pPr>
        <w:pStyle w:val="ListParagraph"/>
        <w:numPr>
          <w:ilvl w:val="0"/>
          <w:numId w:val="8"/>
        </w:numPr>
        <w:shd w:val="clear" w:color="auto" w:fill="FFFFFF"/>
        <w:spacing w:line="0" w:lineRule="auto"/>
        <w:rPr>
          <w:rFonts w:ascii="ff1b" w:eastAsia="Times New Roman" w:hAnsi="ff1b"/>
          <w:color w:val="000000"/>
          <w:sz w:val="60"/>
          <w:szCs w:val="60"/>
          <w:lang w:eastAsia="zh-CN"/>
        </w:rPr>
      </w:pPr>
      <w:r w:rsidRPr="00A32D97">
        <w:rPr>
          <w:rFonts w:ascii="ff1b" w:eastAsia="Times New Roman" w:hAnsi="ff1b"/>
          <w:color w:val="000000"/>
          <w:sz w:val="60"/>
          <w:szCs w:val="60"/>
          <w:lang w:eastAsia="zh-CN"/>
        </w:rPr>
        <w:t xml:space="preserve">Exercise 1: </w:t>
      </w:r>
      <w:r w:rsidRPr="00A32D97">
        <w:rPr>
          <w:rFonts w:ascii="ff1c" w:eastAsia="Times New Roman" w:hAnsi="ff1c"/>
          <w:color w:val="000000"/>
          <w:sz w:val="60"/>
          <w:szCs w:val="60"/>
          <w:lang w:eastAsia="zh-CN"/>
        </w:rPr>
        <w:t xml:space="preserve">Compile program </w:t>
      </w:r>
      <w:proofErr w:type="spellStart"/>
      <w:r w:rsidRPr="00A32D97">
        <w:rPr>
          <w:rFonts w:ascii="ff1e" w:eastAsia="Times New Roman" w:hAnsi="ff1e"/>
          <w:color w:val="000000"/>
          <w:spacing w:val="-1"/>
          <w:sz w:val="54"/>
          <w:szCs w:val="54"/>
          <w:lang w:eastAsia="zh-CN"/>
        </w:rPr>
        <w:t>LeapYear</w:t>
      </w:r>
      <w:proofErr w:type="spellEnd"/>
      <w:r w:rsidRPr="00A32D97">
        <w:rPr>
          <w:rFonts w:ascii="ff1e" w:eastAsia="Times New Roman" w:hAnsi="ff1e"/>
          <w:color w:val="000000"/>
          <w:spacing w:val="-1"/>
          <w:sz w:val="54"/>
          <w:szCs w:val="54"/>
          <w:lang w:eastAsia="zh-CN"/>
        </w:rPr>
        <w:t xml:space="preserve"> (leapyear.cpp)</w:t>
      </w:r>
      <w:r w:rsidRPr="00A32D97">
        <w:rPr>
          <w:rFonts w:ascii="ff1c" w:eastAsia="Times New Roman" w:hAnsi="ff1c"/>
          <w:color w:val="000000"/>
          <w:sz w:val="60"/>
          <w:szCs w:val="60"/>
          <w:lang w:eastAsia="zh-CN"/>
        </w:rPr>
        <w:t>, the case study program from Chapter</w:t>
      </w:r>
    </w:p>
    <w:p w14:paraId="08A1606F" w14:textId="77777777" w:rsidR="00F05B56" w:rsidRPr="001632EC" w:rsidRDefault="001632EC" w:rsidP="0072438B">
      <w:pPr>
        <w:tabs>
          <w:tab w:val="left" w:pos="270"/>
          <w:tab w:val="left" w:pos="360"/>
        </w:tabs>
        <w:ind w:left="270" w:hanging="270"/>
        <w:rPr>
          <w:rFonts w:eastAsia="TimesNewRomanPS-BoldMT" w:cs="SimSun"/>
          <w:bCs/>
          <w:sz w:val="24"/>
          <w:lang w:eastAsia="zh-CN"/>
        </w:rPr>
      </w:pPr>
      <w:r w:rsidRPr="001632EC">
        <w:rPr>
          <w:rFonts w:eastAsia="TimesNewRomanPS-BoldMT" w:cs="SimSun"/>
          <w:bCs/>
          <w:sz w:val="24"/>
          <w:lang w:eastAsia="zh-CN"/>
        </w:rPr>
        <w:t xml:space="preserve">3. </w:t>
      </w:r>
      <w:r w:rsidR="00FB5255" w:rsidRPr="001632EC">
        <w:rPr>
          <w:rFonts w:eastAsia="TimesNewRomanPS-BoldMT" w:cs="SimSun"/>
          <w:bCs/>
          <w:sz w:val="24"/>
          <w:lang w:eastAsia="zh-CN"/>
        </w:rPr>
        <w:t xml:space="preserve">Write the </w:t>
      </w:r>
      <w:r w:rsidR="00A32D97" w:rsidRPr="001632EC">
        <w:rPr>
          <w:rFonts w:eastAsia="TimesNewRomanPS-BoldMT" w:cs="SimSun"/>
          <w:bCs/>
          <w:sz w:val="24"/>
          <w:lang w:eastAsia="zh-CN"/>
        </w:rPr>
        <w:t xml:space="preserve">program </w:t>
      </w:r>
      <w:r w:rsidR="00FB5255" w:rsidRPr="001632EC">
        <w:rPr>
          <w:rFonts w:eastAsia="TimesNewRomanPS-BoldMT" w:cs="SimSun"/>
          <w:bCs/>
          <w:sz w:val="24"/>
          <w:lang w:eastAsia="zh-CN"/>
        </w:rPr>
        <w:t xml:space="preserve">to check leap year as </w:t>
      </w:r>
      <w:r w:rsidR="00FF51C6" w:rsidRPr="001632EC">
        <w:rPr>
          <w:rFonts w:eastAsia="TimesNewRomanPS-BoldMT" w:cs="SimSun"/>
          <w:bCs/>
          <w:sz w:val="24"/>
          <w:lang w:eastAsia="zh-CN"/>
        </w:rPr>
        <w:t>the first programming exercise</w:t>
      </w:r>
      <w:r w:rsidR="00500F51" w:rsidRPr="001632EC">
        <w:rPr>
          <w:rFonts w:eastAsia="TimesNewRomanPS-BoldMT" w:cs="SimSun"/>
          <w:bCs/>
          <w:sz w:val="24"/>
          <w:lang w:eastAsia="zh-CN"/>
        </w:rPr>
        <w:t>, and verify your program by the following cases</w:t>
      </w:r>
    </w:p>
    <w:p w14:paraId="31FD27F0" w14:textId="77777777" w:rsidR="00500F51" w:rsidRDefault="00500F51" w:rsidP="00500F51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57F20312" w14:textId="77777777" w:rsidR="00500F51" w:rsidRDefault="00FB5255" w:rsidP="00F05B56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F05B56">
        <w:rPr>
          <w:rFonts w:eastAsia="TimesNewRomanPS-BoldMT" w:cs="SimSun"/>
          <w:bCs/>
          <w:sz w:val="24"/>
          <w:lang w:eastAsia="zh-CN"/>
        </w:rPr>
        <w:t xml:space="preserve">The input prompt is </w:t>
      </w:r>
      <w:r w:rsidRPr="00FB733B">
        <w:rPr>
          <w:rFonts w:eastAsia="TimesNewRomanPS-BoldMT" w:cs="SimSun"/>
          <w:bCs/>
          <w:i/>
          <w:sz w:val="24"/>
          <w:lang w:eastAsia="zh-CN"/>
        </w:rPr>
        <w:t>"Ent</w:t>
      </w:r>
      <w:r w:rsidR="00FB733B">
        <w:rPr>
          <w:rFonts w:eastAsia="TimesNewRomanPS-BoldMT" w:cs="SimSun"/>
          <w:bCs/>
          <w:i/>
          <w:sz w:val="24"/>
          <w:lang w:eastAsia="zh-CN"/>
        </w:rPr>
        <w:t>er a year AD, for example, 1997</w:t>
      </w:r>
      <w:r w:rsidRPr="00FB733B">
        <w:rPr>
          <w:rFonts w:eastAsia="TimesNewRomanPS-BoldMT" w:cs="SimSun"/>
          <w:bCs/>
          <w:i/>
          <w:sz w:val="24"/>
          <w:lang w:eastAsia="zh-CN"/>
        </w:rPr>
        <w:t>"</w:t>
      </w:r>
      <w:r w:rsidRPr="00F05B56">
        <w:rPr>
          <w:rFonts w:eastAsia="TimesNewRomanPS-BoldMT" w:cs="SimSun"/>
          <w:bCs/>
          <w:sz w:val="24"/>
          <w:lang w:eastAsia="zh-CN"/>
        </w:rPr>
        <w:t xml:space="preserve"> </w:t>
      </w:r>
    </w:p>
    <w:p w14:paraId="7A6C9E0E" w14:textId="77777777" w:rsidR="00500F51" w:rsidRPr="003B366B" w:rsidRDefault="00FB5255" w:rsidP="00F05B56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F05B56">
        <w:rPr>
          <w:rFonts w:eastAsia="TimesNewRomanPS-BoldMT" w:cs="SimSun"/>
          <w:bCs/>
          <w:sz w:val="24"/>
          <w:lang w:eastAsia="zh-CN"/>
        </w:rPr>
        <w:t>Change the</w:t>
      </w:r>
      <w:r w:rsidR="00FF51C6" w:rsidRPr="00F05B56">
        <w:rPr>
          <w:rFonts w:eastAsia="TimesNewRomanPS-BoldMT" w:cs="SimSun"/>
          <w:bCs/>
          <w:sz w:val="24"/>
          <w:lang w:eastAsia="zh-CN"/>
        </w:rPr>
        <w:t xml:space="preserve"> </w:t>
      </w:r>
      <w:r w:rsidRPr="00F05B56">
        <w:rPr>
          <w:rFonts w:eastAsia="TimesNewRomanPS-BoldMT" w:cs="SimSun"/>
          <w:bCs/>
          <w:sz w:val="24"/>
          <w:lang w:eastAsia="zh-CN"/>
        </w:rPr>
        <w:t xml:space="preserve">prompt so that the example year is </w:t>
      </w:r>
      <w:r w:rsidRPr="00FB733B">
        <w:rPr>
          <w:rFonts w:eastAsia="TimesNewRomanPS-BoldMT" w:cs="SimSun"/>
          <w:bCs/>
          <w:i/>
          <w:sz w:val="24"/>
          <w:lang w:eastAsia="zh-CN"/>
        </w:rPr>
        <w:t>2005</w:t>
      </w:r>
    </w:p>
    <w:p w14:paraId="33F87B18" w14:textId="77777777" w:rsidR="00987504" w:rsidRDefault="00987504" w:rsidP="00987504">
      <w:pPr>
        <w:tabs>
          <w:tab w:val="left" w:pos="0"/>
          <w:tab w:val="left" w:pos="360"/>
        </w:tabs>
        <w:ind w:left="1080"/>
        <w:rPr>
          <w:rFonts w:eastAsia="TimesNewRomanPS-BoldMT" w:cs="SimSun"/>
          <w:bCs/>
          <w:i/>
          <w:sz w:val="24"/>
          <w:lang w:eastAsia="zh-CN"/>
        </w:rPr>
      </w:pPr>
    </w:p>
    <w:p w14:paraId="5E9712DF" w14:textId="77777777" w:rsidR="007B5E5A" w:rsidRPr="00987504" w:rsidRDefault="007B5E5A" w:rsidP="00987504">
      <w:pPr>
        <w:tabs>
          <w:tab w:val="left" w:pos="0"/>
          <w:tab w:val="left" w:pos="360"/>
        </w:tabs>
        <w:ind w:left="1080"/>
        <w:rPr>
          <w:rFonts w:eastAsia="TimesNewRomanPS-BoldMT" w:cs="SimSun"/>
          <w:bCs/>
          <w:i/>
          <w:sz w:val="24"/>
          <w:lang w:eastAsia="zh-CN"/>
        </w:rPr>
      </w:pPr>
    </w:p>
    <w:p w14:paraId="64BBD5F8" w14:textId="77777777" w:rsidR="003B366B" w:rsidRDefault="00F226A5" w:rsidP="00632751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Figure out the program to print the following pattern by </w:t>
      </w:r>
      <w:r w:rsidRPr="00716E0E">
        <w:rPr>
          <w:rFonts w:eastAsia="TimesNewRomanPS-BoldMT" w:cs="SimSun"/>
          <w:bCs/>
          <w:color w:val="FF0000"/>
          <w:sz w:val="24"/>
          <w:lang w:eastAsia="zh-CN"/>
        </w:rPr>
        <w:t>loop</w:t>
      </w:r>
      <w:r>
        <w:rPr>
          <w:rFonts w:eastAsia="TimesNewRomanPS-BoldMT" w:cs="SimSun"/>
          <w:bCs/>
          <w:sz w:val="24"/>
          <w:lang w:eastAsia="zh-CN"/>
        </w:rPr>
        <w:t xml:space="preserve"> structure </w:t>
      </w:r>
    </w:p>
    <w:p w14:paraId="150C6696" w14:textId="77777777" w:rsidR="00F226A5" w:rsidRPr="00786754" w:rsidRDefault="00F226A5" w:rsidP="00786754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17C833A7" w14:textId="77777777" w:rsidR="00F226A5" w:rsidRPr="00786754" w:rsidRDefault="00814DD9" w:rsidP="00786754">
      <w:pPr>
        <w:tabs>
          <w:tab w:val="left" w:pos="0"/>
          <w:tab w:val="left" w:pos="360"/>
        </w:tabs>
        <w:jc w:val="center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noProof/>
          <w:sz w:val="24"/>
          <w:lang w:eastAsia="zh-CN"/>
        </w:rPr>
        <w:drawing>
          <wp:inline distT="0" distB="0" distL="0" distR="0" wp14:anchorId="763669F2" wp14:editId="208B6AC4">
            <wp:extent cx="2033588" cy="1420291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751" cy="142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2591E" w14:textId="77777777" w:rsidR="003A404B" w:rsidRPr="00C2064A" w:rsidRDefault="00B42EEB" w:rsidP="006A49E6">
      <w:pPr>
        <w:tabs>
          <w:tab w:val="left" w:pos="0"/>
          <w:tab w:val="left" w:pos="360"/>
        </w:tabs>
        <w:rPr>
          <w:rFonts w:eastAsia="TimesNewRomanPS-BoldMT" w:cs="SimSun"/>
          <w:bCs/>
          <w:sz w:val="22"/>
          <w:lang w:eastAsia="zh-CN"/>
        </w:rPr>
      </w:pPr>
      <w:r>
        <w:rPr>
          <w:rFonts w:ascii="Verdana" w:hAnsi="Verdana"/>
          <w:color w:val="696969"/>
          <w:sz w:val="20"/>
          <w:szCs w:val="20"/>
        </w:rPr>
        <w:br/>
      </w:r>
    </w:p>
    <w:sectPr w:rsidR="003A404B" w:rsidRPr="00C2064A" w:rsidSect="001819C8">
      <w:pgSz w:w="12240" w:h="15840"/>
      <w:pgMar w:top="990" w:right="153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2D56D" w14:textId="77777777" w:rsidR="00764C4C" w:rsidRDefault="00764C4C" w:rsidP="00B23D6F">
      <w:r>
        <w:separator/>
      </w:r>
    </w:p>
  </w:endnote>
  <w:endnote w:type="continuationSeparator" w:id="0">
    <w:p w14:paraId="5F594CB4" w14:textId="77777777" w:rsidR="00764C4C" w:rsidRDefault="00764C4C" w:rsidP="00B23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ff1b">
    <w:altName w:val="Times New Roman"/>
    <w:panose1 w:val="00000000000000000000"/>
    <w:charset w:val="00"/>
    <w:family w:val="roman"/>
    <w:notTrueType/>
    <w:pitch w:val="default"/>
  </w:font>
  <w:font w:name="ff1c">
    <w:altName w:val="Times New Roman"/>
    <w:panose1 w:val="00000000000000000000"/>
    <w:charset w:val="00"/>
    <w:family w:val="roman"/>
    <w:notTrueType/>
    <w:pitch w:val="default"/>
  </w:font>
  <w:font w:name="ff1e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08396" w14:textId="77777777" w:rsidR="00764C4C" w:rsidRDefault="00764C4C" w:rsidP="00B23D6F">
      <w:r>
        <w:separator/>
      </w:r>
    </w:p>
  </w:footnote>
  <w:footnote w:type="continuationSeparator" w:id="0">
    <w:p w14:paraId="4CCC734C" w14:textId="77777777" w:rsidR="00764C4C" w:rsidRDefault="00764C4C" w:rsidP="00B23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75015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31F71"/>
    <w:multiLevelType w:val="hybridMultilevel"/>
    <w:tmpl w:val="2BE41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767214">
    <w:abstractNumId w:val="2"/>
  </w:num>
  <w:num w:numId="2" w16cid:durableId="2083678978">
    <w:abstractNumId w:val="3"/>
  </w:num>
  <w:num w:numId="3" w16cid:durableId="1318994130">
    <w:abstractNumId w:val="0"/>
  </w:num>
  <w:num w:numId="4" w16cid:durableId="1120344203">
    <w:abstractNumId w:val="1"/>
  </w:num>
  <w:num w:numId="5" w16cid:durableId="1957560992">
    <w:abstractNumId w:val="6"/>
  </w:num>
  <w:num w:numId="6" w16cid:durableId="562568258">
    <w:abstractNumId w:val="4"/>
  </w:num>
  <w:num w:numId="7" w16cid:durableId="733503006">
    <w:abstractNumId w:val="5"/>
  </w:num>
  <w:num w:numId="8" w16cid:durableId="18893685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74D"/>
    <w:rsid w:val="00014C0C"/>
    <w:rsid w:val="00021FAE"/>
    <w:rsid w:val="00022C48"/>
    <w:rsid w:val="00031B7E"/>
    <w:rsid w:val="00033296"/>
    <w:rsid w:val="0003398E"/>
    <w:rsid w:val="00040BE0"/>
    <w:rsid w:val="00045CF5"/>
    <w:rsid w:val="00051FDB"/>
    <w:rsid w:val="00052587"/>
    <w:rsid w:val="000528BD"/>
    <w:rsid w:val="000573E3"/>
    <w:rsid w:val="0007312B"/>
    <w:rsid w:val="00086A01"/>
    <w:rsid w:val="00090951"/>
    <w:rsid w:val="000935B2"/>
    <w:rsid w:val="000A0CBB"/>
    <w:rsid w:val="000B0368"/>
    <w:rsid w:val="000B2E1D"/>
    <w:rsid w:val="000B489F"/>
    <w:rsid w:val="000B7D28"/>
    <w:rsid w:val="000C489B"/>
    <w:rsid w:val="000C5D36"/>
    <w:rsid w:val="000E1E08"/>
    <w:rsid w:val="000E2558"/>
    <w:rsid w:val="000E5617"/>
    <w:rsid w:val="000F3F2F"/>
    <w:rsid w:val="000F7793"/>
    <w:rsid w:val="00106DA6"/>
    <w:rsid w:val="001101C8"/>
    <w:rsid w:val="001201C3"/>
    <w:rsid w:val="0012483B"/>
    <w:rsid w:val="001306DF"/>
    <w:rsid w:val="00130A2B"/>
    <w:rsid w:val="001318E6"/>
    <w:rsid w:val="00136472"/>
    <w:rsid w:val="001425A9"/>
    <w:rsid w:val="00150AF5"/>
    <w:rsid w:val="00154A84"/>
    <w:rsid w:val="001576EE"/>
    <w:rsid w:val="001632EC"/>
    <w:rsid w:val="00172A27"/>
    <w:rsid w:val="001750EC"/>
    <w:rsid w:val="00175DF3"/>
    <w:rsid w:val="00181457"/>
    <w:rsid w:val="001819C8"/>
    <w:rsid w:val="0018374A"/>
    <w:rsid w:val="00197DBB"/>
    <w:rsid w:val="001A1C8B"/>
    <w:rsid w:val="001A730A"/>
    <w:rsid w:val="001B225E"/>
    <w:rsid w:val="001B6767"/>
    <w:rsid w:val="001C0942"/>
    <w:rsid w:val="001C3665"/>
    <w:rsid w:val="001C497B"/>
    <w:rsid w:val="001C51DE"/>
    <w:rsid w:val="001D42F2"/>
    <w:rsid w:val="001E6FA6"/>
    <w:rsid w:val="001F0D9A"/>
    <w:rsid w:val="00201B40"/>
    <w:rsid w:val="00203911"/>
    <w:rsid w:val="00210A62"/>
    <w:rsid w:val="00225C0D"/>
    <w:rsid w:val="00226508"/>
    <w:rsid w:val="00227E0A"/>
    <w:rsid w:val="00230B47"/>
    <w:rsid w:val="002356C8"/>
    <w:rsid w:val="00237963"/>
    <w:rsid w:val="00257FF6"/>
    <w:rsid w:val="0026030C"/>
    <w:rsid w:val="002619B4"/>
    <w:rsid w:val="00267246"/>
    <w:rsid w:val="00270001"/>
    <w:rsid w:val="002710DC"/>
    <w:rsid w:val="00281864"/>
    <w:rsid w:val="002961A0"/>
    <w:rsid w:val="002A489A"/>
    <w:rsid w:val="002A6317"/>
    <w:rsid w:val="002B167D"/>
    <w:rsid w:val="002C0EFE"/>
    <w:rsid w:val="002D5B28"/>
    <w:rsid w:val="002D745F"/>
    <w:rsid w:val="002E1DA6"/>
    <w:rsid w:val="002E4B89"/>
    <w:rsid w:val="002F2F9A"/>
    <w:rsid w:val="00304746"/>
    <w:rsid w:val="00305740"/>
    <w:rsid w:val="003115FE"/>
    <w:rsid w:val="00331038"/>
    <w:rsid w:val="0033250E"/>
    <w:rsid w:val="0033362A"/>
    <w:rsid w:val="00336F96"/>
    <w:rsid w:val="003417B8"/>
    <w:rsid w:val="00344527"/>
    <w:rsid w:val="003524E8"/>
    <w:rsid w:val="00364D72"/>
    <w:rsid w:val="00384B05"/>
    <w:rsid w:val="00386B62"/>
    <w:rsid w:val="003935FA"/>
    <w:rsid w:val="0039549B"/>
    <w:rsid w:val="00395B73"/>
    <w:rsid w:val="003A1441"/>
    <w:rsid w:val="003A22C5"/>
    <w:rsid w:val="003A404B"/>
    <w:rsid w:val="003A7E70"/>
    <w:rsid w:val="003B0147"/>
    <w:rsid w:val="003B020B"/>
    <w:rsid w:val="003B2485"/>
    <w:rsid w:val="003B366B"/>
    <w:rsid w:val="003D0986"/>
    <w:rsid w:val="003D5E74"/>
    <w:rsid w:val="003D7B10"/>
    <w:rsid w:val="003E0F3F"/>
    <w:rsid w:val="003E2282"/>
    <w:rsid w:val="003F03CD"/>
    <w:rsid w:val="003F0A3E"/>
    <w:rsid w:val="003F0B82"/>
    <w:rsid w:val="003F2803"/>
    <w:rsid w:val="00400E06"/>
    <w:rsid w:val="004035FD"/>
    <w:rsid w:val="004130F1"/>
    <w:rsid w:val="00416FFD"/>
    <w:rsid w:val="004201BA"/>
    <w:rsid w:val="00442BC3"/>
    <w:rsid w:val="00443A45"/>
    <w:rsid w:val="004440F3"/>
    <w:rsid w:val="00445BF4"/>
    <w:rsid w:val="004505FB"/>
    <w:rsid w:val="00460CBC"/>
    <w:rsid w:val="00461111"/>
    <w:rsid w:val="00471CC9"/>
    <w:rsid w:val="004767E1"/>
    <w:rsid w:val="00491746"/>
    <w:rsid w:val="004A0F8D"/>
    <w:rsid w:val="004C5643"/>
    <w:rsid w:val="004C6FC4"/>
    <w:rsid w:val="004D5B3A"/>
    <w:rsid w:val="004E1718"/>
    <w:rsid w:val="004E691B"/>
    <w:rsid w:val="004F471D"/>
    <w:rsid w:val="00500F51"/>
    <w:rsid w:val="00503E9F"/>
    <w:rsid w:val="00504B35"/>
    <w:rsid w:val="00505E68"/>
    <w:rsid w:val="00525D14"/>
    <w:rsid w:val="0053261D"/>
    <w:rsid w:val="005340C6"/>
    <w:rsid w:val="00541388"/>
    <w:rsid w:val="00541713"/>
    <w:rsid w:val="00574830"/>
    <w:rsid w:val="00575D44"/>
    <w:rsid w:val="0057747A"/>
    <w:rsid w:val="00582743"/>
    <w:rsid w:val="005834FD"/>
    <w:rsid w:val="00585C10"/>
    <w:rsid w:val="005879F3"/>
    <w:rsid w:val="00590659"/>
    <w:rsid w:val="00592EDB"/>
    <w:rsid w:val="00597D12"/>
    <w:rsid w:val="005A37D5"/>
    <w:rsid w:val="005A54E7"/>
    <w:rsid w:val="005D0BFB"/>
    <w:rsid w:val="005D14ED"/>
    <w:rsid w:val="005E0E62"/>
    <w:rsid w:val="005E5D43"/>
    <w:rsid w:val="005E6B1B"/>
    <w:rsid w:val="005F4512"/>
    <w:rsid w:val="00617286"/>
    <w:rsid w:val="00623B9A"/>
    <w:rsid w:val="00626F89"/>
    <w:rsid w:val="00627BC7"/>
    <w:rsid w:val="00632751"/>
    <w:rsid w:val="00635D79"/>
    <w:rsid w:val="00645636"/>
    <w:rsid w:val="006466CF"/>
    <w:rsid w:val="00647D72"/>
    <w:rsid w:val="00654D62"/>
    <w:rsid w:val="00656D08"/>
    <w:rsid w:val="0066276B"/>
    <w:rsid w:val="00667285"/>
    <w:rsid w:val="00692F5D"/>
    <w:rsid w:val="00695044"/>
    <w:rsid w:val="006A49E6"/>
    <w:rsid w:val="006B507D"/>
    <w:rsid w:val="006B57D4"/>
    <w:rsid w:val="006B6C93"/>
    <w:rsid w:val="006C2360"/>
    <w:rsid w:val="006D06D3"/>
    <w:rsid w:val="006D5BCF"/>
    <w:rsid w:val="006E66ED"/>
    <w:rsid w:val="006F15A1"/>
    <w:rsid w:val="006F1B88"/>
    <w:rsid w:val="006F23DD"/>
    <w:rsid w:val="006F43EC"/>
    <w:rsid w:val="0070721D"/>
    <w:rsid w:val="00707887"/>
    <w:rsid w:val="00714A5B"/>
    <w:rsid w:val="00716E0E"/>
    <w:rsid w:val="00716F30"/>
    <w:rsid w:val="0072438B"/>
    <w:rsid w:val="00742D0B"/>
    <w:rsid w:val="00744702"/>
    <w:rsid w:val="00747DCD"/>
    <w:rsid w:val="00764C4C"/>
    <w:rsid w:val="0076576C"/>
    <w:rsid w:val="007720E6"/>
    <w:rsid w:val="00772C33"/>
    <w:rsid w:val="0078164D"/>
    <w:rsid w:val="0078284C"/>
    <w:rsid w:val="0078668B"/>
    <w:rsid w:val="00786754"/>
    <w:rsid w:val="007B5E5A"/>
    <w:rsid w:val="007C4BA0"/>
    <w:rsid w:val="007D2291"/>
    <w:rsid w:val="007D263A"/>
    <w:rsid w:val="007D290F"/>
    <w:rsid w:val="007D2A62"/>
    <w:rsid w:val="007E09B5"/>
    <w:rsid w:val="007F3CEC"/>
    <w:rsid w:val="007F7D13"/>
    <w:rsid w:val="00801434"/>
    <w:rsid w:val="008114DE"/>
    <w:rsid w:val="00812B43"/>
    <w:rsid w:val="00814DD9"/>
    <w:rsid w:val="00820C86"/>
    <w:rsid w:val="00827BBA"/>
    <w:rsid w:val="008332DB"/>
    <w:rsid w:val="00833FD9"/>
    <w:rsid w:val="00840957"/>
    <w:rsid w:val="00845109"/>
    <w:rsid w:val="00851591"/>
    <w:rsid w:val="008632B0"/>
    <w:rsid w:val="00864E2A"/>
    <w:rsid w:val="00866953"/>
    <w:rsid w:val="00866FE8"/>
    <w:rsid w:val="00867A62"/>
    <w:rsid w:val="00873E4D"/>
    <w:rsid w:val="0087692C"/>
    <w:rsid w:val="00876C56"/>
    <w:rsid w:val="00877BEA"/>
    <w:rsid w:val="00884E49"/>
    <w:rsid w:val="00890DFB"/>
    <w:rsid w:val="00895C7B"/>
    <w:rsid w:val="008A05B9"/>
    <w:rsid w:val="008A28CF"/>
    <w:rsid w:val="008A5034"/>
    <w:rsid w:val="008B0CF3"/>
    <w:rsid w:val="008B318B"/>
    <w:rsid w:val="008B3A7F"/>
    <w:rsid w:val="008B77FB"/>
    <w:rsid w:val="008D7AA6"/>
    <w:rsid w:val="008E59C8"/>
    <w:rsid w:val="008F05CF"/>
    <w:rsid w:val="00902480"/>
    <w:rsid w:val="0091751C"/>
    <w:rsid w:val="00917CCE"/>
    <w:rsid w:val="0092199A"/>
    <w:rsid w:val="0092336E"/>
    <w:rsid w:val="00923C27"/>
    <w:rsid w:val="0093580A"/>
    <w:rsid w:val="00962122"/>
    <w:rsid w:val="0097216D"/>
    <w:rsid w:val="00987504"/>
    <w:rsid w:val="00992874"/>
    <w:rsid w:val="009936C1"/>
    <w:rsid w:val="009971EB"/>
    <w:rsid w:val="009A0179"/>
    <w:rsid w:val="009A2740"/>
    <w:rsid w:val="009B2031"/>
    <w:rsid w:val="009C15E9"/>
    <w:rsid w:val="009D0C64"/>
    <w:rsid w:val="009D6366"/>
    <w:rsid w:val="009E02DC"/>
    <w:rsid w:val="009E50A6"/>
    <w:rsid w:val="009F3491"/>
    <w:rsid w:val="009F7450"/>
    <w:rsid w:val="00A07D86"/>
    <w:rsid w:val="00A14387"/>
    <w:rsid w:val="00A15B7A"/>
    <w:rsid w:val="00A210A5"/>
    <w:rsid w:val="00A21E85"/>
    <w:rsid w:val="00A23D8C"/>
    <w:rsid w:val="00A2518F"/>
    <w:rsid w:val="00A32D97"/>
    <w:rsid w:val="00A32DFE"/>
    <w:rsid w:val="00A469E2"/>
    <w:rsid w:val="00A56C02"/>
    <w:rsid w:val="00A6072F"/>
    <w:rsid w:val="00A62DFA"/>
    <w:rsid w:val="00A72837"/>
    <w:rsid w:val="00A737F2"/>
    <w:rsid w:val="00A840EC"/>
    <w:rsid w:val="00A87AC5"/>
    <w:rsid w:val="00A9401E"/>
    <w:rsid w:val="00A95C38"/>
    <w:rsid w:val="00AA02A3"/>
    <w:rsid w:val="00AA0CA9"/>
    <w:rsid w:val="00AA1E3C"/>
    <w:rsid w:val="00AA5037"/>
    <w:rsid w:val="00AB17F9"/>
    <w:rsid w:val="00AB2554"/>
    <w:rsid w:val="00AB72A4"/>
    <w:rsid w:val="00AC4956"/>
    <w:rsid w:val="00AE1FB6"/>
    <w:rsid w:val="00AE44AD"/>
    <w:rsid w:val="00B03742"/>
    <w:rsid w:val="00B053F0"/>
    <w:rsid w:val="00B1085E"/>
    <w:rsid w:val="00B17548"/>
    <w:rsid w:val="00B23D6F"/>
    <w:rsid w:val="00B36509"/>
    <w:rsid w:val="00B36CF5"/>
    <w:rsid w:val="00B42EEB"/>
    <w:rsid w:val="00B45941"/>
    <w:rsid w:val="00B469A2"/>
    <w:rsid w:val="00B524BC"/>
    <w:rsid w:val="00B52F8C"/>
    <w:rsid w:val="00B62A68"/>
    <w:rsid w:val="00B64395"/>
    <w:rsid w:val="00B66519"/>
    <w:rsid w:val="00B8537C"/>
    <w:rsid w:val="00B978B9"/>
    <w:rsid w:val="00BA2F2F"/>
    <w:rsid w:val="00BA37CE"/>
    <w:rsid w:val="00BA5420"/>
    <w:rsid w:val="00BB3F4E"/>
    <w:rsid w:val="00BB6AF8"/>
    <w:rsid w:val="00BC2106"/>
    <w:rsid w:val="00BC314B"/>
    <w:rsid w:val="00BC5197"/>
    <w:rsid w:val="00BD42FB"/>
    <w:rsid w:val="00BF6435"/>
    <w:rsid w:val="00BF6898"/>
    <w:rsid w:val="00BF73A3"/>
    <w:rsid w:val="00C04984"/>
    <w:rsid w:val="00C07478"/>
    <w:rsid w:val="00C141B4"/>
    <w:rsid w:val="00C141B9"/>
    <w:rsid w:val="00C1747E"/>
    <w:rsid w:val="00C2064A"/>
    <w:rsid w:val="00C2390A"/>
    <w:rsid w:val="00C31991"/>
    <w:rsid w:val="00C361CB"/>
    <w:rsid w:val="00C36B97"/>
    <w:rsid w:val="00C41F31"/>
    <w:rsid w:val="00C4673E"/>
    <w:rsid w:val="00C63108"/>
    <w:rsid w:val="00C643D7"/>
    <w:rsid w:val="00C64BEE"/>
    <w:rsid w:val="00C70DBD"/>
    <w:rsid w:val="00C715F1"/>
    <w:rsid w:val="00C719C8"/>
    <w:rsid w:val="00C727F6"/>
    <w:rsid w:val="00C73F93"/>
    <w:rsid w:val="00C82CC2"/>
    <w:rsid w:val="00C86AC2"/>
    <w:rsid w:val="00C87B0F"/>
    <w:rsid w:val="00C907C2"/>
    <w:rsid w:val="00C94CCF"/>
    <w:rsid w:val="00CA7BDE"/>
    <w:rsid w:val="00CB3005"/>
    <w:rsid w:val="00CB34F3"/>
    <w:rsid w:val="00CB35D6"/>
    <w:rsid w:val="00CB671D"/>
    <w:rsid w:val="00CF2FFD"/>
    <w:rsid w:val="00CF5858"/>
    <w:rsid w:val="00D1038D"/>
    <w:rsid w:val="00D121BD"/>
    <w:rsid w:val="00D16431"/>
    <w:rsid w:val="00D27115"/>
    <w:rsid w:val="00D402BF"/>
    <w:rsid w:val="00D4077B"/>
    <w:rsid w:val="00D430FE"/>
    <w:rsid w:val="00D432FD"/>
    <w:rsid w:val="00D54199"/>
    <w:rsid w:val="00D6706F"/>
    <w:rsid w:val="00D76AAE"/>
    <w:rsid w:val="00D82E08"/>
    <w:rsid w:val="00D849A1"/>
    <w:rsid w:val="00D858EF"/>
    <w:rsid w:val="00D8593C"/>
    <w:rsid w:val="00D9392D"/>
    <w:rsid w:val="00D95C90"/>
    <w:rsid w:val="00DA713A"/>
    <w:rsid w:val="00DB7348"/>
    <w:rsid w:val="00DB76C2"/>
    <w:rsid w:val="00DC01E3"/>
    <w:rsid w:val="00DC07D0"/>
    <w:rsid w:val="00DC58F8"/>
    <w:rsid w:val="00DD5E7C"/>
    <w:rsid w:val="00DE0E50"/>
    <w:rsid w:val="00DF5E15"/>
    <w:rsid w:val="00DF78E1"/>
    <w:rsid w:val="00E05ED6"/>
    <w:rsid w:val="00E13C13"/>
    <w:rsid w:val="00E158D6"/>
    <w:rsid w:val="00E230EF"/>
    <w:rsid w:val="00E30C11"/>
    <w:rsid w:val="00E36EF2"/>
    <w:rsid w:val="00E4771F"/>
    <w:rsid w:val="00E50157"/>
    <w:rsid w:val="00E51760"/>
    <w:rsid w:val="00E66C87"/>
    <w:rsid w:val="00E67432"/>
    <w:rsid w:val="00E679C9"/>
    <w:rsid w:val="00E7032D"/>
    <w:rsid w:val="00E71A75"/>
    <w:rsid w:val="00E749A9"/>
    <w:rsid w:val="00E75ED6"/>
    <w:rsid w:val="00E800D9"/>
    <w:rsid w:val="00E81818"/>
    <w:rsid w:val="00E81B51"/>
    <w:rsid w:val="00E83653"/>
    <w:rsid w:val="00E849F5"/>
    <w:rsid w:val="00E8766A"/>
    <w:rsid w:val="00E9271B"/>
    <w:rsid w:val="00E95BBB"/>
    <w:rsid w:val="00E971B0"/>
    <w:rsid w:val="00E97464"/>
    <w:rsid w:val="00EB01EF"/>
    <w:rsid w:val="00EB1756"/>
    <w:rsid w:val="00EC16BC"/>
    <w:rsid w:val="00EC5646"/>
    <w:rsid w:val="00EE00AE"/>
    <w:rsid w:val="00EE09B8"/>
    <w:rsid w:val="00EE3064"/>
    <w:rsid w:val="00EE3E52"/>
    <w:rsid w:val="00EE4731"/>
    <w:rsid w:val="00EF4227"/>
    <w:rsid w:val="00EF5DF2"/>
    <w:rsid w:val="00F018EB"/>
    <w:rsid w:val="00F051A2"/>
    <w:rsid w:val="00F05B56"/>
    <w:rsid w:val="00F05B6F"/>
    <w:rsid w:val="00F13365"/>
    <w:rsid w:val="00F226A5"/>
    <w:rsid w:val="00F23B20"/>
    <w:rsid w:val="00F34CC7"/>
    <w:rsid w:val="00F404AB"/>
    <w:rsid w:val="00F42977"/>
    <w:rsid w:val="00F441ED"/>
    <w:rsid w:val="00F5277E"/>
    <w:rsid w:val="00F5530D"/>
    <w:rsid w:val="00F601DC"/>
    <w:rsid w:val="00F67D77"/>
    <w:rsid w:val="00F77229"/>
    <w:rsid w:val="00F81299"/>
    <w:rsid w:val="00FA29DA"/>
    <w:rsid w:val="00FA7441"/>
    <w:rsid w:val="00FB338D"/>
    <w:rsid w:val="00FB4506"/>
    <w:rsid w:val="00FB5255"/>
    <w:rsid w:val="00FB5801"/>
    <w:rsid w:val="00FB6BFE"/>
    <w:rsid w:val="00FB733B"/>
    <w:rsid w:val="00FD390D"/>
    <w:rsid w:val="00FD78B0"/>
    <w:rsid w:val="00FE63A4"/>
    <w:rsid w:val="00FE6AE2"/>
    <w:rsid w:val="00F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064284E1"/>
  <w15:docId w15:val="{23F307B3-9B93-4A79-8256-7C9B8120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  <w:style w:type="character" w:customStyle="1" w:styleId="ff1e">
    <w:name w:val="ff1e"/>
    <w:basedOn w:val="DefaultParagraphFont"/>
    <w:rsid w:val="00F051A2"/>
  </w:style>
  <w:style w:type="character" w:customStyle="1" w:styleId="ls0">
    <w:name w:val="ls0"/>
    <w:basedOn w:val="DefaultParagraphFont"/>
    <w:rsid w:val="00F051A2"/>
  </w:style>
  <w:style w:type="character" w:customStyle="1" w:styleId="a">
    <w:name w:val="_"/>
    <w:basedOn w:val="DefaultParagraphFont"/>
    <w:rsid w:val="00F051A2"/>
  </w:style>
  <w:style w:type="character" w:customStyle="1" w:styleId="ff1c">
    <w:name w:val="ff1c"/>
    <w:basedOn w:val="DefaultParagraphFont"/>
    <w:rsid w:val="00A32D97"/>
  </w:style>
  <w:style w:type="paragraph" w:styleId="Header">
    <w:name w:val="header"/>
    <w:basedOn w:val="Normal"/>
    <w:link w:val="HeaderChar"/>
    <w:uiPriority w:val="99"/>
    <w:unhideWhenUsed/>
    <w:rsid w:val="00B23D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D6F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23D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D6F"/>
    <w:rPr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3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@alexyangNPU/GenuineSpicyGeeklo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495</Words>
  <Characters>2828</Characters>
  <Application>Microsoft Office Word</Application>
  <DocSecurity>0</DocSecurity>
  <PresentationFormat/>
  <Lines>23</Lines>
  <Paragraphs>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3317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Alex Yang</cp:lastModifiedBy>
  <cp:revision>1241</cp:revision>
  <cp:lastPrinted>2020-01-14T20:24:00Z</cp:lastPrinted>
  <dcterms:created xsi:type="dcterms:W3CDTF">2019-09-04T05:01:00Z</dcterms:created>
  <dcterms:modified xsi:type="dcterms:W3CDTF">2022-05-17T06:19:00Z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