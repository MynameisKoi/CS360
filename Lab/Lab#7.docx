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00FE" w14:textId="7F74FCA9" w:rsidR="001342CA" w:rsidRDefault="001342CA" w:rsidP="001342CA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2132C4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6264FCEB" wp14:editId="5747ABBF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San Francisco Bay University </w:t>
      </w:r>
    </w:p>
    <w:p w14:paraId="2C7FF0E1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4348B763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57B02E06" w14:textId="77777777" w:rsidR="00A14387" w:rsidRDefault="001749A5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#7</w:t>
      </w:r>
    </w:p>
    <w:p w14:paraId="1CE28CF3" w14:textId="308632B3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1749A5">
        <w:rPr>
          <w:rFonts w:eastAsia="TimesNewRomanPS-BoldMT" w:cs="SimSun"/>
          <w:b/>
          <w:bCs/>
          <w:szCs w:val="28"/>
        </w:rPr>
        <w:t>07/</w:t>
      </w:r>
      <w:r w:rsidR="00C83F9D">
        <w:rPr>
          <w:rFonts w:eastAsia="TimesNewRomanPS-BoldMT" w:cs="SimSun"/>
          <w:b/>
          <w:bCs/>
          <w:szCs w:val="28"/>
        </w:rPr>
        <w:t>1</w:t>
      </w:r>
      <w:r w:rsidR="0068669D">
        <w:rPr>
          <w:rFonts w:eastAsia="TimesNewRomanPS-BoldMT" w:cs="SimSun"/>
          <w:b/>
          <w:bCs/>
          <w:szCs w:val="28"/>
        </w:rPr>
        <w:t>2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68669D">
        <w:rPr>
          <w:rFonts w:eastAsia="TimesNewRomanPS-BoldMT" w:cs="SimSun"/>
          <w:b/>
          <w:bCs/>
          <w:szCs w:val="28"/>
        </w:rPr>
        <w:t>2</w:t>
      </w:r>
    </w:p>
    <w:p w14:paraId="3A4607EA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BAA7A58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46244FB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A141AB0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7050DD00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693B4DFF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232C195D" w14:textId="77777777" w:rsidR="00BB6AF8" w:rsidRDefault="004C5643" w:rsidP="00BA6847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6DD5C39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CBCC07C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031260C" w14:textId="77777777" w:rsidR="008318E6" w:rsidRPr="008318E6" w:rsidRDefault="00332FA0" w:rsidP="008318E6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8318E6">
        <w:rPr>
          <w:rFonts w:eastAsia="TimesNewRomanPS-BoldMT" w:cs="SimSun"/>
          <w:bCs/>
          <w:sz w:val="24"/>
          <w:lang w:eastAsia="zh-CN"/>
        </w:rPr>
        <w:t xml:space="preserve">State whether each of the following is </w:t>
      </w:r>
      <w:r w:rsidRPr="008318E6">
        <w:rPr>
          <w:rFonts w:eastAsia="TimesNewRomanPS-BoldMT" w:cs="SimSun"/>
          <w:bCs/>
          <w:i/>
          <w:sz w:val="24"/>
          <w:lang w:eastAsia="zh-CN"/>
        </w:rPr>
        <w:t>true</w:t>
      </w:r>
      <w:r w:rsidRPr="008318E6">
        <w:rPr>
          <w:rFonts w:eastAsia="TimesNewRomanPS-BoldMT" w:cs="SimSun"/>
          <w:bCs/>
          <w:sz w:val="24"/>
          <w:lang w:eastAsia="zh-CN"/>
        </w:rPr>
        <w:t xml:space="preserve"> or </w:t>
      </w:r>
      <w:r w:rsidRPr="008318E6">
        <w:rPr>
          <w:rFonts w:eastAsia="TimesNewRomanPS-BoldMT" w:cs="SimSun"/>
          <w:bCs/>
          <w:i/>
          <w:sz w:val="24"/>
          <w:lang w:eastAsia="zh-CN"/>
        </w:rPr>
        <w:t>false</w:t>
      </w:r>
      <w:r w:rsidRPr="008318E6">
        <w:rPr>
          <w:rFonts w:eastAsia="TimesNewRomanPS-BoldMT" w:cs="SimSun"/>
          <w:bCs/>
          <w:sz w:val="24"/>
          <w:lang w:eastAsia="zh-CN"/>
        </w:rPr>
        <w:t xml:space="preserve">. If </w:t>
      </w:r>
      <w:r w:rsidRPr="008318E6">
        <w:rPr>
          <w:rFonts w:eastAsia="TimesNewRomanPS-BoldMT" w:cs="SimSun"/>
          <w:bCs/>
          <w:i/>
          <w:sz w:val="24"/>
          <w:lang w:eastAsia="zh-CN"/>
        </w:rPr>
        <w:t>false</w:t>
      </w:r>
      <w:r w:rsidRPr="008318E6">
        <w:rPr>
          <w:rFonts w:eastAsia="TimesNewRomanPS-BoldMT" w:cs="SimSun"/>
          <w:bCs/>
          <w:sz w:val="24"/>
          <w:lang w:eastAsia="zh-CN"/>
        </w:rPr>
        <w:t>, explain why.</w:t>
      </w:r>
    </w:p>
    <w:p w14:paraId="688D5B65" w14:textId="77777777" w:rsidR="00332FA0" w:rsidRPr="008318E6" w:rsidRDefault="00332FA0" w:rsidP="0061632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720"/>
        <w:rPr>
          <w:rFonts w:eastAsia="TimesNewRomanPS-BoldMT" w:cs="SimSun"/>
          <w:bCs/>
          <w:sz w:val="24"/>
          <w:lang w:eastAsia="zh-CN"/>
        </w:rPr>
      </w:pPr>
      <w:r w:rsidRPr="008318E6">
        <w:rPr>
          <w:rFonts w:eastAsia="TimesNewRomanPS-BoldMT" w:cs="SimSun"/>
          <w:bCs/>
          <w:sz w:val="24"/>
          <w:lang w:eastAsia="zh-CN"/>
        </w:rPr>
        <w:t>Base-class constructors are not inherited by derived classes.</w:t>
      </w:r>
    </w:p>
    <w:p w14:paraId="11F82502" w14:textId="77777777" w:rsidR="00332FA0" w:rsidRDefault="00332FA0" w:rsidP="0061632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720"/>
        <w:rPr>
          <w:rFonts w:eastAsia="TimesNewRomanPS-BoldMT" w:cs="SimSun"/>
          <w:bCs/>
          <w:sz w:val="24"/>
          <w:lang w:eastAsia="zh-CN"/>
        </w:rPr>
      </w:pPr>
      <w:r w:rsidRPr="008318E6">
        <w:rPr>
          <w:rFonts w:eastAsia="TimesNewRomanPS-BoldMT" w:cs="SimSun"/>
          <w:bCs/>
          <w:sz w:val="24"/>
          <w:lang w:eastAsia="zh-CN"/>
        </w:rPr>
        <w:t xml:space="preserve">A </w:t>
      </w:r>
      <w:r w:rsidRPr="006D7D3D">
        <w:rPr>
          <w:rFonts w:eastAsia="TimesNewRomanPS-BoldMT" w:cs="SimSun"/>
          <w:bCs/>
          <w:i/>
          <w:sz w:val="24"/>
          <w:lang w:eastAsia="zh-CN"/>
        </w:rPr>
        <w:t>has-a</w:t>
      </w:r>
      <w:r w:rsidRPr="008318E6">
        <w:rPr>
          <w:rFonts w:eastAsia="TimesNewRomanPS-BoldMT" w:cs="SimSun"/>
          <w:bCs/>
          <w:sz w:val="24"/>
          <w:lang w:eastAsia="zh-CN"/>
        </w:rPr>
        <w:t xml:space="preserve"> relationship is implemented via inheritance.</w:t>
      </w:r>
    </w:p>
    <w:p w14:paraId="77B0861B" w14:textId="77777777" w:rsidR="006D7D3D" w:rsidRPr="006D7D3D" w:rsidRDefault="00C41E2F" w:rsidP="006D7D3D">
      <w:pPr>
        <w:autoSpaceDE w:val="0"/>
        <w:autoSpaceDN w:val="0"/>
        <w:adjustRightInd w:val="0"/>
        <w:ind w:firstLine="720"/>
        <w:rPr>
          <w:rFonts w:ascii="AGaramond-Regular" w:hAnsi="AGaramond-Regular" w:cs="AGaramond-Regular"/>
          <w:sz w:val="21"/>
          <w:szCs w:val="21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[Note: </w:t>
      </w:r>
      <w:r w:rsidR="006D7D3D">
        <w:rPr>
          <w:rFonts w:ascii="AGaramond-Regular" w:hAnsi="AGaramond-Regular" w:cs="AGaramond-Regular"/>
          <w:sz w:val="21"/>
          <w:szCs w:val="21"/>
          <w:lang w:eastAsia="zh-CN"/>
        </w:rPr>
        <w:t xml:space="preserve">the </w:t>
      </w:r>
      <w:r w:rsidR="006D7D3D">
        <w:rPr>
          <w:rFonts w:ascii="AGaramond-Italic" w:hAnsi="AGaramond-Italic" w:cs="AGaramond-Italic"/>
          <w:i/>
          <w:iCs/>
          <w:sz w:val="21"/>
          <w:szCs w:val="21"/>
          <w:lang w:eastAsia="zh-CN"/>
        </w:rPr>
        <w:t xml:space="preserve">has-a </w:t>
      </w:r>
      <w:r w:rsidR="006D7D3D">
        <w:rPr>
          <w:rFonts w:ascii="AGaramond-Regular" w:hAnsi="AGaramond-Regular" w:cs="AGaramond-Regular"/>
          <w:sz w:val="21"/>
          <w:szCs w:val="21"/>
          <w:lang w:eastAsia="zh-CN"/>
        </w:rPr>
        <w:t xml:space="preserve">relationship </w:t>
      </w:r>
      <w:r w:rsidR="006D7D3D" w:rsidRPr="006D7D3D">
        <w:rPr>
          <w:rFonts w:ascii="AGaramond-Regular" w:hAnsi="AGaramond-Regular" w:cs="AGaramond-Regular"/>
          <w:sz w:val="21"/>
          <w:szCs w:val="21"/>
          <w:lang w:eastAsia="zh-CN"/>
        </w:rPr>
        <w:t xml:space="preserve">represents </w:t>
      </w:r>
      <w:r w:rsidR="006D7D3D" w:rsidRPr="00EF72A5">
        <w:rPr>
          <w:rFonts w:ascii="AGaramond-Italic" w:hAnsi="AGaramond-Italic" w:cs="AGaramond-Italic"/>
          <w:iCs/>
          <w:sz w:val="21"/>
          <w:szCs w:val="21"/>
          <w:lang w:eastAsia="zh-CN"/>
        </w:rPr>
        <w:t>composition</w:t>
      </w:r>
      <w:r>
        <w:rPr>
          <w:rFonts w:eastAsia="TimesNewRomanPS-BoldMT" w:cs="SimSun"/>
          <w:bCs/>
          <w:sz w:val="24"/>
          <w:lang w:eastAsia="zh-CN"/>
        </w:rPr>
        <w:t>]</w:t>
      </w:r>
    </w:p>
    <w:p w14:paraId="4A15A57B" w14:textId="77777777" w:rsidR="00332FA0" w:rsidRDefault="00332FA0" w:rsidP="0061632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720"/>
        <w:rPr>
          <w:rFonts w:eastAsia="TimesNewRomanPS-BoldMT" w:cs="SimSun"/>
          <w:bCs/>
          <w:sz w:val="24"/>
          <w:lang w:eastAsia="zh-CN"/>
        </w:rPr>
      </w:pPr>
      <w:r w:rsidRPr="008318E6">
        <w:rPr>
          <w:rFonts w:eastAsia="TimesNewRomanPS-BoldMT" w:cs="SimSun"/>
          <w:bCs/>
          <w:sz w:val="24"/>
          <w:lang w:eastAsia="zh-CN"/>
        </w:rPr>
        <w:t xml:space="preserve">A </w:t>
      </w:r>
      <w:r w:rsidRPr="00F146E8">
        <w:rPr>
          <w:rFonts w:eastAsia="TimesNewRomanPS-BoldMT" w:cs="SimSun"/>
          <w:bCs/>
          <w:i/>
          <w:sz w:val="24"/>
          <w:lang w:eastAsia="zh-CN"/>
        </w:rPr>
        <w:t>Car</w:t>
      </w:r>
      <w:r w:rsidRPr="008318E6">
        <w:rPr>
          <w:rFonts w:eastAsia="TimesNewRomanPS-BoldMT" w:cs="SimSun"/>
          <w:bCs/>
          <w:sz w:val="24"/>
          <w:lang w:eastAsia="zh-CN"/>
        </w:rPr>
        <w:t xml:space="preserve"> class has an </w:t>
      </w:r>
      <w:proofErr w:type="spellStart"/>
      <w:r w:rsidRPr="00F146E8">
        <w:rPr>
          <w:rFonts w:eastAsia="TimesNewRomanPS-BoldMT" w:cs="SimSun"/>
          <w:bCs/>
          <w:i/>
          <w:sz w:val="24"/>
          <w:lang w:eastAsia="zh-CN"/>
        </w:rPr>
        <w:t>is</w:t>
      </w:r>
      <w:proofErr w:type="spellEnd"/>
      <w:r w:rsidRPr="00F146E8">
        <w:rPr>
          <w:rFonts w:eastAsia="TimesNewRomanPS-BoldMT" w:cs="SimSun"/>
          <w:bCs/>
          <w:i/>
          <w:sz w:val="24"/>
          <w:lang w:eastAsia="zh-CN"/>
        </w:rPr>
        <w:t xml:space="preserve">-a </w:t>
      </w:r>
      <w:r w:rsidRPr="008318E6">
        <w:rPr>
          <w:rFonts w:eastAsia="TimesNewRomanPS-BoldMT" w:cs="SimSun"/>
          <w:bCs/>
          <w:sz w:val="24"/>
          <w:lang w:eastAsia="zh-CN"/>
        </w:rPr>
        <w:t xml:space="preserve">relationship with the </w:t>
      </w:r>
      <w:proofErr w:type="spellStart"/>
      <w:r w:rsidRPr="00F146E8">
        <w:rPr>
          <w:rFonts w:eastAsia="TimesNewRomanPS-BoldMT" w:cs="SimSun"/>
          <w:bCs/>
          <w:i/>
          <w:sz w:val="24"/>
          <w:lang w:eastAsia="zh-CN"/>
        </w:rPr>
        <w:t>SteeringWheel</w:t>
      </w:r>
      <w:proofErr w:type="spellEnd"/>
      <w:r w:rsidRPr="008318E6">
        <w:rPr>
          <w:rFonts w:eastAsia="TimesNewRomanPS-BoldMT" w:cs="SimSun"/>
          <w:bCs/>
          <w:sz w:val="24"/>
          <w:lang w:eastAsia="zh-CN"/>
        </w:rPr>
        <w:t xml:space="preserve"> and </w:t>
      </w:r>
      <w:r w:rsidRPr="00C41E2F">
        <w:rPr>
          <w:rFonts w:eastAsia="TimesNewRomanPS-BoldMT" w:cs="SimSun"/>
          <w:bCs/>
          <w:i/>
          <w:sz w:val="24"/>
          <w:lang w:eastAsia="zh-CN"/>
        </w:rPr>
        <w:t>Brakes</w:t>
      </w:r>
      <w:r w:rsidRPr="008318E6">
        <w:rPr>
          <w:rFonts w:eastAsia="TimesNewRomanPS-BoldMT" w:cs="SimSun"/>
          <w:bCs/>
          <w:sz w:val="24"/>
          <w:lang w:eastAsia="zh-CN"/>
        </w:rPr>
        <w:t xml:space="preserve"> classes.</w:t>
      </w:r>
    </w:p>
    <w:p w14:paraId="3B7A3A46" w14:textId="77777777" w:rsidR="00AC0660" w:rsidRPr="00AC0660" w:rsidRDefault="00C41E2F" w:rsidP="00AC0660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[Note: </w:t>
      </w:r>
      <w:r w:rsidR="00AC0660">
        <w:rPr>
          <w:rFonts w:ascii="AGaramond-Regular" w:hAnsi="AGaramond-Regular" w:cs="AGaramond-Regular"/>
          <w:sz w:val="21"/>
          <w:szCs w:val="21"/>
          <w:lang w:eastAsia="zh-CN"/>
        </w:rPr>
        <w:t xml:space="preserve">The </w:t>
      </w:r>
      <w:r w:rsidR="00AC0660">
        <w:rPr>
          <w:rFonts w:ascii="AGaramond-Italic" w:hAnsi="AGaramond-Italic" w:cs="AGaramond-Italic"/>
          <w:i/>
          <w:iCs/>
          <w:sz w:val="21"/>
          <w:szCs w:val="21"/>
          <w:lang w:eastAsia="zh-CN"/>
        </w:rPr>
        <w:t xml:space="preserve">is-a </w:t>
      </w:r>
      <w:r w:rsidR="00AC0660">
        <w:rPr>
          <w:rFonts w:ascii="AGaramond-Regular" w:hAnsi="AGaramond-Regular" w:cs="AGaramond-Regular"/>
          <w:sz w:val="21"/>
          <w:szCs w:val="21"/>
          <w:lang w:eastAsia="zh-CN"/>
        </w:rPr>
        <w:t xml:space="preserve">relationship </w:t>
      </w:r>
      <w:r w:rsidR="00AC0660" w:rsidRPr="00AC0660">
        <w:rPr>
          <w:rFonts w:ascii="AGaramond-Regular" w:hAnsi="AGaramond-Regular" w:cs="AGaramond-Regular"/>
          <w:sz w:val="21"/>
          <w:szCs w:val="21"/>
          <w:lang w:eastAsia="zh-CN"/>
        </w:rPr>
        <w:t>represents inheritance</w:t>
      </w:r>
      <w:r>
        <w:rPr>
          <w:rFonts w:ascii="AGaramond-Regular" w:hAnsi="AGaramond-Regular" w:cs="AGaramond-Regular"/>
          <w:sz w:val="21"/>
          <w:szCs w:val="21"/>
          <w:lang w:eastAsia="zh-CN"/>
        </w:rPr>
        <w:t>]</w:t>
      </w:r>
    </w:p>
    <w:p w14:paraId="5B1A5A0F" w14:textId="77777777" w:rsidR="00332FA0" w:rsidRPr="008318E6" w:rsidRDefault="00332FA0" w:rsidP="0061632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720"/>
        <w:rPr>
          <w:rFonts w:eastAsia="TimesNewRomanPS-BoldMT" w:cs="SimSun"/>
          <w:bCs/>
          <w:sz w:val="24"/>
          <w:lang w:eastAsia="zh-CN"/>
        </w:rPr>
      </w:pPr>
      <w:r w:rsidRPr="008318E6">
        <w:rPr>
          <w:rFonts w:eastAsia="TimesNewRomanPS-BoldMT" w:cs="SimSun"/>
          <w:bCs/>
          <w:sz w:val="24"/>
          <w:lang w:eastAsia="zh-CN"/>
        </w:rPr>
        <w:t>Inheritance encourages the reuse of proven high-quality software.</w:t>
      </w:r>
    </w:p>
    <w:p w14:paraId="1CFDC7FE" w14:textId="77777777" w:rsidR="00332FA0" w:rsidRDefault="00332FA0" w:rsidP="0061632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720"/>
        <w:rPr>
          <w:rFonts w:eastAsia="TimesNewRomanPS-BoldMT" w:cs="SimSun"/>
          <w:bCs/>
          <w:sz w:val="24"/>
          <w:lang w:eastAsia="zh-CN"/>
        </w:rPr>
      </w:pPr>
      <w:r w:rsidRPr="008318E6">
        <w:rPr>
          <w:rFonts w:eastAsia="TimesNewRomanPS-BoldMT" w:cs="SimSun"/>
          <w:bCs/>
          <w:sz w:val="24"/>
          <w:lang w:eastAsia="zh-CN"/>
        </w:rPr>
        <w:t>When a derived-class object is destroyed, the destructors are called in the reverse order</w:t>
      </w:r>
      <w:r w:rsidR="008318E6">
        <w:rPr>
          <w:rFonts w:eastAsia="TimesNewRomanPS-BoldMT" w:cs="SimSun"/>
          <w:bCs/>
          <w:sz w:val="24"/>
          <w:lang w:eastAsia="zh-CN"/>
        </w:rPr>
        <w:t xml:space="preserve"> </w:t>
      </w:r>
      <w:r w:rsidRPr="008318E6">
        <w:rPr>
          <w:rFonts w:eastAsia="TimesNewRomanPS-BoldMT" w:cs="SimSun"/>
          <w:bCs/>
          <w:sz w:val="24"/>
          <w:lang w:eastAsia="zh-CN"/>
        </w:rPr>
        <w:t>of the constructors.</w:t>
      </w:r>
    </w:p>
    <w:p w14:paraId="4EEE2D3F" w14:textId="77777777" w:rsidR="00204A81" w:rsidRDefault="00204A81" w:rsidP="00204A81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24A98CA" w14:textId="77777777" w:rsidR="00152A64" w:rsidRDefault="00152A64" w:rsidP="00204A81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2D43B20" w14:textId="77777777" w:rsidR="00204A81" w:rsidRDefault="00204A81" w:rsidP="001F505D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204A81">
        <w:rPr>
          <w:rFonts w:eastAsia="TimesNewRomanPS-BoldMT" w:cs="SimSun"/>
          <w:bCs/>
          <w:sz w:val="24"/>
          <w:lang w:eastAsia="zh-CN"/>
        </w:rPr>
        <w:t xml:space="preserve">Some programmers prefer not to use </w:t>
      </w:r>
      <w:r w:rsidRPr="00993DDA">
        <w:rPr>
          <w:rFonts w:eastAsia="TimesNewRomanPS-BoldMT" w:cs="SimSun"/>
          <w:bCs/>
          <w:i/>
          <w:sz w:val="24"/>
          <w:lang w:eastAsia="zh-CN"/>
        </w:rPr>
        <w:t>protected</w:t>
      </w:r>
      <w:r w:rsidRPr="00204A81">
        <w:rPr>
          <w:rFonts w:eastAsia="TimesNewRomanPS-BoldMT" w:cs="SimSun"/>
          <w:bCs/>
          <w:sz w:val="24"/>
          <w:lang w:eastAsia="zh-CN"/>
        </w:rPr>
        <w:t xml:space="preserve"> access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204A81">
        <w:rPr>
          <w:rFonts w:eastAsia="TimesNewRomanPS-BoldMT" w:cs="SimSun"/>
          <w:bCs/>
          <w:sz w:val="24"/>
          <w:lang w:eastAsia="zh-CN"/>
        </w:rPr>
        <w:t>because they believe it breaks the encapsulation of the base class. Discuss the relative merits of using</w:t>
      </w:r>
      <w:r w:rsidR="001F505D">
        <w:rPr>
          <w:rFonts w:eastAsia="TimesNewRomanPS-BoldMT" w:cs="SimSun"/>
          <w:bCs/>
          <w:sz w:val="24"/>
          <w:lang w:eastAsia="zh-CN"/>
        </w:rPr>
        <w:t xml:space="preserve"> </w:t>
      </w:r>
      <w:r w:rsidRPr="008A4CA8">
        <w:rPr>
          <w:rFonts w:eastAsia="TimesNewRomanPS-BoldMT" w:cs="SimSun"/>
          <w:bCs/>
          <w:i/>
          <w:sz w:val="24"/>
          <w:lang w:eastAsia="zh-CN"/>
        </w:rPr>
        <w:t>protected</w:t>
      </w:r>
      <w:r w:rsidRPr="001F505D">
        <w:rPr>
          <w:rFonts w:eastAsia="TimesNewRomanPS-BoldMT" w:cs="SimSun"/>
          <w:bCs/>
          <w:sz w:val="24"/>
          <w:lang w:eastAsia="zh-CN"/>
        </w:rPr>
        <w:t xml:space="preserve"> access vs. using </w:t>
      </w:r>
      <w:r w:rsidRPr="008A4CA8">
        <w:rPr>
          <w:rFonts w:eastAsia="TimesNewRomanPS-BoldMT" w:cs="SimSun"/>
          <w:bCs/>
          <w:i/>
          <w:sz w:val="24"/>
          <w:lang w:eastAsia="zh-CN"/>
        </w:rPr>
        <w:t>private</w:t>
      </w:r>
      <w:r w:rsidRPr="001F505D">
        <w:rPr>
          <w:rFonts w:eastAsia="TimesNewRomanPS-BoldMT" w:cs="SimSun"/>
          <w:bCs/>
          <w:sz w:val="24"/>
          <w:lang w:eastAsia="zh-CN"/>
        </w:rPr>
        <w:t xml:space="preserve"> access in base classes.</w:t>
      </w:r>
    </w:p>
    <w:p w14:paraId="42ED07E0" w14:textId="77777777" w:rsidR="00935527" w:rsidRDefault="00935527" w:rsidP="00935527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1A5400A2" w14:textId="77777777" w:rsidR="00332C9D" w:rsidRDefault="00332C9D" w:rsidP="00935527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3A8FBAE" w14:textId="77777777" w:rsidR="00974808" w:rsidRDefault="00974808" w:rsidP="00420338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974808">
        <w:rPr>
          <w:rFonts w:eastAsia="TimesNewRomanPS-BoldMT" w:cs="SimSun"/>
          <w:bCs/>
          <w:sz w:val="24"/>
          <w:lang w:eastAsia="zh-CN"/>
        </w:rPr>
        <w:t>Imagine a publishing company that markets both book and audiocassette versions of its</w:t>
      </w:r>
      <w:r w:rsidR="00420338">
        <w:rPr>
          <w:rFonts w:eastAsia="TimesNewRomanPS-BoldMT" w:cs="SimSun"/>
          <w:bCs/>
          <w:sz w:val="24"/>
          <w:lang w:eastAsia="zh-CN"/>
        </w:rPr>
        <w:t xml:space="preserve"> </w:t>
      </w:r>
      <w:r w:rsidRPr="00420338">
        <w:rPr>
          <w:rFonts w:eastAsia="TimesNewRomanPS-BoldMT" w:cs="SimSun"/>
          <w:bCs/>
          <w:sz w:val="24"/>
          <w:lang w:eastAsia="zh-CN"/>
        </w:rPr>
        <w:t xml:space="preserve">works. Create a class </w:t>
      </w:r>
      <w:r w:rsidRPr="00F36C12">
        <w:rPr>
          <w:rFonts w:eastAsia="TimesNewRomanPS-BoldMT" w:cs="SimSun"/>
          <w:bCs/>
          <w:i/>
          <w:sz w:val="24"/>
          <w:lang w:eastAsia="zh-CN"/>
        </w:rPr>
        <w:t>publication</w:t>
      </w:r>
      <w:r w:rsidRPr="00420338">
        <w:rPr>
          <w:rFonts w:eastAsia="TimesNewRomanPS-BoldMT" w:cs="SimSun"/>
          <w:bCs/>
          <w:sz w:val="24"/>
          <w:lang w:eastAsia="zh-CN"/>
        </w:rPr>
        <w:t xml:space="preserve"> that stores the title (a </w:t>
      </w:r>
      <w:r w:rsidRPr="00F36C12">
        <w:rPr>
          <w:rFonts w:eastAsia="TimesNewRomanPS-BoldMT" w:cs="SimSun"/>
          <w:bCs/>
          <w:i/>
          <w:sz w:val="24"/>
          <w:lang w:eastAsia="zh-CN"/>
        </w:rPr>
        <w:t>string</w:t>
      </w:r>
      <w:r w:rsidRPr="00420338">
        <w:rPr>
          <w:rFonts w:eastAsia="TimesNewRomanPS-BoldMT" w:cs="SimSun"/>
          <w:bCs/>
          <w:sz w:val="24"/>
          <w:lang w:eastAsia="zh-CN"/>
        </w:rPr>
        <w:t xml:space="preserve">) and price (type </w:t>
      </w:r>
      <w:r w:rsidRPr="00F36C12">
        <w:rPr>
          <w:rFonts w:eastAsia="TimesNewRomanPS-BoldMT" w:cs="SimSun"/>
          <w:bCs/>
          <w:i/>
          <w:sz w:val="24"/>
          <w:lang w:eastAsia="zh-CN"/>
        </w:rPr>
        <w:t>float</w:t>
      </w:r>
      <w:r w:rsidRPr="00420338">
        <w:rPr>
          <w:rFonts w:eastAsia="TimesNewRomanPS-BoldMT" w:cs="SimSun"/>
          <w:bCs/>
          <w:sz w:val="24"/>
          <w:lang w:eastAsia="zh-CN"/>
        </w:rPr>
        <w:t>)</w:t>
      </w:r>
      <w:r w:rsidR="00420338">
        <w:rPr>
          <w:rFonts w:eastAsia="TimesNewRomanPS-BoldMT" w:cs="SimSun"/>
          <w:bCs/>
          <w:sz w:val="24"/>
          <w:lang w:eastAsia="zh-CN"/>
        </w:rPr>
        <w:t xml:space="preserve"> </w:t>
      </w:r>
      <w:r w:rsidRPr="00420338">
        <w:rPr>
          <w:rFonts w:eastAsia="TimesNewRomanPS-BoldMT" w:cs="SimSun"/>
          <w:bCs/>
          <w:sz w:val="24"/>
          <w:lang w:eastAsia="zh-CN"/>
        </w:rPr>
        <w:t xml:space="preserve">of a publication. From this class derive two classes: </w:t>
      </w:r>
      <w:r w:rsidRPr="00F36C12">
        <w:rPr>
          <w:rFonts w:eastAsia="TimesNewRomanPS-BoldMT" w:cs="SimSun"/>
          <w:bCs/>
          <w:i/>
          <w:sz w:val="24"/>
          <w:lang w:eastAsia="zh-CN"/>
        </w:rPr>
        <w:t>book</w:t>
      </w:r>
      <w:r w:rsidRPr="00420338">
        <w:rPr>
          <w:rFonts w:eastAsia="TimesNewRomanPS-BoldMT" w:cs="SimSun"/>
          <w:bCs/>
          <w:sz w:val="24"/>
          <w:lang w:eastAsia="zh-CN"/>
        </w:rPr>
        <w:t>, which adds a page count (type</w:t>
      </w:r>
      <w:r w:rsidR="00420338">
        <w:rPr>
          <w:rFonts w:eastAsia="TimesNewRomanPS-BoldMT" w:cs="SimSun"/>
          <w:bCs/>
          <w:sz w:val="24"/>
          <w:lang w:eastAsia="zh-CN"/>
        </w:rPr>
        <w:t xml:space="preserve"> </w:t>
      </w:r>
      <w:r w:rsidRPr="00F36C12">
        <w:rPr>
          <w:rFonts w:eastAsia="TimesNewRomanPS-BoldMT" w:cs="SimSun"/>
          <w:bCs/>
          <w:i/>
          <w:sz w:val="24"/>
          <w:lang w:eastAsia="zh-CN"/>
        </w:rPr>
        <w:t>int</w:t>
      </w:r>
      <w:r w:rsidRPr="00420338">
        <w:rPr>
          <w:rFonts w:eastAsia="TimesNewRomanPS-BoldMT" w:cs="SimSun"/>
          <w:bCs/>
          <w:sz w:val="24"/>
          <w:lang w:eastAsia="zh-CN"/>
        </w:rPr>
        <w:t xml:space="preserve">), and </w:t>
      </w:r>
      <w:r w:rsidRPr="00F36C12">
        <w:rPr>
          <w:rFonts w:eastAsia="TimesNewRomanPS-BoldMT" w:cs="SimSun"/>
          <w:bCs/>
          <w:i/>
          <w:sz w:val="24"/>
          <w:lang w:eastAsia="zh-CN"/>
        </w:rPr>
        <w:t>tape</w:t>
      </w:r>
      <w:r w:rsidRPr="00420338">
        <w:rPr>
          <w:rFonts w:eastAsia="TimesNewRomanPS-BoldMT" w:cs="SimSun"/>
          <w:bCs/>
          <w:sz w:val="24"/>
          <w:lang w:eastAsia="zh-CN"/>
        </w:rPr>
        <w:t xml:space="preserve">, which adds a playing time in minutes (type </w:t>
      </w:r>
      <w:r w:rsidRPr="00F36C12">
        <w:rPr>
          <w:rFonts w:eastAsia="TimesNewRomanPS-BoldMT" w:cs="SimSun"/>
          <w:bCs/>
          <w:i/>
          <w:sz w:val="24"/>
          <w:lang w:eastAsia="zh-CN"/>
        </w:rPr>
        <w:t>float</w:t>
      </w:r>
      <w:r w:rsidRPr="00420338">
        <w:rPr>
          <w:rFonts w:eastAsia="TimesNewRomanPS-BoldMT" w:cs="SimSun"/>
          <w:bCs/>
          <w:sz w:val="24"/>
          <w:lang w:eastAsia="zh-CN"/>
        </w:rPr>
        <w:t>). Each of these three</w:t>
      </w:r>
      <w:r w:rsidR="00420338">
        <w:rPr>
          <w:rFonts w:eastAsia="TimesNewRomanPS-BoldMT" w:cs="SimSun"/>
          <w:bCs/>
          <w:sz w:val="24"/>
          <w:lang w:eastAsia="zh-CN"/>
        </w:rPr>
        <w:t xml:space="preserve"> </w:t>
      </w:r>
      <w:r w:rsidRPr="00420338">
        <w:rPr>
          <w:rFonts w:eastAsia="TimesNewRomanPS-BoldMT" w:cs="SimSun"/>
          <w:bCs/>
          <w:sz w:val="24"/>
          <w:lang w:eastAsia="zh-CN"/>
        </w:rPr>
        <w:t xml:space="preserve">classes should have a </w:t>
      </w:r>
      <w:proofErr w:type="spellStart"/>
      <w:proofErr w:type="gramStart"/>
      <w:r w:rsidRPr="00487F7A">
        <w:rPr>
          <w:rFonts w:eastAsia="TimesNewRomanPS-BoldMT" w:cs="SimSun"/>
          <w:bCs/>
          <w:i/>
          <w:sz w:val="24"/>
          <w:lang w:eastAsia="zh-CN"/>
        </w:rPr>
        <w:t>getdata</w:t>
      </w:r>
      <w:proofErr w:type="spellEnd"/>
      <w:r w:rsidRPr="00487F7A">
        <w:rPr>
          <w:rFonts w:eastAsia="TimesNewRomanPS-BoldMT" w:cs="SimSun"/>
          <w:bCs/>
          <w:i/>
          <w:sz w:val="24"/>
          <w:lang w:eastAsia="zh-CN"/>
        </w:rPr>
        <w:t>(</w:t>
      </w:r>
      <w:proofErr w:type="gramEnd"/>
      <w:r w:rsidRPr="00487F7A">
        <w:rPr>
          <w:rFonts w:eastAsia="TimesNewRomanPS-BoldMT" w:cs="SimSun"/>
          <w:bCs/>
          <w:i/>
          <w:sz w:val="24"/>
          <w:lang w:eastAsia="zh-CN"/>
        </w:rPr>
        <w:t>)</w:t>
      </w:r>
      <w:r w:rsidRPr="00420338">
        <w:rPr>
          <w:rFonts w:eastAsia="TimesNewRomanPS-BoldMT" w:cs="SimSun"/>
          <w:bCs/>
          <w:sz w:val="24"/>
          <w:lang w:eastAsia="zh-CN"/>
        </w:rPr>
        <w:t xml:space="preserve"> function to get its data from the user at the keyboard,</w:t>
      </w:r>
      <w:r w:rsidR="00420338">
        <w:rPr>
          <w:rFonts w:eastAsia="TimesNewRomanPS-BoldMT" w:cs="SimSun"/>
          <w:bCs/>
          <w:sz w:val="24"/>
          <w:lang w:eastAsia="zh-CN"/>
        </w:rPr>
        <w:t xml:space="preserve"> </w:t>
      </w:r>
      <w:r w:rsidRPr="00420338">
        <w:rPr>
          <w:rFonts w:eastAsia="TimesNewRomanPS-BoldMT" w:cs="SimSun"/>
          <w:bCs/>
          <w:sz w:val="24"/>
          <w:lang w:eastAsia="zh-CN"/>
        </w:rPr>
        <w:t xml:space="preserve">and a </w:t>
      </w:r>
      <w:proofErr w:type="spellStart"/>
      <w:r w:rsidRPr="00487F7A">
        <w:rPr>
          <w:rFonts w:eastAsia="TimesNewRomanPS-BoldMT" w:cs="SimSun"/>
          <w:bCs/>
          <w:i/>
          <w:sz w:val="24"/>
          <w:lang w:eastAsia="zh-CN"/>
        </w:rPr>
        <w:t>putdata</w:t>
      </w:r>
      <w:proofErr w:type="spellEnd"/>
      <w:r w:rsidRPr="00487F7A">
        <w:rPr>
          <w:rFonts w:eastAsia="TimesNewRomanPS-BoldMT" w:cs="SimSun"/>
          <w:bCs/>
          <w:i/>
          <w:sz w:val="24"/>
          <w:lang w:eastAsia="zh-CN"/>
        </w:rPr>
        <w:t>()</w:t>
      </w:r>
      <w:r w:rsidRPr="00420338">
        <w:rPr>
          <w:rFonts w:eastAsia="TimesNewRomanPS-BoldMT" w:cs="SimSun"/>
          <w:bCs/>
          <w:sz w:val="24"/>
          <w:lang w:eastAsia="zh-CN"/>
        </w:rPr>
        <w:t xml:space="preserve"> function to display its data.</w:t>
      </w:r>
    </w:p>
    <w:p w14:paraId="24CBF7DD" w14:textId="77777777" w:rsidR="00D83E41" w:rsidRPr="00D83E41" w:rsidRDefault="00D83E41" w:rsidP="00D83E41">
      <w:pPr>
        <w:pStyle w:val="ListParagraph"/>
        <w:rPr>
          <w:rFonts w:eastAsia="TimesNewRomanPS-BoldMT" w:cs="SimSun"/>
          <w:bCs/>
          <w:sz w:val="24"/>
          <w:lang w:eastAsia="zh-CN"/>
        </w:rPr>
      </w:pPr>
    </w:p>
    <w:p w14:paraId="3FF08EDC" w14:textId="77777777" w:rsidR="00D83E41" w:rsidRDefault="00D83E41" w:rsidP="00D83E41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974808">
        <w:rPr>
          <w:rFonts w:eastAsia="TimesNewRomanPS-BoldMT" w:cs="SimSun"/>
          <w:bCs/>
          <w:sz w:val="24"/>
          <w:lang w:eastAsia="zh-CN"/>
        </w:rPr>
        <w:t xml:space="preserve">Write a </w:t>
      </w:r>
      <w:proofErr w:type="gramStart"/>
      <w:r w:rsidRPr="00487F7A">
        <w:rPr>
          <w:rFonts w:eastAsia="TimesNewRomanPS-BoldMT" w:cs="SimSun"/>
          <w:bCs/>
          <w:i/>
          <w:sz w:val="24"/>
          <w:lang w:eastAsia="zh-CN"/>
        </w:rPr>
        <w:t>main(</w:t>
      </w:r>
      <w:proofErr w:type="gramEnd"/>
      <w:r w:rsidRPr="00487F7A">
        <w:rPr>
          <w:rFonts w:eastAsia="TimesNewRomanPS-BoldMT" w:cs="SimSun"/>
          <w:bCs/>
          <w:i/>
          <w:sz w:val="24"/>
          <w:lang w:eastAsia="zh-CN"/>
        </w:rPr>
        <w:t>)</w:t>
      </w:r>
      <w:r w:rsidRPr="00974808">
        <w:rPr>
          <w:rFonts w:eastAsia="TimesNewRomanPS-BoldMT" w:cs="SimSun"/>
          <w:bCs/>
          <w:sz w:val="24"/>
          <w:lang w:eastAsia="zh-CN"/>
        </w:rPr>
        <w:t xml:space="preserve"> program to test the </w:t>
      </w:r>
      <w:r w:rsidRPr="00781046">
        <w:rPr>
          <w:rFonts w:eastAsia="TimesNewRomanPS-BoldMT" w:cs="SimSun"/>
          <w:bCs/>
          <w:i/>
          <w:sz w:val="24"/>
          <w:lang w:eastAsia="zh-CN"/>
        </w:rPr>
        <w:t>book</w:t>
      </w:r>
      <w:r w:rsidRPr="00974808">
        <w:rPr>
          <w:rFonts w:eastAsia="TimesNewRomanPS-BoldMT" w:cs="SimSun"/>
          <w:bCs/>
          <w:sz w:val="24"/>
          <w:lang w:eastAsia="zh-CN"/>
        </w:rPr>
        <w:t xml:space="preserve"> and </w:t>
      </w:r>
      <w:r w:rsidRPr="00781046">
        <w:rPr>
          <w:rFonts w:eastAsia="TimesNewRomanPS-BoldMT" w:cs="SimSun"/>
          <w:bCs/>
          <w:i/>
          <w:sz w:val="24"/>
          <w:lang w:eastAsia="zh-CN"/>
        </w:rPr>
        <w:t>tape</w:t>
      </w:r>
      <w:r w:rsidRPr="00974808">
        <w:rPr>
          <w:rFonts w:eastAsia="TimesNewRomanPS-BoldMT" w:cs="SimSun"/>
          <w:bCs/>
          <w:sz w:val="24"/>
          <w:lang w:eastAsia="zh-CN"/>
        </w:rPr>
        <w:t xml:space="preserve"> classes by creating instances of them,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81046">
        <w:rPr>
          <w:rFonts w:eastAsia="TimesNewRomanPS-BoldMT" w:cs="SimSun"/>
          <w:bCs/>
          <w:sz w:val="24"/>
          <w:lang w:eastAsia="zh-CN"/>
        </w:rPr>
        <w:t xml:space="preserve">asking the user to fill in data with </w:t>
      </w:r>
      <w:proofErr w:type="spellStart"/>
      <w:r w:rsidRPr="00DC421D">
        <w:rPr>
          <w:rFonts w:eastAsia="TimesNewRomanPS-BoldMT" w:cs="SimSun"/>
          <w:bCs/>
          <w:i/>
          <w:sz w:val="24"/>
          <w:lang w:eastAsia="zh-CN"/>
        </w:rPr>
        <w:t>getdata</w:t>
      </w:r>
      <w:proofErr w:type="spellEnd"/>
      <w:r w:rsidRPr="00DC421D">
        <w:rPr>
          <w:rFonts w:eastAsia="TimesNewRomanPS-BoldMT" w:cs="SimSun"/>
          <w:bCs/>
          <w:i/>
          <w:sz w:val="24"/>
          <w:lang w:eastAsia="zh-CN"/>
        </w:rPr>
        <w:t>()</w:t>
      </w:r>
      <w:r w:rsidRPr="00781046">
        <w:rPr>
          <w:rFonts w:eastAsia="TimesNewRomanPS-BoldMT" w:cs="SimSun"/>
          <w:bCs/>
          <w:sz w:val="24"/>
          <w:lang w:eastAsia="zh-CN"/>
        </w:rPr>
        <w:t xml:space="preserve">, and then displaying the data with </w:t>
      </w:r>
      <w:proofErr w:type="spellStart"/>
      <w:r w:rsidRPr="00DC421D">
        <w:rPr>
          <w:rFonts w:eastAsia="TimesNewRomanPS-BoldMT" w:cs="SimSun"/>
          <w:bCs/>
          <w:i/>
          <w:sz w:val="24"/>
          <w:lang w:eastAsia="zh-CN"/>
        </w:rPr>
        <w:t>putdata</w:t>
      </w:r>
      <w:proofErr w:type="spellEnd"/>
      <w:r w:rsidRPr="00DC421D">
        <w:rPr>
          <w:rFonts w:eastAsia="TimesNewRomanPS-BoldMT" w:cs="SimSun"/>
          <w:bCs/>
          <w:i/>
          <w:sz w:val="24"/>
          <w:lang w:eastAsia="zh-CN"/>
        </w:rPr>
        <w:t>().</w:t>
      </w:r>
    </w:p>
    <w:p w14:paraId="0AA562E5" w14:textId="77777777" w:rsidR="00D83E41" w:rsidRDefault="00D83E41" w:rsidP="00D83E41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05CF9DEC" w14:textId="77777777" w:rsidR="00D83E41" w:rsidRPr="00D83E41" w:rsidRDefault="00D83E41" w:rsidP="00D83E41">
      <w:pPr>
        <w:pStyle w:val="ListParagraph"/>
        <w:rPr>
          <w:rFonts w:eastAsia="TimesNewRomanPS-BoldMT" w:cs="SimSun"/>
          <w:bCs/>
          <w:sz w:val="24"/>
          <w:lang w:eastAsia="zh-CN"/>
        </w:rPr>
      </w:pPr>
    </w:p>
    <w:p w14:paraId="08EA1917" w14:textId="77777777" w:rsidR="00D83E41" w:rsidRDefault="00D83E41" w:rsidP="00D362BC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CB3816">
        <w:rPr>
          <w:rFonts w:eastAsia="TimesNewRomanPS-BoldMT" w:cs="SimSun"/>
          <w:bCs/>
          <w:sz w:val="24"/>
          <w:lang w:eastAsia="zh-CN"/>
        </w:rPr>
        <w:t xml:space="preserve">Start with the </w:t>
      </w:r>
      <w:r w:rsidRPr="00043388">
        <w:rPr>
          <w:rFonts w:eastAsia="TimesNewRomanPS-BoldMT" w:cs="SimSun"/>
          <w:bCs/>
          <w:i/>
          <w:sz w:val="24"/>
          <w:lang w:eastAsia="zh-CN"/>
        </w:rPr>
        <w:t>publication</w:t>
      </w:r>
      <w:r w:rsidRPr="00CB3816">
        <w:rPr>
          <w:rFonts w:eastAsia="TimesNewRomanPS-BoldMT" w:cs="SimSun"/>
          <w:bCs/>
          <w:sz w:val="24"/>
          <w:lang w:eastAsia="zh-CN"/>
        </w:rPr>
        <w:t xml:space="preserve">, </w:t>
      </w:r>
      <w:r w:rsidRPr="00043388">
        <w:rPr>
          <w:rFonts w:eastAsia="TimesNewRomanPS-BoldMT" w:cs="SimSun"/>
          <w:bCs/>
          <w:i/>
          <w:sz w:val="24"/>
          <w:lang w:eastAsia="zh-CN"/>
        </w:rPr>
        <w:t>book</w:t>
      </w:r>
      <w:r w:rsidRPr="00CB3816">
        <w:rPr>
          <w:rFonts w:eastAsia="TimesNewRomanPS-BoldMT" w:cs="SimSun"/>
          <w:bCs/>
          <w:sz w:val="24"/>
          <w:lang w:eastAsia="zh-CN"/>
        </w:rPr>
        <w:t xml:space="preserve">, and </w:t>
      </w:r>
      <w:r w:rsidRPr="00043388">
        <w:rPr>
          <w:rFonts w:eastAsia="TimesNewRomanPS-BoldMT" w:cs="SimSun"/>
          <w:bCs/>
          <w:i/>
          <w:sz w:val="24"/>
          <w:lang w:eastAsia="zh-CN"/>
        </w:rPr>
        <w:t>tape</w:t>
      </w:r>
      <w:r w:rsidRPr="00CB3816">
        <w:rPr>
          <w:rFonts w:ascii="MacUSADigital-Regular" w:eastAsia="MacUSADigital-Regular" w:cs="MacUSADigital-Regular"/>
          <w:sz w:val="16"/>
          <w:szCs w:val="16"/>
          <w:lang w:eastAsia="zh-CN"/>
        </w:rPr>
        <w:t xml:space="preserve"> </w:t>
      </w:r>
      <w:r w:rsidR="0071510E">
        <w:rPr>
          <w:rFonts w:eastAsia="TimesNewRomanPS-BoldMT" w:cs="SimSun"/>
          <w:bCs/>
          <w:sz w:val="24"/>
          <w:lang w:eastAsia="zh-CN"/>
        </w:rPr>
        <w:t>classes of question 3</w:t>
      </w:r>
      <w:r w:rsidRPr="00CB3816">
        <w:rPr>
          <w:rFonts w:eastAsia="TimesNewRomanPS-BoldMT" w:cs="SimSun"/>
          <w:bCs/>
          <w:sz w:val="24"/>
          <w:lang w:eastAsia="zh-CN"/>
        </w:rPr>
        <w:t xml:space="preserve">. Add a </w:t>
      </w:r>
      <w:proofErr w:type="gramStart"/>
      <w:r w:rsidRPr="00CB3816">
        <w:rPr>
          <w:rFonts w:eastAsia="TimesNewRomanPS-BoldMT" w:cs="SimSun"/>
          <w:bCs/>
          <w:sz w:val="24"/>
          <w:lang w:eastAsia="zh-CN"/>
        </w:rPr>
        <w:t xml:space="preserve">base class </w:t>
      </w:r>
      <w:r w:rsidRPr="00274835">
        <w:rPr>
          <w:rFonts w:eastAsia="TimesNewRomanPS-BoldMT" w:cs="SimSun"/>
          <w:bCs/>
          <w:i/>
          <w:sz w:val="24"/>
          <w:lang w:eastAsia="zh-CN"/>
        </w:rPr>
        <w:t>sales</w:t>
      </w:r>
      <w:proofErr w:type="gramEnd"/>
      <w:r w:rsidR="0071510E">
        <w:rPr>
          <w:rFonts w:eastAsia="TimesNewRomanPS-BoldMT" w:cs="SimSun"/>
          <w:bCs/>
          <w:sz w:val="24"/>
          <w:lang w:eastAsia="zh-CN"/>
        </w:rPr>
        <w:t xml:space="preserve"> </w:t>
      </w:r>
      <w:r w:rsidRPr="00D362BC">
        <w:rPr>
          <w:rFonts w:eastAsia="TimesNewRomanPS-BoldMT" w:cs="SimSun"/>
          <w:bCs/>
          <w:sz w:val="24"/>
          <w:lang w:eastAsia="zh-CN"/>
        </w:rPr>
        <w:t xml:space="preserve">that holds an array of three </w:t>
      </w:r>
      <w:r w:rsidRPr="0048361D">
        <w:rPr>
          <w:rFonts w:eastAsia="TimesNewRomanPS-BoldMT" w:cs="SimSun"/>
          <w:bCs/>
          <w:i/>
          <w:sz w:val="24"/>
          <w:lang w:eastAsia="zh-CN"/>
        </w:rPr>
        <w:t>floats</w:t>
      </w:r>
      <w:r w:rsidRPr="00D362BC">
        <w:rPr>
          <w:rFonts w:eastAsia="TimesNewRomanPS-BoldMT" w:cs="SimSun"/>
          <w:bCs/>
          <w:sz w:val="24"/>
          <w:lang w:eastAsia="zh-CN"/>
        </w:rPr>
        <w:t xml:space="preserve"> so that it can record the dollar sales of a particular</w:t>
      </w:r>
      <w:r w:rsidR="00D362BC">
        <w:rPr>
          <w:rFonts w:eastAsia="TimesNewRomanPS-BoldMT" w:cs="SimSun"/>
          <w:bCs/>
          <w:sz w:val="24"/>
          <w:lang w:eastAsia="zh-CN"/>
        </w:rPr>
        <w:t xml:space="preserve"> </w:t>
      </w:r>
      <w:r w:rsidRPr="00D362BC">
        <w:rPr>
          <w:rFonts w:eastAsia="TimesNewRomanPS-BoldMT" w:cs="SimSun"/>
          <w:bCs/>
          <w:sz w:val="24"/>
          <w:lang w:eastAsia="zh-CN"/>
        </w:rPr>
        <w:t xml:space="preserve">publication for the last three months. Include a </w:t>
      </w:r>
      <w:proofErr w:type="spellStart"/>
      <w:proofErr w:type="gramStart"/>
      <w:r w:rsidRPr="00BB2D7E">
        <w:rPr>
          <w:rFonts w:eastAsia="TimesNewRomanPS-BoldMT" w:cs="SimSun"/>
          <w:bCs/>
          <w:i/>
          <w:sz w:val="24"/>
          <w:lang w:eastAsia="zh-CN"/>
        </w:rPr>
        <w:t>getdata</w:t>
      </w:r>
      <w:proofErr w:type="spellEnd"/>
      <w:r w:rsidRPr="00BB2D7E">
        <w:rPr>
          <w:rFonts w:eastAsia="TimesNewRomanPS-BoldMT" w:cs="SimSun"/>
          <w:bCs/>
          <w:i/>
          <w:sz w:val="24"/>
          <w:lang w:eastAsia="zh-CN"/>
        </w:rPr>
        <w:t>(</w:t>
      </w:r>
      <w:proofErr w:type="gramEnd"/>
      <w:r w:rsidRPr="00BB2D7E">
        <w:rPr>
          <w:rFonts w:eastAsia="TimesNewRomanPS-BoldMT" w:cs="SimSun"/>
          <w:bCs/>
          <w:i/>
          <w:sz w:val="24"/>
          <w:lang w:eastAsia="zh-CN"/>
        </w:rPr>
        <w:t>)</w:t>
      </w:r>
      <w:r w:rsidRPr="00D362BC">
        <w:rPr>
          <w:rFonts w:eastAsia="TimesNewRomanPS-BoldMT" w:cs="SimSun"/>
          <w:bCs/>
          <w:sz w:val="24"/>
          <w:lang w:eastAsia="zh-CN"/>
        </w:rPr>
        <w:t xml:space="preserve"> function to get three sales</w:t>
      </w:r>
      <w:r w:rsidR="00D362BC">
        <w:rPr>
          <w:rFonts w:eastAsia="TimesNewRomanPS-BoldMT" w:cs="SimSun"/>
          <w:bCs/>
          <w:sz w:val="24"/>
          <w:lang w:eastAsia="zh-CN"/>
        </w:rPr>
        <w:t xml:space="preserve"> </w:t>
      </w:r>
      <w:r w:rsidRPr="00D362BC">
        <w:rPr>
          <w:rFonts w:eastAsia="TimesNewRomanPS-BoldMT" w:cs="SimSun"/>
          <w:bCs/>
          <w:sz w:val="24"/>
          <w:lang w:eastAsia="zh-CN"/>
        </w:rPr>
        <w:t xml:space="preserve">amounts from the user, and a </w:t>
      </w:r>
      <w:proofErr w:type="spellStart"/>
      <w:r w:rsidRPr="00FD6828">
        <w:rPr>
          <w:rFonts w:eastAsia="TimesNewRomanPS-BoldMT" w:cs="SimSun"/>
          <w:bCs/>
          <w:i/>
          <w:sz w:val="24"/>
          <w:lang w:eastAsia="zh-CN"/>
        </w:rPr>
        <w:t>putdata</w:t>
      </w:r>
      <w:proofErr w:type="spellEnd"/>
      <w:r w:rsidRPr="00FD6828">
        <w:rPr>
          <w:rFonts w:eastAsia="TimesNewRomanPS-BoldMT" w:cs="SimSun"/>
          <w:bCs/>
          <w:i/>
          <w:sz w:val="24"/>
          <w:lang w:eastAsia="zh-CN"/>
        </w:rPr>
        <w:t>()</w:t>
      </w:r>
      <w:r w:rsidRPr="00D362BC">
        <w:rPr>
          <w:rFonts w:eastAsia="TimesNewRomanPS-BoldMT" w:cs="SimSun"/>
          <w:bCs/>
          <w:sz w:val="24"/>
          <w:lang w:eastAsia="zh-CN"/>
        </w:rPr>
        <w:t xml:space="preserve"> function to display the sales figures. Alter the</w:t>
      </w:r>
      <w:r w:rsidR="00D362BC">
        <w:rPr>
          <w:rFonts w:eastAsia="TimesNewRomanPS-BoldMT" w:cs="SimSun"/>
          <w:bCs/>
          <w:sz w:val="24"/>
          <w:lang w:eastAsia="zh-CN"/>
        </w:rPr>
        <w:t xml:space="preserve"> </w:t>
      </w:r>
      <w:r w:rsidRPr="006C7FAC">
        <w:rPr>
          <w:rFonts w:eastAsia="TimesNewRomanPS-BoldMT" w:cs="SimSun"/>
          <w:bCs/>
          <w:i/>
          <w:sz w:val="24"/>
          <w:lang w:eastAsia="zh-CN"/>
        </w:rPr>
        <w:lastRenderedPageBreak/>
        <w:t>book</w:t>
      </w:r>
      <w:r w:rsidRPr="00D362BC">
        <w:rPr>
          <w:rFonts w:eastAsia="TimesNewRomanPS-BoldMT" w:cs="SimSun"/>
          <w:bCs/>
          <w:sz w:val="24"/>
          <w:lang w:eastAsia="zh-CN"/>
        </w:rPr>
        <w:t xml:space="preserve"> and </w:t>
      </w:r>
      <w:r w:rsidRPr="006C7FAC">
        <w:rPr>
          <w:rFonts w:eastAsia="TimesNewRomanPS-BoldMT" w:cs="SimSun"/>
          <w:bCs/>
          <w:i/>
          <w:sz w:val="24"/>
          <w:lang w:eastAsia="zh-CN"/>
        </w:rPr>
        <w:t>tape</w:t>
      </w:r>
      <w:r w:rsidRPr="00D362BC">
        <w:rPr>
          <w:rFonts w:eastAsia="TimesNewRomanPS-BoldMT" w:cs="SimSun"/>
          <w:bCs/>
          <w:sz w:val="24"/>
          <w:lang w:eastAsia="zh-CN"/>
        </w:rPr>
        <w:t xml:space="preserve"> classes so they are derived from both </w:t>
      </w:r>
      <w:r w:rsidRPr="006C7FAC">
        <w:rPr>
          <w:rFonts w:eastAsia="TimesNewRomanPS-BoldMT" w:cs="SimSun"/>
          <w:bCs/>
          <w:i/>
          <w:sz w:val="24"/>
          <w:lang w:eastAsia="zh-CN"/>
        </w:rPr>
        <w:t>publication</w:t>
      </w:r>
      <w:r w:rsidRPr="00D362BC">
        <w:rPr>
          <w:rFonts w:eastAsia="TimesNewRomanPS-BoldMT" w:cs="SimSun"/>
          <w:bCs/>
          <w:sz w:val="24"/>
          <w:lang w:eastAsia="zh-CN"/>
        </w:rPr>
        <w:t xml:space="preserve"> and </w:t>
      </w:r>
      <w:r w:rsidRPr="006C7FAC">
        <w:rPr>
          <w:rFonts w:eastAsia="TimesNewRomanPS-BoldMT" w:cs="SimSun"/>
          <w:bCs/>
          <w:i/>
          <w:sz w:val="24"/>
          <w:lang w:eastAsia="zh-CN"/>
        </w:rPr>
        <w:t>sales</w:t>
      </w:r>
      <w:r w:rsidRPr="00D362BC">
        <w:rPr>
          <w:rFonts w:eastAsia="TimesNewRomanPS-BoldMT" w:cs="SimSun"/>
          <w:bCs/>
          <w:sz w:val="24"/>
          <w:lang w:eastAsia="zh-CN"/>
        </w:rPr>
        <w:t>. An object</w:t>
      </w:r>
      <w:r w:rsidR="00D362BC">
        <w:rPr>
          <w:rFonts w:eastAsia="TimesNewRomanPS-BoldMT" w:cs="SimSun"/>
          <w:bCs/>
          <w:sz w:val="24"/>
          <w:lang w:eastAsia="zh-CN"/>
        </w:rPr>
        <w:t xml:space="preserve"> </w:t>
      </w:r>
      <w:r w:rsidRPr="00D362BC">
        <w:rPr>
          <w:rFonts w:eastAsia="TimesNewRomanPS-BoldMT" w:cs="SimSun"/>
          <w:bCs/>
          <w:sz w:val="24"/>
          <w:lang w:eastAsia="zh-CN"/>
        </w:rPr>
        <w:t xml:space="preserve">of class </w:t>
      </w:r>
      <w:r w:rsidRPr="00F549F1">
        <w:rPr>
          <w:rFonts w:eastAsia="TimesNewRomanPS-BoldMT" w:cs="SimSun"/>
          <w:bCs/>
          <w:i/>
          <w:sz w:val="24"/>
          <w:lang w:eastAsia="zh-CN"/>
        </w:rPr>
        <w:t>book</w:t>
      </w:r>
      <w:r w:rsidRPr="00D362BC">
        <w:rPr>
          <w:rFonts w:eastAsia="TimesNewRomanPS-BoldMT" w:cs="SimSun"/>
          <w:bCs/>
          <w:sz w:val="24"/>
          <w:lang w:eastAsia="zh-CN"/>
        </w:rPr>
        <w:t xml:space="preserve"> or </w:t>
      </w:r>
      <w:r w:rsidRPr="00F549F1">
        <w:rPr>
          <w:rFonts w:eastAsia="TimesNewRomanPS-BoldMT" w:cs="SimSun"/>
          <w:bCs/>
          <w:i/>
          <w:sz w:val="24"/>
          <w:lang w:eastAsia="zh-CN"/>
        </w:rPr>
        <w:t>tape</w:t>
      </w:r>
      <w:r w:rsidRPr="00D362BC">
        <w:rPr>
          <w:rFonts w:eastAsia="TimesNewRomanPS-BoldMT" w:cs="SimSun"/>
          <w:bCs/>
          <w:sz w:val="24"/>
          <w:lang w:eastAsia="zh-CN"/>
        </w:rPr>
        <w:t xml:space="preserve"> should input and output sales data along with its other data. Write</w:t>
      </w:r>
      <w:r w:rsidR="00D362BC">
        <w:rPr>
          <w:rFonts w:eastAsia="TimesNewRomanPS-BoldMT" w:cs="SimSun"/>
          <w:bCs/>
          <w:sz w:val="24"/>
          <w:lang w:eastAsia="zh-CN"/>
        </w:rPr>
        <w:t xml:space="preserve"> </w:t>
      </w:r>
      <w:r w:rsidRPr="00D362BC">
        <w:rPr>
          <w:rFonts w:eastAsia="TimesNewRomanPS-BoldMT" w:cs="SimSun"/>
          <w:bCs/>
          <w:sz w:val="24"/>
          <w:lang w:eastAsia="zh-CN"/>
        </w:rPr>
        <w:t xml:space="preserve">a </w:t>
      </w:r>
      <w:proofErr w:type="gramStart"/>
      <w:r w:rsidRPr="008D4BEC">
        <w:rPr>
          <w:rFonts w:eastAsia="TimesNewRomanPS-BoldMT" w:cs="SimSun"/>
          <w:bCs/>
          <w:i/>
          <w:sz w:val="24"/>
          <w:lang w:eastAsia="zh-CN"/>
        </w:rPr>
        <w:t>main(</w:t>
      </w:r>
      <w:proofErr w:type="gramEnd"/>
      <w:r w:rsidRPr="008D4BEC">
        <w:rPr>
          <w:rFonts w:eastAsia="TimesNewRomanPS-BoldMT" w:cs="SimSun"/>
          <w:bCs/>
          <w:i/>
          <w:sz w:val="24"/>
          <w:lang w:eastAsia="zh-CN"/>
        </w:rPr>
        <w:t>)</w:t>
      </w:r>
      <w:r w:rsidRPr="00D362BC">
        <w:rPr>
          <w:rFonts w:eastAsia="TimesNewRomanPS-BoldMT" w:cs="SimSun"/>
          <w:bCs/>
          <w:sz w:val="24"/>
          <w:lang w:eastAsia="zh-CN"/>
        </w:rPr>
        <w:t xml:space="preserve"> function to create a </w:t>
      </w:r>
      <w:r w:rsidRPr="002C2598">
        <w:rPr>
          <w:rFonts w:eastAsia="TimesNewRomanPS-BoldMT" w:cs="SimSun"/>
          <w:bCs/>
          <w:i/>
          <w:sz w:val="24"/>
          <w:lang w:eastAsia="zh-CN"/>
        </w:rPr>
        <w:t>book</w:t>
      </w:r>
      <w:r w:rsidRPr="00D362BC">
        <w:rPr>
          <w:rFonts w:eastAsia="TimesNewRomanPS-BoldMT" w:cs="SimSun"/>
          <w:bCs/>
          <w:sz w:val="24"/>
          <w:lang w:eastAsia="zh-CN"/>
        </w:rPr>
        <w:t xml:space="preserve"> object and a </w:t>
      </w:r>
      <w:r w:rsidRPr="002C2598">
        <w:rPr>
          <w:rFonts w:eastAsia="TimesNewRomanPS-BoldMT" w:cs="SimSun"/>
          <w:bCs/>
          <w:i/>
          <w:sz w:val="24"/>
          <w:lang w:eastAsia="zh-CN"/>
        </w:rPr>
        <w:t>tape</w:t>
      </w:r>
      <w:r w:rsidRPr="00D362BC">
        <w:rPr>
          <w:rFonts w:eastAsia="TimesNewRomanPS-BoldMT" w:cs="SimSun"/>
          <w:bCs/>
          <w:sz w:val="24"/>
          <w:lang w:eastAsia="zh-CN"/>
        </w:rPr>
        <w:t xml:space="preserve"> object and exercise their input/output</w:t>
      </w:r>
      <w:r w:rsidR="00D362BC">
        <w:rPr>
          <w:rFonts w:eastAsia="TimesNewRomanPS-BoldMT" w:cs="SimSun"/>
          <w:bCs/>
          <w:sz w:val="24"/>
          <w:lang w:eastAsia="zh-CN"/>
        </w:rPr>
        <w:t xml:space="preserve"> </w:t>
      </w:r>
      <w:r w:rsidRPr="00D362BC">
        <w:rPr>
          <w:rFonts w:eastAsia="TimesNewRomanPS-BoldMT" w:cs="SimSun"/>
          <w:bCs/>
          <w:sz w:val="24"/>
          <w:lang w:eastAsia="zh-CN"/>
        </w:rPr>
        <w:t>capabilities.</w:t>
      </w:r>
    </w:p>
    <w:p w14:paraId="17D13D3B" w14:textId="77777777" w:rsidR="00607750" w:rsidRDefault="00607750" w:rsidP="00607750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5126CAE9" w14:textId="77777777" w:rsidR="001C617C" w:rsidRDefault="001C617C" w:rsidP="00607750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58433B9D" w14:textId="77777777" w:rsidR="00607750" w:rsidRPr="009250B7" w:rsidRDefault="00F43475" w:rsidP="009250B7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Assuming</w:t>
      </w:r>
      <w:r w:rsidR="00607750" w:rsidRPr="00DF4964">
        <w:rPr>
          <w:rFonts w:eastAsia="TimesNewRomanPS-BoldMT" w:cs="SimSun"/>
          <w:bCs/>
          <w:sz w:val="24"/>
          <w:lang w:eastAsia="zh-CN"/>
        </w:rPr>
        <w:t xml:space="preserve"> that the publisher </w:t>
      </w:r>
      <w:r w:rsidR="005F1C10">
        <w:rPr>
          <w:rFonts w:eastAsia="TimesNewRomanPS-BoldMT" w:cs="SimSun"/>
          <w:bCs/>
          <w:sz w:val="24"/>
          <w:lang w:eastAsia="zh-CN"/>
        </w:rPr>
        <w:t>in question 3 and 4</w:t>
      </w:r>
      <w:r w:rsidR="00607750" w:rsidRPr="00DF4964">
        <w:rPr>
          <w:rFonts w:eastAsia="TimesNewRomanPS-BoldMT" w:cs="SimSun"/>
          <w:bCs/>
          <w:sz w:val="24"/>
          <w:lang w:eastAsia="zh-CN"/>
        </w:rPr>
        <w:t xml:space="preserve"> decides to add a third way to distribute</w:t>
      </w:r>
      <w:r w:rsidR="009250B7">
        <w:rPr>
          <w:rFonts w:eastAsia="TimesNewRomanPS-BoldMT" w:cs="SimSun"/>
          <w:bCs/>
          <w:sz w:val="24"/>
          <w:lang w:eastAsia="zh-CN"/>
        </w:rPr>
        <w:t xml:space="preserve"> </w:t>
      </w:r>
      <w:r w:rsidR="00607750" w:rsidRPr="009250B7">
        <w:rPr>
          <w:rFonts w:eastAsia="TimesNewRomanPS-BoldMT" w:cs="SimSun"/>
          <w:bCs/>
          <w:sz w:val="24"/>
          <w:lang w:eastAsia="zh-CN"/>
        </w:rPr>
        <w:t>books: on computer disk, for those who like to d</w:t>
      </w:r>
      <w:r w:rsidR="00B25375">
        <w:rPr>
          <w:rFonts w:eastAsia="TimesNewRomanPS-BoldMT" w:cs="SimSun"/>
          <w:bCs/>
          <w:sz w:val="24"/>
          <w:lang w:eastAsia="zh-CN"/>
        </w:rPr>
        <w:t xml:space="preserve">o </w:t>
      </w:r>
      <w:r w:rsidR="00A9717E">
        <w:rPr>
          <w:rFonts w:eastAsia="TimesNewRomanPS-BoldMT" w:cs="SimSun"/>
          <w:bCs/>
          <w:sz w:val="24"/>
          <w:lang w:eastAsia="zh-CN"/>
        </w:rPr>
        <w:t xml:space="preserve">their reading on their laptop, </w:t>
      </w:r>
      <w:r w:rsidR="00B25375">
        <w:rPr>
          <w:rFonts w:eastAsia="TimesNewRomanPS-BoldMT" w:cs="SimSun"/>
          <w:bCs/>
          <w:sz w:val="24"/>
          <w:lang w:eastAsia="zh-CN"/>
        </w:rPr>
        <w:t>a</w:t>
      </w:r>
      <w:r w:rsidR="00607750" w:rsidRPr="009250B7">
        <w:rPr>
          <w:rFonts w:eastAsia="TimesNewRomanPS-BoldMT" w:cs="SimSun"/>
          <w:bCs/>
          <w:sz w:val="24"/>
          <w:lang w:eastAsia="zh-CN"/>
        </w:rPr>
        <w:t>dd a</w:t>
      </w:r>
      <w:r w:rsidR="009250B7">
        <w:rPr>
          <w:rFonts w:eastAsia="TimesNewRomanPS-BoldMT" w:cs="SimSun"/>
          <w:bCs/>
          <w:sz w:val="24"/>
          <w:lang w:eastAsia="zh-CN"/>
        </w:rPr>
        <w:t xml:space="preserve"> </w:t>
      </w:r>
      <w:r w:rsidR="00607750" w:rsidRPr="0046036E">
        <w:rPr>
          <w:rFonts w:eastAsia="TimesNewRomanPS-BoldMT" w:cs="SimSun"/>
          <w:bCs/>
          <w:i/>
          <w:sz w:val="24"/>
          <w:lang w:eastAsia="zh-CN"/>
        </w:rPr>
        <w:t>disk</w:t>
      </w:r>
      <w:r w:rsidR="00607750" w:rsidRPr="009250B7">
        <w:rPr>
          <w:rFonts w:eastAsia="TimesNewRomanPS-BoldMT" w:cs="SimSun"/>
          <w:bCs/>
          <w:sz w:val="24"/>
          <w:lang w:eastAsia="zh-CN"/>
        </w:rPr>
        <w:t xml:space="preserve"> class that, like </w:t>
      </w:r>
      <w:r w:rsidR="00607750" w:rsidRPr="0046036E">
        <w:rPr>
          <w:rFonts w:eastAsia="TimesNewRomanPS-BoldMT" w:cs="SimSun"/>
          <w:bCs/>
          <w:i/>
          <w:sz w:val="24"/>
          <w:lang w:eastAsia="zh-CN"/>
        </w:rPr>
        <w:t>book</w:t>
      </w:r>
      <w:r w:rsidR="00607750" w:rsidRPr="009250B7">
        <w:rPr>
          <w:rFonts w:eastAsia="TimesNewRomanPS-BoldMT" w:cs="SimSun"/>
          <w:bCs/>
          <w:sz w:val="24"/>
          <w:lang w:eastAsia="zh-CN"/>
        </w:rPr>
        <w:t xml:space="preserve"> and </w:t>
      </w:r>
      <w:r w:rsidR="00607750" w:rsidRPr="0046036E">
        <w:rPr>
          <w:rFonts w:eastAsia="TimesNewRomanPS-BoldMT" w:cs="SimSun"/>
          <w:bCs/>
          <w:i/>
          <w:sz w:val="24"/>
          <w:lang w:eastAsia="zh-CN"/>
        </w:rPr>
        <w:t>tape</w:t>
      </w:r>
      <w:r w:rsidR="00607750" w:rsidRPr="009250B7">
        <w:rPr>
          <w:rFonts w:eastAsia="TimesNewRomanPS-BoldMT" w:cs="SimSun"/>
          <w:bCs/>
          <w:sz w:val="24"/>
          <w:lang w:eastAsia="zh-CN"/>
        </w:rPr>
        <w:t xml:space="preserve">, is derived from </w:t>
      </w:r>
      <w:r w:rsidR="00607750" w:rsidRPr="00A30C11">
        <w:rPr>
          <w:rFonts w:eastAsia="TimesNewRomanPS-BoldMT" w:cs="SimSun"/>
          <w:bCs/>
          <w:i/>
          <w:sz w:val="24"/>
          <w:lang w:eastAsia="zh-CN"/>
        </w:rPr>
        <w:t>publication</w:t>
      </w:r>
      <w:r w:rsidR="00607750" w:rsidRPr="009250B7">
        <w:rPr>
          <w:rFonts w:eastAsia="TimesNewRomanPS-BoldMT" w:cs="SimSun"/>
          <w:bCs/>
          <w:sz w:val="24"/>
          <w:lang w:eastAsia="zh-CN"/>
        </w:rPr>
        <w:t xml:space="preserve">. The disk </w:t>
      </w:r>
      <w:r w:rsidR="00607750" w:rsidRPr="002739D2">
        <w:rPr>
          <w:rFonts w:eastAsia="TimesNewRomanPS-BoldMT" w:cs="SimSun"/>
          <w:bCs/>
          <w:i/>
          <w:sz w:val="24"/>
          <w:lang w:eastAsia="zh-CN"/>
        </w:rPr>
        <w:t>class</w:t>
      </w:r>
      <w:r w:rsidR="00607750" w:rsidRPr="009250B7">
        <w:rPr>
          <w:rFonts w:eastAsia="TimesNewRomanPS-BoldMT" w:cs="SimSun"/>
          <w:bCs/>
          <w:sz w:val="24"/>
          <w:lang w:eastAsia="zh-CN"/>
        </w:rPr>
        <w:t xml:space="preserve"> should</w:t>
      </w:r>
      <w:r w:rsidR="009250B7">
        <w:rPr>
          <w:rFonts w:eastAsia="TimesNewRomanPS-BoldMT" w:cs="SimSun"/>
          <w:bCs/>
          <w:sz w:val="24"/>
          <w:lang w:eastAsia="zh-CN"/>
        </w:rPr>
        <w:t xml:space="preserve"> </w:t>
      </w:r>
      <w:r w:rsidR="00607750" w:rsidRPr="009250B7">
        <w:rPr>
          <w:rFonts w:eastAsia="TimesNewRomanPS-BoldMT" w:cs="SimSun"/>
          <w:bCs/>
          <w:sz w:val="24"/>
          <w:lang w:eastAsia="zh-CN"/>
        </w:rPr>
        <w:t>incorporate the same member functions as the other classes. The data item unique to this</w:t>
      </w:r>
      <w:r w:rsidR="009250B7">
        <w:rPr>
          <w:rFonts w:eastAsia="TimesNewRomanPS-BoldMT" w:cs="SimSun"/>
          <w:bCs/>
          <w:sz w:val="24"/>
          <w:lang w:eastAsia="zh-CN"/>
        </w:rPr>
        <w:t xml:space="preserve"> </w:t>
      </w:r>
      <w:r w:rsidR="00607750" w:rsidRPr="009250B7">
        <w:rPr>
          <w:rFonts w:eastAsia="TimesNewRomanPS-BoldMT" w:cs="SimSun"/>
          <w:bCs/>
          <w:sz w:val="24"/>
          <w:lang w:eastAsia="zh-CN"/>
        </w:rPr>
        <w:t xml:space="preserve">class is the disk type: either CD or DVD. You can use an </w:t>
      </w:r>
      <w:proofErr w:type="spellStart"/>
      <w:r w:rsidR="00607750" w:rsidRPr="002D0D89">
        <w:rPr>
          <w:rFonts w:eastAsia="TimesNewRomanPS-BoldMT" w:cs="SimSun"/>
          <w:bCs/>
          <w:i/>
          <w:sz w:val="24"/>
          <w:lang w:eastAsia="zh-CN"/>
        </w:rPr>
        <w:t>enum</w:t>
      </w:r>
      <w:proofErr w:type="spellEnd"/>
      <w:r w:rsidR="00607750" w:rsidRPr="009250B7">
        <w:rPr>
          <w:rFonts w:eastAsia="TimesNewRomanPS-BoldMT" w:cs="SimSun"/>
          <w:bCs/>
          <w:sz w:val="24"/>
          <w:lang w:eastAsia="zh-CN"/>
        </w:rPr>
        <w:t xml:space="preserve"> type to store this item.</w:t>
      </w:r>
    </w:p>
    <w:p w14:paraId="2652D040" w14:textId="77777777" w:rsidR="00607750" w:rsidRDefault="00607750" w:rsidP="00607750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DF4964">
        <w:rPr>
          <w:rFonts w:eastAsia="TimesNewRomanPS-BoldMT" w:cs="SimSun"/>
          <w:bCs/>
          <w:sz w:val="24"/>
          <w:lang w:eastAsia="zh-CN"/>
        </w:rPr>
        <w:t xml:space="preserve">The user could select the appropriate type by typing </w:t>
      </w:r>
      <w:r w:rsidRPr="00E91396">
        <w:rPr>
          <w:rFonts w:eastAsia="TimesNewRomanPS-BoldMT" w:cs="SimSun"/>
          <w:bCs/>
          <w:i/>
          <w:sz w:val="24"/>
          <w:lang w:eastAsia="zh-CN"/>
        </w:rPr>
        <w:t>c</w:t>
      </w:r>
      <w:r w:rsidRPr="00DF4964">
        <w:rPr>
          <w:rFonts w:eastAsia="TimesNewRomanPS-BoldMT" w:cs="SimSun"/>
          <w:bCs/>
          <w:sz w:val="24"/>
          <w:lang w:eastAsia="zh-CN"/>
        </w:rPr>
        <w:t xml:space="preserve"> or </w:t>
      </w:r>
      <w:r w:rsidRPr="00E91396">
        <w:rPr>
          <w:rFonts w:eastAsia="TimesNewRomanPS-BoldMT" w:cs="SimSun"/>
          <w:bCs/>
          <w:i/>
          <w:sz w:val="24"/>
          <w:lang w:eastAsia="zh-CN"/>
        </w:rPr>
        <w:t>d</w:t>
      </w:r>
      <w:r w:rsidRPr="00DF4964">
        <w:rPr>
          <w:rFonts w:eastAsia="TimesNewRomanPS-BoldMT" w:cs="SimSun"/>
          <w:bCs/>
          <w:sz w:val="24"/>
          <w:lang w:eastAsia="zh-CN"/>
        </w:rPr>
        <w:t>.</w:t>
      </w:r>
    </w:p>
    <w:p w14:paraId="520BF566" w14:textId="77777777" w:rsidR="00E91396" w:rsidRDefault="00E91396" w:rsidP="00607750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FD23534" w14:textId="77777777" w:rsidR="00E91396" w:rsidRDefault="00E91396" w:rsidP="00607750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Write a </w:t>
      </w:r>
      <w:proofErr w:type="gramStart"/>
      <w:r w:rsidRPr="00913E72">
        <w:rPr>
          <w:rFonts w:eastAsia="TimesNewRomanPS-BoldMT" w:cs="SimSun"/>
          <w:bCs/>
          <w:i/>
          <w:sz w:val="24"/>
          <w:lang w:eastAsia="zh-CN"/>
        </w:rPr>
        <w:t>main(</w:t>
      </w:r>
      <w:proofErr w:type="gramEnd"/>
      <w:r w:rsidRPr="00913E72">
        <w:rPr>
          <w:rFonts w:eastAsia="TimesNewRomanPS-BoldMT" w:cs="SimSun"/>
          <w:bCs/>
          <w:i/>
          <w:sz w:val="24"/>
          <w:lang w:eastAsia="zh-CN"/>
        </w:rPr>
        <w:t>)</w:t>
      </w:r>
      <w:r>
        <w:rPr>
          <w:rFonts w:eastAsia="TimesNewRomanPS-BoldMT" w:cs="SimSun"/>
          <w:bCs/>
          <w:sz w:val="24"/>
          <w:lang w:eastAsia="zh-CN"/>
        </w:rPr>
        <w:t xml:space="preserve"> function to verify your program</w:t>
      </w:r>
    </w:p>
    <w:p w14:paraId="2E4FDBFE" w14:textId="77777777" w:rsidR="00D04455" w:rsidRPr="00DC421D" w:rsidRDefault="00D04455" w:rsidP="00D83E41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sectPr w:rsidR="00D04455" w:rsidRPr="00DC421D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cUSADigital-Regular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2528"/>
    <w:multiLevelType w:val="hybridMultilevel"/>
    <w:tmpl w:val="F8600668"/>
    <w:lvl w:ilvl="0" w:tplc="2B188D08">
      <w:start w:val="1"/>
      <w:numFmt w:val="lowerLetter"/>
      <w:lvlText w:val="%1."/>
      <w:lvlJc w:val="left"/>
      <w:pPr>
        <w:ind w:left="2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 w15:restartNumberingAfterBreak="0">
    <w:nsid w:val="71C31F71"/>
    <w:multiLevelType w:val="hybridMultilevel"/>
    <w:tmpl w:val="020CE0F0"/>
    <w:lvl w:ilvl="0" w:tplc="FCBAF2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445110">
    <w:abstractNumId w:val="2"/>
  </w:num>
  <w:num w:numId="2" w16cid:durableId="1751581669">
    <w:abstractNumId w:val="3"/>
  </w:num>
  <w:num w:numId="3" w16cid:durableId="240605196">
    <w:abstractNumId w:val="0"/>
  </w:num>
  <w:num w:numId="4" w16cid:durableId="1855534359">
    <w:abstractNumId w:val="1"/>
  </w:num>
  <w:num w:numId="5" w16cid:durableId="282660457">
    <w:abstractNumId w:val="7"/>
  </w:num>
  <w:num w:numId="6" w16cid:durableId="765808241">
    <w:abstractNumId w:val="5"/>
  </w:num>
  <w:num w:numId="7" w16cid:durableId="1150292843">
    <w:abstractNumId w:val="6"/>
  </w:num>
  <w:num w:numId="8" w16cid:durableId="1866406517">
    <w:abstractNumId w:val="9"/>
  </w:num>
  <w:num w:numId="9" w16cid:durableId="1459839171">
    <w:abstractNumId w:val="4"/>
  </w:num>
  <w:num w:numId="10" w16cid:durableId="372194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0D"/>
    <w:rsid w:val="0000074D"/>
    <w:rsid w:val="00000ACA"/>
    <w:rsid w:val="00001074"/>
    <w:rsid w:val="000045BB"/>
    <w:rsid w:val="00011692"/>
    <w:rsid w:val="00011D62"/>
    <w:rsid w:val="00014C0C"/>
    <w:rsid w:val="0002048D"/>
    <w:rsid w:val="000204ED"/>
    <w:rsid w:val="00021FAE"/>
    <w:rsid w:val="000223EA"/>
    <w:rsid w:val="00022C48"/>
    <w:rsid w:val="00031B7E"/>
    <w:rsid w:val="00033296"/>
    <w:rsid w:val="0003398E"/>
    <w:rsid w:val="00035535"/>
    <w:rsid w:val="0003695A"/>
    <w:rsid w:val="00040BE0"/>
    <w:rsid w:val="00043388"/>
    <w:rsid w:val="00045CF5"/>
    <w:rsid w:val="00051879"/>
    <w:rsid w:val="00051FDB"/>
    <w:rsid w:val="00052587"/>
    <w:rsid w:val="000528BD"/>
    <w:rsid w:val="000573E3"/>
    <w:rsid w:val="00057A06"/>
    <w:rsid w:val="00061C9C"/>
    <w:rsid w:val="00061CC4"/>
    <w:rsid w:val="00067FE1"/>
    <w:rsid w:val="00070203"/>
    <w:rsid w:val="00071E4B"/>
    <w:rsid w:val="0007312B"/>
    <w:rsid w:val="0007519D"/>
    <w:rsid w:val="00077028"/>
    <w:rsid w:val="000819E5"/>
    <w:rsid w:val="00086A01"/>
    <w:rsid w:val="00090951"/>
    <w:rsid w:val="00091957"/>
    <w:rsid w:val="000935B2"/>
    <w:rsid w:val="0009458E"/>
    <w:rsid w:val="0009666B"/>
    <w:rsid w:val="0009669B"/>
    <w:rsid w:val="000A0CBB"/>
    <w:rsid w:val="000A1A52"/>
    <w:rsid w:val="000A7E15"/>
    <w:rsid w:val="000B0368"/>
    <w:rsid w:val="000B2E1D"/>
    <w:rsid w:val="000B489F"/>
    <w:rsid w:val="000B7D28"/>
    <w:rsid w:val="000C0644"/>
    <w:rsid w:val="000C489B"/>
    <w:rsid w:val="000C5D36"/>
    <w:rsid w:val="000D5657"/>
    <w:rsid w:val="000E1E08"/>
    <w:rsid w:val="000E2558"/>
    <w:rsid w:val="000E5617"/>
    <w:rsid w:val="000E682C"/>
    <w:rsid w:val="000F122B"/>
    <w:rsid w:val="000F3ADC"/>
    <w:rsid w:val="000F3F2F"/>
    <w:rsid w:val="000F57B3"/>
    <w:rsid w:val="000F7793"/>
    <w:rsid w:val="00101879"/>
    <w:rsid w:val="00106DA6"/>
    <w:rsid w:val="001101C8"/>
    <w:rsid w:val="00110B5E"/>
    <w:rsid w:val="001201C3"/>
    <w:rsid w:val="0012483B"/>
    <w:rsid w:val="0013075F"/>
    <w:rsid w:val="00130A2B"/>
    <w:rsid w:val="001318E6"/>
    <w:rsid w:val="001342CA"/>
    <w:rsid w:val="001355AF"/>
    <w:rsid w:val="00136472"/>
    <w:rsid w:val="00137A8D"/>
    <w:rsid w:val="001425A9"/>
    <w:rsid w:val="00143AE5"/>
    <w:rsid w:val="00150AF5"/>
    <w:rsid w:val="00152A64"/>
    <w:rsid w:val="00154A84"/>
    <w:rsid w:val="001576EE"/>
    <w:rsid w:val="001632EC"/>
    <w:rsid w:val="001645CD"/>
    <w:rsid w:val="00170766"/>
    <w:rsid w:val="00170DA5"/>
    <w:rsid w:val="00172A27"/>
    <w:rsid w:val="00172F00"/>
    <w:rsid w:val="001749A5"/>
    <w:rsid w:val="00174A8A"/>
    <w:rsid w:val="001750EC"/>
    <w:rsid w:val="00175DF3"/>
    <w:rsid w:val="00177707"/>
    <w:rsid w:val="00181457"/>
    <w:rsid w:val="001819C8"/>
    <w:rsid w:val="0018374A"/>
    <w:rsid w:val="001839BB"/>
    <w:rsid w:val="00185464"/>
    <w:rsid w:val="00192AAE"/>
    <w:rsid w:val="001968F5"/>
    <w:rsid w:val="00197DBB"/>
    <w:rsid w:val="001A1C8B"/>
    <w:rsid w:val="001A5295"/>
    <w:rsid w:val="001A730A"/>
    <w:rsid w:val="001B0E2C"/>
    <w:rsid w:val="001B225E"/>
    <w:rsid w:val="001B6767"/>
    <w:rsid w:val="001C0942"/>
    <w:rsid w:val="001C0B0F"/>
    <w:rsid w:val="001C2EDB"/>
    <w:rsid w:val="001C3665"/>
    <w:rsid w:val="001C497B"/>
    <w:rsid w:val="001C51DE"/>
    <w:rsid w:val="001C5FC1"/>
    <w:rsid w:val="001C617C"/>
    <w:rsid w:val="001D42F2"/>
    <w:rsid w:val="001D616D"/>
    <w:rsid w:val="001D775C"/>
    <w:rsid w:val="001E2161"/>
    <w:rsid w:val="001E40A9"/>
    <w:rsid w:val="001F0D9A"/>
    <w:rsid w:val="001F1175"/>
    <w:rsid w:val="001F1AED"/>
    <w:rsid w:val="001F257D"/>
    <w:rsid w:val="001F505D"/>
    <w:rsid w:val="00201B40"/>
    <w:rsid w:val="00203911"/>
    <w:rsid w:val="00204A81"/>
    <w:rsid w:val="00205359"/>
    <w:rsid w:val="00210A62"/>
    <w:rsid w:val="00210C1B"/>
    <w:rsid w:val="00213673"/>
    <w:rsid w:val="002142FF"/>
    <w:rsid w:val="00215C94"/>
    <w:rsid w:val="00225C0D"/>
    <w:rsid w:val="00226508"/>
    <w:rsid w:val="00227BAC"/>
    <w:rsid w:val="00227E0A"/>
    <w:rsid w:val="00230B47"/>
    <w:rsid w:val="002356C8"/>
    <w:rsid w:val="00237963"/>
    <w:rsid w:val="00237B24"/>
    <w:rsid w:val="00250C67"/>
    <w:rsid w:val="0025506E"/>
    <w:rsid w:val="00255BA9"/>
    <w:rsid w:val="00257FF6"/>
    <w:rsid w:val="0026030C"/>
    <w:rsid w:val="00261640"/>
    <w:rsid w:val="002619B4"/>
    <w:rsid w:val="00267246"/>
    <w:rsid w:val="00267395"/>
    <w:rsid w:val="00270001"/>
    <w:rsid w:val="002710DC"/>
    <w:rsid w:val="002735D0"/>
    <w:rsid w:val="002739D2"/>
    <w:rsid w:val="00274835"/>
    <w:rsid w:val="00281864"/>
    <w:rsid w:val="002818EC"/>
    <w:rsid w:val="002820CC"/>
    <w:rsid w:val="0028376D"/>
    <w:rsid w:val="002845EF"/>
    <w:rsid w:val="002961A0"/>
    <w:rsid w:val="002A102B"/>
    <w:rsid w:val="002A489A"/>
    <w:rsid w:val="002A6317"/>
    <w:rsid w:val="002B167D"/>
    <w:rsid w:val="002B51D1"/>
    <w:rsid w:val="002C0EFE"/>
    <w:rsid w:val="002C2598"/>
    <w:rsid w:val="002C51B5"/>
    <w:rsid w:val="002C6D3B"/>
    <w:rsid w:val="002C7677"/>
    <w:rsid w:val="002D0D89"/>
    <w:rsid w:val="002D28D9"/>
    <w:rsid w:val="002D2CD5"/>
    <w:rsid w:val="002D5B28"/>
    <w:rsid w:val="002D745F"/>
    <w:rsid w:val="002E1DA6"/>
    <w:rsid w:val="002E4B89"/>
    <w:rsid w:val="002E77DC"/>
    <w:rsid w:val="002F1BF9"/>
    <w:rsid w:val="002F2F9A"/>
    <w:rsid w:val="002F372B"/>
    <w:rsid w:val="002F65B6"/>
    <w:rsid w:val="00304746"/>
    <w:rsid w:val="00305740"/>
    <w:rsid w:val="00305E9D"/>
    <w:rsid w:val="003115FE"/>
    <w:rsid w:val="003168D8"/>
    <w:rsid w:val="0032197D"/>
    <w:rsid w:val="00326DDB"/>
    <w:rsid w:val="00331038"/>
    <w:rsid w:val="0033250E"/>
    <w:rsid w:val="00332C9D"/>
    <w:rsid w:val="00332FA0"/>
    <w:rsid w:val="0033362A"/>
    <w:rsid w:val="00335929"/>
    <w:rsid w:val="00336F96"/>
    <w:rsid w:val="003417B8"/>
    <w:rsid w:val="00342C6A"/>
    <w:rsid w:val="00344527"/>
    <w:rsid w:val="00345061"/>
    <w:rsid w:val="003457E1"/>
    <w:rsid w:val="003524E8"/>
    <w:rsid w:val="003561D7"/>
    <w:rsid w:val="00364D72"/>
    <w:rsid w:val="00384B05"/>
    <w:rsid w:val="00384EAD"/>
    <w:rsid w:val="00386B62"/>
    <w:rsid w:val="00392D8D"/>
    <w:rsid w:val="00393B5E"/>
    <w:rsid w:val="0039549B"/>
    <w:rsid w:val="00395B73"/>
    <w:rsid w:val="00396A77"/>
    <w:rsid w:val="003974E0"/>
    <w:rsid w:val="003A1441"/>
    <w:rsid w:val="003A22C5"/>
    <w:rsid w:val="003A3B20"/>
    <w:rsid w:val="003A404B"/>
    <w:rsid w:val="003A45B4"/>
    <w:rsid w:val="003A7E70"/>
    <w:rsid w:val="003B0147"/>
    <w:rsid w:val="003B020B"/>
    <w:rsid w:val="003B1204"/>
    <w:rsid w:val="003B2485"/>
    <w:rsid w:val="003B366B"/>
    <w:rsid w:val="003B5A5B"/>
    <w:rsid w:val="003C799F"/>
    <w:rsid w:val="003D0986"/>
    <w:rsid w:val="003D098A"/>
    <w:rsid w:val="003D5E74"/>
    <w:rsid w:val="003D7B10"/>
    <w:rsid w:val="003E0F3F"/>
    <w:rsid w:val="003E2282"/>
    <w:rsid w:val="003E408C"/>
    <w:rsid w:val="003F03CD"/>
    <w:rsid w:val="003F0A3E"/>
    <w:rsid w:val="003F0B82"/>
    <w:rsid w:val="003F2803"/>
    <w:rsid w:val="003F4CD4"/>
    <w:rsid w:val="00400A31"/>
    <w:rsid w:val="00400E06"/>
    <w:rsid w:val="004035FD"/>
    <w:rsid w:val="004130F1"/>
    <w:rsid w:val="00416FFD"/>
    <w:rsid w:val="004201BA"/>
    <w:rsid w:val="00420338"/>
    <w:rsid w:val="00432138"/>
    <w:rsid w:val="00442BC3"/>
    <w:rsid w:val="00443A45"/>
    <w:rsid w:val="004440F3"/>
    <w:rsid w:val="00445BF4"/>
    <w:rsid w:val="004505FB"/>
    <w:rsid w:val="004512F2"/>
    <w:rsid w:val="00453D69"/>
    <w:rsid w:val="00454F6B"/>
    <w:rsid w:val="00457D27"/>
    <w:rsid w:val="0046036E"/>
    <w:rsid w:val="00460CBC"/>
    <w:rsid w:val="00461111"/>
    <w:rsid w:val="00461B83"/>
    <w:rsid w:val="00463CAC"/>
    <w:rsid w:val="00467B09"/>
    <w:rsid w:val="00471777"/>
    <w:rsid w:val="00471CC9"/>
    <w:rsid w:val="004736AC"/>
    <w:rsid w:val="00474787"/>
    <w:rsid w:val="004767E1"/>
    <w:rsid w:val="00482725"/>
    <w:rsid w:val="0048361D"/>
    <w:rsid w:val="00484C48"/>
    <w:rsid w:val="00487F7A"/>
    <w:rsid w:val="00491746"/>
    <w:rsid w:val="0049548E"/>
    <w:rsid w:val="004A0F8D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074E7"/>
    <w:rsid w:val="00516E5C"/>
    <w:rsid w:val="00525D14"/>
    <w:rsid w:val="00526C03"/>
    <w:rsid w:val="0053261D"/>
    <w:rsid w:val="005340C6"/>
    <w:rsid w:val="00534F9E"/>
    <w:rsid w:val="00535736"/>
    <w:rsid w:val="005370ED"/>
    <w:rsid w:val="00537206"/>
    <w:rsid w:val="00541388"/>
    <w:rsid w:val="00541713"/>
    <w:rsid w:val="005429FB"/>
    <w:rsid w:val="00545062"/>
    <w:rsid w:val="00545B5D"/>
    <w:rsid w:val="00555755"/>
    <w:rsid w:val="00556EC1"/>
    <w:rsid w:val="0055746B"/>
    <w:rsid w:val="005603A3"/>
    <w:rsid w:val="00560AB7"/>
    <w:rsid w:val="0056181F"/>
    <w:rsid w:val="00561CE1"/>
    <w:rsid w:val="00573246"/>
    <w:rsid w:val="00573B81"/>
    <w:rsid w:val="00574830"/>
    <w:rsid w:val="0057486B"/>
    <w:rsid w:val="00575D44"/>
    <w:rsid w:val="00576F18"/>
    <w:rsid w:val="0057747A"/>
    <w:rsid w:val="00580F05"/>
    <w:rsid w:val="00582743"/>
    <w:rsid w:val="005834FD"/>
    <w:rsid w:val="00585C10"/>
    <w:rsid w:val="005879F3"/>
    <w:rsid w:val="00587D6A"/>
    <w:rsid w:val="00590659"/>
    <w:rsid w:val="00592EDB"/>
    <w:rsid w:val="00597D12"/>
    <w:rsid w:val="005A37D5"/>
    <w:rsid w:val="005A3C5F"/>
    <w:rsid w:val="005A54E7"/>
    <w:rsid w:val="005B1B13"/>
    <w:rsid w:val="005B2916"/>
    <w:rsid w:val="005B6279"/>
    <w:rsid w:val="005B733F"/>
    <w:rsid w:val="005C7BFE"/>
    <w:rsid w:val="005D0507"/>
    <w:rsid w:val="005D0BFB"/>
    <w:rsid w:val="005D14ED"/>
    <w:rsid w:val="005D4DEF"/>
    <w:rsid w:val="005D78F9"/>
    <w:rsid w:val="005E0E62"/>
    <w:rsid w:val="005E5D43"/>
    <w:rsid w:val="005E6B1B"/>
    <w:rsid w:val="005F1C10"/>
    <w:rsid w:val="005F3744"/>
    <w:rsid w:val="005F4138"/>
    <w:rsid w:val="005F42C6"/>
    <w:rsid w:val="005F4512"/>
    <w:rsid w:val="005F49B5"/>
    <w:rsid w:val="005F5255"/>
    <w:rsid w:val="00607750"/>
    <w:rsid w:val="00616320"/>
    <w:rsid w:val="00617286"/>
    <w:rsid w:val="00621988"/>
    <w:rsid w:val="00623B9A"/>
    <w:rsid w:val="00623C1C"/>
    <w:rsid w:val="00623F4A"/>
    <w:rsid w:val="00626F89"/>
    <w:rsid w:val="006271D2"/>
    <w:rsid w:val="00627BC7"/>
    <w:rsid w:val="00632751"/>
    <w:rsid w:val="00635D79"/>
    <w:rsid w:val="00645636"/>
    <w:rsid w:val="006466CF"/>
    <w:rsid w:val="00647D72"/>
    <w:rsid w:val="00651BFD"/>
    <w:rsid w:val="00654D62"/>
    <w:rsid w:val="00656D08"/>
    <w:rsid w:val="00660DDA"/>
    <w:rsid w:val="0066276B"/>
    <w:rsid w:val="00666136"/>
    <w:rsid w:val="00667285"/>
    <w:rsid w:val="006846C6"/>
    <w:rsid w:val="0068669D"/>
    <w:rsid w:val="00686D3E"/>
    <w:rsid w:val="006878EE"/>
    <w:rsid w:val="00690AB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1C96"/>
    <w:rsid w:val="006C2360"/>
    <w:rsid w:val="006C7FAC"/>
    <w:rsid w:val="006D0991"/>
    <w:rsid w:val="006D4D87"/>
    <w:rsid w:val="006D568B"/>
    <w:rsid w:val="006D5BCF"/>
    <w:rsid w:val="006D7D3D"/>
    <w:rsid w:val="006E2793"/>
    <w:rsid w:val="006E61DA"/>
    <w:rsid w:val="006E66ED"/>
    <w:rsid w:val="006E7780"/>
    <w:rsid w:val="006E7913"/>
    <w:rsid w:val="006F0B25"/>
    <w:rsid w:val="006F15A1"/>
    <w:rsid w:val="006F1B88"/>
    <w:rsid w:val="006F23DD"/>
    <w:rsid w:val="006F43EC"/>
    <w:rsid w:val="006F57CD"/>
    <w:rsid w:val="0070244A"/>
    <w:rsid w:val="0070721D"/>
    <w:rsid w:val="00707887"/>
    <w:rsid w:val="00710755"/>
    <w:rsid w:val="00714A5B"/>
    <w:rsid w:val="0071510E"/>
    <w:rsid w:val="00716E0E"/>
    <w:rsid w:val="00716F30"/>
    <w:rsid w:val="0072438B"/>
    <w:rsid w:val="007268F7"/>
    <w:rsid w:val="00736A0F"/>
    <w:rsid w:val="00737FD0"/>
    <w:rsid w:val="00742D0B"/>
    <w:rsid w:val="00743E1B"/>
    <w:rsid w:val="00744702"/>
    <w:rsid w:val="00745117"/>
    <w:rsid w:val="00747DCD"/>
    <w:rsid w:val="00754149"/>
    <w:rsid w:val="007579C0"/>
    <w:rsid w:val="00760777"/>
    <w:rsid w:val="00761533"/>
    <w:rsid w:val="007628C1"/>
    <w:rsid w:val="00762A40"/>
    <w:rsid w:val="0076303E"/>
    <w:rsid w:val="0076576C"/>
    <w:rsid w:val="007720E6"/>
    <w:rsid w:val="00772C33"/>
    <w:rsid w:val="00772F56"/>
    <w:rsid w:val="007733FF"/>
    <w:rsid w:val="00773E15"/>
    <w:rsid w:val="007754D0"/>
    <w:rsid w:val="00777606"/>
    <w:rsid w:val="00781046"/>
    <w:rsid w:val="0078164D"/>
    <w:rsid w:val="0078243C"/>
    <w:rsid w:val="0078284C"/>
    <w:rsid w:val="0078668B"/>
    <w:rsid w:val="00786754"/>
    <w:rsid w:val="007A0EDC"/>
    <w:rsid w:val="007A16BF"/>
    <w:rsid w:val="007B2C99"/>
    <w:rsid w:val="007B5E5A"/>
    <w:rsid w:val="007B7B38"/>
    <w:rsid w:val="007C33F7"/>
    <w:rsid w:val="007C4BA0"/>
    <w:rsid w:val="007D05E4"/>
    <w:rsid w:val="007D1521"/>
    <w:rsid w:val="007D1A82"/>
    <w:rsid w:val="007D2291"/>
    <w:rsid w:val="007D263A"/>
    <w:rsid w:val="007D290F"/>
    <w:rsid w:val="007D2A62"/>
    <w:rsid w:val="007D2FDA"/>
    <w:rsid w:val="007D5102"/>
    <w:rsid w:val="007E09B5"/>
    <w:rsid w:val="007F13A0"/>
    <w:rsid w:val="007F3CEC"/>
    <w:rsid w:val="007F5C2C"/>
    <w:rsid w:val="007F7B59"/>
    <w:rsid w:val="007F7D13"/>
    <w:rsid w:val="00801434"/>
    <w:rsid w:val="008114DE"/>
    <w:rsid w:val="00812B43"/>
    <w:rsid w:val="00814DD9"/>
    <w:rsid w:val="00820C86"/>
    <w:rsid w:val="00821B82"/>
    <w:rsid w:val="008222A8"/>
    <w:rsid w:val="008236F4"/>
    <w:rsid w:val="008239BB"/>
    <w:rsid w:val="00827BBA"/>
    <w:rsid w:val="008318E6"/>
    <w:rsid w:val="008332DB"/>
    <w:rsid w:val="00833FD9"/>
    <w:rsid w:val="0083428D"/>
    <w:rsid w:val="0083508D"/>
    <w:rsid w:val="00840957"/>
    <w:rsid w:val="00845109"/>
    <w:rsid w:val="00851591"/>
    <w:rsid w:val="00855FE1"/>
    <w:rsid w:val="008632B0"/>
    <w:rsid w:val="00863B3A"/>
    <w:rsid w:val="00864E2A"/>
    <w:rsid w:val="008662CA"/>
    <w:rsid w:val="00866953"/>
    <w:rsid w:val="00866FE8"/>
    <w:rsid w:val="00867A62"/>
    <w:rsid w:val="00873E4D"/>
    <w:rsid w:val="00875686"/>
    <w:rsid w:val="0087692C"/>
    <w:rsid w:val="00876C56"/>
    <w:rsid w:val="00877BEA"/>
    <w:rsid w:val="008810FB"/>
    <w:rsid w:val="0088288D"/>
    <w:rsid w:val="00882A5B"/>
    <w:rsid w:val="00884E49"/>
    <w:rsid w:val="00887138"/>
    <w:rsid w:val="00890DFB"/>
    <w:rsid w:val="00895C7B"/>
    <w:rsid w:val="008A05B9"/>
    <w:rsid w:val="008A0F4D"/>
    <w:rsid w:val="008A28CF"/>
    <w:rsid w:val="008A4CA8"/>
    <w:rsid w:val="008A5034"/>
    <w:rsid w:val="008B0CF3"/>
    <w:rsid w:val="008B176B"/>
    <w:rsid w:val="008B1868"/>
    <w:rsid w:val="008B318B"/>
    <w:rsid w:val="008B3A7F"/>
    <w:rsid w:val="008B77FB"/>
    <w:rsid w:val="008C0DB3"/>
    <w:rsid w:val="008C7D97"/>
    <w:rsid w:val="008D167C"/>
    <w:rsid w:val="008D30A6"/>
    <w:rsid w:val="008D4BEC"/>
    <w:rsid w:val="008D5F41"/>
    <w:rsid w:val="008D7AA6"/>
    <w:rsid w:val="008E64D5"/>
    <w:rsid w:val="008F05CF"/>
    <w:rsid w:val="00902480"/>
    <w:rsid w:val="00906EC5"/>
    <w:rsid w:val="00911E58"/>
    <w:rsid w:val="00912895"/>
    <w:rsid w:val="00913E72"/>
    <w:rsid w:val="00914DF1"/>
    <w:rsid w:val="0091751C"/>
    <w:rsid w:val="00917CCE"/>
    <w:rsid w:val="009216CF"/>
    <w:rsid w:val="0092199A"/>
    <w:rsid w:val="0092336E"/>
    <w:rsid w:val="00923B6C"/>
    <w:rsid w:val="00923C27"/>
    <w:rsid w:val="009250B7"/>
    <w:rsid w:val="009327B5"/>
    <w:rsid w:val="00933528"/>
    <w:rsid w:val="009345E4"/>
    <w:rsid w:val="009350EB"/>
    <w:rsid w:val="00935527"/>
    <w:rsid w:val="0093580A"/>
    <w:rsid w:val="00944B11"/>
    <w:rsid w:val="00951B3A"/>
    <w:rsid w:val="00953C8E"/>
    <w:rsid w:val="00954E34"/>
    <w:rsid w:val="00962122"/>
    <w:rsid w:val="00963B94"/>
    <w:rsid w:val="00964656"/>
    <w:rsid w:val="0096487D"/>
    <w:rsid w:val="0097216D"/>
    <w:rsid w:val="00974479"/>
    <w:rsid w:val="00974808"/>
    <w:rsid w:val="00977EF1"/>
    <w:rsid w:val="00982763"/>
    <w:rsid w:val="00987504"/>
    <w:rsid w:val="00990277"/>
    <w:rsid w:val="00992874"/>
    <w:rsid w:val="009936C1"/>
    <w:rsid w:val="00993DDA"/>
    <w:rsid w:val="009971EB"/>
    <w:rsid w:val="00997326"/>
    <w:rsid w:val="009A0179"/>
    <w:rsid w:val="009A2740"/>
    <w:rsid w:val="009A4EC0"/>
    <w:rsid w:val="009A6BAC"/>
    <w:rsid w:val="009B2031"/>
    <w:rsid w:val="009B4176"/>
    <w:rsid w:val="009B4960"/>
    <w:rsid w:val="009B5BF0"/>
    <w:rsid w:val="009C15E9"/>
    <w:rsid w:val="009C58F2"/>
    <w:rsid w:val="009D0C64"/>
    <w:rsid w:val="009D1086"/>
    <w:rsid w:val="009D2467"/>
    <w:rsid w:val="009D2CEE"/>
    <w:rsid w:val="009D60F6"/>
    <w:rsid w:val="009D6366"/>
    <w:rsid w:val="009D6ED1"/>
    <w:rsid w:val="009E02DC"/>
    <w:rsid w:val="009E50A6"/>
    <w:rsid w:val="009E6503"/>
    <w:rsid w:val="009F0AEA"/>
    <w:rsid w:val="009F0F15"/>
    <w:rsid w:val="009F3491"/>
    <w:rsid w:val="009F5466"/>
    <w:rsid w:val="009F7450"/>
    <w:rsid w:val="00A07D86"/>
    <w:rsid w:val="00A14387"/>
    <w:rsid w:val="00A15B7A"/>
    <w:rsid w:val="00A210A5"/>
    <w:rsid w:val="00A21E85"/>
    <w:rsid w:val="00A23D8C"/>
    <w:rsid w:val="00A244DA"/>
    <w:rsid w:val="00A2518F"/>
    <w:rsid w:val="00A26959"/>
    <w:rsid w:val="00A30C11"/>
    <w:rsid w:val="00A31511"/>
    <w:rsid w:val="00A32D97"/>
    <w:rsid w:val="00A32DFE"/>
    <w:rsid w:val="00A44681"/>
    <w:rsid w:val="00A469E2"/>
    <w:rsid w:val="00A55DA6"/>
    <w:rsid w:val="00A56C02"/>
    <w:rsid w:val="00A5716D"/>
    <w:rsid w:val="00A6072F"/>
    <w:rsid w:val="00A62DFA"/>
    <w:rsid w:val="00A6665C"/>
    <w:rsid w:val="00A72837"/>
    <w:rsid w:val="00A737F2"/>
    <w:rsid w:val="00A73A2B"/>
    <w:rsid w:val="00A74FCF"/>
    <w:rsid w:val="00A752AA"/>
    <w:rsid w:val="00A76115"/>
    <w:rsid w:val="00A840EC"/>
    <w:rsid w:val="00A84954"/>
    <w:rsid w:val="00A87AC5"/>
    <w:rsid w:val="00A93169"/>
    <w:rsid w:val="00A93A2F"/>
    <w:rsid w:val="00A9401E"/>
    <w:rsid w:val="00A950FA"/>
    <w:rsid w:val="00A9546B"/>
    <w:rsid w:val="00A95C38"/>
    <w:rsid w:val="00A9717E"/>
    <w:rsid w:val="00AA02A3"/>
    <w:rsid w:val="00AA0CA9"/>
    <w:rsid w:val="00AA1E3C"/>
    <w:rsid w:val="00AA2E32"/>
    <w:rsid w:val="00AA496C"/>
    <w:rsid w:val="00AA5037"/>
    <w:rsid w:val="00AA7989"/>
    <w:rsid w:val="00AA7C4E"/>
    <w:rsid w:val="00AB17F9"/>
    <w:rsid w:val="00AB2554"/>
    <w:rsid w:val="00AB5900"/>
    <w:rsid w:val="00AB72A4"/>
    <w:rsid w:val="00AC0660"/>
    <w:rsid w:val="00AC0AD3"/>
    <w:rsid w:val="00AC4956"/>
    <w:rsid w:val="00AC5A39"/>
    <w:rsid w:val="00AD1256"/>
    <w:rsid w:val="00AD2216"/>
    <w:rsid w:val="00AD3A06"/>
    <w:rsid w:val="00AD5E90"/>
    <w:rsid w:val="00AE1E38"/>
    <w:rsid w:val="00AE1FB6"/>
    <w:rsid w:val="00AE44AD"/>
    <w:rsid w:val="00AE5A53"/>
    <w:rsid w:val="00AE6300"/>
    <w:rsid w:val="00AF1557"/>
    <w:rsid w:val="00AF1BA9"/>
    <w:rsid w:val="00AF3C0A"/>
    <w:rsid w:val="00B00FF7"/>
    <w:rsid w:val="00B0183D"/>
    <w:rsid w:val="00B02296"/>
    <w:rsid w:val="00B03742"/>
    <w:rsid w:val="00B053F0"/>
    <w:rsid w:val="00B058B4"/>
    <w:rsid w:val="00B07278"/>
    <w:rsid w:val="00B1085E"/>
    <w:rsid w:val="00B13B80"/>
    <w:rsid w:val="00B1504A"/>
    <w:rsid w:val="00B17548"/>
    <w:rsid w:val="00B25375"/>
    <w:rsid w:val="00B304E8"/>
    <w:rsid w:val="00B346F4"/>
    <w:rsid w:val="00B34ACC"/>
    <w:rsid w:val="00B36509"/>
    <w:rsid w:val="00B36CF5"/>
    <w:rsid w:val="00B401A7"/>
    <w:rsid w:val="00B41E6A"/>
    <w:rsid w:val="00B42EEB"/>
    <w:rsid w:val="00B45941"/>
    <w:rsid w:val="00B469A2"/>
    <w:rsid w:val="00B524BC"/>
    <w:rsid w:val="00B52F8C"/>
    <w:rsid w:val="00B5621D"/>
    <w:rsid w:val="00B56375"/>
    <w:rsid w:val="00B62A68"/>
    <w:rsid w:val="00B634A7"/>
    <w:rsid w:val="00B64395"/>
    <w:rsid w:val="00B66019"/>
    <w:rsid w:val="00B6612E"/>
    <w:rsid w:val="00B66519"/>
    <w:rsid w:val="00B67109"/>
    <w:rsid w:val="00B67BF1"/>
    <w:rsid w:val="00B8240A"/>
    <w:rsid w:val="00B8537C"/>
    <w:rsid w:val="00B870A8"/>
    <w:rsid w:val="00B87D86"/>
    <w:rsid w:val="00B978B9"/>
    <w:rsid w:val="00B978BA"/>
    <w:rsid w:val="00BA19F3"/>
    <w:rsid w:val="00BA2F2F"/>
    <w:rsid w:val="00BA37CE"/>
    <w:rsid w:val="00BA4B89"/>
    <w:rsid w:val="00BA5420"/>
    <w:rsid w:val="00BA64A9"/>
    <w:rsid w:val="00BA6847"/>
    <w:rsid w:val="00BA7097"/>
    <w:rsid w:val="00BB2D7E"/>
    <w:rsid w:val="00BB2F01"/>
    <w:rsid w:val="00BB3AE0"/>
    <w:rsid w:val="00BB3F4E"/>
    <w:rsid w:val="00BB4A20"/>
    <w:rsid w:val="00BB6AF8"/>
    <w:rsid w:val="00BB6EED"/>
    <w:rsid w:val="00BB7F76"/>
    <w:rsid w:val="00BC0C0F"/>
    <w:rsid w:val="00BC1BC7"/>
    <w:rsid w:val="00BC2106"/>
    <w:rsid w:val="00BC2454"/>
    <w:rsid w:val="00BC314B"/>
    <w:rsid w:val="00BC5197"/>
    <w:rsid w:val="00BD42FB"/>
    <w:rsid w:val="00BD43CF"/>
    <w:rsid w:val="00BF2FAA"/>
    <w:rsid w:val="00BF6435"/>
    <w:rsid w:val="00BF6898"/>
    <w:rsid w:val="00BF73A3"/>
    <w:rsid w:val="00C04984"/>
    <w:rsid w:val="00C0600C"/>
    <w:rsid w:val="00C07478"/>
    <w:rsid w:val="00C10DD3"/>
    <w:rsid w:val="00C10E6E"/>
    <w:rsid w:val="00C141B4"/>
    <w:rsid w:val="00C141B9"/>
    <w:rsid w:val="00C173EF"/>
    <w:rsid w:val="00C1747E"/>
    <w:rsid w:val="00C2064A"/>
    <w:rsid w:val="00C21C63"/>
    <w:rsid w:val="00C22229"/>
    <w:rsid w:val="00C2390A"/>
    <w:rsid w:val="00C27807"/>
    <w:rsid w:val="00C31991"/>
    <w:rsid w:val="00C31D3B"/>
    <w:rsid w:val="00C361BC"/>
    <w:rsid w:val="00C361CB"/>
    <w:rsid w:val="00C36B97"/>
    <w:rsid w:val="00C373A3"/>
    <w:rsid w:val="00C41CC2"/>
    <w:rsid w:val="00C41E2F"/>
    <w:rsid w:val="00C41F31"/>
    <w:rsid w:val="00C4415A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770E7"/>
    <w:rsid w:val="00C82CC2"/>
    <w:rsid w:val="00C83F9D"/>
    <w:rsid w:val="00C85352"/>
    <w:rsid w:val="00C86AC2"/>
    <w:rsid w:val="00C87B0F"/>
    <w:rsid w:val="00C904B8"/>
    <w:rsid w:val="00C907C2"/>
    <w:rsid w:val="00C93752"/>
    <w:rsid w:val="00C9434E"/>
    <w:rsid w:val="00C94CCF"/>
    <w:rsid w:val="00C955C8"/>
    <w:rsid w:val="00C96127"/>
    <w:rsid w:val="00CA0318"/>
    <w:rsid w:val="00CA7BDE"/>
    <w:rsid w:val="00CB3005"/>
    <w:rsid w:val="00CB34F3"/>
    <w:rsid w:val="00CB35D6"/>
    <w:rsid w:val="00CB3816"/>
    <w:rsid w:val="00CB5D38"/>
    <w:rsid w:val="00CB671D"/>
    <w:rsid w:val="00CC09A0"/>
    <w:rsid w:val="00CD67C9"/>
    <w:rsid w:val="00CF12F7"/>
    <w:rsid w:val="00CF2087"/>
    <w:rsid w:val="00CF2FFD"/>
    <w:rsid w:val="00CF5858"/>
    <w:rsid w:val="00CF63F0"/>
    <w:rsid w:val="00CF64AE"/>
    <w:rsid w:val="00D01B9C"/>
    <w:rsid w:val="00D04455"/>
    <w:rsid w:val="00D057D4"/>
    <w:rsid w:val="00D1038D"/>
    <w:rsid w:val="00D121BD"/>
    <w:rsid w:val="00D13E2A"/>
    <w:rsid w:val="00D147F2"/>
    <w:rsid w:val="00D1515F"/>
    <w:rsid w:val="00D16431"/>
    <w:rsid w:val="00D16DA3"/>
    <w:rsid w:val="00D16DAB"/>
    <w:rsid w:val="00D209DD"/>
    <w:rsid w:val="00D2300D"/>
    <w:rsid w:val="00D26B45"/>
    <w:rsid w:val="00D27115"/>
    <w:rsid w:val="00D2726A"/>
    <w:rsid w:val="00D27CE2"/>
    <w:rsid w:val="00D3096E"/>
    <w:rsid w:val="00D352D3"/>
    <w:rsid w:val="00D362BC"/>
    <w:rsid w:val="00D402BF"/>
    <w:rsid w:val="00D4077B"/>
    <w:rsid w:val="00D430FE"/>
    <w:rsid w:val="00D432FD"/>
    <w:rsid w:val="00D43C24"/>
    <w:rsid w:val="00D523CE"/>
    <w:rsid w:val="00D54199"/>
    <w:rsid w:val="00D6706F"/>
    <w:rsid w:val="00D752F8"/>
    <w:rsid w:val="00D764F0"/>
    <w:rsid w:val="00D76AAE"/>
    <w:rsid w:val="00D82E08"/>
    <w:rsid w:val="00D83581"/>
    <w:rsid w:val="00D83E41"/>
    <w:rsid w:val="00D83F17"/>
    <w:rsid w:val="00D849A1"/>
    <w:rsid w:val="00D856CD"/>
    <w:rsid w:val="00D858EF"/>
    <w:rsid w:val="00D8593C"/>
    <w:rsid w:val="00D92A35"/>
    <w:rsid w:val="00D9392D"/>
    <w:rsid w:val="00D94B50"/>
    <w:rsid w:val="00DA26CC"/>
    <w:rsid w:val="00DA713A"/>
    <w:rsid w:val="00DA7383"/>
    <w:rsid w:val="00DB7348"/>
    <w:rsid w:val="00DB76C2"/>
    <w:rsid w:val="00DC01E3"/>
    <w:rsid w:val="00DC07D0"/>
    <w:rsid w:val="00DC421D"/>
    <w:rsid w:val="00DC58F8"/>
    <w:rsid w:val="00DD0727"/>
    <w:rsid w:val="00DD28B3"/>
    <w:rsid w:val="00DD5E7C"/>
    <w:rsid w:val="00DD687F"/>
    <w:rsid w:val="00DE0E50"/>
    <w:rsid w:val="00DF3080"/>
    <w:rsid w:val="00DF3178"/>
    <w:rsid w:val="00DF3299"/>
    <w:rsid w:val="00DF4964"/>
    <w:rsid w:val="00DF56F8"/>
    <w:rsid w:val="00DF5E15"/>
    <w:rsid w:val="00DF78E1"/>
    <w:rsid w:val="00E05A48"/>
    <w:rsid w:val="00E05ED6"/>
    <w:rsid w:val="00E11627"/>
    <w:rsid w:val="00E13C13"/>
    <w:rsid w:val="00E14C84"/>
    <w:rsid w:val="00E158D6"/>
    <w:rsid w:val="00E21D14"/>
    <w:rsid w:val="00E230EF"/>
    <w:rsid w:val="00E24F0F"/>
    <w:rsid w:val="00E27D77"/>
    <w:rsid w:val="00E30661"/>
    <w:rsid w:val="00E30C11"/>
    <w:rsid w:val="00E30C76"/>
    <w:rsid w:val="00E34BBF"/>
    <w:rsid w:val="00E35DE9"/>
    <w:rsid w:val="00E36EF2"/>
    <w:rsid w:val="00E41AEA"/>
    <w:rsid w:val="00E4771F"/>
    <w:rsid w:val="00E50157"/>
    <w:rsid w:val="00E51760"/>
    <w:rsid w:val="00E53845"/>
    <w:rsid w:val="00E54718"/>
    <w:rsid w:val="00E5791A"/>
    <w:rsid w:val="00E65C1C"/>
    <w:rsid w:val="00E66C61"/>
    <w:rsid w:val="00E66C87"/>
    <w:rsid w:val="00E67432"/>
    <w:rsid w:val="00E679C9"/>
    <w:rsid w:val="00E7032D"/>
    <w:rsid w:val="00E71A75"/>
    <w:rsid w:val="00E72E27"/>
    <w:rsid w:val="00E749A9"/>
    <w:rsid w:val="00E754BF"/>
    <w:rsid w:val="00E75ED6"/>
    <w:rsid w:val="00E772DB"/>
    <w:rsid w:val="00E800D9"/>
    <w:rsid w:val="00E81818"/>
    <w:rsid w:val="00E81B51"/>
    <w:rsid w:val="00E83653"/>
    <w:rsid w:val="00E849F5"/>
    <w:rsid w:val="00E85FF9"/>
    <w:rsid w:val="00E8766A"/>
    <w:rsid w:val="00E91396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1F38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E4CA8"/>
    <w:rsid w:val="00EF0B12"/>
    <w:rsid w:val="00EF0CB2"/>
    <w:rsid w:val="00EF0F49"/>
    <w:rsid w:val="00EF2881"/>
    <w:rsid w:val="00EF4227"/>
    <w:rsid w:val="00EF5DF2"/>
    <w:rsid w:val="00EF72A5"/>
    <w:rsid w:val="00F010B3"/>
    <w:rsid w:val="00F03E1A"/>
    <w:rsid w:val="00F051A2"/>
    <w:rsid w:val="00F05B56"/>
    <w:rsid w:val="00F05B6F"/>
    <w:rsid w:val="00F066BE"/>
    <w:rsid w:val="00F066C7"/>
    <w:rsid w:val="00F11A0C"/>
    <w:rsid w:val="00F13365"/>
    <w:rsid w:val="00F146E8"/>
    <w:rsid w:val="00F226A5"/>
    <w:rsid w:val="00F23B20"/>
    <w:rsid w:val="00F24078"/>
    <w:rsid w:val="00F34CC7"/>
    <w:rsid w:val="00F35F33"/>
    <w:rsid w:val="00F36C12"/>
    <w:rsid w:val="00F404AB"/>
    <w:rsid w:val="00F421DE"/>
    <w:rsid w:val="00F42977"/>
    <w:rsid w:val="00F43475"/>
    <w:rsid w:val="00F441ED"/>
    <w:rsid w:val="00F502E4"/>
    <w:rsid w:val="00F5277E"/>
    <w:rsid w:val="00F549C8"/>
    <w:rsid w:val="00F549F1"/>
    <w:rsid w:val="00F5530D"/>
    <w:rsid w:val="00F5646C"/>
    <w:rsid w:val="00F578DA"/>
    <w:rsid w:val="00F5799E"/>
    <w:rsid w:val="00F601DC"/>
    <w:rsid w:val="00F6277E"/>
    <w:rsid w:val="00F63DCA"/>
    <w:rsid w:val="00F66A13"/>
    <w:rsid w:val="00F67D77"/>
    <w:rsid w:val="00F71087"/>
    <w:rsid w:val="00F7268D"/>
    <w:rsid w:val="00F77229"/>
    <w:rsid w:val="00F8092E"/>
    <w:rsid w:val="00F81299"/>
    <w:rsid w:val="00F94896"/>
    <w:rsid w:val="00F94A56"/>
    <w:rsid w:val="00FA29DA"/>
    <w:rsid w:val="00FA7441"/>
    <w:rsid w:val="00FB330B"/>
    <w:rsid w:val="00FB338D"/>
    <w:rsid w:val="00FB4506"/>
    <w:rsid w:val="00FB5255"/>
    <w:rsid w:val="00FB5801"/>
    <w:rsid w:val="00FB6BFE"/>
    <w:rsid w:val="00FB733B"/>
    <w:rsid w:val="00FC5D2C"/>
    <w:rsid w:val="00FD390D"/>
    <w:rsid w:val="00FD5085"/>
    <w:rsid w:val="00FD6828"/>
    <w:rsid w:val="00FD78B0"/>
    <w:rsid w:val="00FE63A4"/>
    <w:rsid w:val="00FE6AE2"/>
    <w:rsid w:val="00FF00E5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2FBB65"/>
  <w15:docId w15:val="{9F971B29-AED1-43B0-AF0A-51A92E16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1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974E0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3974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0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342CA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2</Pages>
  <Words>452</Words>
  <Characters>2578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3024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4512</cp:revision>
  <cp:lastPrinted>2020-01-14T20:24:00Z</cp:lastPrinted>
  <dcterms:created xsi:type="dcterms:W3CDTF">2019-09-04T05:01:00Z</dcterms:created>
  <dcterms:modified xsi:type="dcterms:W3CDTF">2022-07-04T02:06:00Z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