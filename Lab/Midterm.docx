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E4A0" w14:textId="77777777" w:rsidR="00BC3FDB" w:rsidRDefault="00BC3FDB" w:rsidP="00BC3FDB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BC3FDB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20CABEBF" wp14:editId="1D045917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F3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San Francisco Bay University </w:t>
      </w:r>
    </w:p>
    <w:p w14:paraId="4240005D" w14:textId="77777777" w:rsidR="0039549B" w:rsidRPr="00ED7698" w:rsidRDefault="00ED7698" w:rsidP="003F6033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ED7698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ED7698">
        <w:rPr>
          <w:b/>
          <w:bCs/>
          <w:szCs w:val="28"/>
        </w:rPr>
        <w:t>CS360</w:t>
      </w:r>
      <w:r w:rsidR="000929D1">
        <w:rPr>
          <w:b/>
          <w:bCs/>
          <w:szCs w:val="28"/>
        </w:rPr>
        <w:t>L</w:t>
      </w:r>
      <w:r w:rsidRPr="00ED7698">
        <w:rPr>
          <w:b/>
          <w:bCs/>
          <w:szCs w:val="28"/>
        </w:rPr>
        <w:t xml:space="preserve"> - Programming in C and C++</w:t>
      </w:r>
      <w:r w:rsidR="000929D1">
        <w:rPr>
          <w:b/>
          <w:bCs/>
          <w:szCs w:val="28"/>
        </w:rPr>
        <w:t xml:space="preserve"> Lab</w:t>
      </w:r>
    </w:p>
    <w:p w14:paraId="2C5AC303" w14:textId="4000660B" w:rsidR="00A14387" w:rsidRDefault="00F45B3F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BF0A04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</w:t>
      </w:r>
      <w:r w:rsidR="00470ED5">
        <w:rPr>
          <w:b/>
          <w:bCs/>
          <w:szCs w:val="28"/>
        </w:rPr>
        <w:t>Midterm Exam</w:t>
      </w:r>
    </w:p>
    <w:p w14:paraId="30F8243B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3A92B29E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28DB204E" w14:textId="77777777" w:rsidR="00BB6AF8" w:rsidRPr="00AC1188" w:rsidRDefault="00373B26" w:rsidP="00AC118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Student Name:</w:t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>
        <w:rPr>
          <w:rFonts w:eastAsia="TimesNewRomanPS-BoldMT" w:cs="SimSun"/>
          <w:b/>
          <w:bCs/>
          <w:sz w:val="24"/>
          <w:lang w:eastAsia="zh-CN"/>
        </w:rPr>
        <w:tab/>
      </w:r>
      <w:r w:rsidR="00AC1188">
        <w:rPr>
          <w:rFonts w:eastAsia="TimesNewRomanPS-BoldMT" w:cs="SimSun"/>
          <w:b/>
          <w:bCs/>
          <w:sz w:val="24"/>
          <w:lang w:eastAsia="zh-CN"/>
        </w:rPr>
        <w:t>Student ID:</w:t>
      </w:r>
    </w:p>
    <w:p w14:paraId="7973200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50A1C37A" w14:textId="77777777" w:rsidR="00F45B3F" w:rsidRPr="003B0930" w:rsidRDefault="00F45B3F" w:rsidP="003B0930">
      <w:pPr>
        <w:rPr>
          <w:rFonts w:eastAsia="TimesNewRomanPS-BoldMT" w:cs="SimSun"/>
          <w:bCs/>
          <w:sz w:val="22"/>
          <w:lang w:eastAsia="zh-CN"/>
        </w:rPr>
      </w:pPr>
    </w:p>
    <w:p w14:paraId="68D50C0A" w14:textId="77777777" w:rsidR="00076A2E" w:rsidRPr="00076A2E" w:rsidRDefault="00076A2E" w:rsidP="00076A2E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Complete the program, relying on class </w:t>
      </w:r>
      <w:r w:rsidRPr="005944D6">
        <w:rPr>
          <w:rFonts w:eastAsia="TimesNewRomanPS-BoldMT" w:cs="SimSun"/>
          <w:bCs/>
          <w:color w:val="FF0000"/>
          <w:sz w:val="22"/>
          <w:lang w:eastAsia="zh-CN"/>
        </w:rPr>
        <w:t xml:space="preserve">container </w:t>
      </w:r>
      <w:r w:rsidRPr="00076A2E">
        <w:rPr>
          <w:rFonts w:eastAsia="TimesNewRomanPS-BoldMT" w:cs="SimSun"/>
          <w:bCs/>
          <w:i/>
          <w:sz w:val="22"/>
          <w:lang w:eastAsia="zh-CN"/>
        </w:rPr>
        <w:t>sort</w:t>
      </w:r>
      <w:r>
        <w:rPr>
          <w:rFonts w:eastAsia="TimesNewRomanPS-BoldMT" w:cs="SimSun"/>
          <w:bCs/>
          <w:sz w:val="22"/>
          <w:lang w:eastAsia="zh-CN"/>
        </w:rPr>
        <w:t xml:space="preserve"> function to implemen</w:t>
      </w:r>
      <w:r w:rsidR="00204D62">
        <w:rPr>
          <w:rFonts w:eastAsia="TimesNewRomanPS-BoldMT" w:cs="SimSun"/>
          <w:bCs/>
          <w:sz w:val="22"/>
          <w:lang w:eastAsia="zh-CN"/>
        </w:rPr>
        <w:t xml:space="preserve">t sorting for </w:t>
      </w:r>
      <w:r w:rsidR="00773EFF">
        <w:rPr>
          <w:rFonts w:eastAsia="TimesNewRomanPS-BoldMT" w:cs="SimSun"/>
          <w:bCs/>
          <w:sz w:val="22"/>
          <w:lang w:eastAsia="zh-CN"/>
        </w:rPr>
        <w:t xml:space="preserve">a given </w:t>
      </w:r>
      <w:r>
        <w:rPr>
          <w:rFonts w:eastAsia="TimesNewRomanPS-BoldMT" w:cs="SimSun"/>
          <w:bCs/>
          <w:sz w:val="22"/>
          <w:lang w:eastAsia="zh-CN"/>
        </w:rPr>
        <w:t>array.</w:t>
      </w:r>
    </w:p>
    <w:p w14:paraId="503BCAFA" w14:textId="77777777" w:rsidR="00076A2E" w:rsidRDefault="00076A2E" w:rsidP="00076A2E">
      <w:pPr>
        <w:shd w:val="clear" w:color="auto" w:fill="FFFFFE"/>
        <w:spacing w:line="285" w:lineRule="atLeast"/>
        <w:ind w:left="1440"/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</w:pPr>
    </w:p>
    <w:p w14:paraId="20E6AF84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076A2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</w:t>
      </w:r>
      <w:r w:rsidRPr="00076A2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std::cout</w:t>
      </w:r>
    </w:p>
    <w:p w14:paraId="4CE8147F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076A2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algorithm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076A2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std::sort</w:t>
      </w:r>
    </w:p>
    <w:p w14:paraId="7E673927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076A2E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vector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   </w:t>
      </w:r>
      <w:r w:rsidRPr="00076A2E">
        <w:rPr>
          <w:rFonts w:ascii="Consolas" w:eastAsia="Times New Roman" w:hAnsi="Consolas"/>
          <w:i/>
          <w:color w:val="AAAAAA"/>
          <w:sz w:val="21"/>
          <w:szCs w:val="21"/>
          <w:lang w:eastAsia="zh-CN"/>
        </w:rPr>
        <w:t>// std::vector</w:t>
      </w:r>
    </w:p>
    <w:p w14:paraId="59089862" w14:textId="77777777" w:rsidR="00076A2E" w:rsidRPr="00076A2E" w:rsidRDefault="00076A2E" w:rsidP="00144799">
      <w:pPr>
        <w:shd w:val="clear" w:color="auto" w:fill="FFFFFE"/>
        <w:spacing w:after="240"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39CAD453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 (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 {</w:t>
      </w:r>
    </w:p>
    <w:p w14:paraId="35403D22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076A2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arr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[] = {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7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12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45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26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8</w:t>
      </w:r>
      <w:r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5</w:t>
      </w:r>
      <w:r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2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</w:t>
      </w:r>
      <w:r w:rsidRPr="00076A2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33</w:t>
      </w: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7C76180A" w14:textId="77777777" w:rsidR="00076A2E" w:rsidRPr="00FF795D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FF795D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 xml:space="preserve"> //Write the source code here</w:t>
      </w:r>
    </w:p>
    <w:p w14:paraId="59853DE7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67A4B3F0" w14:textId="77777777" w:rsidR="00076A2E" w:rsidRPr="00076A2E" w:rsidRDefault="00076A2E" w:rsidP="00144799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076A2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3497E30B" w14:textId="77777777" w:rsidR="00076A2E" w:rsidRPr="00076A2E" w:rsidRDefault="00076A2E" w:rsidP="00076A2E">
      <w:pPr>
        <w:rPr>
          <w:rFonts w:eastAsia="TimesNewRomanPS-BoldMT" w:cs="SimSun"/>
          <w:bCs/>
          <w:sz w:val="22"/>
          <w:lang w:eastAsia="zh-CN"/>
        </w:rPr>
      </w:pPr>
    </w:p>
    <w:p w14:paraId="41EDE334" w14:textId="77777777" w:rsidR="002557C0" w:rsidRPr="002557C0" w:rsidRDefault="002557C0" w:rsidP="002557C0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Create a class </w:t>
      </w:r>
      <w:r w:rsidRPr="002557C0">
        <w:rPr>
          <w:rFonts w:eastAsia="TimesNewRomanPS-BoldMT" w:cs="SimSun"/>
          <w:bCs/>
          <w:i/>
          <w:sz w:val="22"/>
          <w:lang w:eastAsia="zh-CN"/>
        </w:rPr>
        <w:t>A</w:t>
      </w:r>
      <w:r>
        <w:rPr>
          <w:rFonts w:eastAsia="TimesNewRomanPS-BoldMT" w:cs="SimSun"/>
          <w:bCs/>
          <w:sz w:val="22"/>
          <w:lang w:eastAsia="zh-CN"/>
        </w:rPr>
        <w:t xml:space="preserve"> with a </w:t>
      </w:r>
      <w:r w:rsidRPr="002557C0">
        <w:rPr>
          <w:rFonts w:eastAsia="TimesNewRomanPS-BoldMT" w:cs="SimSun"/>
          <w:bCs/>
          <w:sz w:val="22"/>
          <w:lang w:eastAsia="zh-CN"/>
        </w:rPr>
        <w:t xml:space="preserve">private </w:t>
      </w:r>
      <w:r w:rsidRPr="002557C0">
        <w:rPr>
          <w:rFonts w:eastAsia="TimesNewRomanPS-BoldMT" w:cs="SimSun"/>
          <w:bCs/>
          <w:color w:val="FF0000"/>
          <w:sz w:val="22"/>
          <w:lang w:eastAsia="zh-CN"/>
        </w:rPr>
        <w:t xml:space="preserve">static </w:t>
      </w:r>
      <w:r>
        <w:rPr>
          <w:rFonts w:eastAsia="TimesNewRomanPS-BoldMT" w:cs="SimSun"/>
          <w:bCs/>
          <w:sz w:val="22"/>
          <w:lang w:eastAsia="zh-CN"/>
        </w:rPr>
        <w:t xml:space="preserve">variable </w:t>
      </w:r>
      <w:r w:rsidRPr="002557C0">
        <w:rPr>
          <w:rFonts w:eastAsia="TimesNewRomanPS-BoldMT" w:cs="SimSun"/>
          <w:bCs/>
          <w:i/>
          <w:sz w:val="22"/>
          <w:lang w:eastAsia="zh-CN"/>
        </w:rPr>
        <w:t>x</w:t>
      </w:r>
      <w:r>
        <w:rPr>
          <w:rFonts w:eastAsia="TimesNewRomanPS-BoldMT" w:cs="SimSun"/>
          <w:bCs/>
          <w:i/>
          <w:sz w:val="22"/>
          <w:lang w:eastAsia="zh-CN"/>
        </w:rPr>
        <w:t xml:space="preserve">, </w:t>
      </w:r>
      <w:r w:rsidRPr="002557C0">
        <w:rPr>
          <w:rFonts w:eastAsia="TimesNewRomanPS-BoldMT" w:cs="SimSun"/>
          <w:bCs/>
          <w:sz w:val="22"/>
          <w:lang w:eastAsia="zh-CN"/>
        </w:rPr>
        <w:t xml:space="preserve">initialize </w:t>
      </w:r>
      <w:r w:rsidRPr="002557C0">
        <w:rPr>
          <w:rFonts w:eastAsia="TimesNewRomanPS-BoldMT" w:cs="SimSun"/>
          <w:bCs/>
          <w:i/>
          <w:sz w:val="22"/>
          <w:lang w:eastAsia="zh-CN"/>
        </w:rPr>
        <w:t>x</w:t>
      </w:r>
      <w:r>
        <w:rPr>
          <w:rFonts w:eastAsia="TimesNewRomanPS-BoldMT" w:cs="SimSun"/>
          <w:bCs/>
          <w:sz w:val="22"/>
          <w:lang w:eastAsia="zh-CN"/>
        </w:rPr>
        <w:t xml:space="preserve">, and increase </w:t>
      </w:r>
      <w:r w:rsidRPr="002557C0">
        <w:rPr>
          <w:rFonts w:eastAsia="TimesNewRomanPS-BoldMT" w:cs="SimSun"/>
          <w:bCs/>
          <w:i/>
          <w:sz w:val="22"/>
          <w:lang w:eastAsia="zh-CN"/>
        </w:rPr>
        <w:t>1</w:t>
      </w:r>
      <w:r>
        <w:rPr>
          <w:rFonts w:eastAsia="TimesNewRomanPS-BoldMT" w:cs="SimSun"/>
          <w:bCs/>
          <w:sz w:val="22"/>
          <w:lang w:eastAsia="zh-CN"/>
        </w:rPr>
        <w:t xml:space="preserve"> to </w:t>
      </w:r>
      <w:r w:rsidRPr="002557C0">
        <w:rPr>
          <w:rFonts w:eastAsia="TimesNewRomanPS-BoldMT" w:cs="SimSun"/>
          <w:bCs/>
          <w:i/>
          <w:sz w:val="22"/>
          <w:lang w:eastAsia="zh-CN"/>
        </w:rPr>
        <w:t>x</w:t>
      </w:r>
      <w:r w:rsidR="001E0644">
        <w:rPr>
          <w:rFonts w:eastAsia="TimesNewRomanPS-BoldMT" w:cs="SimSun"/>
          <w:bCs/>
          <w:sz w:val="22"/>
          <w:lang w:eastAsia="zh-CN"/>
        </w:rPr>
        <w:t xml:space="preserve"> in a </w:t>
      </w:r>
      <w:r>
        <w:rPr>
          <w:rFonts w:eastAsia="TimesNewRomanPS-BoldMT" w:cs="SimSun"/>
          <w:bCs/>
          <w:sz w:val="22"/>
          <w:lang w:eastAsia="zh-CN"/>
        </w:rPr>
        <w:t xml:space="preserve">method </w:t>
      </w:r>
      <w:r w:rsidRPr="002557C0">
        <w:rPr>
          <w:rFonts w:eastAsia="TimesNewRomanPS-BoldMT" w:cs="SimSun"/>
          <w:bCs/>
          <w:sz w:val="22"/>
          <w:lang w:eastAsia="zh-CN"/>
        </w:rPr>
        <w:t xml:space="preserve">within the class </w:t>
      </w:r>
      <w:r w:rsidRPr="002557C0">
        <w:rPr>
          <w:rFonts w:eastAsia="TimesNewRomanPS-BoldMT" w:cs="SimSun"/>
          <w:bCs/>
          <w:i/>
          <w:sz w:val="22"/>
          <w:lang w:eastAsia="zh-CN"/>
        </w:rPr>
        <w:t>A</w:t>
      </w:r>
      <w:r w:rsidR="00BF6B2C">
        <w:rPr>
          <w:rFonts w:eastAsia="TimesNewRomanPS-BoldMT" w:cs="SimSun"/>
          <w:bCs/>
          <w:sz w:val="22"/>
          <w:lang w:eastAsia="zh-CN"/>
        </w:rPr>
        <w:t xml:space="preserve"> file. </w:t>
      </w:r>
      <w:r w:rsidRPr="002557C0">
        <w:rPr>
          <w:rFonts w:eastAsia="TimesNewRomanPS-BoldMT" w:cs="SimSun"/>
          <w:bCs/>
          <w:sz w:val="22"/>
          <w:lang w:eastAsia="zh-CN"/>
        </w:rPr>
        <w:t xml:space="preserve">after that, verify it in the main function  </w:t>
      </w:r>
    </w:p>
    <w:p w14:paraId="5E32234C" w14:textId="77777777" w:rsidR="002557C0" w:rsidRDefault="002557C0" w:rsidP="002557C0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4480F98B" w14:textId="77777777" w:rsidR="00E85C1B" w:rsidRDefault="00E85C1B" w:rsidP="00E85C1B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Knowing that </w:t>
      </w:r>
      <w:r w:rsidRPr="00E85C1B">
        <w:rPr>
          <w:rFonts w:eastAsia="TimesNewRomanPS-BoldMT" w:cs="SimSun"/>
          <w:bCs/>
          <w:i/>
          <w:sz w:val="22"/>
          <w:lang w:eastAsia="zh-CN"/>
        </w:rPr>
        <w:t xml:space="preserve">"if </w:t>
      </w:r>
      <w:r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E85C1B">
        <w:rPr>
          <w:rFonts w:eastAsia="TimesNewRomanPS-BoldMT" w:cs="SimSun"/>
          <w:bCs/>
          <w:i/>
          <w:sz w:val="22"/>
          <w:lang w:eastAsia="zh-CN"/>
        </w:rPr>
        <w:t xml:space="preserve">B </w:t>
      </w:r>
      <w:r w:rsidR="00AB4BEC">
        <w:rPr>
          <w:rFonts w:eastAsia="TimesNewRomanPS-BoldMT" w:cs="SimSun"/>
          <w:bCs/>
          <w:i/>
          <w:sz w:val="22"/>
          <w:lang w:eastAsia="zh-CN"/>
        </w:rPr>
        <w:t xml:space="preserve">is </w:t>
      </w:r>
      <w:r w:rsidRPr="00E85C1B">
        <w:rPr>
          <w:rFonts w:eastAsia="TimesNewRomanPS-BoldMT" w:cs="SimSun"/>
          <w:bCs/>
          <w:i/>
          <w:sz w:val="22"/>
          <w:lang w:eastAsia="zh-CN"/>
        </w:rPr>
        <w:t xml:space="preserve">a friend of </w:t>
      </w:r>
      <w:r>
        <w:rPr>
          <w:rFonts w:eastAsia="TimesNewRomanPS-BoldMT" w:cs="SimSun"/>
          <w:bCs/>
          <w:i/>
          <w:sz w:val="22"/>
          <w:lang w:eastAsia="zh-CN"/>
        </w:rPr>
        <w:t xml:space="preserve">class </w:t>
      </w:r>
      <w:r w:rsidRPr="00E85C1B">
        <w:rPr>
          <w:rFonts w:eastAsia="TimesNewRomanPS-BoldMT" w:cs="SimSun"/>
          <w:bCs/>
          <w:i/>
          <w:sz w:val="22"/>
          <w:lang w:eastAsia="zh-CN"/>
        </w:rPr>
        <w:t xml:space="preserve">A, A </w:t>
      </w:r>
      <w:r w:rsidR="00AB4BEC">
        <w:rPr>
          <w:rFonts w:eastAsia="TimesNewRomanPS-BoldMT" w:cs="SimSun"/>
          <w:bCs/>
          <w:i/>
          <w:sz w:val="22"/>
          <w:lang w:eastAsia="zh-CN"/>
        </w:rPr>
        <w:t xml:space="preserve">is </w:t>
      </w:r>
      <w:r w:rsidRPr="00E85C1B">
        <w:rPr>
          <w:rFonts w:eastAsia="TimesNewRomanPS-BoldMT" w:cs="SimSun"/>
          <w:bCs/>
          <w:i/>
          <w:sz w:val="22"/>
          <w:lang w:eastAsia="zh-CN"/>
        </w:rPr>
        <w:t>not necessarily a friend of B"</w:t>
      </w:r>
      <w:r>
        <w:rPr>
          <w:rFonts w:eastAsia="TimesNewRomanPS-BoldMT" w:cs="SimSun"/>
          <w:bCs/>
          <w:i/>
          <w:sz w:val="22"/>
          <w:lang w:eastAsia="zh-CN"/>
        </w:rPr>
        <w:t xml:space="preserve">, </w:t>
      </w:r>
      <w:r w:rsidRPr="00E85C1B">
        <w:rPr>
          <w:rFonts w:eastAsia="TimesNewRomanPS-BoldMT" w:cs="SimSun"/>
          <w:bCs/>
          <w:sz w:val="22"/>
          <w:lang w:eastAsia="zh-CN"/>
        </w:rPr>
        <w:t xml:space="preserve">write a program to verify it for </w:t>
      </w:r>
      <w:r>
        <w:rPr>
          <w:rFonts w:eastAsia="TimesNewRomanPS-BoldMT" w:cs="SimSun"/>
          <w:bCs/>
          <w:sz w:val="22"/>
          <w:lang w:eastAsia="zh-CN"/>
        </w:rPr>
        <w:t xml:space="preserve">class </w:t>
      </w:r>
      <w:r w:rsidRPr="00C10240">
        <w:rPr>
          <w:rFonts w:eastAsia="TimesNewRomanPS-BoldMT" w:cs="SimSun"/>
          <w:bCs/>
          <w:i/>
          <w:sz w:val="22"/>
          <w:lang w:eastAsia="zh-CN"/>
        </w:rPr>
        <w:t>A</w:t>
      </w:r>
      <w:r>
        <w:rPr>
          <w:rFonts w:eastAsia="TimesNewRomanPS-BoldMT" w:cs="SimSun"/>
          <w:bCs/>
          <w:sz w:val="22"/>
          <w:lang w:eastAsia="zh-CN"/>
        </w:rPr>
        <w:t xml:space="preserve"> with a private member</w:t>
      </w:r>
      <w:r w:rsidR="00BD49CF">
        <w:rPr>
          <w:rFonts w:eastAsia="TimesNewRomanPS-BoldMT" w:cs="SimSun"/>
          <w:bCs/>
          <w:sz w:val="22"/>
          <w:lang w:eastAsia="zh-CN"/>
        </w:rPr>
        <w:t xml:space="preserve">. </w:t>
      </w:r>
    </w:p>
    <w:p w14:paraId="22F228A8" w14:textId="77777777" w:rsidR="00E85C1B" w:rsidRPr="00C10240" w:rsidRDefault="00E85C1B" w:rsidP="00C10240">
      <w:pPr>
        <w:rPr>
          <w:rFonts w:eastAsia="TimesNewRomanPS-BoldMT" w:cs="SimSun"/>
          <w:bCs/>
          <w:sz w:val="22"/>
          <w:lang w:eastAsia="zh-CN"/>
        </w:rPr>
      </w:pPr>
    </w:p>
    <w:p w14:paraId="3F0E82BB" w14:textId="77777777" w:rsidR="005C38CF" w:rsidRDefault="00FB2906" w:rsidP="00AA77E7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Given class </w:t>
      </w:r>
      <w:r w:rsidRPr="00FB2906">
        <w:rPr>
          <w:rFonts w:eastAsia="TimesNewRomanPS-BoldMT" w:cs="SimSun"/>
          <w:bCs/>
          <w:i/>
          <w:sz w:val="22"/>
          <w:lang w:eastAsia="zh-CN"/>
        </w:rPr>
        <w:t>A</w:t>
      </w:r>
      <w:r w:rsidR="0019145F">
        <w:rPr>
          <w:rFonts w:eastAsia="TimesNewRomanPS-BoldMT" w:cs="SimSun"/>
          <w:bCs/>
          <w:sz w:val="22"/>
          <w:lang w:eastAsia="zh-CN"/>
        </w:rPr>
        <w:t xml:space="preserve"> &amp; </w:t>
      </w:r>
      <w:r>
        <w:rPr>
          <w:rFonts w:eastAsia="TimesNewRomanPS-BoldMT" w:cs="SimSun"/>
          <w:bCs/>
          <w:sz w:val="22"/>
          <w:lang w:eastAsia="zh-CN"/>
        </w:rPr>
        <w:t xml:space="preserve">class </w:t>
      </w:r>
      <w:r w:rsidRPr="00FB2906">
        <w:rPr>
          <w:rFonts w:eastAsia="TimesNewRomanPS-BoldMT" w:cs="SimSun"/>
          <w:bCs/>
          <w:i/>
          <w:sz w:val="22"/>
          <w:lang w:eastAsia="zh-CN"/>
        </w:rPr>
        <w:t>B</w:t>
      </w:r>
      <w:r w:rsidRPr="00FB2906">
        <w:rPr>
          <w:rFonts w:eastAsia="TimesNewRomanPS-BoldMT" w:cs="SimSun"/>
          <w:bCs/>
          <w:sz w:val="22"/>
          <w:lang w:eastAsia="zh-CN"/>
        </w:rPr>
        <w:t xml:space="preserve">, and </w:t>
      </w:r>
      <w:r>
        <w:rPr>
          <w:rFonts w:eastAsia="TimesNewRomanPS-BoldMT" w:cs="SimSun"/>
          <w:bCs/>
          <w:sz w:val="22"/>
          <w:lang w:eastAsia="zh-CN"/>
        </w:rPr>
        <w:t xml:space="preserve">an object </w:t>
      </w:r>
      <w:r w:rsidRPr="00FB2906">
        <w:rPr>
          <w:rFonts w:eastAsia="TimesNewRomanPS-BoldMT" w:cs="SimSun"/>
          <w:bCs/>
          <w:i/>
          <w:sz w:val="22"/>
          <w:lang w:eastAsia="zh-CN"/>
        </w:rPr>
        <w:t>b</w:t>
      </w:r>
      <w:r w:rsidR="000D7898">
        <w:rPr>
          <w:rFonts w:eastAsia="TimesNewRomanPS-BoldMT" w:cs="SimSun"/>
          <w:bCs/>
          <w:sz w:val="22"/>
          <w:lang w:eastAsia="zh-CN"/>
        </w:rPr>
        <w:t xml:space="preserve"> of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FB2906">
        <w:rPr>
          <w:rFonts w:eastAsia="TimesNewRomanPS-BoldMT" w:cs="SimSun"/>
          <w:bCs/>
          <w:i/>
          <w:sz w:val="22"/>
          <w:lang w:eastAsia="zh-CN"/>
        </w:rPr>
        <w:t>B</w:t>
      </w:r>
      <w:r>
        <w:rPr>
          <w:rFonts w:eastAsia="TimesNewRomanPS-BoldMT" w:cs="SimSun"/>
          <w:bCs/>
          <w:sz w:val="22"/>
          <w:lang w:eastAsia="zh-CN"/>
        </w:rPr>
        <w:t xml:space="preserve"> in class </w:t>
      </w:r>
      <w:r w:rsidRPr="00FB2906">
        <w:rPr>
          <w:rFonts w:eastAsia="TimesNewRomanPS-BoldMT" w:cs="SimSun"/>
          <w:bCs/>
          <w:i/>
          <w:sz w:val="22"/>
          <w:lang w:eastAsia="zh-CN"/>
        </w:rPr>
        <w:t>A</w:t>
      </w:r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FB2906">
        <w:rPr>
          <w:rFonts w:eastAsia="TimesNewRomanPS-BoldMT" w:cs="SimSun"/>
          <w:bCs/>
          <w:sz w:val="22"/>
          <w:lang w:eastAsia="zh-CN"/>
        </w:rPr>
        <w:t>write a program to initialize</w:t>
      </w:r>
      <w:r w:rsidR="0019145F">
        <w:rPr>
          <w:rFonts w:eastAsia="TimesNewRomanPS-BoldMT" w:cs="SimSun"/>
          <w:bCs/>
          <w:sz w:val="22"/>
          <w:lang w:eastAsia="zh-CN"/>
        </w:rPr>
        <w:t xml:space="preserve"> </w:t>
      </w:r>
      <w:r w:rsidR="0019145F" w:rsidRPr="0019145F">
        <w:rPr>
          <w:rFonts w:eastAsia="TimesNewRomanPS-BoldMT" w:cs="SimSun"/>
          <w:bCs/>
          <w:i/>
          <w:sz w:val="22"/>
          <w:lang w:eastAsia="zh-CN"/>
        </w:rPr>
        <w:t>b</w:t>
      </w:r>
      <w:r w:rsidR="0019145F">
        <w:rPr>
          <w:rFonts w:eastAsia="TimesNewRomanPS-BoldMT" w:cs="SimSun"/>
          <w:bCs/>
          <w:sz w:val="22"/>
          <w:lang w:eastAsia="zh-CN"/>
        </w:rPr>
        <w:t xml:space="preserve"> in class </w:t>
      </w:r>
      <w:r w:rsidR="0019145F" w:rsidRPr="0019145F">
        <w:rPr>
          <w:rFonts w:eastAsia="TimesNewRomanPS-BoldMT" w:cs="SimSun"/>
          <w:bCs/>
          <w:i/>
          <w:sz w:val="22"/>
          <w:lang w:eastAsia="zh-CN"/>
        </w:rPr>
        <w:t>A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FB2906">
        <w:rPr>
          <w:rFonts w:eastAsia="TimesNewRomanPS-BoldMT" w:cs="SimSun"/>
          <w:bCs/>
          <w:sz w:val="22"/>
          <w:lang w:eastAsia="zh-CN"/>
        </w:rPr>
        <w:t xml:space="preserve">by </w:t>
      </w:r>
      <w:r w:rsidR="0019145F">
        <w:rPr>
          <w:rFonts w:eastAsia="TimesNewRomanPS-BoldMT" w:cs="SimSun"/>
          <w:bCs/>
          <w:sz w:val="22"/>
          <w:lang w:eastAsia="zh-CN"/>
        </w:rPr>
        <w:t xml:space="preserve">the </w:t>
      </w:r>
      <w:r w:rsidRPr="00FB2906">
        <w:rPr>
          <w:rFonts w:eastAsia="TimesNewRomanPS-BoldMT" w:cs="SimSun"/>
          <w:bCs/>
          <w:sz w:val="22"/>
          <w:lang w:eastAsia="zh-CN"/>
        </w:rPr>
        <w:t>construct</w:t>
      </w:r>
      <w:r w:rsidR="0019145F">
        <w:rPr>
          <w:rFonts w:eastAsia="TimesNewRomanPS-BoldMT" w:cs="SimSun"/>
          <w:bCs/>
          <w:sz w:val="22"/>
          <w:lang w:eastAsia="zh-CN"/>
        </w:rPr>
        <w:t xml:space="preserve">or with some arguments that </w:t>
      </w:r>
      <w:r w:rsidR="00723ECF">
        <w:rPr>
          <w:rFonts w:eastAsia="TimesNewRomanPS-BoldMT" w:cs="SimSun"/>
          <w:bCs/>
          <w:sz w:val="22"/>
          <w:lang w:eastAsia="zh-CN"/>
        </w:rPr>
        <w:t xml:space="preserve">you decide </w:t>
      </w:r>
      <w:r w:rsidR="0019145F">
        <w:rPr>
          <w:rFonts w:eastAsia="TimesNewRomanPS-BoldMT" w:cs="SimSun"/>
          <w:bCs/>
          <w:sz w:val="22"/>
          <w:lang w:eastAsia="zh-CN"/>
        </w:rPr>
        <w:t xml:space="preserve"> </w:t>
      </w:r>
    </w:p>
    <w:p w14:paraId="2ABA27A3" w14:textId="77777777" w:rsidR="0019145F" w:rsidRPr="00FB2906" w:rsidRDefault="0019145F" w:rsidP="0019145F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428F5AAD" w14:textId="77777777" w:rsidR="00FB2906" w:rsidRDefault="00FB2906" w:rsidP="00FB2906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10967D1C" w14:textId="77777777" w:rsidR="002359A0" w:rsidRDefault="002359A0" w:rsidP="002359A0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Compare </w:t>
      </w:r>
      <w:r w:rsidRPr="002359A0">
        <w:rPr>
          <w:rFonts w:eastAsia="TimesNewRomanPS-BoldMT" w:cs="SimSun"/>
          <w:bCs/>
          <w:i/>
          <w:sz w:val="22"/>
          <w:lang w:eastAsia="zh-CN"/>
        </w:rPr>
        <w:t>const</w:t>
      </w:r>
      <w:r>
        <w:rPr>
          <w:rFonts w:eastAsia="TimesNewRomanPS-BoldMT" w:cs="SimSun"/>
          <w:bCs/>
          <w:sz w:val="22"/>
          <w:lang w:eastAsia="zh-CN"/>
        </w:rPr>
        <w:t xml:space="preserve"> pointer related syntax </w:t>
      </w:r>
      <w:r w:rsidR="00ED09CB">
        <w:rPr>
          <w:rFonts w:eastAsia="TimesNewRomanPS-BoldMT" w:cs="SimSun"/>
          <w:bCs/>
          <w:sz w:val="22"/>
          <w:lang w:eastAsia="zh-CN"/>
        </w:rPr>
        <w:t xml:space="preserve">of </w:t>
      </w:r>
      <w:r w:rsidR="00ED09CB" w:rsidRPr="002359A0">
        <w:rPr>
          <w:rFonts w:eastAsia="TimesNewRomanPS-BoldMT" w:cs="SimSun"/>
          <w:bCs/>
          <w:i/>
          <w:sz w:val="22"/>
          <w:lang w:eastAsia="zh-CN"/>
        </w:rPr>
        <w:t>p</w:t>
      </w:r>
      <w:r w:rsidR="00ED09CB">
        <w:rPr>
          <w:rFonts w:eastAsia="TimesNewRomanPS-BoldMT" w:cs="SimSun"/>
          <w:bCs/>
          <w:sz w:val="22"/>
          <w:lang w:eastAsia="zh-CN"/>
        </w:rPr>
        <w:t xml:space="preserve"> and </w:t>
      </w:r>
      <w:r w:rsidR="00ED09CB" w:rsidRPr="002359A0">
        <w:rPr>
          <w:rFonts w:eastAsia="TimesNewRomanPS-BoldMT" w:cs="SimSun"/>
          <w:bCs/>
          <w:i/>
          <w:sz w:val="22"/>
          <w:lang w:eastAsia="zh-CN"/>
        </w:rPr>
        <w:t>q</w:t>
      </w:r>
      <w:r w:rsidR="00ED09CB">
        <w:rPr>
          <w:rFonts w:eastAsia="TimesNewRomanPS-BoldMT" w:cs="SimSun"/>
          <w:bCs/>
          <w:sz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>as below by the program</w:t>
      </w:r>
      <w:r w:rsidR="00B00D2F">
        <w:rPr>
          <w:rFonts w:eastAsia="TimesNewRomanPS-BoldMT" w:cs="SimSun"/>
          <w:bCs/>
          <w:sz w:val="22"/>
          <w:lang w:eastAsia="zh-CN"/>
        </w:rPr>
        <w:t xml:space="preserve">. And explain what </w:t>
      </w:r>
      <w:r w:rsidR="00217874">
        <w:rPr>
          <w:rFonts w:eastAsia="TimesNewRomanPS-BoldMT" w:cs="SimSun"/>
          <w:bCs/>
          <w:sz w:val="22"/>
          <w:lang w:eastAsia="zh-CN"/>
        </w:rPr>
        <w:t>the difference between them is</w:t>
      </w:r>
      <w:r w:rsidR="00B00D2F">
        <w:rPr>
          <w:rFonts w:eastAsia="TimesNewRomanPS-BoldMT" w:cs="SimSun"/>
          <w:bCs/>
          <w:sz w:val="22"/>
          <w:lang w:eastAsia="zh-CN"/>
        </w:rPr>
        <w:t>?</w:t>
      </w:r>
    </w:p>
    <w:p w14:paraId="784A61FA" w14:textId="77777777" w:rsidR="002359A0" w:rsidRPr="002359A0" w:rsidRDefault="002359A0" w:rsidP="002359A0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589DA69C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#include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&lt;</w:t>
      </w:r>
      <w:r w:rsidRPr="002359A0">
        <w:rPr>
          <w:rFonts w:ascii="Consolas" w:eastAsia="Times New Roman" w:hAnsi="Consolas"/>
          <w:i/>
          <w:color w:val="A31515"/>
          <w:sz w:val="21"/>
          <w:szCs w:val="21"/>
          <w:lang w:eastAsia="zh-CN"/>
        </w:rPr>
        <w:t>iostream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&gt;</w:t>
      </w:r>
    </w:p>
    <w:p w14:paraId="330D9301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using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namespace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std;</w:t>
      </w:r>
    </w:p>
    <w:p w14:paraId="2ACD4928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207C5B6D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</w:t>
      </w:r>
      <w:r w:rsidR="009D761C" w:rsidRPr="00471325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5DCC1A8B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a=</w:t>
      </w:r>
      <w:r w:rsidRPr="002359A0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123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, b=</w:t>
      </w:r>
      <w:r w:rsidRPr="002359A0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456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A233E4E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* p;</w:t>
      </w:r>
    </w:p>
    <w:p w14:paraId="351A212F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* q;</w:t>
      </w:r>
    </w:p>
    <w:p w14:paraId="4677E2D0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... ...;</w:t>
      </w:r>
    </w:p>
    <w:p w14:paraId="00451E22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  </w:t>
      </w:r>
      <w:r w:rsidRPr="002359A0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2359A0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76A1A649" w14:textId="77777777" w:rsidR="002359A0" w:rsidRPr="002359A0" w:rsidRDefault="002359A0" w:rsidP="00471325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2359A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3275379B" w14:textId="77777777" w:rsidR="002359A0" w:rsidRDefault="002359A0" w:rsidP="002359A0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55E30B8D" w14:textId="77777777" w:rsidR="005C38CF" w:rsidRDefault="005C38CF" w:rsidP="005C38CF">
      <w:pPr>
        <w:pStyle w:val="ListParagraph"/>
        <w:numPr>
          <w:ilvl w:val="0"/>
          <w:numId w:val="8"/>
        </w:numPr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lastRenderedPageBreak/>
        <w:t xml:space="preserve">Write a method in a class </w:t>
      </w:r>
      <w:r w:rsidRPr="005C38CF">
        <w:rPr>
          <w:rFonts w:eastAsia="TimesNewRomanPS-BoldMT" w:cs="SimSun"/>
          <w:bCs/>
          <w:i/>
          <w:sz w:val="22"/>
          <w:lang w:eastAsia="zh-CN"/>
        </w:rPr>
        <w:t>HugeInteger</w:t>
      </w: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5C38CF">
        <w:rPr>
          <w:rFonts w:eastAsia="TimesNewRomanPS-BoldMT" w:cs="SimSun"/>
          <w:bCs/>
          <w:sz w:val="22"/>
          <w:lang w:eastAsia="zh-CN"/>
        </w:rPr>
        <w:t xml:space="preserve">to </w:t>
      </w:r>
      <w:r>
        <w:rPr>
          <w:rFonts w:eastAsia="TimesNewRomanPS-BoldMT" w:cs="SimSun"/>
          <w:bCs/>
          <w:sz w:val="22"/>
          <w:lang w:eastAsia="zh-CN"/>
        </w:rPr>
        <w:t>implement operator overloading as follows, and verify it in the main function</w:t>
      </w:r>
    </w:p>
    <w:p w14:paraId="023EFCB0" w14:textId="77777777" w:rsidR="00D379CB" w:rsidRDefault="00D379CB" w:rsidP="00D379CB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4570A4F5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class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HugeInteger{</w:t>
      </w:r>
    </w:p>
    <w:p w14:paraId="0D752D9E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 xml:space="preserve">  //Write the source code here</w:t>
      </w:r>
    </w:p>
    <w:p w14:paraId="6363AC03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... ...;</w:t>
      </w:r>
    </w:p>
    <w:p w14:paraId="01CACFFA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};</w:t>
      </w:r>
    </w:p>
    <w:p w14:paraId="5C9957FA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01D0E778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main(</w:t>
      </w:r>
      <w:r w:rsidRPr="00557C3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void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){</w:t>
      </w:r>
    </w:p>
    <w:p w14:paraId="464CA250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HugeInteger bigInteger;</w:t>
      </w:r>
    </w:p>
    <w:p w14:paraId="04FBA7FE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557C3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int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integer;</w:t>
      </w:r>
    </w:p>
    <w:p w14:paraId="456865FC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511D3C8D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57C3E">
        <w:rPr>
          <w:rFonts w:ascii="Consolas" w:eastAsia="Times New Roman" w:hAnsi="Consolas"/>
          <w:i/>
          <w:color w:val="FF0000"/>
          <w:sz w:val="21"/>
          <w:szCs w:val="21"/>
          <w:lang w:eastAsia="zh-CN"/>
        </w:rPr>
        <w:t>//Write the source code here</w:t>
      </w:r>
    </w:p>
    <w:p w14:paraId="69A8DC6A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bigInteger = </w:t>
      </w:r>
      <w:r w:rsidR="007D1D80"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bigInteger </w:t>
      </w:r>
      <w:r w:rsidR="007D1D80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+ integer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0E1CBDA1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7FA38B46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... ...; </w:t>
      </w:r>
    </w:p>
    <w:p w14:paraId="4022E8B4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16460700" w14:textId="77777777" w:rsidR="00557C3E" w:rsidRP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 </w:t>
      </w:r>
      <w:r w:rsidRPr="00557C3E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return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</w:t>
      </w:r>
      <w:r w:rsidRPr="00557C3E">
        <w:rPr>
          <w:rFonts w:ascii="Consolas" w:eastAsia="Times New Roman" w:hAnsi="Consolas"/>
          <w:i/>
          <w:color w:val="09885A"/>
          <w:sz w:val="21"/>
          <w:szCs w:val="21"/>
          <w:lang w:eastAsia="zh-CN"/>
        </w:rPr>
        <w:t>0</w:t>
      </w: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7875B07" w14:textId="77777777" w:rsidR="00557C3E" w:rsidRDefault="00557C3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557C3E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}</w:t>
      </w:r>
    </w:p>
    <w:p w14:paraId="3EBBCEB8" w14:textId="77777777" w:rsidR="003F72FE" w:rsidRDefault="003F72FE" w:rsidP="00557C3E">
      <w:pPr>
        <w:shd w:val="clear" w:color="auto" w:fill="FFFFFE"/>
        <w:spacing w:line="285" w:lineRule="atLeast"/>
        <w:ind w:left="288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</w:p>
    <w:p w14:paraId="45F64501" w14:textId="77777777" w:rsidR="003F72FE" w:rsidRPr="003F72FE" w:rsidRDefault="00FB54FC" w:rsidP="003F72FE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Write a program to i</w:t>
      </w:r>
      <w:r w:rsidR="00FF795D">
        <w:rPr>
          <w:rFonts w:eastAsia="TimesNewRomanPS-BoldMT" w:cs="SimSun"/>
          <w:bCs/>
          <w:sz w:val="22"/>
          <w:lang w:eastAsia="zh-CN"/>
        </w:rPr>
        <w:t xml:space="preserve">mplement user-define </w:t>
      </w:r>
      <w:r>
        <w:rPr>
          <w:rFonts w:eastAsia="TimesNewRomanPS-BoldMT" w:cs="SimSun"/>
          <w:bCs/>
          <w:sz w:val="22"/>
          <w:lang w:eastAsia="zh-CN"/>
        </w:rPr>
        <w:t xml:space="preserve">casting operator to covert a class </w:t>
      </w:r>
      <w:r w:rsidR="001A722C" w:rsidRPr="001A722C">
        <w:rPr>
          <w:rFonts w:eastAsia="TimesNewRomanPS-BoldMT" w:cs="SimSun"/>
          <w:bCs/>
          <w:i/>
          <w:sz w:val="22"/>
          <w:lang w:eastAsia="zh-CN"/>
        </w:rPr>
        <w:t>A</w:t>
      </w:r>
      <w:r w:rsidR="001A722C">
        <w:rPr>
          <w:rFonts w:eastAsia="TimesNewRomanPS-BoldMT" w:cs="SimSun"/>
          <w:bCs/>
          <w:sz w:val="22"/>
          <w:lang w:eastAsia="zh-CN"/>
        </w:rPr>
        <w:t xml:space="preserve"> </w:t>
      </w:r>
      <w:r>
        <w:rPr>
          <w:rFonts w:eastAsia="TimesNewRomanPS-BoldMT" w:cs="SimSun"/>
          <w:bCs/>
          <w:sz w:val="22"/>
          <w:lang w:eastAsia="zh-CN"/>
        </w:rPr>
        <w:t xml:space="preserve">to the other class </w:t>
      </w:r>
    </w:p>
    <w:p w14:paraId="13C2213D" w14:textId="77777777" w:rsidR="00FB54FC" w:rsidRPr="00FB54FC" w:rsidRDefault="00FB54FC" w:rsidP="00FB54FC">
      <w:pPr>
        <w:pStyle w:val="ListParagraph"/>
        <w:shd w:val="clear" w:color="auto" w:fill="FFFFFE"/>
        <w:spacing w:line="285" w:lineRule="atLeast"/>
        <w:ind w:left="2160" w:firstLine="720"/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</w:pPr>
      <w:r w:rsidRPr="00FB54F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A::</w:t>
      </w:r>
      <w:r w:rsidRPr="00FB54F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operator</w:t>
      </w:r>
      <w:r w:rsidRPr="00FB54F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 xml:space="preserve"> otherClass() </w:t>
      </w:r>
      <w:r w:rsidRPr="00FB54FC">
        <w:rPr>
          <w:rFonts w:ascii="Consolas" w:eastAsia="Times New Roman" w:hAnsi="Consolas"/>
          <w:i/>
          <w:color w:val="0000FF"/>
          <w:sz w:val="21"/>
          <w:szCs w:val="21"/>
          <w:lang w:eastAsia="zh-CN"/>
        </w:rPr>
        <w:t>const</w:t>
      </w:r>
      <w:r w:rsidRPr="00FB54FC">
        <w:rPr>
          <w:rFonts w:ascii="Consolas" w:eastAsia="Times New Roman" w:hAnsi="Consolas"/>
          <w:i/>
          <w:color w:val="000000"/>
          <w:sz w:val="21"/>
          <w:szCs w:val="21"/>
          <w:lang w:eastAsia="zh-CN"/>
        </w:rPr>
        <w:t>;</w:t>
      </w:r>
    </w:p>
    <w:p w14:paraId="1981EDE4" w14:textId="77777777" w:rsidR="00E51681" w:rsidRPr="00FF795D" w:rsidRDefault="00E51681" w:rsidP="00FF795D">
      <w:pPr>
        <w:shd w:val="clear" w:color="auto" w:fill="FFFFFE"/>
        <w:spacing w:line="285" w:lineRule="atLeast"/>
        <w:ind w:firstLine="720"/>
        <w:rPr>
          <w:rFonts w:eastAsia="TimesNewRomanPS-BoldMT" w:cs="SimSun"/>
          <w:bCs/>
          <w:sz w:val="22"/>
          <w:lang w:eastAsia="zh-CN"/>
        </w:rPr>
      </w:pPr>
    </w:p>
    <w:p w14:paraId="288FF74E" w14:textId="77777777" w:rsidR="006F20E6" w:rsidRDefault="006F20E6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360F3D02" w14:textId="77777777" w:rsidR="006F20E6" w:rsidRDefault="006F20E6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01A44F1F" w14:textId="77777777" w:rsidR="00D14E2D" w:rsidRDefault="00D14E2D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177C0020" w14:textId="77777777" w:rsidR="006F20E6" w:rsidRDefault="006F20E6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0B1D9762" w14:textId="77777777" w:rsidR="006F20E6" w:rsidRDefault="006F20E6" w:rsidP="00763E99">
      <w:pPr>
        <w:pStyle w:val="ListParagraph"/>
        <w:jc w:val="center"/>
        <w:rPr>
          <w:rFonts w:eastAsia="TimesNewRomanPS-BoldMT" w:cs="SimSun"/>
          <w:bCs/>
          <w:sz w:val="22"/>
          <w:lang w:eastAsia="zh-CN"/>
        </w:rPr>
      </w:pPr>
    </w:p>
    <w:p w14:paraId="09453BB9" w14:textId="77777777" w:rsidR="00C92BED" w:rsidRPr="00001B7D" w:rsidRDefault="00C92BED" w:rsidP="00001B7D">
      <w:pPr>
        <w:rPr>
          <w:rFonts w:eastAsia="TimesNewRomanPS-BoldMT" w:cs="SimSun"/>
          <w:bCs/>
          <w:sz w:val="22"/>
          <w:lang w:eastAsia="zh-CN"/>
        </w:rPr>
      </w:pPr>
    </w:p>
    <w:p w14:paraId="4010CB03" w14:textId="77777777" w:rsidR="00EB4542" w:rsidRDefault="00EB4542" w:rsidP="00EB4542">
      <w:pPr>
        <w:pStyle w:val="ListParagraph"/>
        <w:rPr>
          <w:rFonts w:eastAsia="TimesNewRomanPS-BoldMT" w:cs="SimSun"/>
          <w:bCs/>
          <w:sz w:val="22"/>
          <w:lang w:eastAsia="zh-CN"/>
        </w:rPr>
      </w:pPr>
    </w:p>
    <w:p w14:paraId="5F490705" w14:textId="77777777" w:rsidR="005721D7" w:rsidRPr="00BB5A83" w:rsidRDefault="005721D7" w:rsidP="00BB5A83">
      <w:pPr>
        <w:tabs>
          <w:tab w:val="left" w:pos="0"/>
          <w:tab w:val="left" w:pos="360"/>
        </w:tabs>
        <w:rPr>
          <w:rFonts w:eastAsia="TimesNewRomanPS-BoldMT" w:cs="SimSun"/>
          <w:bCs/>
          <w:sz w:val="22"/>
          <w:lang w:eastAsia="zh-CN"/>
        </w:rPr>
      </w:pPr>
    </w:p>
    <w:sectPr w:rsidR="005721D7" w:rsidRPr="00BB5A83" w:rsidSect="00C728C7">
      <w:pgSz w:w="12240" w:h="15840"/>
      <w:pgMar w:top="108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EE197" w14:textId="77777777" w:rsidR="000B682D" w:rsidRDefault="000B682D" w:rsidP="00BC3FDB">
      <w:r>
        <w:separator/>
      </w:r>
    </w:p>
  </w:endnote>
  <w:endnote w:type="continuationSeparator" w:id="0">
    <w:p w14:paraId="02A6E94E" w14:textId="77777777" w:rsidR="000B682D" w:rsidRDefault="000B682D" w:rsidP="00BC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34AD" w14:textId="77777777" w:rsidR="000B682D" w:rsidRDefault="000B682D" w:rsidP="00BC3FDB">
      <w:r>
        <w:separator/>
      </w:r>
    </w:p>
  </w:footnote>
  <w:footnote w:type="continuationSeparator" w:id="0">
    <w:p w14:paraId="3A0FEA5B" w14:textId="77777777" w:rsidR="000B682D" w:rsidRDefault="000B682D" w:rsidP="00BC3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E59E8"/>
    <w:multiLevelType w:val="hybridMultilevel"/>
    <w:tmpl w:val="AF20D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A03AA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360C"/>
    <w:multiLevelType w:val="hybridMultilevel"/>
    <w:tmpl w:val="AAC28736"/>
    <w:lvl w:ilvl="0" w:tplc="A8649C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667301">
    <w:abstractNumId w:val="2"/>
  </w:num>
  <w:num w:numId="2" w16cid:durableId="483546540">
    <w:abstractNumId w:val="3"/>
  </w:num>
  <w:num w:numId="3" w16cid:durableId="498733176">
    <w:abstractNumId w:val="0"/>
  </w:num>
  <w:num w:numId="4" w16cid:durableId="718749840">
    <w:abstractNumId w:val="1"/>
  </w:num>
  <w:num w:numId="5" w16cid:durableId="888568785">
    <w:abstractNumId w:val="10"/>
  </w:num>
  <w:num w:numId="6" w16cid:durableId="2126463098">
    <w:abstractNumId w:val="6"/>
  </w:num>
  <w:num w:numId="7" w16cid:durableId="533546273">
    <w:abstractNumId w:val="7"/>
  </w:num>
  <w:num w:numId="8" w16cid:durableId="931083070">
    <w:abstractNumId w:val="5"/>
  </w:num>
  <w:num w:numId="9" w16cid:durableId="1709800105">
    <w:abstractNumId w:val="4"/>
  </w:num>
  <w:num w:numId="10" w16cid:durableId="1478454935">
    <w:abstractNumId w:val="9"/>
  </w:num>
  <w:num w:numId="11" w16cid:durableId="1424690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4F"/>
    <w:rsid w:val="0000074D"/>
    <w:rsid w:val="00001B7D"/>
    <w:rsid w:val="00004898"/>
    <w:rsid w:val="000063A9"/>
    <w:rsid w:val="00011BF7"/>
    <w:rsid w:val="00012372"/>
    <w:rsid w:val="00012E19"/>
    <w:rsid w:val="00013AF5"/>
    <w:rsid w:val="0001716A"/>
    <w:rsid w:val="000172A9"/>
    <w:rsid w:val="00021FAE"/>
    <w:rsid w:val="00022C48"/>
    <w:rsid w:val="00023292"/>
    <w:rsid w:val="0002616E"/>
    <w:rsid w:val="00027966"/>
    <w:rsid w:val="0003028A"/>
    <w:rsid w:val="00031B7E"/>
    <w:rsid w:val="00033296"/>
    <w:rsid w:val="0003398E"/>
    <w:rsid w:val="00034DD1"/>
    <w:rsid w:val="000360E5"/>
    <w:rsid w:val="00040BE0"/>
    <w:rsid w:val="00041607"/>
    <w:rsid w:val="0004368F"/>
    <w:rsid w:val="00045116"/>
    <w:rsid w:val="00045516"/>
    <w:rsid w:val="00045CF5"/>
    <w:rsid w:val="000534B5"/>
    <w:rsid w:val="00053B78"/>
    <w:rsid w:val="000573E3"/>
    <w:rsid w:val="00063218"/>
    <w:rsid w:val="00071A6F"/>
    <w:rsid w:val="0007312B"/>
    <w:rsid w:val="00076A2E"/>
    <w:rsid w:val="00086A01"/>
    <w:rsid w:val="0009024C"/>
    <w:rsid w:val="00090951"/>
    <w:rsid w:val="000910D8"/>
    <w:rsid w:val="00092908"/>
    <w:rsid w:val="000929D1"/>
    <w:rsid w:val="000935B2"/>
    <w:rsid w:val="000949C8"/>
    <w:rsid w:val="00096E73"/>
    <w:rsid w:val="000A2DD3"/>
    <w:rsid w:val="000B0368"/>
    <w:rsid w:val="000B2E1D"/>
    <w:rsid w:val="000B489F"/>
    <w:rsid w:val="000B545C"/>
    <w:rsid w:val="000B682D"/>
    <w:rsid w:val="000B7D28"/>
    <w:rsid w:val="000C5613"/>
    <w:rsid w:val="000C5D36"/>
    <w:rsid w:val="000C74A1"/>
    <w:rsid w:val="000D0194"/>
    <w:rsid w:val="000D1D87"/>
    <w:rsid w:val="000D23F4"/>
    <w:rsid w:val="000D7898"/>
    <w:rsid w:val="000E1E08"/>
    <w:rsid w:val="000E2558"/>
    <w:rsid w:val="000E5617"/>
    <w:rsid w:val="000E5AD2"/>
    <w:rsid w:val="000E6B2D"/>
    <w:rsid w:val="000F2400"/>
    <w:rsid w:val="000F3F2F"/>
    <w:rsid w:val="000F7793"/>
    <w:rsid w:val="00100427"/>
    <w:rsid w:val="00100935"/>
    <w:rsid w:val="001024B5"/>
    <w:rsid w:val="00103462"/>
    <w:rsid w:val="00106DA6"/>
    <w:rsid w:val="001101C8"/>
    <w:rsid w:val="001115D0"/>
    <w:rsid w:val="001127C6"/>
    <w:rsid w:val="001142A6"/>
    <w:rsid w:val="00114A57"/>
    <w:rsid w:val="00114C78"/>
    <w:rsid w:val="001201C3"/>
    <w:rsid w:val="0012483B"/>
    <w:rsid w:val="00130A2B"/>
    <w:rsid w:val="001318E6"/>
    <w:rsid w:val="001425A9"/>
    <w:rsid w:val="00142B0A"/>
    <w:rsid w:val="00144799"/>
    <w:rsid w:val="00146DEF"/>
    <w:rsid w:val="001477F6"/>
    <w:rsid w:val="00150AF5"/>
    <w:rsid w:val="00154A84"/>
    <w:rsid w:val="00155F05"/>
    <w:rsid w:val="001576EE"/>
    <w:rsid w:val="00161184"/>
    <w:rsid w:val="001654EC"/>
    <w:rsid w:val="00165870"/>
    <w:rsid w:val="00165D02"/>
    <w:rsid w:val="00172A27"/>
    <w:rsid w:val="00173262"/>
    <w:rsid w:val="00175DF3"/>
    <w:rsid w:val="001770B5"/>
    <w:rsid w:val="001777CD"/>
    <w:rsid w:val="00181457"/>
    <w:rsid w:val="0018374A"/>
    <w:rsid w:val="00184265"/>
    <w:rsid w:val="0019145F"/>
    <w:rsid w:val="00194CB7"/>
    <w:rsid w:val="00197DBB"/>
    <w:rsid w:val="001A1C8B"/>
    <w:rsid w:val="001A4E4D"/>
    <w:rsid w:val="001A5866"/>
    <w:rsid w:val="001A722C"/>
    <w:rsid w:val="001A730A"/>
    <w:rsid w:val="001B225E"/>
    <w:rsid w:val="001B39B5"/>
    <w:rsid w:val="001B604F"/>
    <w:rsid w:val="001B7D7B"/>
    <w:rsid w:val="001C0942"/>
    <w:rsid w:val="001C3665"/>
    <w:rsid w:val="001C497B"/>
    <w:rsid w:val="001C51DE"/>
    <w:rsid w:val="001C7B88"/>
    <w:rsid w:val="001D0522"/>
    <w:rsid w:val="001D1E51"/>
    <w:rsid w:val="001D42F2"/>
    <w:rsid w:val="001E0644"/>
    <w:rsid w:val="001E1EC8"/>
    <w:rsid w:val="001E69D6"/>
    <w:rsid w:val="001E7217"/>
    <w:rsid w:val="001E7832"/>
    <w:rsid w:val="001F0C9B"/>
    <w:rsid w:val="001F0D9A"/>
    <w:rsid w:val="001F1AC5"/>
    <w:rsid w:val="001F1F53"/>
    <w:rsid w:val="001F2818"/>
    <w:rsid w:val="00202F67"/>
    <w:rsid w:val="00203911"/>
    <w:rsid w:val="00204D62"/>
    <w:rsid w:val="00210A59"/>
    <w:rsid w:val="00210A62"/>
    <w:rsid w:val="00217874"/>
    <w:rsid w:val="00225C0D"/>
    <w:rsid w:val="00227E0A"/>
    <w:rsid w:val="00230005"/>
    <w:rsid w:val="00230B47"/>
    <w:rsid w:val="00233B87"/>
    <w:rsid w:val="002356C8"/>
    <w:rsid w:val="002359A0"/>
    <w:rsid w:val="00237963"/>
    <w:rsid w:val="00252959"/>
    <w:rsid w:val="002557C0"/>
    <w:rsid w:val="00257FF6"/>
    <w:rsid w:val="002619B4"/>
    <w:rsid w:val="002679DC"/>
    <w:rsid w:val="00270001"/>
    <w:rsid w:val="002710DC"/>
    <w:rsid w:val="00271727"/>
    <w:rsid w:val="00273344"/>
    <w:rsid w:val="002759CE"/>
    <w:rsid w:val="00281864"/>
    <w:rsid w:val="00281B74"/>
    <w:rsid w:val="00286FB4"/>
    <w:rsid w:val="00294FF9"/>
    <w:rsid w:val="002961A0"/>
    <w:rsid w:val="002A000A"/>
    <w:rsid w:val="002A489A"/>
    <w:rsid w:val="002A6317"/>
    <w:rsid w:val="002B04D0"/>
    <w:rsid w:val="002B13BF"/>
    <w:rsid w:val="002B167D"/>
    <w:rsid w:val="002C0EFE"/>
    <w:rsid w:val="002D1EB1"/>
    <w:rsid w:val="002D404A"/>
    <w:rsid w:val="002D46E5"/>
    <w:rsid w:val="002D5854"/>
    <w:rsid w:val="002D5B28"/>
    <w:rsid w:val="002D658B"/>
    <w:rsid w:val="002E1DA6"/>
    <w:rsid w:val="002E4B89"/>
    <w:rsid w:val="002F2F9A"/>
    <w:rsid w:val="002F350D"/>
    <w:rsid w:val="002F56B1"/>
    <w:rsid w:val="002F770C"/>
    <w:rsid w:val="00305740"/>
    <w:rsid w:val="003075FB"/>
    <w:rsid w:val="00307C69"/>
    <w:rsid w:val="00310018"/>
    <w:rsid w:val="0031038C"/>
    <w:rsid w:val="003115FE"/>
    <w:rsid w:val="00313631"/>
    <w:rsid w:val="003231AA"/>
    <w:rsid w:val="003239C9"/>
    <w:rsid w:val="00325D46"/>
    <w:rsid w:val="003300DA"/>
    <w:rsid w:val="00331038"/>
    <w:rsid w:val="003316D1"/>
    <w:rsid w:val="0033250E"/>
    <w:rsid w:val="0033362A"/>
    <w:rsid w:val="00335059"/>
    <w:rsid w:val="0033640B"/>
    <w:rsid w:val="0033671E"/>
    <w:rsid w:val="00336F96"/>
    <w:rsid w:val="003417B8"/>
    <w:rsid w:val="003423D5"/>
    <w:rsid w:val="00344527"/>
    <w:rsid w:val="00351E33"/>
    <w:rsid w:val="003524E8"/>
    <w:rsid w:val="003529A7"/>
    <w:rsid w:val="00352CEE"/>
    <w:rsid w:val="003615A5"/>
    <w:rsid w:val="003631A7"/>
    <w:rsid w:val="00364D72"/>
    <w:rsid w:val="00373B26"/>
    <w:rsid w:val="003747A3"/>
    <w:rsid w:val="00375C18"/>
    <w:rsid w:val="0038002C"/>
    <w:rsid w:val="003822B2"/>
    <w:rsid w:val="00386B62"/>
    <w:rsid w:val="0039059B"/>
    <w:rsid w:val="00390B16"/>
    <w:rsid w:val="00391F92"/>
    <w:rsid w:val="0039549B"/>
    <w:rsid w:val="00395B73"/>
    <w:rsid w:val="003A1441"/>
    <w:rsid w:val="003A22C5"/>
    <w:rsid w:val="003A404B"/>
    <w:rsid w:val="003A67A7"/>
    <w:rsid w:val="003A7E70"/>
    <w:rsid w:val="003B0147"/>
    <w:rsid w:val="003B0930"/>
    <w:rsid w:val="003B2485"/>
    <w:rsid w:val="003B6F24"/>
    <w:rsid w:val="003C3B87"/>
    <w:rsid w:val="003C5EEA"/>
    <w:rsid w:val="003D0414"/>
    <w:rsid w:val="003D0986"/>
    <w:rsid w:val="003D3430"/>
    <w:rsid w:val="003D353A"/>
    <w:rsid w:val="003D5E74"/>
    <w:rsid w:val="003D7B10"/>
    <w:rsid w:val="003E2282"/>
    <w:rsid w:val="003F03CD"/>
    <w:rsid w:val="003F0A3E"/>
    <w:rsid w:val="003F0B82"/>
    <w:rsid w:val="003F6033"/>
    <w:rsid w:val="003F6E00"/>
    <w:rsid w:val="003F72FE"/>
    <w:rsid w:val="00400E06"/>
    <w:rsid w:val="004035FD"/>
    <w:rsid w:val="00407A3B"/>
    <w:rsid w:val="004130F1"/>
    <w:rsid w:val="00416FFD"/>
    <w:rsid w:val="004201BA"/>
    <w:rsid w:val="00422B37"/>
    <w:rsid w:val="00427498"/>
    <w:rsid w:val="00433FDB"/>
    <w:rsid w:val="00437146"/>
    <w:rsid w:val="0044234E"/>
    <w:rsid w:val="0044276E"/>
    <w:rsid w:val="00442BC3"/>
    <w:rsid w:val="00443A45"/>
    <w:rsid w:val="004440F3"/>
    <w:rsid w:val="0044535E"/>
    <w:rsid w:val="00445ACB"/>
    <w:rsid w:val="00445BF4"/>
    <w:rsid w:val="004505FB"/>
    <w:rsid w:val="00450848"/>
    <w:rsid w:val="00451412"/>
    <w:rsid w:val="00461111"/>
    <w:rsid w:val="00470D9B"/>
    <w:rsid w:val="00470ED5"/>
    <w:rsid w:val="00471325"/>
    <w:rsid w:val="00471CC9"/>
    <w:rsid w:val="004729E9"/>
    <w:rsid w:val="004751BF"/>
    <w:rsid w:val="004767E1"/>
    <w:rsid w:val="00477D07"/>
    <w:rsid w:val="004809B2"/>
    <w:rsid w:val="00481EAE"/>
    <w:rsid w:val="0048301A"/>
    <w:rsid w:val="0048329C"/>
    <w:rsid w:val="004843FE"/>
    <w:rsid w:val="004A0AFA"/>
    <w:rsid w:val="004A0ED0"/>
    <w:rsid w:val="004A0F8D"/>
    <w:rsid w:val="004A15EF"/>
    <w:rsid w:val="004A4480"/>
    <w:rsid w:val="004A496C"/>
    <w:rsid w:val="004A49DB"/>
    <w:rsid w:val="004A59E6"/>
    <w:rsid w:val="004B26F7"/>
    <w:rsid w:val="004B49D0"/>
    <w:rsid w:val="004C2214"/>
    <w:rsid w:val="004C5643"/>
    <w:rsid w:val="004C6226"/>
    <w:rsid w:val="004C73FC"/>
    <w:rsid w:val="004D1439"/>
    <w:rsid w:val="004D1ABA"/>
    <w:rsid w:val="004D5A3B"/>
    <w:rsid w:val="004D5B3A"/>
    <w:rsid w:val="004E1718"/>
    <w:rsid w:val="004E2592"/>
    <w:rsid w:val="004E691B"/>
    <w:rsid w:val="004F471D"/>
    <w:rsid w:val="00503E9F"/>
    <w:rsid w:val="00504B35"/>
    <w:rsid w:val="00505E68"/>
    <w:rsid w:val="00511E18"/>
    <w:rsid w:val="005223D2"/>
    <w:rsid w:val="00523BF5"/>
    <w:rsid w:val="00525D14"/>
    <w:rsid w:val="0053261D"/>
    <w:rsid w:val="005340C6"/>
    <w:rsid w:val="00541388"/>
    <w:rsid w:val="00541713"/>
    <w:rsid w:val="005417DD"/>
    <w:rsid w:val="00541D0D"/>
    <w:rsid w:val="0054264C"/>
    <w:rsid w:val="00543032"/>
    <w:rsid w:val="005503BF"/>
    <w:rsid w:val="00551B40"/>
    <w:rsid w:val="005522B5"/>
    <w:rsid w:val="00557142"/>
    <w:rsid w:val="00557C3E"/>
    <w:rsid w:val="00560ECF"/>
    <w:rsid w:val="00561860"/>
    <w:rsid w:val="00564C93"/>
    <w:rsid w:val="005674A7"/>
    <w:rsid w:val="005677DE"/>
    <w:rsid w:val="005721D7"/>
    <w:rsid w:val="005723DF"/>
    <w:rsid w:val="00573EFE"/>
    <w:rsid w:val="00574830"/>
    <w:rsid w:val="00575429"/>
    <w:rsid w:val="0057747A"/>
    <w:rsid w:val="00580CE1"/>
    <w:rsid w:val="0058263E"/>
    <w:rsid w:val="00582743"/>
    <w:rsid w:val="005834FD"/>
    <w:rsid w:val="00585C10"/>
    <w:rsid w:val="005879F3"/>
    <w:rsid w:val="00590659"/>
    <w:rsid w:val="00592EDB"/>
    <w:rsid w:val="00594399"/>
    <w:rsid w:val="005944D6"/>
    <w:rsid w:val="0059528A"/>
    <w:rsid w:val="00597D12"/>
    <w:rsid w:val="005A1307"/>
    <w:rsid w:val="005A37D5"/>
    <w:rsid w:val="005A414C"/>
    <w:rsid w:val="005A54E7"/>
    <w:rsid w:val="005C38CF"/>
    <w:rsid w:val="005C4852"/>
    <w:rsid w:val="005C7A07"/>
    <w:rsid w:val="005D0BFB"/>
    <w:rsid w:val="005D14ED"/>
    <w:rsid w:val="005D16E5"/>
    <w:rsid w:val="005D3530"/>
    <w:rsid w:val="005D6FDE"/>
    <w:rsid w:val="005E0E62"/>
    <w:rsid w:val="005E1D20"/>
    <w:rsid w:val="005E38C6"/>
    <w:rsid w:val="005E5402"/>
    <w:rsid w:val="005E5769"/>
    <w:rsid w:val="005E5D43"/>
    <w:rsid w:val="005F02C9"/>
    <w:rsid w:val="005F0CBB"/>
    <w:rsid w:val="005F4512"/>
    <w:rsid w:val="005F4D85"/>
    <w:rsid w:val="006123BB"/>
    <w:rsid w:val="00617286"/>
    <w:rsid w:val="00620C0A"/>
    <w:rsid w:val="00626F89"/>
    <w:rsid w:val="00627BC7"/>
    <w:rsid w:val="006319A3"/>
    <w:rsid w:val="00633953"/>
    <w:rsid w:val="00633A04"/>
    <w:rsid w:val="00635D79"/>
    <w:rsid w:val="00645636"/>
    <w:rsid w:val="006466CF"/>
    <w:rsid w:val="0064788D"/>
    <w:rsid w:val="0064791C"/>
    <w:rsid w:val="00647D72"/>
    <w:rsid w:val="00647F10"/>
    <w:rsid w:val="00650D47"/>
    <w:rsid w:val="00654D62"/>
    <w:rsid w:val="00656D08"/>
    <w:rsid w:val="00676B33"/>
    <w:rsid w:val="00690ABA"/>
    <w:rsid w:val="00694177"/>
    <w:rsid w:val="006942AD"/>
    <w:rsid w:val="00695044"/>
    <w:rsid w:val="006A49E6"/>
    <w:rsid w:val="006B6C93"/>
    <w:rsid w:val="006C07B7"/>
    <w:rsid w:val="006C2360"/>
    <w:rsid w:val="006C64C0"/>
    <w:rsid w:val="006D2FB1"/>
    <w:rsid w:val="006D5BCF"/>
    <w:rsid w:val="006E4D76"/>
    <w:rsid w:val="006E4EA1"/>
    <w:rsid w:val="006E595A"/>
    <w:rsid w:val="006E66ED"/>
    <w:rsid w:val="006F15A1"/>
    <w:rsid w:val="006F1B88"/>
    <w:rsid w:val="006F20E6"/>
    <w:rsid w:val="006F23DD"/>
    <w:rsid w:val="006F2C7F"/>
    <w:rsid w:val="006F43EC"/>
    <w:rsid w:val="006F61C8"/>
    <w:rsid w:val="0070721D"/>
    <w:rsid w:val="0071139C"/>
    <w:rsid w:val="0071181E"/>
    <w:rsid w:val="00714A5B"/>
    <w:rsid w:val="00716F30"/>
    <w:rsid w:val="00721EF7"/>
    <w:rsid w:val="00723ECF"/>
    <w:rsid w:val="007240AC"/>
    <w:rsid w:val="00726B91"/>
    <w:rsid w:val="007322C5"/>
    <w:rsid w:val="0073530C"/>
    <w:rsid w:val="00737278"/>
    <w:rsid w:val="00742D0B"/>
    <w:rsid w:val="00742D74"/>
    <w:rsid w:val="00744702"/>
    <w:rsid w:val="00745CE3"/>
    <w:rsid w:val="007471C4"/>
    <w:rsid w:val="00747DCD"/>
    <w:rsid w:val="007551BA"/>
    <w:rsid w:val="00755672"/>
    <w:rsid w:val="00756DD2"/>
    <w:rsid w:val="00762E6A"/>
    <w:rsid w:val="00763E99"/>
    <w:rsid w:val="0076576C"/>
    <w:rsid w:val="007720E6"/>
    <w:rsid w:val="00772C33"/>
    <w:rsid w:val="00773714"/>
    <w:rsid w:val="00773EFF"/>
    <w:rsid w:val="00775A8A"/>
    <w:rsid w:val="00775F5E"/>
    <w:rsid w:val="007801AD"/>
    <w:rsid w:val="0078164D"/>
    <w:rsid w:val="0078284C"/>
    <w:rsid w:val="00783655"/>
    <w:rsid w:val="007854B9"/>
    <w:rsid w:val="0078668B"/>
    <w:rsid w:val="0078745E"/>
    <w:rsid w:val="007A09B6"/>
    <w:rsid w:val="007A677D"/>
    <w:rsid w:val="007B1F86"/>
    <w:rsid w:val="007B39F8"/>
    <w:rsid w:val="007B3B6C"/>
    <w:rsid w:val="007B4DA2"/>
    <w:rsid w:val="007B7536"/>
    <w:rsid w:val="007B7BC7"/>
    <w:rsid w:val="007C27F7"/>
    <w:rsid w:val="007C4BA0"/>
    <w:rsid w:val="007C5E12"/>
    <w:rsid w:val="007D04C0"/>
    <w:rsid w:val="007D1D80"/>
    <w:rsid w:val="007D2291"/>
    <w:rsid w:val="007D263A"/>
    <w:rsid w:val="007D290F"/>
    <w:rsid w:val="007D2A62"/>
    <w:rsid w:val="007E0628"/>
    <w:rsid w:val="007E4497"/>
    <w:rsid w:val="007F3CEC"/>
    <w:rsid w:val="007F43D4"/>
    <w:rsid w:val="007F7D13"/>
    <w:rsid w:val="0080074C"/>
    <w:rsid w:val="00801434"/>
    <w:rsid w:val="0080311D"/>
    <w:rsid w:val="008114DE"/>
    <w:rsid w:val="00812B43"/>
    <w:rsid w:val="00820C86"/>
    <w:rsid w:val="00827CD4"/>
    <w:rsid w:val="008316E1"/>
    <w:rsid w:val="008332DB"/>
    <w:rsid w:val="00833FD9"/>
    <w:rsid w:val="00840957"/>
    <w:rsid w:val="00845109"/>
    <w:rsid w:val="00847DA6"/>
    <w:rsid w:val="00850271"/>
    <w:rsid w:val="00850EC1"/>
    <w:rsid w:val="00851591"/>
    <w:rsid w:val="008536CF"/>
    <w:rsid w:val="0085412B"/>
    <w:rsid w:val="008554A7"/>
    <w:rsid w:val="008632B0"/>
    <w:rsid w:val="00864E26"/>
    <w:rsid w:val="00864E2A"/>
    <w:rsid w:val="00866953"/>
    <w:rsid w:val="00866FE8"/>
    <w:rsid w:val="00867A62"/>
    <w:rsid w:val="008737C3"/>
    <w:rsid w:val="00873E4D"/>
    <w:rsid w:val="0087692C"/>
    <w:rsid w:val="00877BEA"/>
    <w:rsid w:val="00881661"/>
    <w:rsid w:val="0088480F"/>
    <w:rsid w:val="00884E49"/>
    <w:rsid w:val="0088645C"/>
    <w:rsid w:val="00890DFB"/>
    <w:rsid w:val="00892029"/>
    <w:rsid w:val="00892893"/>
    <w:rsid w:val="00895C7B"/>
    <w:rsid w:val="008A05B9"/>
    <w:rsid w:val="008A0DCF"/>
    <w:rsid w:val="008A1B03"/>
    <w:rsid w:val="008A28CF"/>
    <w:rsid w:val="008A5034"/>
    <w:rsid w:val="008A5681"/>
    <w:rsid w:val="008B02DE"/>
    <w:rsid w:val="008B0CF3"/>
    <w:rsid w:val="008B131F"/>
    <w:rsid w:val="008B318B"/>
    <w:rsid w:val="008B3A7F"/>
    <w:rsid w:val="008B77FB"/>
    <w:rsid w:val="008C6111"/>
    <w:rsid w:val="008D396A"/>
    <w:rsid w:val="008D7AA6"/>
    <w:rsid w:val="008E7C43"/>
    <w:rsid w:val="008F05CF"/>
    <w:rsid w:val="008F0CCD"/>
    <w:rsid w:val="008F240C"/>
    <w:rsid w:val="008F3A97"/>
    <w:rsid w:val="008F488E"/>
    <w:rsid w:val="00902480"/>
    <w:rsid w:val="00903033"/>
    <w:rsid w:val="00906B00"/>
    <w:rsid w:val="009126C5"/>
    <w:rsid w:val="0091751C"/>
    <w:rsid w:val="00917CCE"/>
    <w:rsid w:val="0092199A"/>
    <w:rsid w:val="00922FBC"/>
    <w:rsid w:val="0092336E"/>
    <w:rsid w:val="009233F3"/>
    <w:rsid w:val="00923C27"/>
    <w:rsid w:val="00925C1A"/>
    <w:rsid w:val="00926FD8"/>
    <w:rsid w:val="00927787"/>
    <w:rsid w:val="00927F89"/>
    <w:rsid w:val="0093580A"/>
    <w:rsid w:val="00941473"/>
    <w:rsid w:val="00943AB1"/>
    <w:rsid w:val="009466B3"/>
    <w:rsid w:val="009574D0"/>
    <w:rsid w:val="00962122"/>
    <w:rsid w:val="009664BB"/>
    <w:rsid w:val="0097216D"/>
    <w:rsid w:val="00972FF8"/>
    <w:rsid w:val="00973D71"/>
    <w:rsid w:val="009814B5"/>
    <w:rsid w:val="00982942"/>
    <w:rsid w:val="00983E88"/>
    <w:rsid w:val="009901CF"/>
    <w:rsid w:val="00991314"/>
    <w:rsid w:val="00992874"/>
    <w:rsid w:val="0099326D"/>
    <w:rsid w:val="009936C1"/>
    <w:rsid w:val="009A2740"/>
    <w:rsid w:val="009A3040"/>
    <w:rsid w:val="009A3643"/>
    <w:rsid w:val="009B015E"/>
    <w:rsid w:val="009B072D"/>
    <w:rsid w:val="009B2031"/>
    <w:rsid w:val="009B54EF"/>
    <w:rsid w:val="009C15E9"/>
    <w:rsid w:val="009C5B5D"/>
    <w:rsid w:val="009D066C"/>
    <w:rsid w:val="009D0C64"/>
    <w:rsid w:val="009D6366"/>
    <w:rsid w:val="009D676B"/>
    <w:rsid w:val="009D761C"/>
    <w:rsid w:val="009E02DC"/>
    <w:rsid w:val="009E50A6"/>
    <w:rsid w:val="009E6592"/>
    <w:rsid w:val="009F0745"/>
    <w:rsid w:val="009F2949"/>
    <w:rsid w:val="009F69BF"/>
    <w:rsid w:val="009F7450"/>
    <w:rsid w:val="00A0040A"/>
    <w:rsid w:val="00A0071B"/>
    <w:rsid w:val="00A05DE4"/>
    <w:rsid w:val="00A07D86"/>
    <w:rsid w:val="00A10445"/>
    <w:rsid w:val="00A10A1D"/>
    <w:rsid w:val="00A14387"/>
    <w:rsid w:val="00A15B7A"/>
    <w:rsid w:val="00A210A5"/>
    <w:rsid w:val="00A2518F"/>
    <w:rsid w:val="00A31674"/>
    <w:rsid w:val="00A32DFE"/>
    <w:rsid w:val="00A34D24"/>
    <w:rsid w:val="00A4577B"/>
    <w:rsid w:val="00A46351"/>
    <w:rsid w:val="00A46505"/>
    <w:rsid w:val="00A46542"/>
    <w:rsid w:val="00A469E2"/>
    <w:rsid w:val="00A47903"/>
    <w:rsid w:val="00A53D81"/>
    <w:rsid w:val="00A553BA"/>
    <w:rsid w:val="00A56A28"/>
    <w:rsid w:val="00A56C02"/>
    <w:rsid w:val="00A6072F"/>
    <w:rsid w:val="00A61F05"/>
    <w:rsid w:val="00A649FB"/>
    <w:rsid w:val="00A6644E"/>
    <w:rsid w:val="00A66CA8"/>
    <w:rsid w:val="00A72837"/>
    <w:rsid w:val="00A737F2"/>
    <w:rsid w:val="00A80026"/>
    <w:rsid w:val="00A840EC"/>
    <w:rsid w:val="00A87AC5"/>
    <w:rsid w:val="00A90C6C"/>
    <w:rsid w:val="00A9401E"/>
    <w:rsid w:val="00A94ED7"/>
    <w:rsid w:val="00A95C38"/>
    <w:rsid w:val="00A96BED"/>
    <w:rsid w:val="00A97DEE"/>
    <w:rsid w:val="00AA02A3"/>
    <w:rsid w:val="00AA0CA9"/>
    <w:rsid w:val="00AA1163"/>
    <w:rsid w:val="00AA1E3C"/>
    <w:rsid w:val="00AA22BD"/>
    <w:rsid w:val="00AA41CE"/>
    <w:rsid w:val="00AA5037"/>
    <w:rsid w:val="00AA77E7"/>
    <w:rsid w:val="00AB17F9"/>
    <w:rsid w:val="00AB2554"/>
    <w:rsid w:val="00AB4BEC"/>
    <w:rsid w:val="00AB6D5C"/>
    <w:rsid w:val="00AB72A4"/>
    <w:rsid w:val="00AC08AD"/>
    <w:rsid w:val="00AC1188"/>
    <w:rsid w:val="00AC2EE4"/>
    <w:rsid w:val="00AC4956"/>
    <w:rsid w:val="00AC52CE"/>
    <w:rsid w:val="00AC67C7"/>
    <w:rsid w:val="00AC7AF8"/>
    <w:rsid w:val="00AE1FB6"/>
    <w:rsid w:val="00AE2960"/>
    <w:rsid w:val="00AE4140"/>
    <w:rsid w:val="00AE44AD"/>
    <w:rsid w:val="00AF1405"/>
    <w:rsid w:val="00AF7FE6"/>
    <w:rsid w:val="00B00D2F"/>
    <w:rsid w:val="00B0214F"/>
    <w:rsid w:val="00B053F0"/>
    <w:rsid w:val="00B1085E"/>
    <w:rsid w:val="00B1172A"/>
    <w:rsid w:val="00B12947"/>
    <w:rsid w:val="00B13DB3"/>
    <w:rsid w:val="00B14DA4"/>
    <w:rsid w:val="00B157A1"/>
    <w:rsid w:val="00B1605F"/>
    <w:rsid w:val="00B17548"/>
    <w:rsid w:val="00B17AA3"/>
    <w:rsid w:val="00B250B2"/>
    <w:rsid w:val="00B26310"/>
    <w:rsid w:val="00B35110"/>
    <w:rsid w:val="00B36509"/>
    <w:rsid w:val="00B36CF5"/>
    <w:rsid w:val="00B37DC2"/>
    <w:rsid w:val="00B42EEB"/>
    <w:rsid w:val="00B43DBC"/>
    <w:rsid w:val="00B45941"/>
    <w:rsid w:val="00B469A2"/>
    <w:rsid w:val="00B50E3F"/>
    <w:rsid w:val="00B5205E"/>
    <w:rsid w:val="00B524BC"/>
    <w:rsid w:val="00B62A68"/>
    <w:rsid w:val="00B64395"/>
    <w:rsid w:val="00B66519"/>
    <w:rsid w:val="00B7279C"/>
    <w:rsid w:val="00B76F21"/>
    <w:rsid w:val="00B82E24"/>
    <w:rsid w:val="00B83986"/>
    <w:rsid w:val="00B8537C"/>
    <w:rsid w:val="00B910E2"/>
    <w:rsid w:val="00B95339"/>
    <w:rsid w:val="00B978B9"/>
    <w:rsid w:val="00BA0E54"/>
    <w:rsid w:val="00BA2F2F"/>
    <w:rsid w:val="00BA37CE"/>
    <w:rsid w:val="00BA5420"/>
    <w:rsid w:val="00BA5DB4"/>
    <w:rsid w:val="00BA5E63"/>
    <w:rsid w:val="00BA695A"/>
    <w:rsid w:val="00BA75E6"/>
    <w:rsid w:val="00BA78D3"/>
    <w:rsid w:val="00BB0D6F"/>
    <w:rsid w:val="00BB2AB6"/>
    <w:rsid w:val="00BB3F4E"/>
    <w:rsid w:val="00BB5A83"/>
    <w:rsid w:val="00BB6AF8"/>
    <w:rsid w:val="00BC0F59"/>
    <w:rsid w:val="00BC2106"/>
    <w:rsid w:val="00BC314B"/>
    <w:rsid w:val="00BC3FDB"/>
    <w:rsid w:val="00BC4109"/>
    <w:rsid w:val="00BC4FAA"/>
    <w:rsid w:val="00BC5197"/>
    <w:rsid w:val="00BC7D69"/>
    <w:rsid w:val="00BD0A13"/>
    <w:rsid w:val="00BD42FB"/>
    <w:rsid w:val="00BD49CF"/>
    <w:rsid w:val="00BD7B1E"/>
    <w:rsid w:val="00BE4635"/>
    <w:rsid w:val="00BE567A"/>
    <w:rsid w:val="00BF0A04"/>
    <w:rsid w:val="00BF4571"/>
    <w:rsid w:val="00BF6209"/>
    <w:rsid w:val="00BF6898"/>
    <w:rsid w:val="00BF6B2C"/>
    <w:rsid w:val="00BF73A3"/>
    <w:rsid w:val="00C0023B"/>
    <w:rsid w:val="00C04984"/>
    <w:rsid w:val="00C04F18"/>
    <w:rsid w:val="00C058E7"/>
    <w:rsid w:val="00C07478"/>
    <w:rsid w:val="00C075D9"/>
    <w:rsid w:val="00C10240"/>
    <w:rsid w:val="00C1372F"/>
    <w:rsid w:val="00C13C10"/>
    <w:rsid w:val="00C141B4"/>
    <w:rsid w:val="00C141B9"/>
    <w:rsid w:val="00C166D3"/>
    <w:rsid w:val="00C173CF"/>
    <w:rsid w:val="00C1747E"/>
    <w:rsid w:val="00C2064A"/>
    <w:rsid w:val="00C23212"/>
    <w:rsid w:val="00C2390A"/>
    <w:rsid w:val="00C26EAC"/>
    <w:rsid w:val="00C31991"/>
    <w:rsid w:val="00C333D5"/>
    <w:rsid w:val="00C3350E"/>
    <w:rsid w:val="00C361CB"/>
    <w:rsid w:val="00C36604"/>
    <w:rsid w:val="00C36B97"/>
    <w:rsid w:val="00C41F31"/>
    <w:rsid w:val="00C4204A"/>
    <w:rsid w:val="00C42EDB"/>
    <w:rsid w:val="00C45BA3"/>
    <w:rsid w:val="00C4673E"/>
    <w:rsid w:val="00C474D6"/>
    <w:rsid w:val="00C47C90"/>
    <w:rsid w:val="00C53891"/>
    <w:rsid w:val="00C57665"/>
    <w:rsid w:val="00C6124B"/>
    <w:rsid w:val="00C63108"/>
    <w:rsid w:val="00C643D7"/>
    <w:rsid w:val="00C64BEE"/>
    <w:rsid w:val="00C64DC6"/>
    <w:rsid w:val="00C65CD9"/>
    <w:rsid w:val="00C66481"/>
    <w:rsid w:val="00C66DF8"/>
    <w:rsid w:val="00C67466"/>
    <w:rsid w:val="00C70DBD"/>
    <w:rsid w:val="00C719C8"/>
    <w:rsid w:val="00C727F6"/>
    <w:rsid w:val="00C728C7"/>
    <w:rsid w:val="00C72F9D"/>
    <w:rsid w:val="00C73648"/>
    <w:rsid w:val="00C73F93"/>
    <w:rsid w:val="00C74D1C"/>
    <w:rsid w:val="00C82CC2"/>
    <w:rsid w:val="00C8306B"/>
    <w:rsid w:val="00C83FCC"/>
    <w:rsid w:val="00C84E18"/>
    <w:rsid w:val="00C86AC2"/>
    <w:rsid w:val="00C87B0F"/>
    <w:rsid w:val="00C87CB5"/>
    <w:rsid w:val="00C907C2"/>
    <w:rsid w:val="00C9114B"/>
    <w:rsid w:val="00C92BED"/>
    <w:rsid w:val="00C94CCF"/>
    <w:rsid w:val="00CA63EF"/>
    <w:rsid w:val="00CA7BDE"/>
    <w:rsid w:val="00CB10ED"/>
    <w:rsid w:val="00CB3005"/>
    <w:rsid w:val="00CB34F3"/>
    <w:rsid w:val="00CB35D6"/>
    <w:rsid w:val="00CB671D"/>
    <w:rsid w:val="00CC014D"/>
    <w:rsid w:val="00CD364F"/>
    <w:rsid w:val="00CD3A6E"/>
    <w:rsid w:val="00CD783C"/>
    <w:rsid w:val="00CE498C"/>
    <w:rsid w:val="00CE6FE9"/>
    <w:rsid w:val="00CE73F5"/>
    <w:rsid w:val="00CF2FFD"/>
    <w:rsid w:val="00CF446D"/>
    <w:rsid w:val="00CF5858"/>
    <w:rsid w:val="00D01123"/>
    <w:rsid w:val="00D1038D"/>
    <w:rsid w:val="00D10CD3"/>
    <w:rsid w:val="00D121BD"/>
    <w:rsid w:val="00D13A4F"/>
    <w:rsid w:val="00D13C5D"/>
    <w:rsid w:val="00D14E2D"/>
    <w:rsid w:val="00D160C8"/>
    <w:rsid w:val="00D16317"/>
    <w:rsid w:val="00D16431"/>
    <w:rsid w:val="00D261A9"/>
    <w:rsid w:val="00D27115"/>
    <w:rsid w:val="00D272AA"/>
    <w:rsid w:val="00D34A61"/>
    <w:rsid w:val="00D379CB"/>
    <w:rsid w:val="00D402BF"/>
    <w:rsid w:val="00D4077B"/>
    <w:rsid w:val="00D430FE"/>
    <w:rsid w:val="00D432FD"/>
    <w:rsid w:val="00D448C7"/>
    <w:rsid w:val="00D54199"/>
    <w:rsid w:val="00D565FC"/>
    <w:rsid w:val="00D576CE"/>
    <w:rsid w:val="00D65EA5"/>
    <w:rsid w:val="00D66539"/>
    <w:rsid w:val="00D6706F"/>
    <w:rsid w:val="00D76AAE"/>
    <w:rsid w:val="00D778B5"/>
    <w:rsid w:val="00D809A5"/>
    <w:rsid w:val="00D8111F"/>
    <w:rsid w:val="00D82E08"/>
    <w:rsid w:val="00D849A1"/>
    <w:rsid w:val="00D84FF7"/>
    <w:rsid w:val="00D858AC"/>
    <w:rsid w:val="00D858EF"/>
    <w:rsid w:val="00D8593C"/>
    <w:rsid w:val="00D87964"/>
    <w:rsid w:val="00D90FE4"/>
    <w:rsid w:val="00D9392D"/>
    <w:rsid w:val="00D968D3"/>
    <w:rsid w:val="00D96C45"/>
    <w:rsid w:val="00DA0949"/>
    <w:rsid w:val="00DA1544"/>
    <w:rsid w:val="00DA72B2"/>
    <w:rsid w:val="00DB1F39"/>
    <w:rsid w:val="00DB24E0"/>
    <w:rsid w:val="00DB7348"/>
    <w:rsid w:val="00DB76C2"/>
    <w:rsid w:val="00DC01E3"/>
    <w:rsid w:val="00DC07D0"/>
    <w:rsid w:val="00DC0EA0"/>
    <w:rsid w:val="00DC325F"/>
    <w:rsid w:val="00DC58F8"/>
    <w:rsid w:val="00DC5B30"/>
    <w:rsid w:val="00DC7B7D"/>
    <w:rsid w:val="00DD5E7C"/>
    <w:rsid w:val="00DE0564"/>
    <w:rsid w:val="00DF0575"/>
    <w:rsid w:val="00DF16C9"/>
    <w:rsid w:val="00DF5E15"/>
    <w:rsid w:val="00DF78E1"/>
    <w:rsid w:val="00E0563E"/>
    <w:rsid w:val="00E11032"/>
    <w:rsid w:val="00E13C13"/>
    <w:rsid w:val="00E158D6"/>
    <w:rsid w:val="00E210F5"/>
    <w:rsid w:val="00E230EF"/>
    <w:rsid w:val="00E24765"/>
    <w:rsid w:val="00E25BEB"/>
    <w:rsid w:val="00E25F4A"/>
    <w:rsid w:val="00E30C11"/>
    <w:rsid w:val="00E369B8"/>
    <w:rsid w:val="00E369FB"/>
    <w:rsid w:val="00E36EF2"/>
    <w:rsid w:val="00E37A30"/>
    <w:rsid w:val="00E44572"/>
    <w:rsid w:val="00E45469"/>
    <w:rsid w:val="00E50157"/>
    <w:rsid w:val="00E50534"/>
    <w:rsid w:val="00E51681"/>
    <w:rsid w:val="00E51760"/>
    <w:rsid w:val="00E566D3"/>
    <w:rsid w:val="00E57291"/>
    <w:rsid w:val="00E57FE6"/>
    <w:rsid w:val="00E60B0E"/>
    <w:rsid w:val="00E6165A"/>
    <w:rsid w:val="00E6463B"/>
    <w:rsid w:val="00E66C87"/>
    <w:rsid w:val="00E67432"/>
    <w:rsid w:val="00E679C9"/>
    <w:rsid w:val="00E7032D"/>
    <w:rsid w:val="00E71A75"/>
    <w:rsid w:val="00E800D9"/>
    <w:rsid w:val="00E81818"/>
    <w:rsid w:val="00E81B51"/>
    <w:rsid w:val="00E83653"/>
    <w:rsid w:val="00E83A99"/>
    <w:rsid w:val="00E849F5"/>
    <w:rsid w:val="00E85C1B"/>
    <w:rsid w:val="00E867C4"/>
    <w:rsid w:val="00E8766A"/>
    <w:rsid w:val="00E91531"/>
    <w:rsid w:val="00E9271B"/>
    <w:rsid w:val="00E948B6"/>
    <w:rsid w:val="00E95BBB"/>
    <w:rsid w:val="00E96991"/>
    <w:rsid w:val="00E971B0"/>
    <w:rsid w:val="00E97464"/>
    <w:rsid w:val="00E97D07"/>
    <w:rsid w:val="00EA2352"/>
    <w:rsid w:val="00EA6E43"/>
    <w:rsid w:val="00EA70CA"/>
    <w:rsid w:val="00EB017A"/>
    <w:rsid w:val="00EB1756"/>
    <w:rsid w:val="00EB288A"/>
    <w:rsid w:val="00EB4542"/>
    <w:rsid w:val="00EB77B2"/>
    <w:rsid w:val="00EC16BC"/>
    <w:rsid w:val="00EC52BE"/>
    <w:rsid w:val="00EC5646"/>
    <w:rsid w:val="00EC726C"/>
    <w:rsid w:val="00ED09CB"/>
    <w:rsid w:val="00ED1CBE"/>
    <w:rsid w:val="00ED7698"/>
    <w:rsid w:val="00EE00AE"/>
    <w:rsid w:val="00EE09B8"/>
    <w:rsid w:val="00EE3064"/>
    <w:rsid w:val="00EE3E52"/>
    <w:rsid w:val="00EE472E"/>
    <w:rsid w:val="00EE4731"/>
    <w:rsid w:val="00EF1D30"/>
    <w:rsid w:val="00EF4227"/>
    <w:rsid w:val="00EF5DF2"/>
    <w:rsid w:val="00EF78F2"/>
    <w:rsid w:val="00F01DC4"/>
    <w:rsid w:val="00F05B6F"/>
    <w:rsid w:val="00F060B6"/>
    <w:rsid w:val="00F118A7"/>
    <w:rsid w:val="00F11AC2"/>
    <w:rsid w:val="00F13365"/>
    <w:rsid w:val="00F22A7D"/>
    <w:rsid w:val="00F238D5"/>
    <w:rsid w:val="00F23B20"/>
    <w:rsid w:val="00F34CC7"/>
    <w:rsid w:val="00F34D0D"/>
    <w:rsid w:val="00F36AEA"/>
    <w:rsid w:val="00F404AB"/>
    <w:rsid w:val="00F42977"/>
    <w:rsid w:val="00F441ED"/>
    <w:rsid w:val="00F4428C"/>
    <w:rsid w:val="00F45B3F"/>
    <w:rsid w:val="00F5277E"/>
    <w:rsid w:val="00F5530D"/>
    <w:rsid w:val="00F60B2F"/>
    <w:rsid w:val="00F60DB9"/>
    <w:rsid w:val="00F64DC0"/>
    <w:rsid w:val="00F6798B"/>
    <w:rsid w:val="00F67D77"/>
    <w:rsid w:val="00F67FD9"/>
    <w:rsid w:val="00F75F6E"/>
    <w:rsid w:val="00F76147"/>
    <w:rsid w:val="00F76721"/>
    <w:rsid w:val="00F77CF2"/>
    <w:rsid w:val="00F80C4C"/>
    <w:rsid w:val="00F81299"/>
    <w:rsid w:val="00F818CE"/>
    <w:rsid w:val="00F91664"/>
    <w:rsid w:val="00F9254C"/>
    <w:rsid w:val="00F96F1E"/>
    <w:rsid w:val="00FA0E10"/>
    <w:rsid w:val="00FA177F"/>
    <w:rsid w:val="00FA65A4"/>
    <w:rsid w:val="00FA6FFD"/>
    <w:rsid w:val="00FA7E29"/>
    <w:rsid w:val="00FB2553"/>
    <w:rsid w:val="00FB2906"/>
    <w:rsid w:val="00FB338D"/>
    <w:rsid w:val="00FB4506"/>
    <w:rsid w:val="00FB45FA"/>
    <w:rsid w:val="00FB54FC"/>
    <w:rsid w:val="00FB5801"/>
    <w:rsid w:val="00FB6BFE"/>
    <w:rsid w:val="00FC221E"/>
    <w:rsid w:val="00FD1008"/>
    <w:rsid w:val="00FD5A72"/>
    <w:rsid w:val="00FD78B0"/>
    <w:rsid w:val="00FE63A4"/>
    <w:rsid w:val="00FE6AE2"/>
    <w:rsid w:val="00FF095A"/>
    <w:rsid w:val="00FF0A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B7DD24F"/>
  <w15:docId w15:val="{DAA4BB08-1033-44C9-8803-E1C9AB89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paragraph" w:customStyle="1" w:styleId="Default">
    <w:name w:val="Default"/>
    <w:rsid w:val="008864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04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C3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FD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3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FDB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C3FDB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</Pages>
  <Words>252</Words>
  <Characters>1437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1686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2883</cp:revision>
  <cp:lastPrinted>2021-06-29T17:35:00Z</cp:lastPrinted>
  <dcterms:created xsi:type="dcterms:W3CDTF">2019-09-04T05:01:00Z</dcterms:created>
  <dcterms:modified xsi:type="dcterms:W3CDTF">2022-06-27T20:18:00Z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