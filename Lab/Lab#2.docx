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4BF2" w14:textId="55FEBE85" w:rsidR="002A0677" w:rsidRDefault="00601D39" w:rsidP="002A0677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601D39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28DFDA98" wp14:editId="2ED1D0BD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677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 w:rsidR="002A0677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 w:rsidR="002A0677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San Francisco Bay University </w:t>
      </w:r>
    </w:p>
    <w:p w14:paraId="11ABDA55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8E3B6D0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22E90B6D" w14:textId="77777777" w:rsidR="00A14387" w:rsidRDefault="00953C8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#2</w:t>
      </w:r>
    </w:p>
    <w:p w14:paraId="61682179" w14:textId="725056B0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2A0677">
        <w:rPr>
          <w:rFonts w:eastAsia="TimesNewRomanPS-BoldMT" w:cs="SimSun"/>
          <w:b/>
          <w:bCs/>
          <w:szCs w:val="28"/>
        </w:rPr>
        <w:t>5</w:t>
      </w:r>
      <w:r w:rsidR="00953C8E">
        <w:rPr>
          <w:rFonts w:eastAsia="TimesNewRomanPS-BoldMT" w:cs="SimSun"/>
          <w:b/>
          <w:bCs/>
          <w:szCs w:val="28"/>
        </w:rPr>
        <w:t>/</w:t>
      </w:r>
      <w:r w:rsidR="002A0677">
        <w:rPr>
          <w:rFonts w:eastAsia="TimesNewRomanPS-BoldMT" w:cs="SimSun"/>
          <w:b/>
          <w:bCs/>
          <w:szCs w:val="28"/>
        </w:rPr>
        <w:t>31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2A0677">
        <w:rPr>
          <w:rFonts w:eastAsia="TimesNewRomanPS-BoldMT" w:cs="SimSun"/>
          <w:b/>
          <w:bCs/>
          <w:szCs w:val="28"/>
        </w:rPr>
        <w:t>2</w:t>
      </w:r>
    </w:p>
    <w:p w14:paraId="72D906BB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AE423B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D3B70B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C5FBD4D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1FEDFC08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7EA7635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48C584AD" w14:textId="77777777" w:rsidR="00BB6AF8" w:rsidRDefault="004C5643" w:rsidP="007C582D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5C7FCE3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E1801D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A0C0686" w14:textId="77777777" w:rsidR="00BA7097" w:rsidRPr="00CC09A0" w:rsidRDefault="00471777" w:rsidP="00CC09A0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Given a 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student</w:t>
      </w:r>
      <w:r w:rsidR="00484C4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71777">
        <w:rPr>
          <w:rFonts w:eastAsia="TimesNewRomanPS-BoldMT" w:cs="SimSun"/>
          <w:bCs/>
          <w:sz w:val="24"/>
          <w:lang w:eastAsia="zh-CN"/>
        </w:rPr>
        <w:t xml:space="preserve">class </w:t>
      </w:r>
      <w:r>
        <w:rPr>
          <w:rFonts w:eastAsia="TimesNewRomanPS-BoldMT" w:cs="SimSun"/>
          <w:bCs/>
          <w:sz w:val="24"/>
          <w:lang w:eastAsia="zh-CN"/>
        </w:rPr>
        <w:t xml:space="preserve">with the members and methods as follows, </w:t>
      </w:r>
      <w:r w:rsidR="00D523CE">
        <w:rPr>
          <w:rFonts w:eastAsia="TimesNewRomanPS-BoldMT" w:cs="SimSun"/>
          <w:bCs/>
          <w:sz w:val="24"/>
          <w:lang w:eastAsia="zh-CN"/>
        </w:rPr>
        <w:t>w</w:t>
      </w:r>
      <w:r w:rsidR="00BA7097" w:rsidRPr="00BA7097">
        <w:rPr>
          <w:rFonts w:eastAsia="TimesNewRomanPS-BoldMT" w:cs="SimSun"/>
          <w:bCs/>
          <w:sz w:val="24"/>
          <w:lang w:eastAsia="zh-CN"/>
        </w:rPr>
        <w:t xml:space="preserve">rite a C++ </w:t>
      </w:r>
      <w:r w:rsidR="009350EB">
        <w:rPr>
          <w:rFonts w:eastAsia="TimesNewRomanPS-BoldMT" w:cs="SimSun"/>
          <w:bCs/>
          <w:sz w:val="24"/>
          <w:lang w:eastAsia="zh-CN"/>
        </w:rPr>
        <w:t>test p</w:t>
      </w:r>
      <w:r w:rsidR="00BA7097" w:rsidRPr="00BA7097">
        <w:rPr>
          <w:rFonts w:eastAsia="TimesNewRomanPS-BoldMT" w:cs="SimSun"/>
          <w:bCs/>
          <w:sz w:val="24"/>
          <w:lang w:eastAsia="zh-CN"/>
        </w:rPr>
        <w:t>r</w:t>
      </w:r>
      <w:r w:rsidR="006B5DBD">
        <w:rPr>
          <w:rFonts w:eastAsia="TimesNewRomanPS-BoldMT" w:cs="SimSun"/>
          <w:bCs/>
          <w:sz w:val="24"/>
          <w:lang w:eastAsia="zh-CN"/>
        </w:rPr>
        <w:t xml:space="preserve">ogram </w:t>
      </w:r>
      <w:r w:rsidR="009350EB">
        <w:rPr>
          <w:rFonts w:eastAsia="TimesNewRomanPS-BoldMT" w:cs="SimSun"/>
          <w:bCs/>
          <w:sz w:val="24"/>
          <w:lang w:eastAsia="zh-CN"/>
        </w:rPr>
        <w:t>(a</w:t>
      </w:r>
      <w:r w:rsidR="007754D0">
        <w:rPr>
          <w:rFonts w:eastAsia="TimesNewRomanPS-BoldMT" w:cs="SimSun"/>
          <w:bCs/>
          <w:sz w:val="24"/>
          <w:lang w:eastAsia="zh-CN"/>
        </w:rPr>
        <w:t>.</w:t>
      </w:r>
      <w:r w:rsidR="009350EB">
        <w:rPr>
          <w:rFonts w:eastAsia="TimesNewRomanPS-BoldMT" w:cs="SimSun"/>
          <w:bCs/>
          <w:sz w:val="24"/>
          <w:lang w:eastAsia="zh-CN"/>
        </w:rPr>
        <w:t>k</w:t>
      </w:r>
      <w:r w:rsidR="007754D0">
        <w:rPr>
          <w:rFonts w:eastAsia="TimesNewRomanPS-BoldMT" w:cs="SimSun"/>
          <w:bCs/>
          <w:sz w:val="24"/>
          <w:lang w:eastAsia="zh-CN"/>
        </w:rPr>
        <w:t>.</w:t>
      </w:r>
      <w:r w:rsidR="009350EB">
        <w:rPr>
          <w:rFonts w:eastAsia="TimesNewRomanPS-BoldMT" w:cs="SimSun"/>
          <w:bCs/>
          <w:sz w:val="24"/>
          <w:lang w:eastAsia="zh-CN"/>
        </w:rPr>
        <w:t>a</w:t>
      </w:r>
      <w:r w:rsidR="007754D0">
        <w:rPr>
          <w:rFonts w:eastAsia="TimesNewRomanPS-BoldMT" w:cs="SimSun"/>
          <w:bCs/>
          <w:sz w:val="24"/>
          <w:lang w:eastAsia="zh-CN"/>
        </w:rPr>
        <w:t>. main function</w:t>
      </w:r>
      <w:r w:rsidR="009350EB">
        <w:rPr>
          <w:rFonts w:eastAsia="TimesNewRomanPS-BoldMT" w:cs="SimSun"/>
          <w:bCs/>
          <w:sz w:val="24"/>
          <w:lang w:eastAsia="zh-CN"/>
        </w:rPr>
        <w:t>)</w:t>
      </w:r>
      <w:r w:rsidR="00C173EF">
        <w:rPr>
          <w:rFonts w:eastAsia="TimesNewRomanPS-BoldMT" w:cs="SimSun"/>
          <w:bCs/>
          <w:sz w:val="24"/>
          <w:lang w:eastAsia="zh-CN"/>
        </w:rPr>
        <w:t xml:space="preserve"> </w:t>
      </w:r>
      <w:r w:rsidR="001F257D">
        <w:rPr>
          <w:rFonts w:eastAsia="TimesNewRomanPS-BoldMT" w:cs="SimSun"/>
          <w:bCs/>
          <w:sz w:val="24"/>
          <w:lang w:eastAsia="zh-CN"/>
        </w:rPr>
        <w:t xml:space="preserve">to display </w:t>
      </w:r>
      <w:r w:rsidR="001F257D" w:rsidRPr="00977EF1">
        <w:rPr>
          <w:rFonts w:eastAsia="TimesNewRomanPS-BoldMT" w:cs="SimSun"/>
          <w:bCs/>
          <w:i/>
          <w:sz w:val="24"/>
          <w:lang w:eastAsia="zh-CN"/>
        </w:rPr>
        <w:t>n</w:t>
      </w:r>
      <w:r w:rsidR="006B5DBD" w:rsidRPr="00977EF1">
        <w:rPr>
          <w:rFonts w:eastAsia="TimesNewRomanPS-BoldMT" w:cs="SimSun"/>
          <w:bCs/>
          <w:i/>
          <w:sz w:val="24"/>
          <w:lang w:eastAsia="zh-CN"/>
        </w:rPr>
        <w:t>ames</w:t>
      </w:r>
      <w:r w:rsidR="006B5DBD">
        <w:rPr>
          <w:rFonts w:eastAsia="TimesNewRomanPS-BoldMT" w:cs="SimSun"/>
          <w:bCs/>
          <w:sz w:val="24"/>
          <w:lang w:eastAsia="zh-CN"/>
        </w:rPr>
        <w:t xml:space="preserve">, </w:t>
      </w:r>
      <w:proofErr w:type="spellStart"/>
      <w:r w:rsidR="00CC09A0" w:rsidRPr="00977EF1">
        <w:rPr>
          <w:rFonts w:eastAsia="TimesNewRomanPS-BoldMT" w:cs="SimSun"/>
          <w:bCs/>
          <w:i/>
          <w:sz w:val="24"/>
          <w:lang w:eastAsia="zh-CN"/>
        </w:rPr>
        <w:t>courseNum</w:t>
      </w:r>
      <w:proofErr w:type="spellEnd"/>
      <w:r w:rsidR="00CC09A0">
        <w:rPr>
          <w:rFonts w:eastAsia="TimesNewRomanPS-BoldMT" w:cs="SimSun"/>
          <w:bCs/>
          <w:sz w:val="24"/>
          <w:lang w:eastAsia="zh-CN"/>
        </w:rPr>
        <w:t xml:space="preserve"> </w:t>
      </w:r>
      <w:r w:rsidR="00BA7097" w:rsidRPr="00CC09A0">
        <w:rPr>
          <w:rFonts w:eastAsia="TimesNewRomanPS-BoldMT" w:cs="SimSun"/>
          <w:bCs/>
          <w:sz w:val="24"/>
          <w:lang w:eastAsia="zh-CN"/>
        </w:rPr>
        <w:t xml:space="preserve">and grades of </w:t>
      </w:r>
      <w:r w:rsidR="00BA7097" w:rsidRPr="005E0465">
        <w:rPr>
          <w:rFonts w:eastAsia="TimesNewRomanPS-BoldMT" w:cs="SimSun"/>
          <w:bCs/>
          <w:i/>
          <w:iCs/>
          <w:sz w:val="24"/>
          <w:lang w:eastAsia="zh-CN"/>
        </w:rPr>
        <w:t>3</w:t>
      </w:r>
      <w:r w:rsidR="00BA7097" w:rsidRPr="00CC09A0">
        <w:rPr>
          <w:rFonts w:eastAsia="TimesNewRomanPS-BoldMT" w:cs="SimSun"/>
          <w:bCs/>
          <w:sz w:val="24"/>
          <w:lang w:eastAsia="zh-CN"/>
        </w:rPr>
        <w:t xml:space="preserve"> students who have appeared in the examination. Declare the class of </w:t>
      </w:r>
      <w:r w:rsidR="00BA7097" w:rsidRPr="005E0465">
        <w:rPr>
          <w:rFonts w:eastAsia="TimesNewRomanPS-BoldMT" w:cs="SimSun"/>
          <w:bCs/>
          <w:i/>
          <w:iCs/>
          <w:sz w:val="24"/>
          <w:lang w:eastAsia="zh-CN"/>
        </w:rPr>
        <w:t>name</w:t>
      </w:r>
      <w:r w:rsidR="00BA7097" w:rsidRPr="00CC09A0">
        <w:rPr>
          <w:rFonts w:eastAsia="TimesNewRomanPS-BoldMT" w:cs="SimSun"/>
          <w:bCs/>
          <w:sz w:val="24"/>
          <w:lang w:eastAsia="zh-CN"/>
        </w:rPr>
        <w:t xml:space="preserve">, </w:t>
      </w:r>
      <w:proofErr w:type="spellStart"/>
      <w:r w:rsidR="00177707" w:rsidRPr="005E0465">
        <w:rPr>
          <w:rFonts w:eastAsia="TimesNewRomanPS-BoldMT" w:cs="SimSun"/>
          <w:bCs/>
          <w:i/>
          <w:iCs/>
          <w:sz w:val="24"/>
          <w:lang w:eastAsia="zh-CN"/>
        </w:rPr>
        <w:t>courseNum</w:t>
      </w:r>
      <w:proofErr w:type="spellEnd"/>
      <w:r w:rsidR="00BA7097" w:rsidRPr="00CC09A0">
        <w:rPr>
          <w:rFonts w:eastAsia="TimesNewRomanPS-BoldMT" w:cs="SimSun"/>
          <w:bCs/>
          <w:sz w:val="24"/>
          <w:lang w:eastAsia="zh-CN"/>
        </w:rPr>
        <w:t xml:space="preserve">. and </w:t>
      </w:r>
      <w:r w:rsidR="00BA7097" w:rsidRPr="005E0465">
        <w:rPr>
          <w:rFonts w:eastAsia="TimesNewRomanPS-BoldMT" w:cs="SimSun"/>
          <w:bCs/>
          <w:i/>
          <w:iCs/>
          <w:sz w:val="24"/>
          <w:lang w:eastAsia="zh-CN"/>
        </w:rPr>
        <w:t>grade</w:t>
      </w:r>
      <w:r w:rsidR="00BA7097" w:rsidRPr="00CC09A0">
        <w:rPr>
          <w:rFonts w:eastAsia="TimesNewRomanPS-BoldMT" w:cs="SimSun"/>
          <w:bCs/>
          <w:sz w:val="24"/>
          <w:lang w:eastAsia="zh-CN"/>
        </w:rPr>
        <w:t xml:space="preserve">. Create an array of class objects. Read and display the contents of the array. </w:t>
      </w:r>
    </w:p>
    <w:p w14:paraId="6A6325F5" w14:textId="77777777" w:rsidR="003E0F3F" w:rsidRDefault="003E0F3F" w:rsidP="002818EC">
      <w:pPr>
        <w:snapToGrid w:val="0"/>
        <w:rPr>
          <w:rFonts w:eastAsia="TimesNewRomanPS-BoldMT" w:cs="SimSun"/>
          <w:bCs/>
          <w:i/>
          <w:sz w:val="22"/>
          <w:lang w:eastAsia="zh-CN"/>
        </w:rPr>
      </w:pPr>
    </w:p>
    <w:p w14:paraId="78B41BB1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30974086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5932BD2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std::</w:t>
      </w:r>
      <w:proofErr w:type="spellStart"/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</w:p>
    <w:p w14:paraId="6A04FAA4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std::</w:t>
      </w:r>
      <w:proofErr w:type="spellStart"/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cin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</w:p>
    <w:p w14:paraId="5C10603C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B48C4E5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#define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MAX </w:t>
      </w:r>
      <w:r w:rsidRPr="001F117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31B682FF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1CC4994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student { </w:t>
      </w:r>
    </w:p>
    <w:p w14:paraId="552F7D8B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: </w:t>
      </w:r>
    </w:p>
    <w:p w14:paraId="19F021FA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char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name[</w:t>
      </w:r>
      <w:proofErr w:type="gramEnd"/>
      <w:r w:rsidRPr="001F117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30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]; </w:t>
      </w:r>
    </w:p>
    <w:p w14:paraId="2C543D8D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courseNum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36CA19DF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total;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024F5D14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float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perc;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39B26C4F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: </w:t>
      </w:r>
    </w:p>
    <w:p w14:paraId="0CF1D458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getDetails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1F117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//member function to get student's details </w:t>
      </w:r>
    </w:p>
    <w:p w14:paraId="346BDC95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putDetails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1F117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//member function to print student's details </w:t>
      </w:r>
    </w:p>
    <w:p w14:paraId="28FA04D7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}; </w:t>
      </w:r>
    </w:p>
    <w:p w14:paraId="1A98753D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student::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getDetails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r w:rsidRPr="001F117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//member function definition, outside of the class </w:t>
      </w:r>
    </w:p>
    <w:p w14:paraId="65D6636C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{ </w:t>
      </w:r>
    </w:p>
    <w:p w14:paraId="6CB12443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"Enter name: </w:t>
      </w:r>
      <w:proofErr w:type="gramStart"/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62C90C1C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cin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&gt;&gt; </w:t>
      </w:r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name;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55E26C0E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"Enter course number: </w:t>
      </w:r>
      <w:proofErr w:type="gramStart"/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6A5845C7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 xml:space="preserve"> 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cin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&gt;&gt; </w:t>
      </w:r>
      <w:proofErr w:type="spellStart"/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courseNum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5779C453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"Enter total grades out of 500: </w:t>
      </w:r>
      <w:proofErr w:type="gramStart"/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756D869B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cin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&gt;&gt; </w:t>
      </w:r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total;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05D1DC14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perc=(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float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)total/</w:t>
      </w:r>
      <w:r w:rsidRPr="001F117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500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*</w:t>
      </w:r>
      <w:proofErr w:type="gramStart"/>
      <w:r w:rsidRPr="001F117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100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5EF490CE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</w:p>
    <w:p w14:paraId="676408BF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student::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putDetails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1F117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r w:rsidRPr="001F117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//member function definition, outside of the class </w:t>
      </w:r>
    </w:p>
    <w:p w14:paraId="03B08665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{ </w:t>
      </w:r>
    </w:p>
    <w:p w14:paraId="26207F99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"Student details:</w:t>
      </w:r>
      <w:r w:rsidRPr="001F117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proofErr w:type="gramStart"/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47CBDF2F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"Name:"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&lt;&lt; name &lt;&lt; </w:t>
      </w:r>
      <w:proofErr w:type="gramStart"/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",course</w:t>
      </w:r>
      <w:proofErr w:type="gramEnd"/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 Number:"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courseNum</w:t>
      </w:r>
      <w:proofErr w:type="spellEnd"/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",Total:"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total &lt;&lt; </w:t>
      </w:r>
      <w:r w:rsidRPr="001F117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",Percentage:"</w:t>
      </w: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perc;</w:t>
      </w:r>
    </w:p>
    <w:p w14:paraId="733DD64D" w14:textId="77777777" w:rsidR="001F1175" w:rsidRPr="001F1175" w:rsidRDefault="001F1175" w:rsidP="00AC0AD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F117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26534C13" w14:textId="77777777" w:rsidR="001F1175" w:rsidRDefault="001F1175" w:rsidP="001F1175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649A315E" w14:textId="77777777" w:rsidR="00A44681" w:rsidRPr="00977EF1" w:rsidRDefault="00A44681" w:rsidP="00A44681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zh-CN"/>
        </w:rPr>
        <w:tab/>
      </w:r>
      <w:r>
        <w:rPr>
          <w:rFonts w:ascii="Consolas" w:eastAsia="Times New Roman" w:hAnsi="Consolas"/>
          <w:color w:val="000000"/>
          <w:sz w:val="21"/>
          <w:szCs w:val="21"/>
          <w:lang w:eastAsia="zh-CN"/>
        </w:rPr>
        <w:tab/>
      </w:r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ab/>
      </w:r>
      <w:r w:rsidRPr="00977E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main(</w:t>
      </w:r>
      <w:r w:rsidRPr="00977E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proofErr w:type="gramStart"/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  <w:proofErr w:type="gramEnd"/>
    </w:p>
    <w:p w14:paraId="0A64D365" w14:textId="77777777" w:rsidR="00A44681" w:rsidRPr="00977EF1" w:rsidRDefault="00A44681" w:rsidP="00A44681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CF12F7"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ab/>
      </w:r>
      <w:r w:rsidR="00CF12F7"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ab/>
      </w:r>
      <w:r w:rsidR="00CF12F7"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ab/>
      </w:r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977EF1"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  <w:t>//Write your program here</w:t>
      </w:r>
    </w:p>
    <w:p w14:paraId="590E80EA" w14:textId="77777777" w:rsidR="00A44681" w:rsidRPr="00977EF1" w:rsidRDefault="00A44681" w:rsidP="00A44681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1C7465D4" w14:textId="77777777" w:rsidR="00A44681" w:rsidRPr="00977EF1" w:rsidRDefault="00A44681" w:rsidP="00A44681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="00CF12F7"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ab/>
      </w:r>
      <w:r w:rsidR="00CF12F7"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ab/>
      </w:r>
      <w:r w:rsidR="00CF12F7"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ab/>
        <w:t xml:space="preserve">   </w:t>
      </w:r>
      <w:r w:rsidRPr="00977E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977EF1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3873412B" w14:textId="77777777" w:rsidR="00A44681" w:rsidRPr="00977EF1" w:rsidRDefault="00A44681" w:rsidP="00CF12F7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3897EF94" w14:textId="77777777" w:rsidR="00A44681" w:rsidRDefault="00A44681" w:rsidP="001F1175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37CEDC41" w14:textId="77777777" w:rsidR="00710755" w:rsidRPr="002D28D9" w:rsidRDefault="00710755" w:rsidP="002D28D9">
      <w:pPr>
        <w:shd w:val="clear" w:color="auto" w:fill="FFFFFE"/>
        <w:spacing w:line="285" w:lineRule="atLeast"/>
        <w:ind w:left="720" w:firstLine="720"/>
        <w:rPr>
          <w:rFonts w:ascii="Consolas" w:eastAsia="Times New Roman" w:hAnsi="Consolas"/>
          <w:b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b/>
          <w:color w:val="000000"/>
          <w:sz w:val="21"/>
          <w:szCs w:val="21"/>
          <w:lang w:eastAsia="zh-CN"/>
        </w:rPr>
        <w:t xml:space="preserve">Output </w:t>
      </w:r>
    </w:p>
    <w:p w14:paraId="15E47B23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total number of students: 3 </w:t>
      </w:r>
    </w:p>
    <w:p w14:paraId="7954B92A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details of student 1: </w:t>
      </w:r>
    </w:p>
    <w:p w14:paraId="42507D17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name: Karthik </w:t>
      </w:r>
    </w:p>
    <w:p w14:paraId="24DBA683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</w:t>
      </w:r>
      <w:r w:rsidR="00D13E2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</w:t>
      </w: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number: 1201 </w:t>
      </w:r>
    </w:p>
    <w:p w14:paraId="198FAA30" w14:textId="77777777" w:rsidR="00710755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total marks out of 500: 456 </w:t>
      </w:r>
    </w:p>
    <w:p w14:paraId="3780A890" w14:textId="77777777" w:rsidR="00D13E2A" w:rsidRPr="002D28D9" w:rsidRDefault="00D13E2A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DCF6DD5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details of student 2: </w:t>
      </w:r>
    </w:p>
    <w:p w14:paraId="79B57631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name: Mahesh </w:t>
      </w:r>
    </w:p>
    <w:p w14:paraId="418432A2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</w:t>
      </w:r>
      <w:r w:rsidR="00D856C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</w:t>
      </w:r>
      <w:r w:rsidR="00D856CD"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number: 1202 </w:t>
      </w:r>
    </w:p>
    <w:p w14:paraId="07973C02" w14:textId="77777777" w:rsidR="00710755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total marks out of 500: 398 </w:t>
      </w:r>
    </w:p>
    <w:p w14:paraId="4FE5D352" w14:textId="77777777" w:rsidR="00D856CD" w:rsidRPr="002D28D9" w:rsidRDefault="00D856CD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EE8CC47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details of student 3: </w:t>
      </w:r>
    </w:p>
    <w:p w14:paraId="03F19152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name: Kiran </w:t>
      </w:r>
    </w:p>
    <w:p w14:paraId="65609BE0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</w:t>
      </w:r>
      <w:r w:rsidR="00D2726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</w:t>
      </w:r>
      <w:r w:rsidR="00D2726A"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number: 1203 </w:t>
      </w:r>
    </w:p>
    <w:p w14:paraId="4648DD35" w14:textId="77777777" w:rsidR="00710755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total marks out of 500: 456 </w:t>
      </w:r>
    </w:p>
    <w:p w14:paraId="745B0541" w14:textId="77777777" w:rsidR="00D3096E" w:rsidRPr="002D28D9" w:rsidRDefault="00D3096E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2E587FF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Details of student 1: </w:t>
      </w:r>
    </w:p>
    <w:p w14:paraId="1A9F255E" w14:textId="77777777" w:rsidR="00710755" w:rsidRPr="002D28D9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Student details: </w:t>
      </w:r>
    </w:p>
    <w:p w14:paraId="666957EB" w14:textId="77777777" w:rsidR="00710755" w:rsidRDefault="00710755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Name: Karthik, </w:t>
      </w:r>
      <w:r w:rsidR="00D764F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</w:t>
      </w: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Number: 1</w:t>
      </w:r>
      <w:r w:rsidR="00977E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2</w:t>
      </w: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01, Total: 456, Percentage: 91.2 </w:t>
      </w:r>
    </w:p>
    <w:p w14:paraId="725ECB3A" w14:textId="77777777" w:rsidR="009D1086" w:rsidRPr="002D28D9" w:rsidRDefault="009D1086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9A76FC0" w14:textId="77777777" w:rsidR="00E30C76" w:rsidRPr="002D28D9" w:rsidRDefault="00710755" w:rsidP="009D1086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Details of student 2:</w:t>
      </w:r>
    </w:p>
    <w:p w14:paraId="6776E001" w14:textId="77777777" w:rsidR="00E30C76" w:rsidRPr="002D28D9" w:rsidRDefault="00E30C76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Student details: </w:t>
      </w:r>
    </w:p>
    <w:p w14:paraId="567C7C99" w14:textId="77777777" w:rsidR="00E30C76" w:rsidRDefault="00E30C76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Name: Mahesh, </w:t>
      </w:r>
      <w:r w:rsidR="005D4DE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</w:t>
      </w:r>
      <w:r w:rsidR="005D4DEF"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Number: 1202, Total: 398, Percentage:79.6 </w:t>
      </w:r>
    </w:p>
    <w:p w14:paraId="00C4EB8D" w14:textId="77777777" w:rsidR="00EC2296" w:rsidRPr="002D28D9" w:rsidRDefault="00EC2296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D8D3E44" w14:textId="77777777" w:rsidR="00E30C76" w:rsidRPr="002D28D9" w:rsidRDefault="00E30C76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Details of student 3: </w:t>
      </w:r>
    </w:p>
    <w:p w14:paraId="4E9A7977" w14:textId="77777777" w:rsidR="00E30C76" w:rsidRPr="002D28D9" w:rsidRDefault="00E30C76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 xml:space="preserve">Student details: </w:t>
      </w:r>
    </w:p>
    <w:p w14:paraId="1732A981" w14:textId="77777777" w:rsidR="00E30C76" w:rsidRPr="002D28D9" w:rsidRDefault="00E30C76" w:rsidP="002D28D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Name: Kiran, </w:t>
      </w:r>
      <w:r w:rsidR="00623C1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</w:t>
      </w:r>
      <w:r w:rsidR="00623C1C"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Number: 1203, Total: </w:t>
      </w:r>
      <w:r w:rsidR="00AD3A06"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456</w:t>
      </w:r>
      <w:r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 Percentage:</w:t>
      </w:r>
      <w:r w:rsidR="00C10DD3" w:rsidRPr="00C10DD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C10DD3" w:rsidRPr="002D28D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91.2</w:t>
      </w:r>
    </w:p>
    <w:p w14:paraId="0D9D7ECD" w14:textId="77777777" w:rsidR="00B66019" w:rsidRDefault="00B66019" w:rsidP="001F1175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6E163624" w14:textId="77777777" w:rsidR="00C64718" w:rsidRPr="001F1175" w:rsidRDefault="00C64718" w:rsidP="001F1175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652801B4" w14:textId="77777777" w:rsidR="00342C6A" w:rsidRPr="00342C6A" w:rsidRDefault="00F66A13" w:rsidP="006846C6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Complete two methods, </w:t>
      </w:r>
      <w:proofErr w:type="spellStart"/>
      <w:r w:rsidRPr="00B8448E">
        <w:rPr>
          <w:rFonts w:eastAsia="TimesNewRomanPS-BoldMT" w:cs="SimSun"/>
          <w:bCs/>
          <w:i/>
          <w:sz w:val="24"/>
          <w:lang w:eastAsia="zh-CN"/>
        </w:rPr>
        <w:t>get_data</w:t>
      </w:r>
      <w:proofErr w:type="spellEnd"/>
      <w:r w:rsidRPr="00B8448E">
        <w:rPr>
          <w:rFonts w:eastAsia="TimesNewRomanPS-BoldMT" w:cs="SimSun"/>
          <w:bCs/>
          <w:i/>
          <w:sz w:val="24"/>
          <w:lang w:eastAsia="zh-CN"/>
        </w:rPr>
        <w:t>()</w:t>
      </w:r>
      <w:r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F66A13">
        <w:rPr>
          <w:rFonts w:eastAsia="TimesNewRomanPS-BoldMT" w:cs="SimSun"/>
          <w:bCs/>
          <w:sz w:val="24"/>
          <w:lang w:eastAsia="zh-CN"/>
        </w:rPr>
        <w:t xml:space="preserve">and </w:t>
      </w:r>
      <w:proofErr w:type="spellStart"/>
      <w:r w:rsidRPr="00B8448E">
        <w:rPr>
          <w:rFonts w:eastAsia="TimesNewRomanPS-BoldMT" w:cs="SimSun"/>
          <w:bCs/>
          <w:i/>
          <w:sz w:val="24"/>
          <w:lang w:eastAsia="zh-CN"/>
        </w:rPr>
        <w:t>print_data</w:t>
      </w:r>
      <w:proofErr w:type="spellEnd"/>
      <w:r w:rsidRPr="00B8448E">
        <w:rPr>
          <w:rFonts w:eastAsia="TimesNewRomanPS-BoldMT" w:cs="SimSun"/>
          <w:bCs/>
          <w:i/>
          <w:sz w:val="24"/>
          <w:lang w:eastAsia="zh-CN"/>
        </w:rPr>
        <w:t>()</w:t>
      </w:r>
      <w:r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F66A13">
        <w:rPr>
          <w:rFonts w:eastAsia="TimesNewRomanPS-BoldMT" w:cs="SimSun"/>
          <w:bCs/>
          <w:sz w:val="24"/>
          <w:lang w:eastAsia="zh-CN"/>
        </w:rPr>
        <w:t xml:space="preserve">within </w:t>
      </w:r>
      <w:r>
        <w:rPr>
          <w:rFonts w:eastAsia="TimesNewRomanPS-BoldMT" w:cs="SimSun"/>
          <w:bCs/>
          <w:sz w:val="24"/>
          <w:lang w:eastAsia="zh-CN"/>
        </w:rPr>
        <w:t xml:space="preserve"> the given class </w:t>
      </w:r>
      <w:r w:rsidRPr="000A2CEA">
        <w:rPr>
          <w:rFonts w:eastAsia="TimesNewRomanPS-BoldMT" w:cs="SimSun"/>
          <w:bCs/>
          <w:i/>
          <w:sz w:val="24"/>
          <w:lang w:eastAsia="zh-CN"/>
        </w:rPr>
        <w:t>sample</w:t>
      </w:r>
      <w:r w:rsidR="006E2793" w:rsidRPr="000A2CE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6E2793" w:rsidRPr="006846C6">
        <w:rPr>
          <w:rFonts w:eastAsia="TimesNewRomanPS-BoldMT" w:cs="SimSun"/>
          <w:bCs/>
          <w:sz w:val="24"/>
          <w:lang w:eastAsia="zh-CN"/>
        </w:rPr>
        <w:t>based on the running results shown as below</w:t>
      </w:r>
    </w:p>
    <w:p w14:paraId="4AD655B2" w14:textId="77777777" w:rsidR="003D098A" w:rsidRDefault="003D098A" w:rsidP="003D098A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BA25872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#include&lt;</w:t>
      </w:r>
      <w:r w:rsidRPr="003D098A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3E27CB88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7B7EA23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std::</w:t>
      </w:r>
      <w:proofErr w:type="spellStart"/>
      <w:proofErr w:type="gram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59E105E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std::</w:t>
      </w:r>
      <w:proofErr w:type="spellStart"/>
      <w:proofErr w:type="gram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cin</w:t>
      </w:r>
      <w:proofErr w:type="spell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1BE69CD9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std::</w:t>
      </w:r>
      <w:proofErr w:type="spellStart"/>
      <w:proofErr w:type="gram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91BFB3C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18214CC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sample{</w:t>
      </w:r>
      <w:proofErr w:type="gramEnd"/>
    </w:p>
    <w:p w14:paraId="3664B472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506B4730" w14:textId="77777777" w:rsidR="00697F34" w:rsidRDefault="003D098A" w:rsidP="00697F34">
      <w:pPr>
        <w:shd w:val="clear" w:color="auto" w:fill="FFFFFE"/>
        <w:spacing w:line="285" w:lineRule="atLeast"/>
        <w:ind w:left="1440" w:firstLine="4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a;</w:t>
      </w:r>
      <w:proofErr w:type="gram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3E96EB1B" w14:textId="77777777" w:rsidR="00697F34" w:rsidRDefault="003D098A" w:rsidP="00697F34">
      <w:pPr>
        <w:shd w:val="clear" w:color="auto" w:fill="FFFFFE"/>
        <w:spacing w:line="285" w:lineRule="atLeast"/>
        <w:ind w:left="1440" w:firstLine="4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char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b;</w:t>
      </w:r>
      <w:proofErr w:type="gram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3EC64F83" w14:textId="77777777" w:rsidR="003D098A" w:rsidRPr="003D098A" w:rsidRDefault="003D098A" w:rsidP="00697F34">
      <w:pPr>
        <w:shd w:val="clear" w:color="auto" w:fill="FFFFFE"/>
        <w:spacing w:line="285" w:lineRule="atLeast"/>
        <w:ind w:left="1440" w:firstLine="4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float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c;</w:t>
      </w:r>
      <w:proofErr w:type="gramEnd"/>
    </w:p>
    <w:p w14:paraId="58E53339" w14:textId="77777777" w:rsidR="00174A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</w:p>
    <w:p w14:paraId="6BEAFB5B" w14:textId="77777777" w:rsidR="003D098A" w:rsidRPr="003D098A" w:rsidRDefault="00174A8A" w:rsidP="00174A8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="003D098A"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="003D098A"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30B9B03F" w14:textId="77777777" w:rsidR="003D098A" w:rsidRDefault="003D098A" w:rsidP="00E94960">
      <w:pPr>
        <w:shd w:val="clear" w:color="auto" w:fill="FFFFFE"/>
        <w:spacing w:line="285" w:lineRule="atLeast"/>
        <w:ind w:left="1440" w:firstLine="4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get_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data</w:t>
      </w:r>
      <w:proofErr w:type="spell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</w:p>
    <w:p w14:paraId="5EAB20CD" w14:textId="77777777" w:rsidR="00E94960" w:rsidRPr="003D098A" w:rsidRDefault="00E94960" w:rsidP="00E94960">
      <w:pPr>
        <w:shd w:val="clear" w:color="auto" w:fill="FFFFFE"/>
        <w:spacing w:line="285" w:lineRule="atLeast"/>
        <w:ind w:left="1440" w:firstLine="4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ab/>
      </w:r>
      <w:r w:rsidRPr="00A44681">
        <w:rPr>
          <w:rFonts w:ascii="Consolas" w:eastAsia="Times New Roman" w:hAnsi="Consolas"/>
          <w:color w:val="FF0000"/>
          <w:sz w:val="21"/>
          <w:szCs w:val="21"/>
          <w:lang w:eastAsia="zh-CN"/>
        </w:rPr>
        <w:t>//Write your program here</w:t>
      </w:r>
    </w:p>
    <w:p w14:paraId="66162FFD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}</w:t>
      </w:r>
    </w:p>
    <w:p w14:paraId="7C3BDCBD" w14:textId="77777777" w:rsidR="003D098A" w:rsidRDefault="003D098A" w:rsidP="00EE3A6D">
      <w:pPr>
        <w:shd w:val="clear" w:color="auto" w:fill="FFFFFE"/>
        <w:spacing w:line="285" w:lineRule="atLeast"/>
        <w:ind w:left="1440" w:firstLine="4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print_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data</w:t>
      </w:r>
      <w:proofErr w:type="spell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</w:p>
    <w:p w14:paraId="1F904B14" w14:textId="77777777" w:rsidR="00EE3A6D" w:rsidRPr="003D098A" w:rsidRDefault="00EE3A6D" w:rsidP="00EE3A6D">
      <w:pPr>
        <w:shd w:val="clear" w:color="auto" w:fill="FFFFFE"/>
        <w:spacing w:line="285" w:lineRule="atLeast"/>
        <w:ind w:left="1440" w:firstLine="4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ab/>
      </w:r>
      <w:r w:rsidRPr="00A44681">
        <w:rPr>
          <w:rFonts w:ascii="Consolas" w:eastAsia="Times New Roman" w:hAnsi="Consolas"/>
          <w:color w:val="FF0000"/>
          <w:sz w:val="21"/>
          <w:szCs w:val="21"/>
          <w:lang w:eastAsia="zh-CN"/>
        </w:rPr>
        <w:t>//Write your program here</w:t>
      </w:r>
    </w:p>
    <w:p w14:paraId="7D9D0106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="00E9496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0B3D3D51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476602E6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main(</w:t>
      </w: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  <w:proofErr w:type="gramEnd"/>
    </w:p>
    <w:p w14:paraId="2F8A0D6B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sample 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s;</w:t>
      </w:r>
      <w:proofErr w:type="gramEnd"/>
    </w:p>
    <w:p w14:paraId="5E318FDF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s.get_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data</w:t>
      </w:r>
      <w:proofErr w:type="spell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</w:p>
    <w:p w14:paraId="2E693B39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s.print_</w:t>
      </w:r>
      <w:proofErr w:type="gramStart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data</w:t>
      </w:r>
      <w:proofErr w:type="spell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1611D20D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</w:p>
    <w:p w14:paraId="44B3F61E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3D098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D098A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46F5BBFB" w14:textId="77777777" w:rsidR="003D098A" w:rsidRPr="003D098A" w:rsidRDefault="003D098A" w:rsidP="00B1504A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D098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5C397947" w14:textId="77777777" w:rsidR="003D098A" w:rsidRDefault="003D098A" w:rsidP="003D098A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3EE849E" w14:textId="77777777" w:rsidR="007733FF" w:rsidRPr="002D28D9" w:rsidRDefault="007733FF" w:rsidP="007733FF">
      <w:pPr>
        <w:shd w:val="clear" w:color="auto" w:fill="FFFFFE"/>
        <w:spacing w:line="285" w:lineRule="atLeast"/>
        <w:ind w:left="720" w:firstLine="720"/>
        <w:rPr>
          <w:rFonts w:ascii="Consolas" w:eastAsia="Times New Roman" w:hAnsi="Consolas"/>
          <w:b/>
          <w:color w:val="000000"/>
          <w:sz w:val="21"/>
          <w:szCs w:val="21"/>
          <w:lang w:eastAsia="zh-CN"/>
        </w:rPr>
      </w:pPr>
      <w:r w:rsidRPr="002D28D9">
        <w:rPr>
          <w:rFonts w:ascii="Consolas" w:eastAsia="Times New Roman" w:hAnsi="Consolas"/>
          <w:b/>
          <w:color w:val="000000"/>
          <w:sz w:val="21"/>
          <w:szCs w:val="21"/>
          <w:lang w:eastAsia="zh-CN"/>
        </w:rPr>
        <w:t xml:space="preserve">Output </w:t>
      </w:r>
    </w:p>
    <w:p w14:paraId="1062637D" w14:textId="77777777" w:rsidR="006B346C" w:rsidRDefault="006B346C" w:rsidP="003D098A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98F6DD4" w14:textId="77777777" w:rsidR="00011D62" w:rsidRDefault="006B346C" w:rsidP="00011D62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Enter an integer value:12 </w:t>
      </w:r>
    </w:p>
    <w:p w14:paraId="7E75396D" w14:textId="77777777" w:rsidR="006B346C" w:rsidRPr="00011D62" w:rsidRDefault="006B346C" w:rsidP="00011D62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Enter a character:</w:t>
      </w:r>
      <w:r w:rsidR="00227BA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S </w:t>
      </w:r>
    </w:p>
    <w:p w14:paraId="7228FB83" w14:textId="77777777" w:rsidR="00011D62" w:rsidRDefault="006B346C" w:rsidP="00011D62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Enter a float value:</w:t>
      </w:r>
      <w:r w:rsidR="00227BA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12.12 </w:t>
      </w:r>
    </w:p>
    <w:p w14:paraId="2945C69B" w14:textId="77777777" w:rsidR="00011D62" w:rsidRDefault="006B346C" w:rsidP="00011D62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Values read from keyboard are </w:t>
      </w:r>
    </w:p>
    <w:p w14:paraId="74E0DF14" w14:textId="77777777" w:rsidR="006B346C" w:rsidRPr="00011D62" w:rsidRDefault="006B346C" w:rsidP="00011D62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Integer value:</w:t>
      </w:r>
      <w:r w:rsidR="00227BA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12 </w:t>
      </w:r>
    </w:p>
    <w:p w14:paraId="71DAFA00" w14:textId="77777777" w:rsidR="006B346C" w:rsidRPr="00011D62" w:rsidRDefault="006B346C" w:rsidP="00011D62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character is :S </w:t>
      </w:r>
    </w:p>
    <w:p w14:paraId="78B5B607" w14:textId="77777777" w:rsidR="006B346C" w:rsidRDefault="006B346C" w:rsidP="00011D62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11D62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float value is :12.12 </w:t>
      </w:r>
    </w:p>
    <w:p w14:paraId="6E151743" w14:textId="77777777" w:rsidR="00E30661" w:rsidRDefault="00E30661" w:rsidP="00011D62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A2A54C2" w14:textId="77777777" w:rsidR="007268F7" w:rsidRDefault="00001074" w:rsidP="007D1A82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</w:rPr>
        <w:lastRenderedPageBreak/>
        <w:t xml:space="preserve">Write </w:t>
      </w:r>
      <w:r w:rsidR="007268F7" w:rsidRPr="007268F7">
        <w:rPr>
          <w:rFonts w:eastAsia="TimesNewRomanPS-BoldMT" w:cs="SimSun"/>
          <w:bCs/>
          <w:sz w:val="24"/>
        </w:rPr>
        <w:t xml:space="preserve">a class called </w:t>
      </w:r>
      <w:r w:rsidR="007268F7" w:rsidRPr="001839B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</w:t>
      </w:r>
      <w:r w:rsidR="007268F7" w:rsidRPr="007268F7">
        <w:rPr>
          <w:rFonts w:eastAsia="TimesNewRomanPS-BoldMT" w:cs="SimSun"/>
          <w:bCs/>
          <w:sz w:val="24"/>
        </w:rPr>
        <w:t xml:space="preserve"> that </w:t>
      </w:r>
      <w:r w:rsidR="007D1A82">
        <w:rPr>
          <w:rFonts w:eastAsia="TimesNewRomanPS-BoldMT" w:cs="SimSun"/>
          <w:bCs/>
          <w:sz w:val="24"/>
        </w:rPr>
        <w:t>has floating point data members</w:t>
      </w:r>
      <w:r w:rsidR="007D1A82" w:rsidRPr="007D1A82">
        <w:rPr>
          <w:rFonts w:eastAsia="TimesNewRomanPS-BoldMT" w:cs="SimSun"/>
          <w:bCs/>
          <w:sz w:val="24"/>
        </w:rPr>
        <w:t>'</w:t>
      </w:r>
      <w:r w:rsidR="007D1A82">
        <w:rPr>
          <w:rFonts w:eastAsia="TimesNewRomanPS-BoldMT" w:cs="SimSun"/>
          <w:bCs/>
          <w:sz w:val="24"/>
        </w:rPr>
        <w:t xml:space="preserve"> </w:t>
      </w:r>
      <w:r w:rsidR="007268F7" w:rsidRPr="00210C1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length</w:t>
      </w:r>
      <w:r w:rsidR="007268F7" w:rsidRPr="007D1A82">
        <w:rPr>
          <w:rFonts w:eastAsia="TimesNewRomanPS-BoldMT" w:cs="SimSun"/>
          <w:bCs/>
          <w:sz w:val="24"/>
        </w:rPr>
        <w:t xml:space="preserve"> and </w:t>
      </w:r>
      <w:r w:rsidR="007268F7" w:rsidRPr="00210C1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width</w:t>
      </w:r>
      <w:r w:rsidR="007268F7" w:rsidRPr="007D1A82">
        <w:rPr>
          <w:rFonts w:eastAsia="TimesNewRomanPS-BoldMT" w:cs="SimSun"/>
          <w:bCs/>
          <w:sz w:val="24"/>
        </w:rPr>
        <w:t xml:space="preserve">. The class has the following member functions: </w:t>
      </w:r>
      <w:r w:rsidR="007268F7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7268F7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="007268F7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setlength</w:t>
      </w:r>
      <w:proofErr w:type="spellEnd"/>
      <w:r w:rsidR="007268F7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(float)</w:t>
      </w:r>
      <w:r w:rsidR="007268F7" w:rsidRPr="007D1A82">
        <w:rPr>
          <w:rFonts w:eastAsia="TimesNewRomanPS-BoldMT" w:cs="SimSun"/>
          <w:bCs/>
          <w:sz w:val="24"/>
        </w:rPr>
        <w:t xml:space="preserve"> to set the </w:t>
      </w:r>
      <w:r w:rsidR="007268F7" w:rsidRPr="00DF317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length</w:t>
      </w:r>
      <w:r w:rsidR="007268F7" w:rsidRPr="007D1A82">
        <w:rPr>
          <w:rFonts w:eastAsia="TimesNewRomanPS-BoldMT" w:cs="SimSun"/>
          <w:bCs/>
          <w:sz w:val="24"/>
        </w:rPr>
        <w:t xml:space="preserve"> data member</w:t>
      </w:r>
      <w:r w:rsidR="001C0B0F">
        <w:rPr>
          <w:rFonts w:eastAsia="TimesNewRomanPS-BoldMT" w:cs="SimSun"/>
          <w:bCs/>
          <w:sz w:val="24"/>
        </w:rPr>
        <w:t xml:space="preserve">; </w:t>
      </w:r>
      <w:r w:rsidR="007268F7" w:rsidRPr="008D30A6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void </w:t>
      </w:r>
      <w:proofErr w:type="spellStart"/>
      <w:r w:rsidR="007268F7" w:rsidRPr="008D30A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setwidth</w:t>
      </w:r>
      <w:proofErr w:type="spellEnd"/>
      <w:r w:rsidR="007268F7" w:rsidRPr="008D30A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(float)</w:t>
      </w:r>
      <w:r w:rsidR="007268F7" w:rsidRPr="007D1A82">
        <w:rPr>
          <w:rFonts w:eastAsia="TimesNewRomanPS-BoldMT" w:cs="SimSun"/>
          <w:bCs/>
          <w:sz w:val="24"/>
        </w:rPr>
        <w:t xml:space="preserve">to set the </w:t>
      </w:r>
      <w:r w:rsidR="007268F7" w:rsidRPr="00DF317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width</w:t>
      </w:r>
      <w:r w:rsidR="001C0B0F">
        <w:rPr>
          <w:rFonts w:eastAsia="TimesNewRomanPS-BoldMT" w:cs="SimSun"/>
          <w:bCs/>
          <w:sz w:val="24"/>
        </w:rPr>
        <w:t xml:space="preserve"> data member;</w:t>
      </w:r>
      <w:r w:rsidR="00DF3178">
        <w:rPr>
          <w:rFonts w:eastAsia="TimesNewRomanPS-BoldMT" w:cs="SimSun"/>
          <w:bCs/>
          <w:sz w:val="24"/>
        </w:rPr>
        <w:t xml:space="preserve"> </w:t>
      </w:r>
      <w:r w:rsidR="007268F7" w:rsidRPr="002E77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float </w:t>
      </w:r>
      <w:r w:rsidR="007268F7" w:rsidRPr="002E77D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perimeter(</w:t>
      </w:r>
      <w:r w:rsidR="00392D8D" w:rsidRPr="0026164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7268F7" w:rsidRPr="002E77D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7268F7" w:rsidRPr="007D1A82">
        <w:rPr>
          <w:rFonts w:eastAsia="TimesNewRomanPS-BoldMT" w:cs="SimSun"/>
          <w:bCs/>
          <w:sz w:val="24"/>
        </w:rPr>
        <w:t>to calculate and return</w:t>
      </w:r>
      <w:r w:rsidR="00B87D86">
        <w:rPr>
          <w:rFonts w:eastAsia="TimesNewRomanPS-BoldMT" w:cs="SimSun"/>
          <w:bCs/>
          <w:sz w:val="24"/>
        </w:rPr>
        <w:t xml:space="preserve"> the perimeter of the rectangle;</w:t>
      </w:r>
      <w:r w:rsidR="00D92A35">
        <w:rPr>
          <w:rFonts w:eastAsia="TimesNewRomanPS-BoldMT" w:cs="SimSun"/>
          <w:bCs/>
          <w:sz w:val="24"/>
        </w:rPr>
        <w:t xml:space="preserve"> </w:t>
      </w:r>
      <w:r w:rsidR="007268F7" w:rsidRPr="008D167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float </w:t>
      </w:r>
      <w:r w:rsidR="007268F7" w:rsidRPr="00392D8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area(</w:t>
      </w:r>
      <w:r w:rsidR="000D5657" w:rsidRPr="0026164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7268F7" w:rsidRPr="00392D8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7268F7" w:rsidRPr="007D1A82">
        <w:rPr>
          <w:rFonts w:eastAsia="TimesNewRomanPS-BoldMT" w:cs="SimSun"/>
          <w:bCs/>
          <w:sz w:val="24"/>
        </w:rPr>
        <w:t>to calculate and r</w:t>
      </w:r>
      <w:r w:rsidR="00C60B6E">
        <w:rPr>
          <w:rFonts w:eastAsia="TimesNewRomanPS-BoldMT" w:cs="SimSun"/>
          <w:bCs/>
          <w:sz w:val="24"/>
        </w:rPr>
        <w:t>eturn the area of the rectangle</w:t>
      </w:r>
      <w:r w:rsidR="00FC5D2C">
        <w:rPr>
          <w:rFonts w:eastAsia="TimesNewRomanPS-BoldMT" w:cs="SimSun"/>
          <w:bCs/>
          <w:sz w:val="24"/>
        </w:rPr>
        <w:t xml:space="preserve">; </w:t>
      </w:r>
      <w:r w:rsidR="007268F7" w:rsidRPr="00BF2FA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void </w:t>
      </w:r>
      <w:r w:rsidR="007268F7" w:rsidRPr="00BF2FA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show</w:t>
      </w:r>
      <w:r w:rsidR="007268F7" w:rsidRPr="007D1A82">
        <w:rPr>
          <w:rFonts w:eastAsia="TimesNewRomanPS-BoldMT" w:cs="SimSun"/>
          <w:bCs/>
          <w:sz w:val="24"/>
        </w:rPr>
        <w:t>(</w:t>
      </w:r>
      <w:r w:rsidR="00DA26CC" w:rsidRPr="0026164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9D6ED1">
        <w:rPr>
          <w:rFonts w:eastAsia="TimesNewRomanPS-BoldMT" w:cs="SimSun"/>
          <w:bCs/>
          <w:sz w:val="24"/>
        </w:rPr>
        <w:t>)</w:t>
      </w:r>
      <w:r w:rsidR="007268F7" w:rsidRPr="007D1A82">
        <w:rPr>
          <w:rFonts w:eastAsia="TimesNewRomanPS-BoldMT" w:cs="SimSun"/>
          <w:bCs/>
          <w:sz w:val="24"/>
        </w:rPr>
        <w:t xml:space="preserve">to display the </w:t>
      </w:r>
      <w:r w:rsidR="007268F7" w:rsidRPr="00A74FC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length</w:t>
      </w:r>
      <w:r w:rsidR="007268F7" w:rsidRPr="007D1A82">
        <w:rPr>
          <w:rFonts w:eastAsia="TimesNewRomanPS-BoldMT" w:cs="SimSun"/>
          <w:bCs/>
          <w:sz w:val="24"/>
        </w:rPr>
        <w:t xml:space="preserve"> and </w:t>
      </w:r>
      <w:r w:rsidR="007268F7" w:rsidRPr="00A74FC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width</w:t>
      </w:r>
      <w:r w:rsidR="009345E4">
        <w:rPr>
          <w:rFonts w:eastAsia="TimesNewRomanPS-BoldMT" w:cs="SimSun"/>
          <w:bCs/>
          <w:sz w:val="24"/>
        </w:rPr>
        <w:t xml:space="preserve"> of the rectangle; </w:t>
      </w:r>
      <w:r w:rsidR="007268F7" w:rsidRPr="00754149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="007268F7" w:rsidRPr="0075414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="007268F7" w:rsidRPr="0075414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sameArea</w:t>
      </w:r>
      <w:proofErr w:type="spellEnd"/>
      <w:r w:rsidR="007268F7" w:rsidRPr="00754149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(Rectangle)</w:t>
      </w:r>
      <w:r w:rsidR="007268F7" w:rsidRPr="007D1A82">
        <w:rPr>
          <w:rFonts w:eastAsia="TimesNewRomanPS-BoldMT" w:cs="SimSun"/>
          <w:bCs/>
          <w:sz w:val="24"/>
        </w:rPr>
        <w:t xml:space="preserve">that has one parameter of type </w:t>
      </w:r>
      <w:r w:rsidR="007268F7" w:rsidRPr="00545B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</w:t>
      </w:r>
      <w:r w:rsidR="00545B5D">
        <w:rPr>
          <w:rFonts w:eastAsia="TimesNewRomanPS-BoldMT" w:cs="SimSun"/>
          <w:bCs/>
          <w:sz w:val="24"/>
        </w:rPr>
        <w:t xml:space="preserve">, and </w:t>
      </w:r>
      <w:proofErr w:type="spellStart"/>
      <w:r w:rsidR="007268F7" w:rsidRPr="00BB4A2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sameArea</w:t>
      </w:r>
      <w:proofErr w:type="spellEnd"/>
      <w:r w:rsidR="007268F7" w:rsidRPr="007D1A82">
        <w:rPr>
          <w:rFonts w:eastAsia="TimesNewRomanPS-BoldMT" w:cs="SimSun"/>
          <w:bCs/>
          <w:sz w:val="24"/>
        </w:rPr>
        <w:t xml:space="preserve"> returns </w:t>
      </w:r>
      <w:r w:rsidR="007268F7" w:rsidRPr="00F94A5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1</w:t>
      </w:r>
      <w:r w:rsidR="007268F7" w:rsidRPr="007D1A82">
        <w:rPr>
          <w:rFonts w:eastAsia="TimesNewRomanPS-BoldMT" w:cs="SimSun"/>
          <w:bCs/>
          <w:sz w:val="24"/>
        </w:rPr>
        <w:t xml:space="preserve"> if the two </w:t>
      </w:r>
      <w:r w:rsidR="007268F7" w:rsidRPr="00B00FF7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Rectangles</w:t>
      </w:r>
      <w:r w:rsidR="007268F7" w:rsidRPr="007D1A82">
        <w:rPr>
          <w:rFonts w:eastAsia="TimesNewRomanPS-BoldMT" w:cs="SimSun"/>
          <w:bCs/>
          <w:sz w:val="24"/>
        </w:rPr>
        <w:t xml:space="preserve"> have the same area, </w:t>
      </w:r>
      <w:proofErr w:type="spellStart"/>
      <w:r w:rsidR="00882A5B">
        <w:rPr>
          <w:rFonts w:eastAsia="TimesNewRomanPS-BoldMT" w:cs="SimSun"/>
          <w:bCs/>
          <w:sz w:val="24"/>
        </w:rPr>
        <w:t>otherwiese</w:t>
      </w:r>
      <w:proofErr w:type="spellEnd"/>
      <w:r w:rsidR="007268F7" w:rsidRPr="007D1A82">
        <w:rPr>
          <w:rFonts w:eastAsia="TimesNewRomanPS-BoldMT" w:cs="SimSun"/>
          <w:bCs/>
          <w:sz w:val="24"/>
        </w:rPr>
        <w:t xml:space="preserve"> returns </w:t>
      </w:r>
      <w:r w:rsidR="007268F7" w:rsidRPr="006E791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0</w:t>
      </w:r>
      <w:r w:rsidR="007268F7" w:rsidRPr="007D1A82">
        <w:rPr>
          <w:rFonts w:eastAsia="TimesNewRomanPS-BoldMT" w:cs="SimSun"/>
          <w:bCs/>
          <w:sz w:val="24"/>
        </w:rPr>
        <w:t xml:space="preserve"> if they don't. </w:t>
      </w:r>
    </w:p>
    <w:p w14:paraId="05027437" w14:textId="77777777" w:rsidR="00F11A0C" w:rsidRDefault="00F11A0C" w:rsidP="00F11A0C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  <w:lang w:eastAsia="zh-CN"/>
        </w:rPr>
      </w:pPr>
    </w:p>
    <w:p w14:paraId="4A311E5F" w14:textId="77777777" w:rsidR="007268F7" w:rsidRPr="00E5791A" w:rsidRDefault="003B5A5B" w:rsidP="00B41E6A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 xml:space="preserve">Create </w:t>
      </w:r>
      <w:r w:rsidRPr="001839B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</w:t>
      </w:r>
      <w:r w:rsidR="0028376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56181F">
        <w:rPr>
          <w:rFonts w:eastAsia="TimesNewRomanPS-BoldMT" w:cs="SimSun"/>
          <w:bCs/>
          <w:sz w:val="24"/>
        </w:rPr>
        <w:t>class first</w:t>
      </w:r>
      <w:r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59670BC9" w14:textId="77777777" w:rsidR="00E5791A" w:rsidRPr="001C2EDB" w:rsidRDefault="00E5791A" w:rsidP="00E5791A">
      <w:pPr>
        <w:pStyle w:val="ListParagraph"/>
        <w:shd w:val="clear" w:color="auto" w:fill="FFFFFE"/>
        <w:spacing w:line="285" w:lineRule="atLeast"/>
        <w:ind w:left="1440"/>
        <w:rPr>
          <w:rFonts w:eastAsia="TimesNewRomanPS-BoldMT" w:cs="SimSun"/>
          <w:bCs/>
          <w:sz w:val="24"/>
        </w:rPr>
      </w:pPr>
    </w:p>
    <w:p w14:paraId="613BFFB9" w14:textId="77777777" w:rsidR="001A5295" w:rsidRDefault="001A5295" w:rsidP="00621988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  <w:r w:rsidRPr="00621988">
        <w:rPr>
          <w:rFonts w:eastAsia="TimesNewRomanPS-BoldMT" w:cs="SimSun"/>
          <w:bCs/>
          <w:sz w:val="24"/>
        </w:rPr>
        <w:t xml:space="preserve">Write </w:t>
      </w:r>
      <w:r w:rsidRPr="00EE0EF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main</w:t>
      </w:r>
      <w:r w:rsidRPr="00621988">
        <w:rPr>
          <w:rFonts w:eastAsia="TimesNewRomanPS-BoldMT" w:cs="SimSun"/>
          <w:bCs/>
          <w:sz w:val="24"/>
        </w:rPr>
        <w:t xml:space="preserve"> function to create two </w:t>
      </w:r>
      <w:r w:rsidRPr="0096487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</w:t>
      </w:r>
      <w:r w:rsidRPr="00621988">
        <w:rPr>
          <w:rFonts w:eastAsia="TimesNewRomanPS-BoldMT" w:cs="SimSun"/>
          <w:bCs/>
          <w:sz w:val="24"/>
        </w:rPr>
        <w:t xml:space="preserve"> objects. Set the </w:t>
      </w:r>
      <w:r w:rsidRPr="00E27D77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length</w:t>
      </w:r>
      <w:r w:rsidRPr="00621988">
        <w:rPr>
          <w:rFonts w:eastAsia="TimesNewRomanPS-BoldMT" w:cs="SimSun"/>
          <w:bCs/>
          <w:sz w:val="24"/>
        </w:rPr>
        <w:t xml:space="preserve"> and </w:t>
      </w:r>
      <w:r w:rsidRPr="00E27D77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width </w:t>
      </w:r>
      <w:r w:rsidRPr="00621988">
        <w:rPr>
          <w:rFonts w:eastAsia="TimesNewRomanPS-BoldMT" w:cs="SimSun"/>
          <w:bCs/>
          <w:sz w:val="24"/>
        </w:rPr>
        <w:t>of th</w:t>
      </w:r>
      <w:r w:rsidR="00F502E4">
        <w:rPr>
          <w:rFonts w:eastAsia="TimesNewRomanPS-BoldMT" w:cs="SimSun"/>
          <w:bCs/>
          <w:sz w:val="24"/>
        </w:rPr>
        <w:t xml:space="preserve">e first rectangle to </w:t>
      </w:r>
      <w:r w:rsidR="00F502E4" w:rsidRPr="0066613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5</w:t>
      </w:r>
      <w:r w:rsidR="00F502E4">
        <w:rPr>
          <w:rFonts w:eastAsia="TimesNewRomanPS-BoldMT" w:cs="SimSun"/>
          <w:bCs/>
          <w:sz w:val="24"/>
        </w:rPr>
        <w:t xml:space="preserve"> and </w:t>
      </w:r>
      <w:r w:rsidR="00F502E4" w:rsidRPr="0066613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2.5</w:t>
      </w:r>
      <w:r w:rsidR="00F502E4">
        <w:rPr>
          <w:rFonts w:eastAsia="TimesNewRomanPS-BoldMT" w:cs="SimSun"/>
          <w:bCs/>
          <w:sz w:val="24"/>
        </w:rPr>
        <w:t>, and s</w:t>
      </w:r>
      <w:r w:rsidRPr="00621988">
        <w:rPr>
          <w:rFonts w:eastAsia="TimesNewRomanPS-BoldMT" w:cs="SimSun"/>
          <w:bCs/>
          <w:sz w:val="24"/>
        </w:rPr>
        <w:t xml:space="preserve">et the </w:t>
      </w:r>
      <w:r w:rsidRPr="009D2CE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length</w:t>
      </w:r>
      <w:r w:rsidRPr="00621988">
        <w:rPr>
          <w:rFonts w:eastAsia="TimesNewRomanPS-BoldMT" w:cs="SimSun"/>
          <w:bCs/>
          <w:sz w:val="24"/>
        </w:rPr>
        <w:t xml:space="preserve"> and </w:t>
      </w:r>
      <w:r w:rsidRPr="009D2CE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width</w:t>
      </w:r>
      <w:r w:rsidRPr="00621988">
        <w:rPr>
          <w:rFonts w:eastAsia="TimesNewRomanPS-BoldMT" w:cs="SimSun"/>
          <w:bCs/>
          <w:sz w:val="24"/>
        </w:rPr>
        <w:t xml:space="preserve"> of the second rectangle to </w:t>
      </w:r>
      <w:r w:rsidRPr="00A8495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5</w:t>
      </w:r>
      <w:r w:rsidRPr="00621988">
        <w:rPr>
          <w:rFonts w:eastAsia="TimesNewRomanPS-BoldMT" w:cs="SimSun"/>
          <w:bCs/>
          <w:sz w:val="24"/>
        </w:rPr>
        <w:t xml:space="preserve"> and </w:t>
      </w:r>
      <w:r w:rsidRPr="00A8495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18.9</w:t>
      </w:r>
      <w:r w:rsidRPr="00621988">
        <w:rPr>
          <w:rFonts w:eastAsia="TimesNewRomanPS-BoldMT" w:cs="SimSun"/>
          <w:bCs/>
          <w:sz w:val="24"/>
        </w:rPr>
        <w:t xml:space="preserve">. Display each </w:t>
      </w:r>
      <w:r w:rsidRPr="0009458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</w:t>
      </w:r>
      <w:r w:rsidRPr="00621988">
        <w:rPr>
          <w:rFonts w:eastAsia="TimesNewRomanPS-BoldMT" w:cs="SimSun"/>
          <w:bCs/>
          <w:sz w:val="24"/>
        </w:rPr>
        <w:t xml:space="preserve"> and its area and perimeter. </w:t>
      </w:r>
    </w:p>
    <w:p w14:paraId="55CE5703" w14:textId="77777777" w:rsidR="004C209E" w:rsidRPr="004C209E" w:rsidRDefault="004C209E" w:rsidP="004C209E">
      <w:p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</w:p>
    <w:p w14:paraId="67ED0320" w14:textId="77777777" w:rsidR="001A5295" w:rsidRDefault="001A5295" w:rsidP="00AF3C0A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  <w:r w:rsidRPr="00621988">
        <w:rPr>
          <w:rFonts w:eastAsia="TimesNewRomanPS-BoldMT" w:cs="SimSun"/>
          <w:bCs/>
          <w:sz w:val="24"/>
        </w:rPr>
        <w:t xml:space="preserve">Check whether the two </w:t>
      </w:r>
      <w:r w:rsidRPr="0009458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Rectangles</w:t>
      </w:r>
      <w:r w:rsidRPr="00621988">
        <w:rPr>
          <w:rFonts w:eastAsia="TimesNewRomanPS-BoldMT" w:cs="SimSun"/>
          <w:bCs/>
          <w:sz w:val="24"/>
        </w:rPr>
        <w:t xml:space="preserve"> have the same area and print a message indicating the result. Set the </w:t>
      </w:r>
      <w:r w:rsidRPr="0009458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length</w:t>
      </w:r>
      <w:r w:rsidRPr="00621988">
        <w:rPr>
          <w:rFonts w:eastAsia="TimesNewRomanPS-BoldMT" w:cs="SimSun"/>
          <w:bCs/>
          <w:sz w:val="24"/>
        </w:rPr>
        <w:t xml:space="preserve"> and </w:t>
      </w:r>
      <w:r w:rsidRPr="0009458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width</w:t>
      </w:r>
      <w:r w:rsidRPr="00621988">
        <w:rPr>
          <w:rFonts w:eastAsia="TimesNewRomanPS-BoldMT" w:cs="SimSun"/>
          <w:bCs/>
          <w:sz w:val="24"/>
        </w:rPr>
        <w:t xml:space="preserve"> of the first </w:t>
      </w:r>
      <w:r w:rsidRPr="0009458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</w:t>
      </w:r>
      <w:r w:rsidRPr="00621988">
        <w:rPr>
          <w:rFonts w:eastAsia="TimesNewRomanPS-BoldMT" w:cs="SimSun"/>
          <w:bCs/>
          <w:sz w:val="24"/>
        </w:rPr>
        <w:t xml:space="preserve"> to </w:t>
      </w:r>
      <w:r w:rsidRPr="0009458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15 </w:t>
      </w:r>
      <w:r w:rsidRPr="00621988">
        <w:rPr>
          <w:rFonts w:eastAsia="TimesNewRomanPS-BoldMT" w:cs="SimSun"/>
          <w:bCs/>
          <w:sz w:val="24"/>
        </w:rPr>
        <w:t xml:space="preserve">and </w:t>
      </w:r>
      <w:r w:rsidRPr="0009458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6.3</w:t>
      </w:r>
      <w:r w:rsidRPr="00621988">
        <w:rPr>
          <w:rFonts w:eastAsia="TimesNewRomanPS-BoldMT" w:cs="SimSun"/>
          <w:bCs/>
          <w:sz w:val="24"/>
        </w:rPr>
        <w:t xml:space="preserve">. Display each </w:t>
      </w:r>
      <w:r w:rsidRPr="005557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</w:t>
      </w:r>
      <w:r w:rsidRPr="00621988">
        <w:rPr>
          <w:rFonts w:eastAsia="TimesNewRomanPS-BoldMT" w:cs="SimSun"/>
          <w:bCs/>
          <w:sz w:val="24"/>
        </w:rPr>
        <w:t xml:space="preserve"> and its area a</w:t>
      </w:r>
      <w:r w:rsidR="00DD687F">
        <w:rPr>
          <w:rFonts w:eastAsia="TimesNewRomanPS-BoldMT" w:cs="SimSun"/>
          <w:bCs/>
          <w:sz w:val="24"/>
        </w:rPr>
        <w:t>nd perimeter again. Again, verify</w:t>
      </w:r>
      <w:r w:rsidRPr="00621988">
        <w:rPr>
          <w:rFonts w:eastAsia="TimesNewRomanPS-BoldMT" w:cs="SimSun"/>
          <w:bCs/>
          <w:sz w:val="24"/>
        </w:rPr>
        <w:t xml:space="preserve"> whether the two </w:t>
      </w:r>
      <w:r w:rsidRPr="00745117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Rectangles</w:t>
      </w:r>
      <w:r w:rsidRPr="00621988">
        <w:rPr>
          <w:rFonts w:eastAsia="TimesNewRomanPS-BoldMT" w:cs="SimSun"/>
          <w:bCs/>
          <w:sz w:val="24"/>
        </w:rPr>
        <w:t xml:space="preserve"> have the same area and print a message indicating the result</w:t>
      </w:r>
    </w:p>
    <w:p w14:paraId="0A9DD831" w14:textId="77777777" w:rsidR="00D752F8" w:rsidRDefault="00D752F8" w:rsidP="00D752F8">
      <w:pPr>
        <w:pStyle w:val="ListParagraph"/>
        <w:rPr>
          <w:rFonts w:eastAsia="TimesNewRomanPS-BoldMT" w:cs="SimSun"/>
          <w:bCs/>
          <w:sz w:val="24"/>
        </w:rPr>
      </w:pPr>
    </w:p>
    <w:p w14:paraId="647B830D" w14:textId="77777777" w:rsidR="00CD67C9" w:rsidRPr="00D752F8" w:rsidRDefault="00CD67C9" w:rsidP="00D752F8">
      <w:pPr>
        <w:pStyle w:val="ListParagraph"/>
        <w:rPr>
          <w:rFonts w:eastAsia="TimesNewRomanPS-BoldMT" w:cs="SimSun"/>
          <w:bCs/>
          <w:sz w:val="24"/>
        </w:rPr>
      </w:pPr>
    </w:p>
    <w:p w14:paraId="715F6CDA" w14:textId="77777777" w:rsidR="00C904B8" w:rsidRPr="00BA19F3" w:rsidRDefault="00C904B8" w:rsidP="00BA19F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</w:rPr>
      </w:pPr>
      <w:r w:rsidRPr="00BA19F3">
        <w:rPr>
          <w:rFonts w:eastAsia="TimesNewRomanPS-BoldMT" w:cs="SimSun"/>
          <w:bCs/>
          <w:sz w:val="24"/>
        </w:rPr>
        <w:t xml:space="preserve">Create a class called </w:t>
      </w:r>
      <w:proofErr w:type="spellStart"/>
      <w:r w:rsidRPr="009B5BF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MusicIns</w:t>
      </w:r>
      <w:proofErr w:type="spellEnd"/>
      <w:r w:rsidRPr="00BA19F3">
        <w:rPr>
          <w:rFonts w:eastAsia="TimesNewRomanPS-BoldMT" w:cs="SimSun"/>
          <w:bCs/>
          <w:sz w:val="24"/>
        </w:rPr>
        <w:t xml:space="preserve"> to contain three methods </w:t>
      </w:r>
      <w:r w:rsidR="00035535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AD5E9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string(</w:t>
      </w:r>
      <w:r w:rsidR="00035535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2C6D3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</w:t>
      </w:r>
      <w:r w:rsidR="00035535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035535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wind(</w:t>
      </w:r>
      <w:r w:rsidR="00035535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Pr="00BA19F3">
        <w:rPr>
          <w:rFonts w:eastAsia="TimesNewRomanPS-BoldMT" w:cs="SimSun"/>
          <w:bCs/>
          <w:sz w:val="24"/>
        </w:rPr>
        <w:t xml:space="preserve"> and </w:t>
      </w:r>
      <w:r w:rsidR="00035535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035535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perc(</w:t>
      </w:r>
      <w:r w:rsidR="00035535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Pr="00BA19F3">
        <w:rPr>
          <w:rFonts w:eastAsia="TimesNewRomanPS-BoldMT" w:cs="SimSun"/>
          <w:bCs/>
          <w:sz w:val="24"/>
        </w:rPr>
        <w:t xml:space="preserve">. Each of these methods should </w:t>
      </w:r>
      <w:r w:rsidR="001F1AED" w:rsidRPr="00BA19F3">
        <w:rPr>
          <w:rFonts w:eastAsia="TimesNewRomanPS-BoldMT" w:cs="SimSun"/>
          <w:bCs/>
          <w:sz w:val="24"/>
        </w:rPr>
        <w:t>initialize</w:t>
      </w:r>
      <w:r w:rsidRPr="00BA19F3">
        <w:rPr>
          <w:rFonts w:eastAsia="TimesNewRomanPS-BoldMT" w:cs="SimSun"/>
          <w:bCs/>
          <w:sz w:val="24"/>
        </w:rPr>
        <w:t xml:space="preserve"> </w:t>
      </w:r>
      <w:r w:rsidR="00ED7BEE">
        <w:rPr>
          <w:rFonts w:eastAsia="TimesNewRomanPS-BoldMT" w:cs="SimSun"/>
          <w:bCs/>
          <w:sz w:val="24"/>
        </w:rPr>
        <w:t xml:space="preserve">a </w:t>
      </w:r>
      <w:r w:rsidR="000204ED">
        <w:rPr>
          <w:rFonts w:eastAsia="TimesNewRomanPS-BoldMT" w:cs="SimSun"/>
          <w:bCs/>
          <w:sz w:val="24"/>
        </w:rPr>
        <w:t>member</w:t>
      </w:r>
      <w:r w:rsidR="00ED7BEE">
        <w:rPr>
          <w:rFonts w:eastAsia="TimesNewRomanPS-BoldMT" w:cs="SimSun"/>
          <w:bCs/>
          <w:sz w:val="24"/>
        </w:rPr>
        <w:t xml:space="preserve"> </w:t>
      </w:r>
      <w:r w:rsidRPr="00B34AC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string</w:t>
      </w:r>
      <w:r w:rsidRPr="000204E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B34ACC" w:rsidRPr="007D2FDA">
        <w:rPr>
          <w:sz w:val="23"/>
          <w:szCs w:val="23"/>
        </w:rPr>
        <w:t>type</w:t>
      </w:r>
      <w:r w:rsidR="00B34AC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E21D14" w:rsidRPr="005C7BF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instrument</w:t>
      </w:r>
      <w:r w:rsidR="00E21D14" w:rsidRPr="00BA19F3">
        <w:rPr>
          <w:rFonts w:eastAsia="TimesNewRomanPS-BoldMT" w:cs="SimSun"/>
          <w:bCs/>
          <w:sz w:val="24"/>
        </w:rPr>
        <w:t xml:space="preserve"> </w:t>
      </w:r>
      <w:r w:rsidRPr="00BA19F3">
        <w:rPr>
          <w:rFonts w:eastAsia="TimesNewRomanPS-BoldMT" w:cs="SimSun"/>
          <w:bCs/>
          <w:sz w:val="24"/>
        </w:rPr>
        <w:t xml:space="preserve">array to contain the following </w:t>
      </w:r>
    </w:p>
    <w:p w14:paraId="74DFCCF2" w14:textId="77777777" w:rsidR="00C904B8" w:rsidRPr="00BA19F3" w:rsidRDefault="00686D3E" w:rsidP="0025506E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  <w:r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Veena, guit</w:t>
      </w:r>
      <w:r w:rsidR="00C904B8" w:rsidRPr="007C33F7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ar, sitar, sarod</w:t>
      </w:r>
      <w:r w:rsidR="00C904B8" w:rsidRPr="00BA19F3">
        <w:rPr>
          <w:rFonts w:eastAsia="TimesNewRomanPS-BoldMT" w:cs="SimSun"/>
          <w:bCs/>
          <w:sz w:val="24"/>
        </w:rPr>
        <w:t xml:space="preserve"> and </w:t>
      </w:r>
      <w:r w:rsidR="00C904B8" w:rsidRPr="007C33F7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mandolin</w:t>
      </w:r>
      <w:r w:rsidR="00C904B8" w:rsidRPr="00BA19F3">
        <w:rPr>
          <w:rFonts w:eastAsia="TimesNewRomanPS-BoldMT" w:cs="SimSun"/>
          <w:bCs/>
          <w:sz w:val="24"/>
        </w:rPr>
        <w:t xml:space="preserve"> under </w:t>
      </w:r>
      <w:r w:rsidR="00BD43CF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BD43C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BD43CF"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string(</w:t>
      </w:r>
      <w:r w:rsidR="00BD43CF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BD43CF"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170DA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 </w:t>
      </w:r>
      <w:r w:rsidR="00912895">
        <w:rPr>
          <w:rFonts w:eastAsia="TimesNewRomanPS-BoldMT" w:cs="SimSun"/>
          <w:bCs/>
          <w:sz w:val="24"/>
        </w:rPr>
        <w:t>method</w:t>
      </w:r>
    </w:p>
    <w:p w14:paraId="48C65387" w14:textId="77777777" w:rsidR="00C904B8" w:rsidRPr="00BA19F3" w:rsidRDefault="00C904B8" w:rsidP="000E682C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  <w:r w:rsidRPr="00F549C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Flute, clarinet, saxophone, </w:t>
      </w:r>
      <w:proofErr w:type="spellStart"/>
      <w:r w:rsidRPr="00F549C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nadaswaram</w:t>
      </w:r>
      <w:proofErr w:type="spellEnd"/>
      <w:r w:rsidRPr="00BA19F3">
        <w:rPr>
          <w:rFonts w:eastAsia="TimesNewRomanPS-BoldMT" w:cs="SimSun"/>
          <w:bCs/>
          <w:sz w:val="24"/>
        </w:rPr>
        <w:t xml:space="preserve"> and </w:t>
      </w:r>
      <w:r w:rsidRPr="00F549C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piccolo</w:t>
      </w:r>
      <w:r w:rsidRPr="00BA19F3">
        <w:rPr>
          <w:rFonts w:eastAsia="TimesNewRomanPS-BoldMT" w:cs="SimSun"/>
          <w:bCs/>
          <w:sz w:val="24"/>
        </w:rPr>
        <w:t xml:space="preserve"> under </w:t>
      </w:r>
      <w:r w:rsidR="00DF3080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DF3080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DF3080"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wind(</w:t>
      </w:r>
      <w:r w:rsidR="00DF3080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DF3080"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DF308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DF3080" w:rsidRPr="006878EE">
        <w:rPr>
          <w:rFonts w:eastAsia="TimesNewRomanPS-BoldMT" w:cs="SimSun"/>
          <w:bCs/>
          <w:sz w:val="24"/>
        </w:rPr>
        <w:t>method</w:t>
      </w:r>
    </w:p>
    <w:p w14:paraId="7B7F465E" w14:textId="77777777" w:rsidR="00C904B8" w:rsidRPr="00BA19F3" w:rsidRDefault="00C904B8" w:rsidP="003A3B20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  <w:r w:rsidRPr="00B346F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Table, mridangam, </w:t>
      </w:r>
      <w:r w:rsidR="003A3B20" w:rsidRPr="003A3B2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bongos</w:t>
      </w:r>
      <w:r w:rsidRPr="00B346F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 drums</w:t>
      </w:r>
      <w:r w:rsidRPr="00BA19F3">
        <w:rPr>
          <w:rFonts w:eastAsia="TimesNewRomanPS-BoldMT" w:cs="SimSun"/>
          <w:bCs/>
          <w:sz w:val="24"/>
        </w:rPr>
        <w:t xml:space="preserve"> and </w:t>
      </w:r>
      <w:r w:rsidRPr="00F2407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tambour</w:t>
      </w:r>
      <w:r w:rsidRPr="00BA19F3">
        <w:rPr>
          <w:rFonts w:eastAsia="TimesNewRomanPS-BoldMT" w:cs="SimSun"/>
          <w:bCs/>
          <w:sz w:val="24"/>
        </w:rPr>
        <w:t xml:space="preserve"> under </w:t>
      </w:r>
      <w:r w:rsidR="00A6665C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A6665C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A6665C"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perc(</w:t>
      </w:r>
      <w:r w:rsidR="00A6665C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F6277E" w:rsidRPr="00F627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F627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 </w:t>
      </w:r>
      <w:r w:rsidR="00F6277E" w:rsidRPr="000223EA">
        <w:rPr>
          <w:rFonts w:eastAsia="TimesNewRomanPS-BoldMT" w:cs="SimSun"/>
          <w:bCs/>
          <w:sz w:val="24"/>
        </w:rPr>
        <w:t>method</w:t>
      </w:r>
    </w:p>
    <w:p w14:paraId="5CBB8CAB" w14:textId="77777777" w:rsidR="00C904B8" w:rsidRPr="00BA19F3" w:rsidRDefault="00C904B8" w:rsidP="00576F18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</w:rPr>
      </w:pPr>
    </w:p>
    <w:p w14:paraId="2210542A" w14:textId="77777777" w:rsidR="00C904B8" w:rsidRPr="00BA19F3" w:rsidRDefault="00C904B8" w:rsidP="00576F18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</w:rPr>
      </w:pPr>
      <w:r w:rsidRPr="00BA19F3">
        <w:rPr>
          <w:rFonts w:eastAsia="TimesNewRomanPS-BoldMT" w:cs="SimSun"/>
          <w:bCs/>
          <w:sz w:val="24"/>
        </w:rPr>
        <w:t xml:space="preserve">It should also </w:t>
      </w:r>
      <w:r w:rsidR="00FF00E5">
        <w:rPr>
          <w:rFonts w:eastAsia="TimesNewRomanPS-BoldMT" w:cs="SimSun"/>
          <w:bCs/>
          <w:sz w:val="24"/>
        </w:rPr>
        <w:t xml:space="preserve">have two methods called </w:t>
      </w:r>
      <w:r w:rsidR="009F0AEA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9F0AEA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FF00E5" w:rsidRPr="00E5471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get(</w:t>
      </w:r>
      <w:r w:rsidR="009F0AEA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FF00E5" w:rsidRPr="00E5471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FF00E5">
        <w:rPr>
          <w:rFonts w:eastAsia="TimesNewRomanPS-BoldMT" w:cs="SimSun"/>
          <w:bCs/>
          <w:sz w:val="24"/>
        </w:rPr>
        <w:t xml:space="preserve"> and </w:t>
      </w:r>
      <w:r w:rsidR="009F0AEA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9F0AEA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FF00E5" w:rsidRPr="00E5471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show(</w:t>
      </w:r>
      <w:r w:rsidR="009F0AEA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FF00E5" w:rsidRPr="00E5471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FF00E5">
        <w:rPr>
          <w:rFonts w:eastAsia="TimesNewRomanPS-BoldMT" w:cs="SimSun"/>
          <w:bCs/>
          <w:sz w:val="24"/>
        </w:rPr>
        <w:t xml:space="preserve"> to </w:t>
      </w:r>
      <w:r w:rsidRPr="00BA19F3">
        <w:rPr>
          <w:rFonts w:eastAsia="TimesNewRomanPS-BoldMT" w:cs="SimSun"/>
          <w:bCs/>
          <w:sz w:val="24"/>
        </w:rPr>
        <w:t>display the con</w:t>
      </w:r>
      <w:r w:rsidR="00FF00E5">
        <w:rPr>
          <w:rFonts w:eastAsia="TimesNewRomanPS-BoldMT" w:cs="SimSun"/>
          <w:bCs/>
          <w:sz w:val="24"/>
        </w:rPr>
        <w:t>tents of the arrays initialized</w:t>
      </w:r>
      <w:r w:rsidR="00AE1E38">
        <w:rPr>
          <w:rFonts w:eastAsia="TimesNewRomanPS-BoldMT" w:cs="SimSun"/>
          <w:bCs/>
          <w:sz w:val="24"/>
        </w:rPr>
        <w:t xml:space="preserve">. </w:t>
      </w:r>
      <w:r w:rsidRPr="00BA19F3">
        <w:rPr>
          <w:rFonts w:eastAsia="TimesNewRomanPS-BoldMT" w:cs="SimSun"/>
          <w:bCs/>
          <w:sz w:val="24"/>
        </w:rPr>
        <w:t xml:space="preserve">The </w:t>
      </w:r>
      <w:r w:rsidR="00FD5085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FD5085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FD5085" w:rsidRPr="00E5471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get(</w:t>
      </w:r>
      <w:r w:rsidR="00FD5085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FD5085" w:rsidRPr="00E5471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FD5085">
        <w:rPr>
          <w:rFonts w:eastAsia="TimesNewRomanPS-BoldMT" w:cs="SimSun"/>
          <w:bCs/>
          <w:sz w:val="24"/>
        </w:rPr>
        <w:t xml:space="preserve"> </w:t>
      </w:r>
      <w:r w:rsidRPr="00BA19F3">
        <w:rPr>
          <w:rFonts w:eastAsia="TimesNewRomanPS-BoldMT" w:cs="SimSun"/>
          <w:bCs/>
          <w:sz w:val="24"/>
        </w:rPr>
        <w:t xml:space="preserve">methods must display a menu as follows </w:t>
      </w:r>
    </w:p>
    <w:p w14:paraId="67799324" w14:textId="77777777" w:rsidR="00821B82" w:rsidRPr="0013075F" w:rsidRDefault="00D147F2" w:rsidP="0013075F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  <w:r w:rsidRPr="00E72E27">
        <w:rPr>
          <w:rFonts w:eastAsia="TimesNewRomanPS-BoldMT" w:cs="SimSun"/>
          <w:bCs/>
          <w:sz w:val="24"/>
        </w:rPr>
        <w:t>The values of</w:t>
      </w:r>
      <w:r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7F5C2C" w:rsidRPr="0013075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instrument</w:t>
      </w:r>
      <w:r w:rsidR="007F5C2C" w:rsidRPr="0013075F">
        <w:rPr>
          <w:rFonts w:eastAsia="TimesNewRomanPS-BoldMT" w:cs="SimSun"/>
          <w:bCs/>
          <w:sz w:val="24"/>
        </w:rPr>
        <w:t xml:space="preserve"> array </w:t>
      </w:r>
      <w:r w:rsidR="00821B82" w:rsidRPr="0013075F">
        <w:rPr>
          <w:rFonts w:eastAsia="TimesNewRomanPS-BoldMT" w:cs="SimSun"/>
          <w:bCs/>
          <w:sz w:val="24"/>
        </w:rPr>
        <w:t>with</w:t>
      </w:r>
      <w:r w:rsidR="00AA7C4E" w:rsidRPr="0013075F">
        <w:rPr>
          <w:rFonts w:eastAsia="TimesNewRomanPS-BoldMT" w:cs="SimSun"/>
          <w:bCs/>
          <w:sz w:val="24"/>
        </w:rPr>
        <w:t xml:space="preserve">in </w:t>
      </w:r>
      <w:r w:rsidR="00821B82" w:rsidRPr="0013075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821B82" w:rsidRPr="0013075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string(</w:t>
      </w:r>
      <w:r w:rsidR="00821B82" w:rsidRPr="0013075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821B82" w:rsidRPr="0013075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69507B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 </w:t>
      </w:r>
      <w:r w:rsidR="00821B82" w:rsidRPr="0013075F">
        <w:rPr>
          <w:rFonts w:eastAsia="TimesNewRomanPS-BoldMT" w:cs="SimSun"/>
          <w:bCs/>
          <w:sz w:val="24"/>
        </w:rPr>
        <w:t>method</w:t>
      </w:r>
    </w:p>
    <w:p w14:paraId="3E0EBBA6" w14:textId="77777777" w:rsidR="005603A3" w:rsidRPr="0013075F" w:rsidRDefault="00E72E27" w:rsidP="005603A3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  <w:r w:rsidRPr="00E72E27">
        <w:rPr>
          <w:rFonts w:eastAsia="TimesNewRomanPS-BoldMT" w:cs="SimSun"/>
          <w:bCs/>
          <w:sz w:val="24"/>
        </w:rPr>
        <w:t>The values of</w:t>
      </w:r>
      <w:r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5603A3" w:rsidRPr="0013075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instrument</w:t>
      </w:r>
      <w:r w:rsidR="005603A3" w:rsidRPr="0013075F">
        <w:rPr>
          <w:rFonts w:eastAsia="TimesNewRomanPS-BoldMT" w:cs="SimSun"/>
          <w:bCs/>
          <w:sz w:val="24"/>
        </w:rPr>
        <w:t xml:space="preserve"> array within </w:t>
      </w:r>
      <w:r w:rsidR="00D83581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D83581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D83581"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wind(</w:t>
      </w:r>
      <w:r w:rsidR="00D83581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D83581"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69507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5603A3" w:rsidRPr="0013075F">
        <w:rPr>
          <w:rFonts w:eastAsia="TimesNewRomanPS-BoldMT" w:cs="SimSun"/>
          <w:bCs/>
          <w:sz w:val="24"/>
        </w:rPr>
        <w:t>method</w:t>
      </w:r>
    </w:p>
    <w:p w14:paraId="5641948A" w14:textId="77777777" w:rsidR="00DF3299" w:rsidRPr="0013075F" w:rsidRDefault="00E72E27" w:rsidP="00DF3299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</w:rPr>
      </w:pPr>
      <w:r w:rsidRPr="00E72E27">
        <w:rPr>
          <w:rFonts w:eastAsia="TimesNewRomanPS-BoldMT" w:cs="SimSun"/>
          <w:bCs/>
          <w:sz w:val="24"/>
        </w:rPr>
        <w:t>The values of</w:t>
      </w:r>
      <w:r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DF3299" w:rsidRPr="0013075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instrument</w:t>
      </w:r>
      <w:r w:rsidR="00DF3299" w:rsidRPr="0013075F">
        <w:rPr>
          <w:rFonts w:eastAsia="TimesNewRomanPS-BoldMT" w:cs="SimSun"/>
          <w:bCs/>
          <w:sz w:val="24"/>
        </w:rPr>
        <w:t xml:space="preserve"> array within </w:t>
      </w:r>
      <w:r w:rsidR="00BC2454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BC2454" w:rsidRPr="002F65B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BC2454"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perc(</w:t>
      </w:r>
      <w:r w:rsidR="00BC2454" w:rsidRPr="007A0ED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="00BC2454" w:rsidRPr="0003553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  <w:r w:rsidR="009D2467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DF3299" w:rsidRPr="0013075F">
        <w:rPr>
          <w:rFonts w:eastAsia="TimesNewRomanPS-BoldMT" w:cs="SimSun"/>
          <w:bCs/>
          <w:sz w:val="24"/>
        </w:rPr>
        <w:t>method</w:t>
      </w:r>
    </w:p>
    <w:p w14:paraId="2CEC45AE" w14:textId="77777777" w:rsidR="00C904B8" w:rsidRDefault="00C904B8" w:rsidP="00C904B8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</w:rPr>
      </w:pPr>
    </w:p>
    <w:p w14:paraId="7F39EBFD" w14:textId="77777777" w:rsidR="00EE113D" w:rsidRPr="00D752F8" w:rsidRDefault="00E66C61" w:rsidP="00C904B8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 xml:space="preserve">After that, generate test program </w:t>
      </w:r>
      <w:r w:rsidRPr="00A55DA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main.cpp</w:t>
      </w:r>
      <w:r w:rsidR="00A55DA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A55DA6" w:rsidRPr="00805481">
        <w:rPr>
          <w:rFonts w:eastAsia="TimesNewRomanPS-BoldMT" w:cs="SimSun"/>
          <w:bCs/>
          <w:sz w:val="24"/>
        </w:rPr>
        <w:t>to verify</w:t>
      </w:r>
      <w:r w:rsidR="00A55DA6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="00A55DA6" w:rsidRPr="002B51D1">
        <w:rPr>
          <w:rFonts w:eastAsia="TimesNewRomanPS-BoldMT" w:cs="SimSun"/>
          <w:bCs/>
          <w:sz w:val="24"/>
        </w:rPr>
        <w:t>the above class</w:t>
      </w:r>
    </w:p>
    <w:sectPr w:rsidR="00EE113D" w:rsidRPr="00D752F8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969319">
    <w:abstractNumId w:val="2"/>
  </w:num>
  <w:num w:numId="2" w16cid:durableId="1751272129">
    <w:abstractNumId w:val="3"/>
  </w:num>
  <w:num w:numId="3" w16cid:durableId="1367029009">
    <w:abstractNumId w:val="0"/>
  </w:num>
  <w:num w:numId="4" w16cid:durableId="1059938025">
    <w:abstractNumId w:val="1"/>
  </w:num>
  <w:num w:numId="5" w16cid:durableId="1958876564">
    <w:abstractNumId w:val="7"/>
  </w:num>
  <w:num w:numId="6" w16cid:durableId="631980452">
    <w:abstractNumId w:val="5"/>
  </w:num>
  <w:num w:numId="7" w16cid:durableId="2138136832">
    <w:abstractNumId w:val="6"/>
  </w:num>
  <w:num w:numId="8" w16cid:durableId="291642472">
    <w:abstractNumId w:val="8"/>
  </w:num>
  <w:num w:numId="9" w16cid:durableId="613366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1074"/>
    <w:rsid w:val="00011692"/>
    <w:rsid w:val="00011D62"/>
    <w:rsid w:val="00014C0C"/>
    <w:rsid w:val="000204ED"/>
    <w:rsid w:val="00021FAE"/>
    <w:rsid w:val="000223EA"/>
    <w:rsid w:val="00022C48"/>
    <w:rsid w:val="00031B7E"/>
    <w:rsid w:val="00033296"/>
    <w:rsid w:val="0003398E"/>
    <w:rsid w:val="00035535"/>
    <w:rsid w:val="0003695A"/>
    <w:rsid w:val="00040BE0"/>
    <w:rsid w:val="00045CF5"/>
    <w:rsid w:val="00051879"/>
    <w:rsid w:val="00051FDB"/>
    <w:rsid w:val="00052587"/>
    <w:rsid w:val="000528BD"/>
    <w:rsid w:val="000573E3"/>
    <w:rsid w:val="00057A06"/>
    <w:rsid w:val="00067FE1"/>
    <w:rsid w:val="00070203"/>
    <w:rsid w:val="0007312B"/>
    <w:rsid w:val="0007519D"/>
    <w:rsid w:val="000819E5"/>
    <w:rsid w:val="00086A01"/>
    <w:rsid w:val="00090951"/>
    <w:rsid w:val="000935B2"/>
    <w:rsid w:val="0009458E"/>
    <w:rsid w:val="000A0CBB"/>
    <w:rsid w:val="000A1A52"/>
    <w:rsid w:val="000A2CEA"/>
    <w:rsid w:val="000A7E15"/>
    <w:rsid w:val="000B0368"/>
    <w:rsid w:val="000B2E1D"/>
    <w:rsid w:val="000B489F"/>
    <w:rsid w:val="000B7D28"/>
    <w:rsid w:val="000C489B"/>
    <w:rsid w:val="000C5D36"/>
    <w:rsid w:val="000D5657"/>
    <w:rsid w:val="000E1E08"/>
    <w:rsid w:val="000E2558"/>
    <w:rsid w:val="000E5617"/>
    <w:rsid w:val="000E682C"/>
    <w:rsid w:val="000F122B"/>
    <w:rsid w:val="000F3F2F"/>
    <w:rsid w:val="000F7793"/>
    <w:rsid w:val="00106DA6"/>
    <w:rsid w:val="001101C8"/>
    <w:rsid w:val="001201C3"/>
    <w:rsid w:val="0012483B"/>
    <w:rsid w:val="0013075F"/>
    <w:rsid w:val="00130A2B"/>
    <w:rsid w:val="001318E6"/>
    <w:rsid w:val="00136472"/>
    <w:rsid w:val="00137A8D"/>
    <w:rsid w:val="001425A9"/>
    <w:rsid w:val="00150AF5"/>
    <w:rsid w:val="00154A84"/>
    <w:rsid w:val="001576EE"/>
    <w:rsid w:val="001632EC"/>
    <w:rsid w:val="00170DA5"/>
    <w:rsid w:val="00172A27"/>
    <w:rsid w:val="00174A8A"/>
    <w:rsid w:val="001750EC"/>
    <w:rsid w:val="00175DF3"/>
    <w:rsid w:val="00177707"/>
    <w:rsid w:val="00181457"/>
    <w:rsid w:val="001819C8"/>
    <w:rsid w:val="0018374A"/>
    <w:rsid w:val="001839BB"/>
    <w:rsid w:val="00192AAE"/>
    <w:rsid w:val="001968F5"/>
    <w:rsid w:val="00197DBB"/>
    <w:rsid w:val="001A1C8B"/>
    <w:rsid w:val="001A5295"/>
    <w:rsid w:val="001A730A"/>
    <w:rsid w:val="001B225E"/>
    <w:rsid w:val="001B6767"/>
    <w:rsid w:val="001C0942"/>
    <w:rsid w:val="001C0B0F"/>
    <w:rsid w:val="001C2EDB"/>
    <w:rsid w:val="001C3665"/>
    <w:rsid w:val="001C497B"/>
    <w:rsid w:val="001C51DE"/>
    <w:rsid w:val="001D42F2"/>
    <w:rsid w:val="001D775C"/>
    <w:rsid w:val="001E40A9"/>
    <w:rsid w:val="001F0D9A"/>
    <w:rsid w:val="001F1175"/>
    <w:rsid w:val="001F1AED"/>
    <w:rsid w:val="001F257D"/>
    <w:rsid w:val="00201B40"/>
    <w:rsid w:val="00203911"/>
    <w:rsid w:val="00205359"/>
    <w:rsid w:val="00210A62"/>
    <w:rsid w:val="00210C1B"/>
    <w:rsid w:val="00213673"/>
    <w:rsid w:val="002142FF"/>
    <w:rsid w:val="00225C0D"/>
    <w:rsid w:val="00226508"/>
    <w:rsid w:val="00227BAC"/>
    <w:rsid w:val="00227E0A"/>
    <w:rsid w:val="00230B47"/>
    <w:rsid w:val="002356C8"/>
    <w:rsid w:val="00237963"/>
    <w:rsid w:val="0025506E"/>
    <w:rsid w:val="00255BA9"/>
    <w:rsid w:val="00257FF6"/>
    <w:rsid w:val="0026030C"/>
    <w:rsid w:val="00261640"/>
    <w:rsid w:val="002619B4"/>
    <w:rsid w:val="00267246"/>
    <w:rsid w:val="00270001"/>
    <w:rsid w:val="002710DC"/>
    <w:rsid w:val="002735D0"/>
    <w:rsid w:val="00281864"/>
    <w:rsid w:val="002818EC"/>
    <w:rsid w:val="002820CC"/>
    <w:rsid w:val="0028376D"/>
    <w:rsid w:val="002845EF"/>
    <w:rsid w:val="00287866"/>
    <w:rsid w:val="002961A0"/>
    <w:rsid w:val="002A0677"/>
    <w:rsid w:val="002A489A"/>
    <w:rsid w:val="002A6317"/>
    <w:rsid w:val="002B167D"/>
    <w:rsid w:val="002B51D1"/>
    <w:rsid w:val="002C0EFE"/>
    <w:rsid w:val="002C6D3B"/>
    <w:rsid w:val="002D28D9"/>
    <w:rsid w:val="002D5B28"/>
    <w:rsid w:val="002D745F"/>
    <w:rsid w:val="002E1DA6"/>
    <w:rsid w:val="002E4B89"/>
    <w:rsid w:val="002E77DC"/>
    <w:rsid w:val="002F2F9A"/>
    <w:rsid w:val="002F372B"/>
    <w:rsid w:val="002F65B6"/>
    <w:rsid w:val="00304746"/>
    <w:rsid w:val="00305740"/>
    <w:rsid w:val="00305E9D"/>
    <w:rsid w:val="003115FE"/>
    <w:rsid w:val="003168D8"/>
    <w:rsid w:val="00326DDB"/>
    <w:rsid w:val="00331038"/>
    <w:rsid w:val="0033250E"/>
    <w:rsid w:val="0033362A"/>
    <w:rsid w:val="00335929"/>
    <w:rsid w:val="00336F96"/>
    <w:rsid w:val="003417B8"/>
    <w:rsid w:val="00342C6A"/>
    <w:rsid w:val="00344527"/>
    <w:rsid w:val="003457E1"/>
    <w:rsid w:val="003524E8"/>
    <w:rsid w:val="003561D7"/>
    <w:rsid w:val="00364D72"/>
    <w:rsid w:val="00384B05"/>
    <w:rsid w:val="00386B62"/>
    <w:rsid w:val="00392D8D"/>
    <w:rsid w:val="0039549B"/>
    <w:rsid w:val="00395B73"/>
    <w:rsid w:val="003A1441"/>
    <w:rsid w:val="003A22C5"/>
    <w:rsid w:val="003A3B20"/>
    <w:rsid w:val="003A404B"/>
    <w:rsid w:val="003A45B4"/>
    <w:rsid w:val="003A7E70"/>
    <w:rsid w:val="003B0147"/>
    <w:rsid w:val="003B020B"/>
    <w:rsid w:val="003B1204"/>
    <w:rsid w:val="003B2485"/>
    <w:rsid w:val="003B366B"/>
    <w:rsid w:val="003B5A5B"/>
    <w:rsid w:val="003D0986"/>
    <w:rsid w:val="003D098A"/>
    <w:rsid w:val="003D5E74"/>
    <w:rsid w:val="003D7B10"/>
    <w:rsid w:val="003E0F3F"/>
    <w:rsid w:val="003E2282"/>
    <w:rsid w:val="003F03CD"/>
    <w:rsid w:val="003F0A3E"/>
    <w:rsid w:val="003F0B82"/>
    <w:rsid w:val="003F2803"/>
    <w:rsid w:val="00400A31"/>
    <w:rsid w:val="00400E06"/>
    <w:rsid w:val="004035FD"/>
    <w:rsid w:val="004130F1"/>
    <w:rsid w:val="00416FFD"/>
    <w:rsid w:val="004201BA"/>
    <w:rsid w:val="00432138"/>
    <w:rsid w:val="00442BC3"/>
    <w:rsid w:val="00443A45"/>
    <w:rsid w:val="004440F3"/>
    <w:rsid w:val="00445BF4"/>
    <w:rsid w:val="004505FB"/>
    <w:rsid w:val="00460CBC"/>
    <w:rsid w:val="00461111"/>
    <w:rsid w:val="00461B83"/>
    <w:rsid w:val="00463CAC"/>
    <w:rsid w:val="00467B09"/>
    <w:rsid w:val="00471777"/>
    <w:rsid w:val="00471CC9"/>
    <w:rsid w:val="004736AC"/>
    <w:rsid w:val="00474787"/>
    <w:rsid w:val="004767E1"/>
    <w:rsid w:val="00482725"/>
    <w:rsid w:val="00484C48"/>
    <w:rsid w:val="00491746"/>
    <w:rsid w:val="0049548E"/>
    <w:rsid w:val="004A0F8D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25D14"/>
    <w:rsid w:val="0053261D"/>
    <w:rsid w:val="005340C6"/>
    <w:rsid w:val="00534F9E"/>
    <w:rsid w:val="00535736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181F"/>
    <w:rsid w:val="00573246"/>
    <w:rsid w:val="00574830"/>
    <w:rsid w:val="00575D44"/>
    <w:rsid w:val="00576F18"/>
    <w:rsid w:val="0057747A"/>
    <w:rsid w:val="00580F05"/>
    <w:rsid w:val="00582743"/>
    <w:rsid w:val="005834FD"/>
    <w:rsid w:val="00585C10"/>
    <w:rsid w:val="005879F3"/>
    <w:rsid w:val="00590659"/>
    <w:rsid w:val="00592EDB"/>
    <w:rsid w:val="00597D12"/>
    <w:rsid w:val="005A37D5"/>
    <w:rsid w:val="005A54E7"/>
    <w:rsid w:val="005B2916"/>
    <w:rsid w:val="005B6279"/>
    <w:rsid w:val="005C7BFE"/>
    <w:rsid w:val="005D0507"/>
    <w:rsid w:val="005D0BFB"/>
    <w:rsid w:val="005D14ED"/>
    <w:rsid w:val="005D4DEF"/>
    <w:rsid w:val="005E0465"/>
    <w:rsid w:val="005E0E62"/>
    <w:rsid w:val="005E5D43"/>
    <w:rsid w:val="005E6B1B"/>
    <w:rsid w:val="005F4138"/>
    <w:rsid w:val="005F42C6"/>
    <w:rsid w:val="005F4512"/>
    <w:rsid w:val="00601D39"/>
    <w:rsid w:val="00617286"/>
    <w:rsid w:val="00621988"/>
    <w:rsid w:val="00623B9A"/>
    <w:rsid w:val="00623C1C"/>
    <w:rsid w:val="00626F89"/>
    <w:rsid w:val="006271D2"/>
    <w:rsid w:val="00627BC7"/>
    <w:rsid w:val="00632751"/>
    <w:rsid w:val="00635D79"/>
    <w:rsid w:val="00645636"/>
    <w:rsid w:val="006466CF"/>
    <w:rsid w:val="00647D72"/>
    <w:rsid w:val="00654D62"/>
    <w:rsid w:val="00656D08"/>
    <w:rsid w:val="00660DDA"/>
    <w:rsid w:val="0066276B"/>
    <w:rsid w:val="00666136"/>
    <w:rsid w:val="00667285"/>
    <w:rsid w:val="006846C6"/>
    <w:rsid w:val="00686D3E"/>
    <w:rsid w:val="006878E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2360"/>
    <w:rsid w:val="006D568B"/>
    <w:rsid w:val="006D5BCF"/>
    <w:rsid w:val="006E2793"/>
    <w:rsid w:val="006E66ED"/>
    <w:rsid w:val="006E7913"/>
    <w:rsid w:val="006F15A1"/>
    <w:rsid w:val="006F1B88"/>
    <w:rsid w:val="006F23DD"/>
    <w:rsid w:val="006F43EC"/>
    <w:rsid w:val="006F57CD"/>
    <w:rsid w:val="0070721D"/>
    <w:rsid w:val="00707887"/>
    <w:rsid w:val="00710755"/>
    <w:rsid w:val="00714A5B"/>
    <w:rsid w:val="00716E0E"/>
    <w:rsid w:val="00716F30"/>
    <w:rsid w:val="0072438B"/>
    <w:rsid w:val="007268F7"/>
    <w:rsid w:val="00737FD0"/>
    <w:rsid w:val="00742D0B"/>
    <w:rsid w:val="00744702"/>
    <w:rsid w:val="00745117"/>
    <w:rsid w:val="00747DCD"/>
    <w:rsid w:val="00754149"/>
    <w:rsid w:val="007579C0"/>
    <w:rsid w:val="0076303E"/>
    <w:rsid w:val="0076576C"/>
    <w:rsid w:val="007720E6"/>
    <w:rsid w:val="00772C33"/>
    <w:rsid w:val="007733FF"/>
    <w:rsid w:val="007754D0"/>
    <w:rsid w:val="0077760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C582D"/>
    <w:rsid w:val="007D05E4"/>
    <w:rsid w:val="007D1A82"/>
    <w:rsid w:val="007D2291"/>
    <w:rsid w:val="007D263A"/>
    <w:rsid w:val="007D290F"/>
    <w:rsid w:val="007D2A62"/>
    <w:rsid w:val="007D2FDA"/>
    <w:rsid w:val="007E09B5"/>
    <w:rsid w:val="007F3CEC"/>
    <w:rsid w:val="007F5C2C"/>
    <w:rsid w:val="007F7D13"/>
    <w:rsid w:val="00801434"/>
    <w:rsid w:val="00805481"/>
    <w:rsid w:val="008114DE"/>
    <w:rsid w:val="00812B43"/>
    <w:rsid w:val="00814DD9"/>
    <w:rsid w:val="00820C86"/>
    <w:rsid w:val="00821B82"/>
    <w:rsid w:val="008236F4"/>
    <w:rsid w:val="00827BBA"/>
    <w:rsid w:val="008332DB"/>
    <w:rsid w:val="00833FD9"/>
    <w:rsid w:val="0083428D"/>
    <w:rsid w:val="00840957"/>
    <w:rsid w:val="00845109"/>
    <w:rsid w:val="00851591"/>
    <w:rsid w:val="008632B0"/>
    <w:rsid w:val="00863B3A"/>
    <w:rsid w:val="00864E2A"/>
    <w:rsid w:val="00866953"/>
    <w:rsid w:val="00866FE8"/>
    <w:rsid w:val="00867A62"/>
    <w:rsid w:val="00873E4D"/>
    <w:rsid w:val="00875686"/>
    <w:rsid w:val="0087692C"/>
    <w:rsid w:val="00876C56"/>
    <w:rsid w:val="00877BEA"/>
    <w:rsid w:val="00882A5B"/>
    <w:rsid w:val="00884E49"/>
    <w:rsid w:val="00887138"/>
    <w:rsid w:val="00890DFB"/>
    <w:rsid w:val="00895C7B"/>
    <w:rsid w:val="008A05B9"/>
    <w:rsid w:val="008A0F4D"/>
    <w:rsid w:val="008A28CF"/>
    <w:rsid w:val="008A5034"/>
    <w:rsid w:val="008B0CF3"/>
    <w:rsid w:val="008B176B"/>
    <w:rsid w:val="008B318B"/>
    <w:rsid w:val="008B3A7F"/>
    <w:rsid w:val="008B77FB"/>
    <w:rsid w:val="008D167C"/>
    <w:rsid w:val="008D30A6"/>
    <w:rsid w:val="008D7AA6"/>
    <w:rsid w:val="008F05CF"/>
    <w:rsid w:val="00902480"/>
    <w:rsid w:val="00911E58"/>
    <w:rsid w:val="00912895"/>
    <w:rsid w:val="0091751C"/>
    <w:rsid w:val="00917CCE"/>
    <w:rsid w:val="0092199A"/>
    <w:rsid w:val="0092336E"/>
    <w:rsid w:val="00923C27"/>
    <w:rsid w:val="00933528"/>
    <w:rsid w:val="009345E4"/>
    <w:rsid w:val="009350EB"/>
    <w:rsid w:val="0093580A"/>
    <w:rsid w:val="00944B11"/>
    <w:rsid w:val="00953C8E"/>
    <w:rsid w:val="00962122"/>
    <w:rsid w:val="00964656"/>
    <w:rsid w:val="0096487D"/>
    <w:rsid w:val="0097216D"/>
    <w:rsid w:val="00977EF1"/>
    <w:rsid w:val="00982763"/>
    <w:rsid w:val="00987504"/>
    <w:rsid w:val="00992874"/>
    <w:rsid w:val="009936C1"/>
    <w:rsid w:val="009971EB"/>
    <w:rsid w:val="00997326"/>
    <w:rsid w:val="009A0179"/>
    <w:rsid w:val="009A2740"/>
    <w:rsid w:val="009B2031"/>
    <w:rsid w:val="009B4176"/>
    <w:rsid w:val="009B5BF0"/>
    <w:rsid w:val="009C15E9"/>
    <w:rsid w:val="009D0C64"/>
    <w:rsid w:val="009D1086"/>
    <w:rsid w:val="009D2467"/>
    <w:rsid w:val="009D2CEE"/>
    <w:rsid w:val="009D6366"/>
    <w:rsid w:val="009D6ED1"/>
    <w:rsid w:val="009E02DC"/>
    <w:rsid w:val="009E50A6"/>
    <w:rsid w:val="009F0AEA"/>
    <w:rsid w:val="009F3491"/>
    <w:rsid w:val="009F5466"/>
    <w:rsid w:val="009F7450"/>
    <w:rsid w:val="00A07D86"/>
    <w:rsid w:val="00A14387"/>
    <w:rsid w:val="00A15B7A"/>
    <w:rsid w:val="00A210A5"/>
    <w:rsid w:val="00A21E85"/>
    <w:rsid w:val="00A23D8C"/>
    <w:rsid w:val="00A2518F"/>
    <w:rsid w:val="00A32D97"/>
    <w:rsid w:val="00A32DFE"/>
    <w:rsid w:val="00A3534D"/>
    <w:rsid w:val="00A44681"/>
    <w:rsid w:val="00A469E2"/>
    <w:rsid w:val="00A55DA6"/>
    <w:rsid w:val="00A56C02"/>
    <w:rsid w:val="00A6072F"/>
    <w:rsid w:val="00A62DFA"/>
    <w:rsid w:val="00A6665C"/>
    <w:rsid w:val="00A72837"/>
    <w:rsid w:val="00A737F2"/>
    <w:rsid w:val="00A74FCF"/>
    <w:rsid w:val="00A76115"/>
    <w:rsid w:val="00A840EC"/>
    <w:rsid w:val="00A84954"/>
    <w:rsid w:val="00A87AC5"/>
    <w:rsid w:val="00A9401E"/>
    <w:rsid w:val="00A9546B"/>
    <w:rsid w:val="00A95C38"/>
    <w:rsid w:val="00AA02A3"/>
    <w:rsid w:val="00AA0CA9"/>
    <w:rsid w:val="00AA1E3C"/>
    <w:rsid w:val="00AA2E32"/>
    <w:rsid w:val="00AA5037"/>
    <w:rsid w:val="00AA7C4E"/>
    <w:rsid w:val="00AB17F9"/>
    <w:rsid w:val="00AB2554"/>
    <w:rsid w:val="00AB72A4"/>
    <w:rsid w:val="00AC0AD3"/>
    <w:rsid w:val="00AC4956"/>
    <w:rsid w:val="00AC5A39"/>
    <w:rsid w:val="00AD1256"/>
    <w:rsid w:val="00AD3A06"/>
    <w:rsid w:val="00AD5E90"/>
    <w:rsid w:val="00AE1E38"/>
    <w:rsid w:val="00AE1FB6"/>
    <w:rsid w:val="00AE44AD"/>
    <w:rsid w:val="00AF1557"/>
    <w:rsid w:val="00AF1BA9"/>
    <w:rsid w:val="00AF3C0A"/>
    <w:rsid w:val="00B00FF7"/>
    <w:rsid w:val="00B02296"/>
    <w:rsid w:val="00B03742"/>
    <w:rsid w:val="00B053F0"/>
    <w:rsid w:val="00B1085E"/>
    <w:rsid w:val="00B13B80"/>
    <w:rsid w:val="00B1504A"/>
    <w:rsid w:val="00B17548"/>
    <w:rsid w:val="00B346F4"/>
    <w:rsid w:val="00B34ACC"/>
    <w:rsid w:val="00B36509"/>
    <w:rsid w:val="00B36CF5"/>
    <w:rsid w:val="00B41E6A"/>
    <w:rsid w:val="00B42EEB"/>
    <w:rsid w:val="00B45941"/>
    <w:rsid w:val="00B469A2"/>
    <w:rsid w:val="00B524BC"/>
    <w:rsid w:val="00B52F8C"/>
    <w:rsid w:val="00B62A68"/>
    <w:rsid w:val="00B634A7"/>
    <w:rsid w:val="00B64395"/>
    <w:rsid w:val="00B66019"/>
    <w:rsid w:val="00B66519"/>
    <w:rsid w:val="00B67109"/>
    <w:rsid w:val="00B8240A"/>
    <w:rsid w:val="00B8448E"/>
    <w:rsid w:val="00B8537C"/>
    <w:rsid w:val="00B87D86"/>
    <w:rsid w:val="00B9607C"/>
    <w:rsid w:val="00B978B9"/>
    <w:rsid w:val="00B978BA"/>
    <w:rsid w:val="00BA19F3"/>
    <w:rsid w:val="00BA2F2F"/>
    <w:rsid w:val="00BA37CE"/>
    <w:rsid w:val="00BA4B89"/>
    <w:rsid w:val="00BA5420"/>
    <w:rsid w:val="00BA7097"/>
    <w:rsid w:val="00BB3F4E"/>
    <w:rsid w:val="00BB4A20"/>
    <w:rsid w:val="00BB6AF8"/>
    <w:rsid w:val="00BB6EED"/>
    <w:rsid w:val="00BB7F76"/>
    <w:rsid w:val="00BC1BC7"/>
    <w:rsid w:val="00BC2106"/>
    <w:rsid w:val="00BC2454"/>
    <w:rsid w:val="00BC314B"/>
    <w:rsid w:val="00BC5197"/>
    <w:rsid w:val="00BD42FB"/>
    <w:rsid w:val="00BD43CF"/>
    <w:rsid w:val="00BF2FAA"/>
    <w:rsid w:val="00BF6435"/>
    <w:rsid w:val="00BF6898"/>
    <w:rsid w:val="00BF73A3"/>
    <w:rsid w:val="00C04984"/>
    <w:rsid w:val="00C0600C"/>
    <w:rsid w:val="00C07478"/>
    <w:rsid w:val="00C10DD3"/>
    <w:rsid w:val="00C141B4"/>
    <w:rsid w:val="00C141B9"/>
    <w:rsid w:val="00C173EF"/>
    <w:rsid w:val="00C1747E"/>
    <w:rsid w:val="00C2064A"/>
    <w:rsid w:val="00C22229"/>
    <w:rsid w:val="00C2390A"/>
    <w:rsid w:val="00C31991"/>
    <w:rsid w:val="00C361CB"/>
    <w:rsid w:val="00C36B97"/>
    <w:rsid w:val="00C373A3"/>
    <w:rsid w:val="00C41F31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82CC2"/>
    <w:rsid w:val="00C85352"/>
    <w:rsid w:val="00C86AC2"/>
    <w:rsid w:val="00C87B0F"/>
    <w:rsid w:val="00C904B8"/>
    <w:rsid w:val="00C907C2"/>
    <w:rsid w:val="00C94CCF"/>
    <w:rsid w:val="00CA0318"/>
    <w:rsid w:val="00CA7BDE"/>
    <w:rsid w:val="00CB3005"/>
    <w:rsid w:val="00CB34F3"/>
    <w:rsid w:val="00CB35D6"/>
    <w:rsid w:val="00CB5D38"/>
    <w:rsid w:val="00CB671D"/>
    <w:rsid w:val="00CC09A0"/>
    <w:rsid w:val="00CD67C9"/>
    <w:rsid w:val="00CF12F7"/>
    <w:rsid w:val="00CF2087"/>
    <w:rsid w:val="00CF2FFD"/>
    <w:rsid w:val="00CF5858"/>
    <w:rsid w:val="00CF64AE"/>
    <w:rsid w:val="00D1038D"/>
    <w:rsid w:val="00D121BD"/>
    <w:rsid w:val="00D13E2A"/>
    <w:rsid w:val="00D147F2"/>
    <w:rsid w:val="00D16431"/>
    <w:rsid w:val="00D27115"/>
    <w:rsid w:val="00D2726A"/>
    <w:rsid w:val="00D3096E"/>
    <w:rsid w:val="00D352D3"/>
    <w:rsid w:val="00D402BF"/>
    <w:rsid w:val="00D4077B"/>
    <w:rsid w:val="00D430FE"/>
    <w:rsid w:val="00D432FD"/>
    <w:rsid w:val="00D523CE"/>
    <w:rsid w:val="00D54199"/>
    <w:rsid w:val="00D6706F"/>
    <w:rsid w:val="00D752F8"/>
    <w:rsid w:val="00D764F0"/>
    <w:rsid w:val="00D76AAE"/>
    <w:rsid w:val="00D82E08"/>
    <w:rsid w:val="00D83581"/>
    <w:rsid w:val="00D849A1"/>
    <w:rsid w:val="00D856CD"/>
    <w:rsid w:val="00D858EF"/>
    <w:rsid w:val="00D8593C"/>
    <w:rsid w:val="00D92A35"/>
    <w:rsid w:val="00D9392D"/>
    <w:rsid w:val="00DA26CC"/>
    <w:rsid w:val="00DA713A"/>
    <w:rsid w:val="00DA7383"/>
    <w:rsid w:val="00DB7348"/>
    <w:rsid w:val="00DB76C2"/>
    <w:rsid w:val="00DC01E3"/>
    <w:rsid w:val="00DC07D0"/>
    <w:rsid w:val="00DC58F8"/>
    <w:rsid w:val="00DD28B3"/>
    <w:rsid w:val="00DD5E7C"/>
    <w:rsid w:val="00DD687F"/>
    <w:rsid w:val="00DE0E50"/>
    <w:rsid w:val="00DF3080"/>
    <w:rsid w:val="00DF3178"/>
    <w:rsid w:val="00DF3299"/>
    <w:rsid w:val="00DF5E15"/>
    <w:rsid w:val="00DF78E1"/>
    <w:rsid w:val="00E05A48"/>
    <w:rsid w:val="00E05ED6"/>
    <w:rsid w:val="00E13C13"/>
    <w:rsid w:val="00E14C84"/>
    <w:rsid w:val="00E158D6"/>
    <w:rsid w:val="00E21D14"/>
    <w:rsid w:val="00E230EF"/>
    <w:rsid w:val="00E27D77"/>
    <w:rsid w:val="00E30661"/>
    <w:rsid w:val="00E30C11"/>
    <w:rsid w:val="00E30C76"/>
    <w:rsid w:val="00E36EF2"/>
    <w:rsid w:val="00E41AEA"/>
    <w:rsid w:val="00E4771F"/>
    <w:rsid w:val="00E50157"/>
    <w:rsid w:val="00E51760"/>
    <w:rsid w:val="00E53845"/>
    <w:rsid w:val="00E54718"/>
    <w:rsid w:val="00E5791A"/>
    <w:rsid w:val="00E66C61"/>
    <w:rsid w:val="00E66C87"/>
    <w:rsid w:val="00E67432"/>
    <w:rsid w:val="00E679C9"/>
    <w:rsid w:val="00E7032D"/>
    <w:rsid w:val="00E71A75"/>
    <w:rsid w:val="00E72E27"/>
    <w:rsid w:val="00E749A9"/>
    <w:rsid w:val="00E75ED6"/>
    <w:rsid w:val="00E800D9"/>
    <w:rsid w:val="00E81818"/>
    <w:rsid w:val="00E81B51"/>
    <w:rsid w:val="00E83653"/>
    <w:rsid w:val="00E849F5"/>
    <w:rsid w:val="00E8766A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1F38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F0CB2"/>
    <w:rsid w:val="00EF4227"/>
    <w:rsid w:val="00EF5DF2"/>
    <w:rsid w:val="00F051A2"/>
    <w:rsid w:val="00F05B56"/>
    <w:rsid w:val="00F05B6F"/>
    <w:rsid w:val="00F066BE"/>
    <w:rsid w:val="00F11A0C"/>
    <w:rsid w:val="00F13365"/>
    <w:rsid w:val="00F226A5"/>
    <w:rsid w:val="00F23B20"/>
    <w:rsid w:val="00F24078"/>
    <w:rsid w:val="00F34CC7"/>
    <w:rsid w:val="00F404AB"/>
    <w:rsid w:val="00F42977"/>
    <w:rsid w:val="00F441ED"/>
    <w:rsid w:val="00F502E4"/>
    <w:rsid w:val="00F5277E"/>
    <w:rsid w:val="00F549C8"/>
    <w:rsid w:val="00F5530D"/>
    <w:rsid w:val="00F5799E"/>
    <w:rsid w:val="00F601DC"/>
    <w:rsid w:val="00F6277E"/>
    <w:rsid w:val="00F66A13"/>
    <w:rsid w:val="00F67D77"/>
    <w:rsid w:val="00F77229"/>
    <w:rsid w:val="00F81299"/>
    <w:rsid w:val="00F94A56"/>
    <w:rsid w:val="00FA29DA"/>
    <w:rsid w:val="00FA7441"/>
    <w:rsid w:val="00FB338D"/>
    <w:rsid w:val="00FB4506"/>
    <w:rsid w:val="00FB5255"/>
    <w:rsid w:val="00FB5801"/>
    <w:rsid w:val="00FB6BFE"/>
    <w:rsid w:val="00FB733B"/>
    <w:rsid w:val="00FC5D2C"/>
    <w:rsid w:val="00FD390D"/>
    <w:rsid w:val="00FD5085"/>
    <w:rsid w:val="00FD78B0"/>
    <w:rsid w:val="00FE63A4"/>
    <w:rsid w:val="00FE6AE2"/>
    <w:rsid w:val="00FF00E5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E27C26"/>
  <w15:docId w15:val="{47BEA3A6-C120-4760-B93A-5D1D890F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A0677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753</Words>
  <Characters>4298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5041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3382</cp:revision>
  <cp:lastPrinted>2020-01-14T20:24:00Z</cp:lastPrinted>
  <dcterms:created xsi:type="dcterms:W3CDTF">2019-09-04T05:01:00Z</dcterms:created>
  <dcterms:modified xsi:type="dcterms:W3CDTF">2022-05-24T05:49:00Z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