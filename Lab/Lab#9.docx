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8C9E" w14:textId="77777777" w:rsidR="003203C1" w:rsidRDefault="003203C1" w:rsidP="003203C1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2132C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71BF875A" wp14:editId="5BB86E92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San Francisco Bay University </w:t>
      </w:r>
    </w:p>
    <w:p w14:paraId="6886A348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032F05A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0D3B7574" w14:textId="77777777" w:rsidR="00A14387" w:rsidRDefault="000971B4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#9</w:t>
      </w:r>
    </w:p>
    <w:p w14:paraId="3D15A4EE" w14:textId="301ABC4C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749A5">
        <w:rPr>
          <w:rFonts w:eastAsia="TimesNewRomanPS-BoldMT" w:cs="SimSun"/>
          <w:b/>
          <w:bCs/>
          <w:szCs w:val="28"/>
        </w:rPr>
        <w:t>07/</w:t>
      </w:r>
      <w:r w:rsidR="000971B4">
        <w:rPr>
          <w:rFonts w:eastAsia="TimesNewRomanPS-BoldMT" w:cs="SimSun"/>
          <w:b/>
          <w:bCs/>
          <w:szCs w:val="28"/>
        </w:rPr>
        <w:t>2</w:t>
      </w:r>
      <w:r w:rsidR="003203C1">
        <w:rPr>
          <w:rFonts w:eastAsia="TimesNewRomanPS-BoldMT" w:cs="SimSun"/>
          <w:b/>
          <w:bCs/>
          <w:szCs w:val="28"/>
        </w:rPr>
        <w:t>6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3203C1">
        <w:rPr>
          <w:rFonts w:eastAsia="TimesNewRomanPS-BoldMT" w:cs="SimSun"/>
          <w:b/>
          <w:bCs/>
          <w:szCs w:val="28"/>
        </w:rPr>
        <w:t>2</w:t>
      </w:r>
    </w:p>
    <w:p w14:paraId="02650460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865760B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76E736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34E9E2D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4A16D0B4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6851779C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18667CEE" w14:textId="77777777" w:rsidR="00BB6AF8" w:rsidRDefault="004C5643" w:rsidP="005237BC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2ED3877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4007AE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177E33C" w14:textId="77777777" w:rsidR="00ED5613" w:rsidRPr="00517628" w:rsidRDefault="00657B48" w:rsidP="00657B48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  <w:r w:rsidRPr="00657B48">
        <w:rPr>
          <w:rFonts w:eastAsia="GillSans"/>
          <w:sz w:val="24"/>
          <w:lang w:eastAsia="zh-CN"/>
        </w:rPr>
        <w:t>Modify the vehicle management program to allow an automobile rental company</w:t>
      </w:r>
      <w:r>
        <w:rPr>
          <w:rFonts w:eastAsia="GillSans"/>
          <w:sz w:val="24"/>
          <w:lang w:eastAsia="zh-CN"/>
        </w:rPr>
        <w:t xml:space="preserve"> </w:t>
      </w:r>
      <w:r w:rsidRPr="00657B48">
        <w:rPr>
          <w:rFonts w:eastAsia="GillSans"/>
          <w:sz w:val="24"/>
          <w:lang w:eastAsia="zh-CN"/>
        </w:rPr>
        <w:t xml:space="preserve">to manage its fleet of automobiles. First, define a class called </w:t>
      </w:r>
      <w:proofErr w:type="spellStart"/>
      <w:r w:rsidRPr="00657B48">
        <w:rPr>
          <w:rFonts w:eastAsia="GillSans"/>
          <w:i/>
          <w:sz w:val="24"/>
          <w:lang w:eastAsia="zh-CN"/>
        </w:rPr>
        <w:t>CityCar</w:t>
      </w:r>
      <w:proofErr w:type="spellEnd"/>
      <w:r w:rsidRPr="00657B48">
        <w:rPr>
          <w:rFonts w:eastAsia="GillSans"/>
          <w:sz w:val="24"/>
          <w:lang w:eastAsia="zh-CN"/>
        </w:rPr>
        <w:t xml:space="preserve"> that</w:t>
      </w:r>
      <w:r>
        <w:rPr>
          <w:rFonts w:eastAsia="GillSans"/>
          <w:sz w:val="24"/>
          <w:lang w:eastAsia="zh-CN"/>
        </w:rPr>
        <w:t xml:space="preserve"> </w:t>
      </w:r>
      <w:r w:rsidRPr="00657B48">
        <w:rPr>
          <w:rFonts w:eastAsia="GillSans"/>
          <w:sz w:val="24"/>
          <w:lang w:eastAsia="zh-CN"/>
        </w:rPr>
        <w:t xml:space="preserve">contains an array of pointers to the </w:t>
      </w:r>
      <w:r w:rsidRPr="00022E07">
        <w:rPr>
          <w:rFonts w:eastAsia="GillSans"/>
          <w:i/>
          <w:sz w:val="24"/>
          <w:lang w:eastAsia="zh-CN"/>
        </w:rPr>
        <w:t>100</w:t>
      </w:r>
      <w:r w:rsidRPr="00657B48">
        <w:rPr>
          <w:rFonts w:eastAsia="GillSans"/>
          <w:sz w:val="24"/>
          <w:lang w:eastAsia="zh-CN"/>
        </w:rPr>
        <w:t xml:space="preserve"> objects in the </w:t>
      </w:r>
      <w:r w:rsidRPr="00657B48">
        <w:rPr>
          <w:rFonts w:eastAsia="GillSans"/>
          <w:i/>
          <w:sz w:val="24"/>
          <w:lang w:eastAsia="zh-CN"/>
        </w:rPr>
        <w:t>Car</w:t>
      </w:r>
      <w:r w:rsidRPr="00657B48">
        <w:rPr>
          <w:rFonts w:eastAsia="GillSans"/>
          <w:sz w:val="24"/>
          <w:lang w:eastAsia="zh-CN"/>
        </w:rPr>
        <w:t xml:space="preserve"> class.</w:t>
      </w:r>
      <w:r>
        <w:rPr>
          <w:rFonts w:eastAsia="GillSans"/>
          <w:sz w:val="24"/>
          <w:lang w:eastAsia="zh-CN"/>
        </w:rPr>
        <w:t xml:space="preserve"> </w:t>
      </w:r>
      <w:r w:rsidRPr="00657B48">
        <w:rPr>
          <w:rFonts w:eastAsia="GillSans"/>
          <w:sz w:val="24"/>
          <w:lang w:eastAsia="zh-CN"/>
        </w:rPr>
        <w:t>This also allows</w:t>
      </w:r>
      <w:r>
        <w:rPr>
          <w:rFonts w:eastAsia="GillSans"/>
          <w:sz w:val="24"/>
          <w:lang w:eastAsia="zh-CN"/>
        </w:rPr>
        <w:t xml:space="preserve"> </w:t>
      </w:r>
      <w:r w:rsidRPr="00657B48">
        <w:rPr>
          <w:rFonts w:eastAsia="GillSans"/>
          <w:sz w:val="24"/>
          <w:lang w:eastAsia="zh-CN"/>
        </w:rPr>
        <w:t xml:space="preserve">you to store pointers to objects of the derived class types </w:t>
      </w:r>
      <w:proofErr w:type="spellStart"/>
      <w:r w:rsidRPr="005E073C">
        <w:rPr>
          <w:rFonts w:eastAsia="GillSans"/>
          <w:i/>
          <w:sz w:val="24"/>
          <w:lang w:eastAsia="zh-CN"/>
        </w:rPr>
        <w:t>PassCar</w:t>
      </w:r>
      <w:proofErr w:type="spellEnd"/>
      <w:r w:rsidRPr="00657B48">
        <w:rPr>
          <w:rFonts w:eastAsia="GillSans"/>
          <w:sz w:val="24"/>
          <w:lang w:eastAsia="zh-CN"/>
        </w:rPr>
        <w:t xml:space="preserve"> and </w:t>
      </w:r>
      <w:r w:rsidRPr="00D465EE">
        <w:rPr>
          <w:rFonts w:eastAsia="GillSans"/>
          <w:i/>
          <w:sz w:val="24"/>
          <w:lang w:eastAsia="zh-CN"/>
        </w:rPr>
        <w:t>Truck</w:t>
      </w:r>
      <w:r w:rsidRPr="00657B48">
        <w:rPr>
          <w:rFonts w:eastAsia="GillSans"/>
          <w:sz w:val="24"/>
          <w:lang w:eastAsia="zh-CN"/>
        </w:rPr>
        <w:t>.</w:t>
      </w:r>
      <w:r>
        <w:rPr>
          <w:rFonts w:eastAsia="GillSans"/>
          <w:sz w:val="24"/>
          <w:lang w:eastAsia="zh-CN"/>
        </w:rPr>
        <w:t xml:space="preserve"> </w:t>
      </w:r>
      <w:r w:rsidRPr="00657B48">
        <w:rPr>
          <w:rFonts w:eastAsia="GillSans"/>
          <w:sz w:val="24"/>
          <w:lang w:eastAsia="zh-CN"/>
        </w:rPr>
        <w:t>The objects themselves will be created dynamically at runtime.</w:t>
      </w:r>
    </w:p>
    <w:p w14:paraId="0F553D2E" w14:textId="77777777" w:rsidR="00517628" w:rsidRPr="00517628" w:rsidRDefault="00517628" w:rsidP="00517628">
      <w:pPr>
        <w:pStyle w:val="ListParagraph"/>
        <w:tabs>
          <w:tab w:val="left" w:pos="0"/>
          <w:tab w:val="left" w:pos="360"/>
        </w:tabs>
        <w:ind w:left="360"/>
        <w:rPr>
          <w:color w:val="000000"/>
          <w:sz w:val="24"/>
          <w:lang w:eastAsia="zh-CN"/>
        </w:rPr>
      </w:pPr>
    </w:p>
    <w:p w14:paraId="5418D305" w14:textId="77777777" w:rsidR="00517628" w:rsidRPr="00517628" w:rsidRDefault="00517628" w:rsidP="00517628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color w:val="000000"/>
          <w:sz w:val="24"/>
          <w:lang w:eastAsia="zh-CN"/>
        </w:rPr>
      </w:pPr>
      <w:r w:rsidRPr="00517628">
        <w:rPr>
          <w:rFonts w:eastAsia="GillSans"/>
          <w:sz w:val="24"/>
          <w:lang w:eastAsia="zh-CN"/>
        </w:rPr>
        <w:t xml:space="preserve">Define a class </w:t>
      </w:r>
      <w:proofErr w:type="spellStart"/>
      <w:r w:rsidRPr="00517628">
        <w:rPr>
          <w:rFonts w:eastAsia="GillSans"/>
          <w:i/>
          <w:sz w:val="24"/>
          <w:lang w:eastAsia="zh-CN"/>
        </w:rPr>
        <w:t>CityCar</w:t>
      </w:r>
      <w:proofErr w:type="spellEnd"/>
      <w:r w:rsidRPr="00517628">
        <w:rPr>
          <w:rFonts w:eastAsia="GillSans"/>
          <w:sz w:val="24"/>
          <w:lang w:eastAsia="zh-CN"/>
        </w:rPr>
        <w:t xml:space="preserve"> with an array of pointers to the </w:t>
      </w:r>
      <w:r w:rsidRPr="007E1D93">
        <w:rPr>
          <w:rFonts w:eastAsia="GillSans"/>
          <w:i/>
          <w:sz w:val="24"/>
          <w:lang w:eastAsia="zh-CN"/>
        </w:rPr>
        <w:t>Car</w:t>
      </w:r>
      <w:r w:rsidRPr="00517628">
        <w:rPr>
          <w:rFonts w:eastAsia="GillSans"/>
          <w:sz w:val="24"/>
          <w:lang w:eastAsia="zh-CN"/>
        </w:rPr>
        <w:t xml:space="preserve"> class and an</w:t>
      </w:r>
    </w:p>
    <w:p w14:paraId="57644154" w14:textId="77777777" w:rsidR="00517628" w:rsidRDefault="00517628" w:rsidP="007E1D93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  <w:r w:rsidRPr="007E1D93">
        <w:rPr>
          <w:rFonts w:eastAsia="GillSans"/>
          <w:i/>
          <w:sz w:val="24"/>
          <w:lang w:eastAsia="zh-CN"/>
        </w:rPr>
        <w:t>int</w:t>
      </w:r>
      <w:r w:rsidRPr="00517628">
        <w:rPr>
          <w:rFonts w:eastAsia="GillSans"/>
          <w:sz w:val="24"/>
          <w:lang w:eastAsia="zh-CN"/>
        </w:rPr>
        <w:t xml:space="preserve"> variable for the current number of elements in the array.</w:t>
      </w:r>
      <w:r w:rsidR="007E1D93">
        <w:rPr>
          <w:rFonts w:eastAsia="GillSans"/>
          <w:sz w:val="24"/>
          <w:lang w:eastAsia="zh-CN"/>
        </w:rPr>
        <w:t xml:space="preserve"> </w:t>
      </w:r>
      <w:r w:rsidRPr="007E1D93">
        <w:rPr>
          <w:rFonts w:eastAsia="GillSans"/>
          <w:sz w:val="24"/>
          <w:lang w:eastAsia="zh-CN"/>
        </w:rPr>
        <w:t xml:space="preserve">The constructor will set the current number of array elements to </w:t>
      </w:r>
      <w:r w:rsidRPr="007E1D93">
        <w:rPr>
          <w:rFonts w:eastAsia="GillSans"/>
          <w:i/>
          <w:sz w:val="24"/>
          <w:lang w:eastAsia="zh-CN"/>
        </w:rPr>
        <w:t>0</w:t>
      </w:r>
      <w:r w:rsidRPr="007E1D93">
        <w:rPr>
          <w:rFonts w:eastAsia="GillSans"/>
          <w:sz w:val="24"/>
          <w:lang w:eastAsia="zh-CN"/>
        </w:rPr>
        <w:t>.</w:t>
      </w:r>
      <w:r w:rsidR="007E1D93">
        <w:rPr>
          <w:rFonts w:eastAsia="GillSans"/>
          <w:sz w:val="24"/>
          <w:lang w:eastAsia="zh-CN"/>
        </w:rPr>
        <w:t xml:space="preserve"> </w:t>
      </w:r>
      <w:r w:rsidRPr="007E1D93">
        <w:rPr>
          <w:rFonts w:eastAsia="GillSans"/>
          <w:sz w:val="24"/>
          <w:lang w:eastAsia="zh-CN"/>
        </w:rPr>
        <w:t>The destructor must release memory allocated dynamically for the</w:t>
      </w:r>
      <w:r w:rsidR="007E1D93">
        <w:rPr>
          <w:rFonts w:eastAsia="GillSans"/>
          <w:sz w:val="24"/>
          <w:lang w:eastAsia="zh-CN"/>
        </w:rPr>
        <w:t xml:space="preserve"> </w:t>
      </w:r>
      <w:r w:rsidRPr="007E1D93">
        <w:rPr>
          <w:rFonts w:eastAsia="GillSans"/>
          <w:sz w:val="24"/>
          <w:lang w:eastAsia="zh-CN"/>
        </w:rPr>
        <w:t>remaining objects. Make sure that you use a virtual destructor definition</w:t>
      </w:r>
      <w:r w:rsidR="007E1D93">
        <w:rPr>
          <w:rFonts w:eastAsia="GillSans"/>
          <w:sz w:val="24"/>
          <w:lang w:eastAsia="zh-CN"/>
        </w:rPr>
        <w:t xml:space="preserve"> </w:t>
      </w:r>
      <w:r w:rsidRPr="007E1D93">
        <w:rPr>
          <w:rFonts w:eastAsia="GillSans"/>
          <w:sz w:val="24"/>
          <w:lang w:eastAsia="zh-CN"/>
        </w:rPr>
        <w:t xml:space="preserve">in the base class </w:t>
      </w:r>
      <w:r w:rsidRPr="007E1D93">
        <w:rPr>
          <w:rFonts w:eastAsia="GillSans"/>
          <w:i/>
          <w:sz w:val="24"/>
          <w:lang w:eastAsia="zh-CN"/>
        </w:rPr>
        <w:t>Car</w:t>
      </w:r>
      <w:r w:rsidRPr="007E1D93">
        <w:rPr>
          <w:rFonts w:eastAsia="GillSans"/>
          <w:sz w:val="24"/>
          <w:lang w:eastAsia="zh-CN"/>
        </w:rPr>
        <w:t xml:space="preserve"> to allow correct releasing of memory for trucks and</w:t>
      </w:r>
      <w:r w:rsidR="007E1D93">
        <w:rPr>
          <w:rFonts w:eastAsia="GillSans"/>
          <w:sz w:val="24"/>
          <w:lang w:eastAsia="zh-CN"/>
        </w:rPr>
        <w:t xml:space="preserve"> </w:t>
      </w:r>
      <w:r w:rsidRPr="007E1D93">
        <w:rPr>
          <w:rFonts w:eastAsia="GillSans"/>
          <w:sz w:val="24"/>
          <w:lang w:eastAsia="zh-CN"/>
        </w:rPr>
        <w:t>passenger vehicles.</w:t>
      </w:r>
    </w:p>
    <w:p w14:paraId="3C2B1D8A" w14:textId="77777777" w:rsidR="007E1D93" w:rsidRPr="007E1D93" w:rsidRDefault="007E1D93" w:rsidP="007E1D93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5D1911CB" w14:textId="77777777" w:rsidR="00517628" w:rsidRDefault="00517628" w:rsidP="0091701A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  <w:r w:rsidRPr="00517628">
        <w:rPr>
          <w:rFonts w:eastAsia="GillSans"/>
          <w:sz w:val="24"/>
          <w:lang w:eastAsia="zh-CN"/>
        </w:rPr>
        <w:t xml:space="preserve">Implement two versions of the </w:t>
      </w:r>
      <w:proofErr w:type="gramStart"/>
      <w:r w:rsidRPr="00587DBF">
        <w:rPr>
          <w:rFonts w:eastAsia="GillSans"/>
          <w:i/>
          <w:sz w:val="24"/>
          <w:lang w:eastAsia="zh-CN"/>
        </w:rPr>
        <w:t>insert(</w:t>
      </w:r>
      <w:proofErr w:type="gramEnd"/>
      <w:r w:rsidRPr="00587DBF">
        <w:rPr>
          <w:rFonts w:eastAsia="GillSans"/>
          <w:i/>
          <w:sz w:val="24"/>
          <w:lang w:eastAsia="zh-CN"/>
        </w:rPr>
        <w:t>)</w:t>
      </w:r>
      <w:r w:rsidRPr="00517628">
        <w:rPr>
          <w:rFonts w:eastAsia="GillSans"/>
          <w:sz w:val="24"/>
          <w:lang w:eastAsia="zh-CN"/>
        </w:rPr>
        <w:t xml:space="preserve"> method using the prototype</w:t>
      </w:r>
      <w:r w:rsidR="0091701A">
        <w:rPr>
          <w:rFonts w:eastAsia="GillSans"/>
          <w:sz w:val="24"/>
          <w:lang w:eastAsia="zh-CN"/>
        </w:rPr>
        <w:t xml:space="preserve"> </w:t>
      </w:r>
      <w:r w:rsidRPr="0091701A">
        <w:rPr>
          <w:rFonts w:eastAsia="GillSans"/>
          <w:sz w:val="24"/>
          <w:lang w:eastAsia="zh-CN"/>
        </w:rPr>
        <w:t>shown opposite. Each version will allocate memory to an object of the</w:t>
      </w:r>
      <w:r w:rsidR="0091701A">
        <w:rPr>
          <w:rFonts w:eastAsia="GillSans"/>
          <w:sz w:val="24"/>
          <w:lang w:eastAsia="zh-CN"/>
        </w:rPr>
        <w:t xml:space="preserve"> </w:t>
      </w:r>
      <w:r w:rsidRPr="0091701A">
        <w:rPr>
          <w:rFonts w:eastAsia="GillSans"/>
          <w:sz w:val="24"/>
          <w:lang w:eastAsia="zh-CN"/>
        </w:rPr>
        <w:t>appropriate type</w:t>
      </w:r>
      <w:r w:rsidRPr="0091701A">
        <w:rPr>
          <w:rFonts w:eastAsia="GillSans" w:hint="eastAsia"/>
          <w:sz w:val="24"/>
          <w:lang w:eastAsia="zh-CN"/>
        </w:rPr>
        <w:t>—</w:t>
      </w:r>
      <w:r w:rsidRPr="0091701A">
        <w:rPr>
          <w:rFonts w:eastAsia="GillSans"/>
          <w:sz w:val="24"/>
          <w:lang w:eastAsia="zh-CN"/>
        </w:rPr>
        <w:t xml:space="preserve">that is of the </w:t>
      </w:r>
      <w:proofErr w:type="spellStart"/>
      <w:r w:rsidRPr="00587DBF">
        <w:rPr>
          <w:rFonts w:eastAsia="GillSans"/>
          <w:i/>
          <w:sz w:val="24"/>
          <w:lang w:eastAsia="zh-CN"/>
        </w:rPr>
        <w:t>PassCar</w:t>
      </w:r>
      <w:proofErr w:type="spellEnd"/>
      <w:r w:rsidRPr="0091701A">
        <w:rPr>
          <w:rFonts w:eastAsia="GillSans"/>
          <w:sz w:val="24"/>
          <w:lang w:eastAsia="zh-CN"/>
        </w:rPr>
        <w:t xml:space="preserve"> or </w:t>
      </w:r>
      <w:r w:rsidRPr="00587DBF">
        <w:rPr>
          <w:rFonts w:eastAsia="GillSans"/>
          <w:i/>
          <w:sz w:val="24"/>
          <w:lang w:eastAsia="zh-CN"/>
        </w:rPr>
        <w:t>Truck</w:t>
      </w:r>
      <w:r w:rsidRPr="0091701A">
        <w:rPr>
          <w:rFonts w:eastAsia="GillSans"/>
          <w:sz w:val="24"/>
          <w:lang w:eastAsia="zh-CN"/>
        </w:rPr>
        <w:t xml:space="preserve"> class</w:t>
      </w:r>
      <w:r w:rsidRPr="0091701A">
        <w:rPr>
          <w:rFonts w:eastAsia="GillSans" w:hint="eastAsia"/>
          <w:sz w:val="24"/>
          <w:lang w:eastAsia="zh-CN"/>
        </w:rPr>
        <w:t>—</w:t>
      </w:r>
      <w:r w:rsidRPr="0091701A">
        <w:rPr>
          <w:rFonts w:eastAsia="GillSans"/>
          <w:sz w:val="24"/>
          <w:lang w:eastAsia="zh-CN"/>
        </w:rPr>
        <w:t>and use the</w:t>
      </w:r>
      <w:r w:rsidR="0091701A">
        <w:rPr>
          <w:rFonts w:eastAsia="GillSans"/>
          <w:sz w:val="24"/>
          <w:lang w:eastAsia="zh-CN"/>
        </w:rPr>
        <w:t xml:space="preserve"> </w:t>
      </w:r>
      <w:r w:rsidRPr="0091701A">
        <w:rPr>
          <w:rFonts w:eastAsia="GillSans"/>
          <w:sz w:val="24"/>
          <w:lang w:eastAsia="zh-CN"/>
        </w:rPr>
        <w:t>arguments passed to it for initialization.</w:t>
      </w:r>
      <w:r w:rsidR="0091701A">
        <w:rPr>
          <w:rFonts w:eastAsia="GillSans"/>
          <w:sz w:val="24"/>
          <w:lang w:eastAsia="zh-CN"/>
        </w:rPr>
        <w:t xml:space="preserve"> </w:t>
      </w:r>
      <w:r w:rsidRPr="0091701A">
        <w:rPr>
          <w:rFonts w:eastAsia="GillSans"/>
          <w:sz w:val="24"/>
          <w:lang w:eastAsia="zh-CN"/>
        </w:rPr>
        <w:t xml:space="preserve">The method should return </w:t>
      </w:r>
      <w:r w:rsidRPr="00587DBF">
        <w:rPr>
          <w:rFonts w:eastAsia="GillSans"/>
          <w:i/>
          <w:sz w:val="24"/>
          <w:lang w:eastAsia="zh-CN"/>
        </w:rPr>
        <w:t>false</w:t>
      </w:r>
      <w:r w:rsidR="0091701A">
        <w:rPr>
          <w:rFonts w:eastAsia="GillSans"/>
          <w:sz w:val="24"/>
          <w:lang w:eastAsia="zh-CN"/>
        </w:rPr>
        <w:t xml:space="preserve"> </w:t>
      </w:r>
      <w:r w:rsidRPr="0091701A">
        <w:rPr>
          <w:rFonts w:eastAsia="GillSans"/>
          <w:sz w:val="24"/>
          <w:lang w:eastAsia="zh-CN"/>
        </w:rPr>
        <w:t>if it is impossible to enter another automobile (that is, if the array is full),</w:t>
      </w:r>
      <w:r w:rsidR="0091701A">
        <w:rPr>
          <w:rFonts w:eastAsia="GillSans"/>
          <w:sz w:val="24"/>
          <w:lang w:eastAsia="zh-CN"/>
        </w:rPr>
        <w:t xml:space="preserve"> </w:t>
      </w:r>
      <w:r w:rsidRPr="0091701A">
        <w:rPr>
          <w:rFonts w:eastAsia="GillSans"/>
          <w:sz w:val="24"/>
          <w:lang w:eastAsia="zh-CN"/>
        </w:rPr>
        <w:t xml:space="preserve">and </w:t>
      </w:r>
      <w:r w:rsidRPr="00587DBF">
        <w:rPr>
          <w:rFonts w:eastAsia="GillSans"/>
          <w:i/>
          <w:sz w:val="24"/>
          <w:lang w:eastAsia="zh-CN"/>
        </w:rPr>
        <w:t>true</w:t>
      </w:r>
      <w:r w:rsidRPr="0091701A">
        <w:rPr>
          <w:rFonts w:eastAsia="GillSans"/>
          <w:sz w:val="24"/>
          <w:lang w:eastAsia="zh-CN"/>
        </w:rPr>
        <w:t xml:space="preserve"> in all other cases.</w:t>
      </w:r>
    </w:p>
    <w:p w14:paraId="25CC90B5" w14:textId="77777777" w:rsidR="0091701A" w:rsidRPr="0091701A" w:rsidRDefault="0091701A" w:rsidP="0091701A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33D8422D" w14:textId="77777777" w:rsidR="00517628" w:rsidRPr="00517628" w:rsidRDefault="00517628" w:rsidP="00517628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  <w:r w:rsidRPr="00517628">
        <w:rPr>
          <w:rFonts w:eastAsia="GillSans"/>
          <w:sz w:val="24"/>
          <w:lang w:eastAsia="zh-CN"/>
        </w:rPr>
        <w:t xml:space="preserve">The </w:t>
      </w:r>
      <w:proofErr w:type="gramStart"/>
      <w:r w:rsidRPr="00587DBF">
        <w:rPr>
          <w:rFonts w:eastAsia="GillSans"/>
          <w:i/>
          <w:sz w:val="24"/>
          <w:lang w:eastAsia="zh-CN"/>
        </w:rPr>
        <w:t>display(</w:t>
      </w:r>
      <w:proofErr w:type="gramEnd"/>
      <w:r w:rsidRPr="00587DBF">
        <w:rPr>
          <w:rFonts w:eastAsia="GillSans"/>
          <w:i/>
          <w:sz w:val="24"/>
          <w:lang w:eastAsia="zh-CN"/>
        </w:rPr>
        <w:t>)</w:t>
      </w:r>
      <w:r w:rsidRPr="00517628">
        <w:rPr>
          <w:rFonts w:eastAsia="GillSans"/>
          <w:sz w:val="24"/>
          <w:lang w:eastAsia="zh-CN"/>
        </w:rPr>
        <w:t xml:space="preserve"> method outputs the data of all vehicles on screen.</w:t>
      </w:r>
      <w:r w:rsidR="0091701A">
        <w:rPr>
          <w:rFonts w:eastAsia="GillSans"/>
          <w:sz w:val="24"/>
          <w:lang w:eastAsia="zh-CN"/>
        </w:rPr>
        <w:t xml:space="preserve"> </w:t>
      </w:r>
      <w:r w:rsidRPr="00517628">
        <w:rPr>
          <w:rFonts w:eastAsia="GillSans"/>
          <w:sz w:val="24"/>
          <w:lang w:eastAsia="zh-CN"/>
        </w:rPr>
        <w:t>To</w:t>
      </w:r>
    </w:p>
    <w:p w14:paraId="0A6F8AB3" w14:textId="77777777" w:rsidR="00517628" w:rsidRDefault="00517628" w:rsidP="00517628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  <w:r w:rsidRPr="00517628">
        <w:rPr>
          <w:rFonts w:eastAsia="GillSans"/>
          <w:sz w:val="24"/>
          <w:lang w:eastAsia="zh-CN"/>
        </w:rPr>
        <w:t xml:space="preserve">perform this task it calls the existing </w:t>
      </w:r>
      <w:proofErr w:type="gramStart"/>
      <w:r w:rsidRPr="00587DBF">
        <w:rPr>
          <w:rFonts w:eastAsia="GillSans"/>
          <w:i/>
          <w:sz w:val="24"/>
          <w:lang w:eastAsia="zh-CN"/>
        </w:rPr>
        <w:t>display(</w:t>
      </w:r>
      <w:proofErr w:type="gramEnd"/>
      <w:r w:rsidRPr="00587DBF">
        <w:rPr>
          <w:rFonts w:eastAsia="GillSans"/>
          <w:i/>
          <w:sz w:val="24"/>
          <w:lang w:eastAsia="zh-CN"/>
        </w:rPr>
        <w:t>)</w:t>
      </w:r>
      <w:r w:rsidRPr="00517628">
        <w:rPr>
          <w:rFonts w:eastAsia="GillSans"/>
          <w:sz w:val="24"/>
          <w:lang w:eastAsia="zh-CN"/>
        </w:rPr>
        <w:t xml:space="preserve"> method for each object.</w:t>
      </w:r>
    </w:p>
    <w:p w14:paraId="74289A0A" w14:textId="77777777" w:rsidR="005B574B" w:rsidRDefault="005B574B" w:rsidP="00517628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54AA677E" w14:textId="77777777" w:rsidR="00737C04" w:rsidRDefault="00737C04" w:rsidP="003E6868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737C04">
        <w:rPr>
          <w:rFonts w:eastAsia="GillSans"/>
          <w:sz w:val="24"/>
          <w:lang w:eastAsia="zh-CN"/>
        </w:rPr>
        <w:t xml:space="preserve">Create a new function called </w:t>
      </w:r>
      <w:proofErr w:type="gramStart"/>
      <w:r w:rsidRPr="003E6868">
        <w:rPr>
          <w:rFonts w:eastAsia="GillSans"/>
          <w:i/>
          <w:sz w:val="24"/>
          <w:lang w:eastAsia="zh-CN"/>
        </w:rPr>
        <w:t>menu(</w:t>
      </w:r>
      <w:proofErr w:type="gramEnd"/>
      <w:r w:rsidRPr="003E6868">
        <w:rPr>
          <w:rFonts w:eastAsia="GillSans"/>
          <w:i/>
          <w:sz w:val="24"/>
          <w:lang w:eastAsia="zh-CN"/>
        </w:rPr>
        <w:t>)</w:t>
      </w:r>
      <w:r w:rsidRPr="00737C04">
        <w:rPr>
          <w:rFonts w:eastAsia="GillSans"/>
          <w:sz w:val="24"/>
          <w:lang w:eastAsia="zh-CN"/>
        </w:rPr>
        <w:t xml:space="preserve"> and store this function in a new</w:t>
      </w:r>
      <w:r w:rsidR="003E6868">
        <w:rPr>
          <w:rFonts w:eastAsia="GillSans"/>
          <w:sz w:val="24"/>
          <w:lang w:eastAsia="zh-CN"/>
        </w:rPr>
        <w:t xml:space="preserve"> </w:t>
      </w:r>
      <w:r w:rsidRPr="003E6868">
        <w:rPr>
          <w:rFonts w:eastAsia="GillSans"/>
          <w:sz w:val="24"/>
          <w:lang w:eastAsia="zh-CN"/>
        </w:rPr>
        <w:t>source file.</w:t>
      </w:r>
      <w:r w:rsidR="003E6868">
        <w:rPr>
          <w:rFonts w:eastAsia="GillSans"/>
          <w:sz w:val="24"/>
          <w:lang w:eastAsia="zh-CN"/>
        </w:rPr>
        <w:t xml:space="preserve"> </w:t>
      </w:r>
      <w:r w:rsidRPr="003E6868">
        <w:rPr>
          <w:rFonts w:eastAsia="GillSans"/>
          <w:sz w:val="24"/>
          <w:lang w:eastAsia="zh-CN"/>
        </w:rPr>
        <w:t>The function will display the menu shown opposite, read, and</w:t>
      </w:r>
      <w:r w:rsidR="003E6868">
        <w:rPr>
          <w:rFonts w:eastAsia="GillSans"/>
          <w:sz w:val="24"/>
          <w:lang w:eastAsia="zh-CN"/>
        </w:rPr>
        <w:t xml:space="preserve"> </w:t>
      </w:r>
      <w:r w:rsidRPr="003E6868">
        <w:rPr>
          <w:rFonts w:eastAsia="GillSans"/>
          <w:sz w:val="24"/>
          <w:lang w:eastAsia="zh-CN"/>
        </w:rPr>
        <w:t>return the user</w:t>
      </w:r>
      <w:r w:rsidR="003E6868">
        <w:rPr>
          <w:rFonts w:eastAsia="GillSans"/>
          <w:sz w:val="24"/>
          <w:lang w:eastAsia="zh-CN"/>
        </w:rPr>
        <w:t>’</w:t>
      </w:r>
      <w:r w:rsidRPr="003E6868">
        <w:rPr>
          <w:rFonts w:eastAsia="GillSans"/>
          <w:sz w:val="24"/>
          <w:lang w:eastAsia="zh-CN"/>
        </w:rPr>
        <w:t>s choice.</w:t>
      </w:r>
    </w:p>
    <w:p w14:paraId="28514256" w14:textId="77777777" w:rsidR="00D31628" w:rsidRDefault="00D31628" w:rsidP="00D31628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506AB6DB" w14:textId="77777777" w:rsidR="00657B48" w:rsidRDefault="006259C9" w:rsidP="00FB7984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6259C9">
        <w:rPr>
          <w:rFonts w:eastAsia="GillSans"/>
          <w:sz w:val="24"/>
          <w:lang w:eastAsia="zh-CN"/>
        </w:rPr>
        <w:t xml:space="preserve">Additionally, write two functions, </w:t>
      </w:r>
      <w:proofErr w:type="spellStart"/>
      <w:proofErr w:type="gramStart"/>
      <w:r w:rsidRPr="00965786">
        <w:rPr>
          <w:rFonts w:eastAsia="GillSans"/>
          <w:i/>
          <w:sz w:val="24"/>
          <w:lang w:eastAsia="zh-CN"/>
        </w:rPr>
        <w:t>getPassCar</w:t>
      </w:r>
      <w:proofErr w:type="spellEnd"/>
      <w:r w:rsidRPr="00965786">
        <w:rPr>
          <w:rFonts w:eastAsia="GillSans"/>
          <w:i/>
          <w:sz w:val="24"/>
          <w:lang w:eastAsia="zh-CN"/>
        </w:rPr>
        <w:t>(</w:t>
      </w:r>
      <w:proofErr w:type="gramEnd"/>
      <w:r w:rsidRPr="00965786">
        <w:rPr>
          <w:rFonts w:eastAsia="GillSans"/>
          <w:i/>
          <w:sz w:val="24"/>
          <w:lang w:eastAsia="zh-CN"/>
        </w:rPr>
        <w:t>)</w:t>
      </w:r>
      <w:r w:rsidRPr="006259C9">
        <w:rPr>
          <w:rFonts w:eastAsia="GillSans"/>
          <w:sz w:val="24"/>
          <w:lang w:eastAsia="zh-CN"/>
        </w:rPr>
        <w:t xml:space="preserve"> and </w:t>
      </w:r>
      <w:proofErr w:type="spellStart"/>
      <w:r w:rsidRPr="00965786">
        <w:rPr>
          <w:rFonts w:eastAsia="GillSans"/>
          <w:i/>
          <w:sz w:val="24"/>
          <w:lang w:eastAsia="zh-CN"/>
        </w:rPr>
        <w:t>getTruck</w:t>
      </w:r>
      <w:proofErr w:type="spellEnd"/>
      <w:r w:rsidRPr="00965786">
        <w:rPr>
          <w:rFonts w:eastAsia="GillSans"/>
          <w:i/>
          <w:sz w:val="24"/>
          <w:lang w:eastAsia="zh-CN"/>
        </w:rPr>
        <w:t>()</w:t>
      </w:r>
      <w:r w:rsidRPr="006259C9">
        <w:rPr>
          <w:rFonts w:eastAsia="GillSans"/>
          <w:sz w:val="24"/>
          <w:lang w:eastAsia="zh-CN"/>
        </w:rPr>
        <w:t>, which</w:t>
      </w:r>
      <w:r w:rsidR="00FB7984">
        <w:rPr>
          <w:rFonts w:eastAsia="GillSans"/>
          <w:sz w:val="24"/>
          <w:lang w:eastAsia="zh-CN"/>
        </w:rPr>
        <w:t xml:space="preserve"> </w:t>
      </w:r>
      <w:r w:rsidRPr="00FB7984">
        <w:rPr>
          <w:rFonts w:eastAsia="GillSans"/>
          <w:sz w:val="24"/>
          <w:lang w:eastAsia="zh-CN"/>
        </w:rPr>
        <w:t>read the data for a car or a truck from the keyboard and write the data</w:t>
      </w:r>
      <w:r w:rsidR="00FB7984">
        <w:rPr>
          <w:rFonts w:eastAsia="GillSans"/>
          <w:sz w:val="24"/>
          <w:lang w:eastAsia="zh-CN"/>
        </w:rPr>
        <w:t xml:space="preserve"> </w:t>
      </w:r>
      <w:r w:rsidRPr="00FB7984">
        <w:rPr>
          <w:rFonts w:eastAsia="GillSans"/>
          <w:sz w:val="24"/>
          <w:lang w:eastAsia="zh-CN"/>
        </w:rPr>
        <w:t>into the appropriate arguments.</w:t>
      </w:r>
    </w:p>
    <w:p w14:paraId="28F5D2B1" w14:textId="77777777" w:rsidR="00ED0303" w:rsidRPr="00ED0303" w:rsidRDefault="00ED0303" w:rsidP="00ED0303">
      <w:pPr>
        <w:pStyle w:val="ListParagraph"/>
        <w:rPr>
          <w:rFonts w:eastAsia="GillSans"/>
          <w:sz w:val="24"/>
          <w:lang w:eastAsia="zh-CN"/>
        </w:rPr>
      </w:pPr>
    </w:p>
    <w:p w14:paraId="79A08FB0" w14:textId="77777777" w:rsidR="00ED0303" w:rsidRPr="00AC002B" w:rsidRDefault="00ED0303" w:rsidP="00ED0303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ED0303">
        <w:rPr>
          <w:rFonts w:eastAsia="GillSans"/>
          <w:sz w:val="24"/>
          <w:lang w:eastAsia="zh-CN"/>
        </w:rPr>
        <w:lastRenderedPageBreak/>
        <w:t xml:space="preserve">Create an object of the </w:t>
      </w:r>
      <w:proofErr w:type="spellStart"/>
      <w:r w:rsidRPr="00C37606">
        <w:rPr>
          <w:rFonts w:eastAsia="GillSans"/>
          <w:i/>
          <w:sz w:val="24"/>
          <w:lang w:eastAsia="zh-CN"/>
        </w:rPr>
        <w:t>CityCar</w:t>
      </w:r>
      <w:proofErr w:type="spellEnd"/>
      <w:r w:rsidRPr="00ED0303">
        <w:rPr>
          <w:rFonts w:eastAsia="GillSans"/>
          <w:sz w:val="24"/>
          <w:lang w:eastAsia="zh-CN"/>
        </w:rPr>
        <w:t xml:space="preserve"> type in your </w:t>
      </w:r>
      <w:r w:rsidRPr="007C6606">
        <w:rPr>
          <w:rFonts w:eastAsia="GillSans"/>
          <w:i/>
          <w:sz w:val="24"/>
          <w:lang w:eastAsia="zh-CN"/>
        </w:rPr>
        <w:t>main</w:t>
      </w:r>
      <w:r w:rsidRPr="00ED0303">
        <w:rPr>
          <w:rFonts w:eastAsia="GillSans"/>
          <w:sz w:val="24"/>
          <w:lang w:eastAsia="zh-CN"/>
        </w:rPr>
        <w:t xml:space="preserve"> function. Insert one</w:t>
      </w:r>
      <w:r>
        <w:rPr>
          <w:rFonts w:eastAsia="GillSans"/>
          <w:sz w:val="24"/>
          <w:lang w:eastAsia="zh-CN"/>
        </w:rPr>
        <w:t xml:space="preserve"> </w:t>
      </w:r>
      <w:r w:rsidRPr="00ED0303">
        <w:rPr>
          <w:rFonts w:eastAsia="GillSans"/>
          <w:sz w:val="24"/>
          <w:lang w:eastAsia="zh-CN"/>
        </w:rPr>
        <w:t>car and one truck.</w:t>
      </w:r>
      <w:r>
        <w:rPr>
          <w:rFonts w:eastAsia="GillSans"/>
          <w:sz w:val="24"/>
          <w:lang w:eastAsia="zh-CN"/>
        </w:rPr>
        <w:t xml:space="preserve"> </w:t>
      </w:r>
      <w:r w:rsidRPr="00ED0303">
        <w:rPr>
          <w:rFonts w:eastAsia="GillSans"/>
          <w:sz w:val="24"/>
          <w:lang w:eastAsia="zh-CN"/>
        </w:rPr>
        <w:t>These will be the first vehicles of the company</w:t>
      </w:r>
      <w:r>
        <w:rPr>
          <w:rFonts w:eastAsia="GillSans"/>
          <w:sz w:val="24"/>
          <w:lang w:eastAsia="zh-CN"/>
        </w:rPr>
        <w:t>’</w:t>
      </w:r>
      <w:r w:rsidRPr="00ED0303">
        <w:rPr>
          <w:rFonts w:eastAsia="GillSans"/>
          <w:sz w:val="24"/>
          <w:lang w:eastAsia="zh-CN"/>
        </w:rPr>
        <w:t>s fleet.</w:t>
      </w:r>
      <w:r>
        <w:rPr>
          <w:rFonts w:eastAsia="GillSans"/>
          <w:sz w:val="24"/>
          <w:lang w:eastAsia="zh-CN"/>
        </w:rPr>
        <w:t xml:space="preserve"> If a user chooses “</w:t>
      </w:r>
      <w:r w:rsidRPr="00ED0303">
        <w:rPr>
          <w:rFonts w:eastAsia="GillSans"/>
          <w:sz w:val="24"/>
          <w:lang w:eastAsia="zh-CN"/>
        </w:rPr>
        <w:t>Add car</w:t>
      </w:r>
      <w:r>
        <w:rPr>
          <w:rFonts w:eastAsia="GillSans"/>
          <w:sz w:val="24"/>
          <w:lang w:eastAsia="zh-CN"/>
        </w:rPr>
        <w:t>” or “Add truck,”</w:t>
      </w:r>
      <w:r w:rsidRPr="00ED0303">
        <w:rPr>
          <w:rFonts w:eastAsia="GillSans"/>
          <w:sz w:val="24"/>
          <w:lang w:eastAsia="zh-CN"/>
        </w:rPr>
        <w:t xml:space="preserve"> your program must read the</w:t>
      </w:r>
      <w:r>
        <w:rPr>
          <w:rFonts w:eastAsia="GillSans"/>
          <w:sz w:val="24"/>
          <w:lang w:eastAsia="zh-CN"/>
        </w:rPr>
        <w:t xml:space="preserve"> </w:t>
      </w:r>
      <w:r w:rsidRPr="00ED0303">
        <w:rPr>
          <w:rFonts w:eastAsia="GillSans"/>
          <w:sz w:val="24"/>
          <w:lang w:eastAsia="zh-CN"/>
        </w:rPr>
        <w:t xml:space="preserve">data supplied and call the appropriate version of </w:t>
      </w:r>
      <w:proofErr w:type="gramStart"/>
      <w:r w:rsidRPr="00C37606">
        <w:rPr>
          <w:rFonts w:eastAsia="GillSans"/>
          <w:i/>
          <w:sz w:val="24"/>
          <w:lang w:eastAsia="zh-CN"/>
        </w:rPr>
        <w:t>insert(</w:t>
      </w:r>
      <w:proofErr w:type="gramEnd"/>
      <w:r w:rsidRPr="00C37606">
        <w:rPr>
          <w:rFonts w:eastAsia="GillSans"/>
          <w:i/>
          <w:sz w:val="24"/>
          <w:lang w:eastAsia="zh-CN"/>
        </w:rPr>
        <w:t>).</w:t>
      </w:r>
    </w:p>
    <w:p w14:paraId="1FB54668" w14:textId="77777777" w:rsidR="00AC002B" w:rsidRPr="00AC002B" w:rsidRDefault="00AC002B" w:rsidP="00AC002B">
      <w:pPr>
        <w:pStyle w:val="ListParagraph"/>
        <w:rPr>
          <w:rFonts w:eastAsia="GillSans"/>
          <w:sz w:val="24"/>
          <w:lang w:eastAsia="zh-CN"/>
        </w:rPr>
      </w:pPr>
    </w:p>
    <w:p w14:paraId="085AB3D0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 xml:space="preserve">// Definition of </w:t>
      </w:r>
      <w:proofErr w:type="spellStart"/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baseclass</w:t>
      </w:r>
      <w:proofErr w:type="spellEnd"/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 xml:space="preserve"> Car and</w:t>
      </w:r>
    </w:p>
    <w:p w14:paraId="1AB0F69A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 xml:space="preserve">// of the derived class </w:t>
      </w:r>
      <w:proofErr w:type="spellStart"/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PassCar</w:t>
      </w:r>
      <w:proofErr w:type="spellEnd"/>
    </w:p>
    <w:p w14:paraId="11F122BA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--------------------------------------------------</w:t>
      </w:r>
    </w:p>
    <w:p w14:paraId="6ACDF68F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BE4C94">
        <w:rPr>
          <w:rFonts w:ascii="Consolas" w:eastAsia="Times New Roman" w:hAnsi="Consolas"/>
          <w:color w:val="A31515"/>
          <w:sz w:val="21"/>
          <w:szCs w:val="21"/>
          <w:lang w:eastAsia="zh-CN"/>
        </w:rPr>
        <w:t>iostream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7A78C69B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BE4C94">
        <w:rPr>
          <w:rFonts w:ascii="Consolas" w:eastAsia="Times New Roman" w:hAnsi="Consolas"/>
          <w:color w:val="A31515"/>
          <w:sz w:val="21"/>
          <w:szCs w:val="21"/>
          <w:lang w:eastAsia="zh-CN"/>
        </w:rPr>
        <w:t>string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06680F7D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using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namespace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std;</w:t>
      </w:r>
      <w:proofErr w:type="gramEnd"/>
    </w:p>
    <w:p w14:paraId="6126E688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Car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 xml:space="preserve">// Base </w:t>
      </w:r>
      <w:proofErr w:type="gramStart"/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class{</w:t>
      </w:r>
      <w:proofErr w:type="gramEnd"/>
    </w:p>
    <w:p w14:paraId="2C66CB1F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7E8B2452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nr;   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//identification number</w:t>
      </w:r>
    </w:p>
    <w:p w14:paraId="3AFD699B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string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producer;</w:t>
      </w:r>
      <w:proofErr w:type="gramEnd"/>
    </w:p>
    <w:p w14:paraId="26C9370D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: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Constructor:</w:t>
      </w:r>
    </w:p>
    <w:p w14:paraId="1051BC1A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Car(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 = </w:t>
      </w:r>
      <w:r w:rsidRPr="00BE4C94">
        <w:rPr>
          <w:rFonts w:ascii="Consolas" w:eastAsia="Times New Roman" w:hAnsi="Consolas"/>
          <w:color w:val="09885A"/>
          <w:sz w:val="21"/>
          <w:szCs w:val="21"/>
          <w:lang w:eastAsia="zh-CN"/>
        </w:rPr>
        <w:t>0L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prod = </w:t>
      </w:r>
      <w:r w:rsidRPr="00BE4C94">
        <w:rPr>
          <w:rFonts w:ascii="Consolas" w:eastAsia="Times New Roman" w:hAnsi="Consolas"/>
          <w:color w:val="A31515"/>
          <w:sz w:val="21"/>
          <w:szCs w:val="21"/>
          <w:lang w:eastAsia="zh-CN"/>
        </w:rPr>
        <w:t>""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</w:p>
    <w:p w14:paraId="2AA9E4C6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Access methods:</w:t>
      </w:r>
    </w:p>
    <w:p w14:paraId="52BA43AA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getNr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{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nr; }</w:t>
      </w:r>
    </w:p>
    <w:p w14:paraId="4EC2B264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setNr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 ) { nr = n; }</w:t>
      </w:r>
    </w:p>
    <w:p w14:paraId="1E4273CE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getProd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{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producer; }</w:t>
      </w:r>
    </w:p>
    <w:p w14:paraId="766178A1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setProd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p){ producer = p; }</w:t>
      </w:r>
    </w:p>
    <w:p w14:paraId="145DADAE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display(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Display a car</w:t>
      </w:r>
    </w:p>
    <w:p w14:paraId="68DCA2FB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73656EEB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155D1141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PassCar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: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Car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Derived class{</w:t>
      </w:r>
    </w:p>
    <w:p w14:paraId="2E6BA309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725A617D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string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passCarType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105AF4B8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bool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sunRoof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0C6AF783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: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Constructor:</w:t>
      </w:r>
    </w:p>
    <w:p w14:paraId="7EA606B2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PassCar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tp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bool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sd,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 = </w:t>
      </w:r>
      <w:r w:rsidRPr="00BE4C94">
        <w:rPr>
          <w:rFonts w:ascii="Consolas" w:eastAsia="Times New Roman" w:hAnsi="Consolas"/>
          <w:color w:val="09885A"/>
          <w:sz w:val="21"/>
          <w:szCs w:val="21"/>
          <w:lang w:eastAsia="zh-CN"/>
        </w:rPr>
        <w:t>0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,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h = </w:t>
      </w:r>
      <w:r w:rsidRPr="00BE4C94">
        <w:rPr>
          <w:rFonts w:ascii="Consolas" w:eastAsia="Times New Roman" w:hAnsi="Consolas"/>
          <w:color w:val="A31515"/>
          <w:sz w:val="21"/>
          <w:szCs w:val="21"/>
          <w:lang w:eastAsia="zh-CN"/>
        </w:rPr>
        <w:t>""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</w:p>
    <w:p w14:paraId="425BDE03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AAAAAA"/>
          <w:sz w:val="21"/>
          <w:szCs w:val="21"/>
          <w:lang w:eastAsia="zh-CN"/>
        </w:rPr>
        <w:t>// Access methods:</w:t>
      </w:r>
    </w:p>
    <w:p w14:paraId="596102F6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getType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{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passCarType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; }</w:t>
      </w:r>
    </w:p>
    <w:p w14:paraId="79BB8A74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setType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 s) {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passCarType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s; }</w:t>
      </w:r>
    </w:p>
    <w:p w14:paraId="2ABB8458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bool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getSunRoof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{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sunRoof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; }</w:t>
      </w:r>
    </w:p>
    <w:p w14:paraId="76D0F5B6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setSunRoof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bool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b ) {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sunRoof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b; }</w:t>
      </w:r>
    </w:p>
    <w:p w14:paraId="496F4DD7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display(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4E09FB5C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6FFCD27C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5123C59F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Truck :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Car {</w:t>
      </w:r>
    </w:p>
    <w:p w14:paraId="64615839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05827F64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axles;</w:t>
      </w:r>
      <w:proofErr w:type="gramEnd"/>
    </w:p>
    <w:p w14:paraId="7A5DDC64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tons;</w:t>
      </w:r>
      <w:proofErr w:type="gramEnd"/>
    </w:p>
    <w:p w14:paraId="7DDCE9F3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1F0818C6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Truck(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a,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t,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n,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</w:t>
      </w:r>
      <w:proofErr w:type="spell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hs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); </w:t>
      </w:r>
    </w:p>
    <w:p w14:paraId="14AB2366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~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Truck(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);</w:t>
      </w:r>
    </w:p>
    <w:p w14:paraId="0479ADC4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lastRenderedPageBreak/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setAxles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l){ axles = l;}</w:t>
      </w:r>
    </w:p>
    <w:p w14:paraId="4B0BE409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int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getAxles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{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axles; }</w:t>
      </w:r>
    </w:p>
    <w:p w14:paraId="22381113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setCapacity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t) { tons = t;}</w:t>
      </w:r>
    </w:p>
    <w:p w14:paraId="5BF3DDA4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getCapacity</w:t>
      </w:r>
      <w:proofErr w:type="spell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{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tons; }</w:t>
      </w:r>
    </w:p>
    <w:p w14:paraId="358AD151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display(</w:t>
      </w:r>
      <w:proofErr w:type="gramEnd"/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BE4C94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298CEA1E" w14:textId="77777777" w:rsidR="00BE4C94" w:rsidRPr="00BE4C94" w:rsidRDefault="00BE4C94" w:rsidP="00BE4C94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BE4C94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1DFE44A3" w14:textId="77777777" w:rsidR="00AC002B" w:rsidRDefault="00AC002B" w:rsidP="00AC002B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3E9BDC7C" w14:textId="77777777" w:rsidR="00E05FEC" w:rsidRDefault="00E05FEC" w:rsidP="00E05FEC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E05FEC">
        <w:rPr>
          <w:rFonts w:eastAsia="GillSans"/>
          <w:sz w:val="24"/>
          <w:lang w:eastAsia="zh-CN"/>
        </w:rPr>
        <w:t>An automatic checkout system for a supermarket chain needs to be completed.</w:t>
      </w:r>
    </w:p>
    <w:p w14:paraId="7C664E85" w14:textId="77777777" w:rsidR="003D7213" w:rsidRDefault="003D7213" w:rsidP="003D7213">
      <w:pPr>
        <w:pStyle w:val="ListParagraph"/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</w:p>
    <w:p w14:paraId="7BDF3D79" w14:textId="77777777" w:rsidR="003D7213" w:rsidRDefault="003D7213" w:rsidP="003D7213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3D7213">
        <w:rPr>
          <w:rFonts w:eastAsia="GillSans"/>
          <w:sz w:val="24"/>
          <w:lang w:eastAsia="zh-CN"/>
        </w:rPr>
        <w:t xml:space="preserve">Declare the virtual methods </w:t>
      </w:r>
      <w:proofErr w:type="gramStart"/>
      <w:r w:rsidRPr="003D7213">
        <w:rPr>
          <w:rFonts w:eastAsia="GillSans"/>
          <w:i/>
          <w:sz w:val="24"/>
          <w:lang w:eastAsia="zh-CN"/>
        </w:rPr>
        <w:t>scanner(</w:t>
      </w:r>
      <w:proofErr w:type="gramEnd"/>
      <w:r w:rsidRPr="003D7213">
        <w:rPr>
          <w:rFonts w:eastAsia="GillSans"/>
          <w:i/>
          <w:sz w:val="24"/>
          <w:lang w:eastAsia="zh-CN"/>
        </w:rPr>
        <w:t>)</w:t>
      </w:r>
      <w:r w:rsidRPr="003D7213">
        <w:rPr>
          <w:rFonts w:eastAsia="GillSans"/>
          <w:sz w:val="24"/>
          <w:lang w:eastAsia="zh-CN"/>
        </w:rPr>
        <w:t xml:space="preserve"> and </w:t>
      </w:r>
      <w:r w:rsidRPr="003D7213">
        <w:rPr>
          <w:rFonts w:eastAsia="GillSans"/>
          <w:i/>
          <w:sz w:val="24"/>
          <w:lang w:eastAsia="zh-CN"/>
        </w:rPr>
        <w:t>printer()</w:t>
      </w:r>
      <w:r w:rsidRPr="003D7213">
        <w:rPr>
          <w:rFonts w:eastAsia="GillSans"/>
          <w:sz w:val="24"/>
          <w:lang w:eastAsia="zh-CN"/>
        </w:rPr>
        <w:t xml:space="preserve"> in the base class</w:t>
      </w:r>
      <w:r>
        <w:rPr>
          <w:rFonts w:eastAsia="GillSans"/>
          <w:sz w:val="24"/>
          <w:lang w:eastAsia="zh-CN"/>
        </w:rPr>
        <w:t xml:space="preserve"> </w:t>
      </w:r>
      <w:r w:rsidRPr="003D7213">
        <w:rPr>
          <w:rFonts w:eastAsia="GillSans"/>
          <w:i/>
          <w:sz w:val="24"/>
          <w:lang w:eastAsia="zh-CN"/>
        </w:rPr>
        <w:t>Product</w:t>
      </w:r>
      <w:r w:rsidRPr="003D7213">
        <w:rPr>
          <w:rFonts w:eastAsia="GillSans"/>
          <w:sz w:val="24"/>
          <w:lang w:eastAsia="zh-CN"/>
        </w:rPr>
        <w:t>.</w:t>
      </w:r>
      <w:r>
        <w:rPr>
          <w:rFonts w:eastAsia="GillSans"/>
          <w:sz w:val="24"/>
          <w:lang w:eastAsia="zh-CN"/>
        </w:rPr>
        <w:t xml:space="preserve"> </w:t>
      </w:r>
      <w:r w:rsidRPr="003D7213">
        <w:rPr>
          <w:rFonts w:eastAsia="GillSans"/>
          <w:sz w:val="24"/>
          <w:lang w:eastAsia="zh-CN"/>
        </w:rPr>
        <w:t>Also define a virtual destructor.</w:t>
      </w:r>
    </w:p>
    <w:p w14:paraId="3E464038" w14:textId="77777777" w:rsidR="00FB76F0" w:rsidRDefault="00FB76F0" w:rsidP="00FB76F0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281A8886" w14:textId="77777777" w:rsidR="00FB76F0" w:rsidRDefault="00FB76F0" w:rsidP="00FB76F0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FB76F0">
        <w:rPr>
          <w:rFonts w:eastAsia="GillSans"/>
          <w:sz w:val="24"/>
          <w:lang w:eastAsia="zh-CN"/>
        </w:rPr>
        <w:t xml:space="preserve">Write the </w:t>
      </w:r>
      <w:proofErr w:type="gramStart"/>
      <w:r w:rsidRPr="00FB76F0">
        <w:rPr>
          <w:rFonts w:eastAsia="GillSans"/>
          <w:i/>
          <w:sz w:val="24"/>
          <w:lang w:eastAsia="zh-CN"/>
        </w:rPr>
        <w:t>record(</w:t>
      </w:r>
      <w:proofErr w:type="gramEnd"/>
      <w:r w:rsidRPr="00FB76F0">
        <w:rPr>
          <w:rFonts w:eastAsia="GillSans"/>
          <w:i/>
          <w:sz w:val="24"/>
          <w:lang w:eastAsia="zh-CN"/>
        </w:rPr>
        <w:t>)</w:t>
      </w:r>
      <w:r w:rsidRPr="00FB76F0">
        <w:rPr>
          <w:rFonts w:eastAsia="GillSans"/>
          <w:sz w:val="24"/>
          <w:lang w:eastAsia="zh-CN"/>
        </w:rPr>
        <w:t xml:space="preserve"> function, which registers and lists products purchased</w:t>
      </w:r>
      <w:r>
        <w:rPr>
          <w:rFonts w:eastAsia="GillSans"/>
          <w:sz w:val="24"/>
          <w:lang w:eastAsia="zh-CN"/>
        </w:rPr>
        <w:t xml:space="preserve"> </w:t>
      </w:r>
      <w:r w:rsidRPr="00FB76F0">
        <w:rPr>
          <w:rFonts w:eastAsia="GillSans"/>
          <w:sz w:val="24"/>
          <w:lang w:eastAsia="zh-CN"/>
        </w:rPr>
        <w:t>in the store in a program loop.</w:t>
      </w:r>
    </w:p>
    <w:p w14:paraId="1CF450E7" w14:textId="77777777" w:rsidR="00FB76F0" w:rsidRPr="00FB76F0" w:rsidRDefault="00FB76F0" w:rsidP="00FB76F0">
      <w:pPr>
        <w:pStyle w:val="ListParagraph"/>
        <w:rPr>
          <w:rFonts w:eastAsia="GillSans"/>
          <w:sz w:val="24"/>
          <w:lang w:eastAsia="zh-CN"/>
        </w:rPr>
      </w:pPr>
    </w:p>
    <w:p w14:paraId="63D067B0" w14:textId="77777777" w:rsidR="00FB76F0" w:rsidRDefault="0021537F" w:rsidP="00296C1D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  <w:r w:rsidRPr="0021537F">
        <w:rPr>
          <w:rFonts w:eastAsia="GillSans"/>
          <w:sz w:val="24"/>
          <w:lang w:eastAsia="zh-CN"/>
        </w:rPr>
        <w:t xml:space="preserve">The function creates an array of </w:t>
      </w:r>
      <w:r w:rsidRPr="003A24ED">
        <w:rPr>
          <w:rFonts w:eastAsia="GillSans"/>
          <w:i/>
          <w:sz w:val="24"/>
          <w:lang w:eastAsia="zh-CN"/>
        </w:rPr>
        <w:t>100</w:t>
      </w:r>
      <w:r w:rsidRPr="0021537F">
        <w:rPr>
          <w:rFonts w:eastAsia="GillSans"/>
          <w:sz w:val="24"/>
          <w:lang w:eastAsia="zh-CN"/>
        </w:rPr>
        <w:t xml:space="preserve"> pointers to the base class, </w:t>
      </w:r>
      <w:r w:rsidRPr="003A24ED">
        <w:rPr>
          <w:rFonts w:eastAsia="GillSans"/>
          <w:i/>
          <w:sz w:val="24"/>
          <w:lang w:eastAsia="zh-CN"/>
        </w:rPr>
        <w:t>Product</w:t>
      </w:r>
      <w:r w:rsidRPr="0021537F">
        <w:rPr>
          <w:rFonts w:eastAsia="GillSans"/>
          <w:sz w:val="24"/>
          <w:lang w:eastAsia="zh-CN"/>
        </w:rPr>
        <w:t>.</w:t>
      </w:r>
      <w:r w:rsidR="00296C1D">
        <w:rPr>
          <w:rFonts w:eastAsia="GillSans"/>
          <w:sz w:val="24"/>
          <w:lang w:eastAsia="zh-CN"/>
        </w:rPr>
        <w:t xml:space="preserve"> </w:t>
      </w:r>
      <w:r w:rsidRPr="00296C1D">
        <w:rPr>
          <w:rFonts w:eastAsia="GillSans"/>
          <w:sz w:val="24"/>
          <w:lang w:eastAsia="zh-CN"/>
        </w:rPr>
        <w:t>The checkout assistant is prompted to state whether a prepacked or</w:t>
      </w:r>
      <w:r w:rsidR="00296C1D">
        <w:rPr>
          <w:rFonts w:eastAsia="GillSans"/>
          <w:sz w:val="24"/>
          <w:lang w:eastAsia="zh-CN"/>
        </w:rPr>
        <w:t xml:space="preserve"> </w:t>
      </w:r>
      <w:r w:rsidRPr="00296C1D">
        <w:rPr>
          <w:rFonts w:eastAsia="GillSans"/>
          <w:sz w:val="24"/>
          <w:lang w:eastAsia="zh-CN"/>
        </w:rPr>
        <w:t>fresh food item is to be scanned next. Memory for each product scanned</w:t>
      </w:r>
      <w:r w:rsidR="00296C1D">
        <w:rPr>
          <w:rFonts w:eastAsia="GillSans"/>
          <w:sz w:val="24"/>
          <w:lang w:eastAsia="zh-CN"/>
        </w:rPr>
        <w:t xml:space="preserve"> </w:t>
      </w:r>
      <w:r w:rsidRPr="00296C1D">
        <w:rPr>
          <w:rFonts w:eastAsia="GillSans"/>
          <w:sz w:val="24"/>
          <w:lang w:eastAsia="zh-CN"/>
        </w:rPr>
        <w:t>is allocated dynamically and referenced by the next pointer in the array.</w:t>
      </w:r>
      <w:r w:rsidR="00296C1D">
        <w:rPr>
          <w:rFonts w:eastAsia="GillSans"/>
          <w:sz w:val="24"/>
          <w:lang w:eastAsia="zh-CN"/>
        </w:rPr>
        <w:t xml:space="preserve"> </w:t>
      </w:r>
      <w:r w:rsidRPr="00296C1D">
        <w:rPr>
          <w:rFonts w:eastAsia="GillSans"/>
          <w:sz w:val="24"/>
          <w:lang w:eastAsia="zh-CN"/>
        </w:rPr>
        <w:t>After scanning all the available items, a sequential list is displayed.</w:t>
      </w:r>
      <w:r w:rsidR="00296C1D">
        <w:rPr>
          <w:rFonts w:eastAsia="GillSans"/>
          <w:sz w:val="24"/>
          <w:lang w:eastAsia="zh-CN"/>
        </w:rPr>
        <w:t xml:space="preserve"> </w:t>
      </w:r>
      <w:r w:rsidRPr="00296C1D">
        <w:rPr>
          <w:rFonts w:eastAsia="GillSans"/>
          <w:sz w:val="24"/>
          <w:lang w:eastAsia="zh-CN"/>
        </w:rPr>
        <w:t>The</w:t>
      </w:r>
      <w:r w:rsidR="00296C1D">
        <w:rPr>
          <w:rFonts w:eastAsia="GillSans"/>
          <w:sz w:val="24"/>
          <w:lang w:eastAsia="zh-CN"/>
        </w:rPr>
        <w:t xml:space="preserve"> </w:t>
      </w:r>
      <w:r w:rsidRPr="00296C1D">
        <w:rPr>
          <w:rFonts w:eastAsia="GillSans"/>
          <w:sz w:val="24"/>
          <w:lang w:eastAsia="zh-CN"/>
        </w:rPr>
        <w:t>prices of all the items are added and the total is output at the end.</w:t>
      </w:r>
    </w:p>
    <w:p w14:paraId="4D26A680" w14:textId="77777777" w:rsidR="00A06897" w:rsidRDefault="00A06897" w:rsidP="00296C1D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5ECE54FD" w14:textId="77777777" w:rsidR="00F44B29" w:rsidRDefault="00A06897" w:rsidP="00F44B29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GillSans"/>
          <w:sz w:val="24"/>
          <w:lang w:eastAsia="zh-CN"/>
        </w:rPr>
      </w:pPr>
      <w:r w:rsidRPr="00A06897">
        <w:rPr>
          <w:rFonts w:eastAsia="GillSans"/>
          <w:sz w:val="24"/>
          <w:lang w:eastAsia="zh-CN"/>
        </w:rPr>
        <w:t>Now create an application program to simulate a supermarket checkout.</w:t>
      </w:r>
      <w:r w:rsidR="00D02389">
        <w:rPr>
          <w:rFonts w:eastAsia="GillSans"/>
          <w:sz w:val="24"/>
          <w:lang w:eastAsia="zh-CN"/>
        </w:rPr>
        <w:t xml:space="preserve"> </w:t>
      </w:r>
      <w:r w:rsidRPr="00D02389">
        <w:rPr>
          <w:rFonts w:eastAsia="GillSans"/>
          <w:sz w:val="24"/>
          <w:lang w:eastAsia="zh-CN"/>
        </w:rPr>
        <w:t>The checkout assistant is prompted in a loop to state whether to define a</w:t>
      </w:r>
      <w:r w:rsidR="00D02389">
        <w:rPr>
          <w:rFonts w:eastAsia="GillSans"/>
          <w:sz w:val="24"/>
          <w:lang w:eastAsia="zh-CN"/>
        </w:rPr>
        <w:t xml:space="preserve"> </w:t>
      </w:r>
      <w:r w:rsidRPr="00D02389">
        <w:rPr>
          <w:rFonts w:eastAsia="GillSans"/>
          <w:sz w:val="24"/>
          <w:lang w:eastAsia="zh-CN"/>
        </w:rPr>
        <w:t xml:space="preserve">new customer. If so, the </w:t>
      </w:r>
      <w:proofErr w:type="gramStart"/>
      <w:r w:rsidRPr="003A6D8C">
        <w:rPr>
          <w:rFonts w:eastAsia="GillSans"/>
          <w:i/>
          <w:sz w:val="24"/>
          <w:lang w:eastAsia="zh-CN"/>
        </w:rPr>
        <w:t>record(</w:t>
      </w:r>
      <w:proofErr w:type="gramEnd"/>
      <w:r w:rsidRPr="003A6D8C">
        <w:rPr>
          <w:rFonts w:eastAsia="GillSans"/>
          <w:i/>
          <w:sz w:val="24"/>
          <w:lang w:eastAsia="zh-CN"/>
        </w:rPr>
        <w:t>)</w:t>
      </w:r>
      <w:r w:rsidRPr="00D02389">
        <w:rPr>
          <w:rFonts w:eastAsia="GillSans"/>
          <w:sz w:val="24"/>
          <w:lang w:eastAsia="zh-CN"/>
        </w:rPr>
        <w:t xml:space="preserve"> function is called; if not, the program</w:t>
      </w:r>
      <w:r w:rsidR="00D02389">
        <w:rPr>
          <w:rFonts w:eastAsia="GillSans"/>
          <w:sz w:val="24"/>
          <w:lang w:eastAsia="zh-CN"/>
        </w:rPr>
        <w:t xml:space="preserve"> </w:t>
      </w:r>
      <w:r w:rsidRPr="00D02389">
        <w:rPr>
          <w:rFonts w:eastAsia="GillSans"/>
          <w:sz w:val="24"/>
          <w:lang w:eastAsia="zh-CN"/>
        </w:rPr>
        <w:t>terminates.</w:t>
      </w:r>
    </w:p>
    <w:p w14:paraId="2C9F5B9B" w14:textId="77777777" w:rsidR="00F44B29" w:rsidRDefault="00F44B29" w:rsidP="00F44B29">
      <w:pPr>
        <w:pStyle w:val="ListParagraph"/>
        <w:tabs>
          <w:tab w:val="left" w:pos="0"/>
          <w:tab w:val="left" w:pos="360"/>
        </w:tabs>
        <w:ind w:left="1440"/>
        <w:rPr>
          <w:rFonts w:eastAsia="GillSans"/>
          <w:sz w:val="24"/>
          <w:lang w:eastAsia="zh-CN"/>
        </w:rPr>
      </w:pPr>
    </w:p>
    <w:p w14:paraId="788A2026" w14:textId="77777777" w:rsidR="00F44B29" w:rsidRPr="00F44B29" w:rsidRDefault="00F44B29" w:rsidP="00F44B29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66003FA6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iostream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3296A83C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string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</w:p>
    <w:p w14:paraId="58C0D2F9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#include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&lt;</w:t>
      </w:r>
      <w:proofErr w:type="spellStart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iomanip</w:t>
      </w:r>
      <w:proofErr w:type="spell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&gt;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</w:p>
    <w:p w14:paraId="786A77B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27809356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using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namespace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std;</w:t>
      </w:r>
      <w:proofErr w:type="gramEnd"/>
    </w:p>
    <w:p w14:paraId="0AA0FF85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5D774A69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Product{</w:t>
      </w:r>
      <w:proofErr w:type="gramEnd"/>
    </w:p>
    <w:p w14:paraId="446E87B8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5F59750F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bar;</w:t>
      </w:r>
      <w:proofErr w:type="gramEnd"/>
    </w:p>
    <w:p w14:paraId="05ECAAC7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string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name;</w:t>
      </w:r>
      <w:proofErr w:type="gramEnd"/>
    </w:p>
    <w:p w14:paraId="63603E1A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7E3B52EB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Product(</w:t>
      </w:r>
      <w:proofErr w:type="gram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b = </w:t>
      </w:r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0L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s =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): bar(b), name(s){ }</w:t>
      </w:r>
    </w:p>
    <w:p w14:paraId="44E8FBA7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AAAAAA"/>
          <w:sz w:val="21"/>
          <w:szCs w:val="21"/>
          <w:lang w:eastAsia="zh-CN"/>
        </w:rPr>
        <w:t>// Access methods as previously used.</w:t>
      </w:r>
    </w:p>
    <w:p w14:paraId="390B204B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virtual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scanner(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); </w:t>
      </w:r>
      <w:r w:rsidRPr="00F44B29">
        <w:rPr>
          <w:rFonts w:ascii="Consolas" w:eastAsia="Times New Roman" w:hAnsi="Consolas"/>
          <w:color w:val="AAAAAA"/>
          <w:sz w:val="21"/>
          <w:szCs w:val="21"/>
          <w:lang w:eastAsia="zh-CN"/>
        </w:rPr>
        <w:t>// Virtual now!</w:t>
      </w:r>
    </w:p>
    <w:p w14:paraId="7AE2A2E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virtual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printer(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</w:p>
    <w:p w14:paraId="63915B73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5A6E46A2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5398985B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PrepackedFood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: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Product{</w:t>
      </w:r>
    </w:p>
    <w:p w14:paraId="2019BD4B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167F9EBF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pce_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38F9B737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5EF68AC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3337C1C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PrepackedFood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 = </w:t>
      </w:r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0.0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,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b = </w:t>
      </w:r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0L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s =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): Product(b, s),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pce_price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(p) {}</w:t>
      </w:r>
    </w:p>
    <w:p w14:paraId="7D129B74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setPrice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p){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pce_price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p;}</w:t>
      </w:r>
    </w:p>
    <w:p w14:paraId="4DE2A401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getPrice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{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pce_price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 }</w:t>
      </w:r>
    </w:p>
    <w:p w14:paraId="0ABAA5B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scanner(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){ </w:t>
      </w:r>
    </w:p>
    <w:p w14:paraId="3575024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Product::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scanner();</w:t>
      </w:r>
    </w:p>
    <w:p w14:paraId="64E6181D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cout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"Price per piece: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cin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&gt;&gt;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pce_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6A381010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}</w:t>
      </w:r>
    </w:p>
    <w:p w14:paraId="03CD1580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printer(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{ </w:t>
      </w:r>
    </w:p>
    <w:p w14:paraId="6DBE8140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Product::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printer();</w:t>
      </w:r>
    </w:p>
    <w:p w14:paraId="40716578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cout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fixed &lt;&lt;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setprecision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2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</w:p>
    <w:p w14:paraId="594E71C0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     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"Price per piece: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pce_price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endl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316EC5B1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}</w:t>
      </w:r>
    </w:p>
    <w:p w14:paraId="01A2E335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p w14:paraId="60F31BCE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697E867A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class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FreshFood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: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Product{</w:t>
      </w:r>
    </w:p>
    <w:p w14:paraId="35F9D70E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private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:  </w:t>
      </w:r>
    </w:p>
    <w:p w14:paraId="4CBBFAAB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628C5001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3BE6270E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public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:</w:t>
      </w:r>
    </w:p>
    <w:p w14:paraId="0775251F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FreshFood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g = </w:t>
      </w:r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0.0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 = </w:t>
      </w:r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0.0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,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long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b = </w:t>
      </w:r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0L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,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string&amp; s =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): Product(b, s),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(g),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(p) {}</w:t>
      </w:r>
    </w:p>
    <w:p w14:paraId="341DD25B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setWght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g) {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g;}</w:t>
      </w:r>
    </w:p>
    <w:p w14:paraId="771BBA75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getWght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{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 }</w:t>
      </w:r>
    </w:p>
    <w:p w14:paraId="7DCD0CB1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setPrice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p) {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= p;}</w:t>
      </w:r>
    </w:p>
    <w:p w14:paraId="3E6CDB9C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double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getPrice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{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return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 }</w:t>
      </w:r>
    </w:p>
    <w:p w14:paraId="7131CC81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scanner(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){ </w:t>
      </w:r>
    </w:p>
    <w:p w14:paraId="1E7F7317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Product::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scanner();</w:t>
      </w:r>
    </w:p>
    <w:p w14:paraId="1A6F0782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cout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"Weight(</w:t>
      </w:r>
      <w:proofErr w:type="spellStart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lbs</w:t>
      </w:r>
      <w:proofErr w:type="spellEnd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):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cin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&gt;&gt;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307FCB03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cout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"Price/</w:t>
      </w:r>
      <w:proofErr w:type="spellStart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lbs</w:t>
      </w:r>
      <w:proofErr w:type="spellEnd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cin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&gt;&gt;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319C0230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cin.sync</w:t>
      </w:r>
      <w:proofErr w:type="spellEnd"/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();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cin.clear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();</w:t>
      </w:r>
    </w:p>
    <w:p w14:paraId="490CCBF2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}</w:t>
      </w:r>
    </w:p>
    <w:p w14:paraId="0AF8DAF5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void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printer(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) </w:t>
      </w:r>
      <w:r w:rsidRPr="00F44B29">
        <w:rPr>
          <w:rFonts w:ascii="Consolas" w:eastAsia="Times New Roman" w:hAnsi="Consolas"/>
          <w:color w:val="0000FF"/>
          <w:sz w:val="21"/>
          <w:szCs w:val="21"/>
          <w:lang w:eastAsia="zh-CN"/>
        </w:rPr>
        <w:t>const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{</w:t>
      </w:r>
    </w:p>
    <w:p w14:paraId="07F4ACE5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Product::</w:t>
      </w:r>
      <w:proofErr w:type="gram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printer();</w:t>
      </w:r>
    </w:p>
    <w:p w14:paraId="50997008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cout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fixed &lt;&lt;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setprecision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gramEnd"/>
      <w:r w:rsidRPr="00F44B29">
        <w:rPr>
          <w:rFonts w:ascii="Consolas" w:eastAsia="Times New Roman" w:hAnsi="Consolas"/>
          <w:color w:val="09885A"/>
          <w:sz w:val="21"/>
          <w:szCs w:val="21"/>
          <w:lang w:eastAsia="zh-CN"/>
        </w:rPr>
        <w:t>2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</w:p>
    <w:p w14:paraId="296BCE81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     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 xml:space="preserve">"Price per </w:t>
      </w:r>
      <w:proofErr w:type="spellStart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Lbs</w:t>
      </w:r>
      <w:proofErr w:type="spellEnd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lbs_price</w:t>
      </w:r>
      <w:proofErr w:type="spellEnd"/>
    </w:p>
    <w:p w14:paraId="27DDFE69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     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F44B29">
        <w:rPr>
          <w:rFonts w:ascii="Consolas" w:eastAsia="Times New Roman" w:hAnsi="Consolas"/>
          <w:color w:val="FF69B4"/>
          <w:sz w:val="21"/>
          <w:szCs w:val="21"/>
          <w:lang w:eastAsia="zh-CN"/>
        </w:rPr>
        <w:t>\</w:t>
      </w:r>
      <w:proofErr w:type="spellStart"/>
      <w:r w:rsidRPr="00F44B29">
        <w:rPr>
          <w:rFonts w:ascii="Consolas" w:eastAsia="Times New Roman" w:hAnsi="Consolas"/>
          <w:color w:val="FF69B4"/>
          <w:sz w:val="21"/>
          <w:szCs w:val="21"/>
          <w:lang w:eastAsia="zh-CN"/>
        </w:rPr>
        <w:t>n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Weight</w:t>
      </w:r>
      <w:proofErr w:type="spellEnd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</w:p>
    <w:p w14:paraId="0A75C9EE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      &lt;&lt; 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"</w:t>
      </w:r>
      <w:r w:rsidRPr="00F44B29">
        <w:rPr>
          <w:rFonts w:ascii="Consolas" w:eastAsia="Times New Roman" w:hAnsi="Consolas"/>
          <w:color w:val="FF69B4"/>
          <w:sz w:val="21"/>
          <w:szCs w:val="21"/>
          <w:lang w:eastAsia="zh-CN"/>
        </w:rPr>
        <w:t>\</w:t>
      </w:r>
      <w:proofErr w:type="spellStart"/>
      <w:r w:rsidRPr="00F44B29">
        <w:rPr>
          <w:rFonts w:ascii="Consolas" w:eastAsia="Times New Roman" w:hAnsi="Consolas"/>
          <w:color w:val="FF69B4"/>
          <w:sz w:val="21"/>
          <w:szCs w:val="21"/>
          <w:lang w:eastAsia="zh-CN"/>
        </w:rPr>
        <w:t>n</w:t>
      </w:r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Total</w:t>
      </w:r>
      <w:proofErr w:type="spellEnd"/>
      <w:r w:rsidRPr="00F44B29">
        <w:rPr>
          <w:rFonts w:ascii="Consolas" w:eastAsia="Times New Roman" w:hAnsi="Consolas"/>
          <w:color w:val="A31515"/>
          <w:sz w:val="21"/>
          <w:szCs w:val="21"/>
          <w:lang w:eastAsia="zh-CN"/>
        </w:rPr>
        <w:t>: "</w:t>
      </w: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lbs_price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* </w:t>
      </w:r>
      <w:proofErr w:type="spell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wght</w:t>
      </w:r>
      <w:proofErr w:type="spellEnd"/>
    </w:p>
    <w:p w14:paraId="63D06362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        &lt;&lt; </w:t>
      </w:r>
      <w:proofErr w:type="spellStart"/>
      <w:proofErr w:type="gramStart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endl</w:t>
      </w:r>
      <w:proofErr w:type="spellEnd"/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;</w:t>
      </w:r>
      <w:proofErr w:type="gramEnd"/>
    </w:p>
    <w:p w14:paraId="4C81A215" w14:textId="77777777" w:rsidR="00F44B29" w:rsidRPr="00F44B29" w:rsidRDefault="00F44B29" w:rsidP="00F44B2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   }</w:t>
      </w:r>
    </w:p>
    <w:p w14:paraId="2433E6A8" w14:textId="77777777" w:rsidR="00F44B29" w:rsidRPr="000B37F9" w:rsidRDefault="00F44B29" w:rsidP="000B37F9">
      <w:pPr>
        <w:shd w:val="clear" w:color="auto" w:fill="FFFFFE"/>
        <w:spacing w:line="285" w:lineRule="atLeast"/>
        <w:ind w:left="108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F44B29">
        <w:rPr>
          <w:rFonts w:ascii="Consolas" w:eastAsia="Times New Roman" w:hAnsi="Consolas"/>
          <w:color w:val="000000"/>
          <w:sz w:val="21"/>
          <w:szCs w:val="21"/>
          <w:lang w:eastAsia="zh-CN"/>
        </w:rPr>
        <w:t>};</w:t>
      </w:r>
    </w:p>
    <w:sectPr w:rsidR="00F44B29" w:rsidRPr="000B37F9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GillSan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507">
    <w:abstractNumId w:val="2"/>
  </w:num>
  <w:num w:numId="2" w16cid:durableId="2135902216">
    <w:abstractNumId w:val="3"/>
  </w:num>
  <w:num w:numId="3" w16cid:durableId="994726839">
    <w:abstractNumId w:val="0"/>
  </w:num>
  <w:num w:numId="4" w16cid:durableId="2042247276">
    <w:abstractNumId w:val="1"/>
  </w:num>
  <w:num w:numId="5" w16cid:durableId="1713726658">
    <w:abstractNumId w:val="7"/>
  </w:num>
  <w:num w:numId="6" w16cid:durableId="1717463840">
    <w:abstractNumId w:val="5"/>
  </w:num>
  <w:num w:numId="7" w16cid:durableId="1159999473">
    <w:abstractNumId w:val="6"/>
  </w:num>
  <w:num w:numId="8" w16cid:durableId="263075174">
    <w:abstractNumId w:val="9"/>
  </w:num>
  <w:num w:numId="9" w16cid:durableId="1065836503">
    <w:abstractNumId w:val="4"/>
  </w:num>
  <w:num w:numId="10" w16cid:durableId="14157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0ACA"/>
    <w:rsid w:val="00001074"/>
    <w:rsid w:val="000045BB"/>
    <w:rsid w:val="00011692"/>
    <w:rsid w:val="00011D62"/>
    <w:rsid w:val="00014C0C"/>
    <w:rsid w:val="0002048D"/>
    <w:rsid w:val="000204ED"/>
    <w:rsid w:val="00021FAE"/>
    <w:rsid w:val="000223EA"/>
    <w:rsid w:val="00022C48"/>
    <w:rsid w:val="00022E07"/>
    <w:rsid w:val="00031B7E"/>
    <w:rsid w:val="00033296"/>
    <w:rsid w:val="0003398E"/>
    <w:rsid w:val="00035535"/>
    <w:rsid w:val="0003695A"/>
    <w:rsid w:val="00040BE0"/>
    <w:rsid w:val="00043388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5680"/>
    <w:rsid w:val="00067FE1"/>
    <w:rsid w:val="00070203"/>
    <w:rsid w:val="00071E4B"/>
    <w:rsid w:val="0007312B"/>
    <w:rsid w:val="0007519D"/>
    <w:rsid w:val="00077028"/>
    <w:rsid w:val="000819E5"/>
    <w:rsid w:val="00086A01"/>
    <w:rsid w:val="00090951"/>
    <w:rsid w:val="00091957"/>
    <w:rsid w:val="000935B2"/>
    <w:rsid w:val="0009458E"/>
    <w:rsid w:val="0009666B"/>
    <w:rsid w:val="0009669B"/>
    <w:rsid w:val="000971B4"/>
    <w:rsid w:val="000A0CBB"/>
    <w:rsid w:val="000A1A52"/>
    <w:rsid w:val="000A7E15"/>
    <w:rsid w:val="000B0368"/>
    <w:rsid w:val="000B2E1D"/>
    <w:rsid w:val="000B37F9"/>
    <w:rsid w:val="000B489F"/>
    <w:rsid w:val="000B7D28"/>
    <w:rsid w:val="000C0644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1879"/>
    <w:rsid w:val="00106DA6"/>
    <w:rsid w:val="001101C8"/>
    <w:rsid w:val="00110B5E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43AE5"/>
    <w:rsid w:val="00150AF5"/>
    <w:rsid w:val="00152A64"/>
    <w:rsid w:val="00154A84"/>
    <w:rsid w:val="001576EE"/>
    <w:rsid w:val="00157B1A"/>
    <w:rsid w:val="001632EC"/>
    <w:rsid w:val="001645CD"/>
    <w:rsid w:val="00170766"/>
    <w:rsid w:val="00170DA5"/>
    <w:rsid w:val="00172A27"/>
    <w:rsid w:val="001749A5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C617C"/>
    <w:rsid w:val="001D42F2"/>
    <w:rsid w:val="001D616D"/>
    <w:rsid w:val="001D775C"/>
    <w:rsid w:val="001E2161"/>
    <w:rsid w:val="001E40A9"/>
    <w:rsid w:val="001F0D9A"/>
    <w:rsid w:val="001F1175"/>
    <w:rsid w:val="001F1AED"/>
    <w:rsid w:val="001F257D"/>
    <w:rsid w:val="001F505D"/>
    <w:rsid w:val="00201B40"/>
    <w:rsid w:val="00203677"/>
    <w:rsid w:val="00203911"/>
    <w:rsid w:val="00204A81"/>
    <w:rsid w:val="00205359"/>
    <w:rsid w:val="00210A62"/>
    <w:rsid w:val="00210C1B"/>
    <w:rsid w:val="00213673"/>
    <w:rsid w:val="002142FF"/>
    <w:rsid w:val="0021537F"/>
    <w:rsid w:val="00215C94"/>
    <w:rsid w:val="00225C0D"/>
    <w:rsid w:val="00226508"/>
    <w:rsid w:val="002272D4"/>
    <w:rsid w:val="00227BAC"/>
    <w:rsid w:val="00227E0A"/>
    <w:rsid w:val="00230B47"/>
    <w:rsid w:val="002356C8"/>
    <w:rsid w:val="00237963"/>
    <w:rsid w:val="00237B24"/>
    <w:rsid w:val="00250C67"/>
    <w:rsid w:val="0025506E"/>
    <w:rsid w:val="00255173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739D2"/>
    <w:rsid w:val="00274835"/>
    <w:rsid w:val="00281864"/>
    <w:rsid w:val="002818EC"/>
    <w:rsid w:val="002820CC"/>
    <w:rsid w:val="0028376D"/>
    <w:rsid w:val="002845EF"/>
    <w:rsid w:val="002959E9"/>
    <w:rsid w:val="002961A0"/>
    <w:rsid w:val="00296C1D"/>
    <w:rsid w:val="002A102B"/>
    <w:rsid w:val="002A1CF0"/>
    <w:rsid w:val="002A489A"/>
    <w:rsid w:val="002A52D7"/>
    <w:rsid w:val="002A6317"/>
    <w:rsid w:val="002B167D"/>
    <w:rsid w:val="002B51D1"/>
    <w:rsid w:val="002C0EFE"/>
    <w:rsid w:val="002C2598"/>
    <w:rsid w:val="002C6D3B"/>
    <w:rsid w:val="002C7677"/>
    <w:rsid w:val="002D0D89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03C1"/>
    <w:rsid w:val="0032197D"/>
    <w:rsid w:val="00326DDB"/>
    <w:rsid w:val="00331038"/>
    <w:rsid w:val="0033250E"/>
    <w:rsid w:val="00332C9D"/>
    <w:rsid w:val="00332FA0"/>
    <w:rsid w:val="0033362A"/>
    <w:rsid w:val="00335929"/>
    <w:rsid w:val="00336F96"/>
    <w:rsid w:val="003417B8"/>
    <w:rsid w:val="00342C6A"/>
    <w:rsid w:val="00344527"/>
    <w:rsid w:val="00345061"/>
    <w:rsid w:val="003457E1"/>
    <w:rsid w:val="00347CF1"/>
    <w:rsid w:val="003524E8"/>
    <w:rsid w:val="003561D7"/>
    <w:rsid w:val="00364D72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24ED"/>
    <w:rsid w:val="003A3B20"/>
    <w:rsid w:val="003A404B"/>
    <w:rsid w:val="003A45B4"/>
    <w:rsid w:val="003A6D8C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213"/>
    <w:rsid w:val="003D7B10"/>
    <w:rsid w:val="003E0F3F"/>
    <w:rsid w:val="003E2282"/>
    <w:rsid w:val="003E408C"/>
    <w:rsid w:val="003E6868"/>
    <w:rsid w:val="003F03CD"/>
    <w:rsid w:val="003F0A3E"/>
    <w:rsid w:val="003F0B82"/>
    <w:rsid w:val="003F2803"/>
    <w:rsid w:val="003F4CD4"/>
    <w:rsid w:val="00400A31"/>
    <w:rsid w:val="00400E06"/>
    <w:rsid w:val="004035FD"/>
    <w:rsid w:val="004130F1"/>
    <w:rsid w:val="00416FFD"/>
    <w:rsid w:val="004201BA"/>
    <w:rsid w:val="00420338"/>
    <w:rsid w:val="00432138"/>
    <w:rsid w:val="00442BC3"/>
    <w:rsid w:val="00443A45"/>
    <w:rsid w:val="004440F3"/>
    <w:rsid w:val="00445BF4"/>
    <w:rsid w:val="004505FB"/>
    <w:rsid w:val="004512F2"/>
    <w:rsid w:val="00453D69"/>
    <w:rsid w:val="00454F6B"/>
    <w:rsid w:val="00457D27"/>
    <w:rsid w:val="0046036E"/>
    <w:rsid w:val="00460CBC"/>
    <w:rsid w:val="00461111"/>
    <w:rsid w:val="00461B83"/>
    <w:rsid w:val="00462C71"/>
    <w:rsid w:val="00463CAC"/>
    <w:rsid w:val="00467B09"/>
    <w:rsid w:val="00471777"/>
    <w:rsid w:val="00471CC9"/>
    <w:rsid w:val="004736AC"/>
    <w:rsid w:val="00474787"/>
    <w:rsid w:val="004767E1"/>
    <w:rsid w:val="00482725"/>
    <w:rsid w:val="0048361D"/>
    <w:rsid w:val="004843EF"/>
    <w:rsid w:val="00484C48"/>
    <w:rsid w:val="00487F7A"/>
    <w:rsid w:val="00491746"/>
    <w:rsid w:val="0049548E"/>
    <w:rsid w:val="004A0F8D"/>
    <w:rsid w:val="004A64CC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17628"/>
    <w:rsid w:val="005237BC"/>
    <w:rsid w:val="00525D14"/>
    <w:rsid w:val="00526C03"/>
    <w:rsid w:val="0053261D"/>
    <w:rsid w:val="005340C6"/>
    <w:rsid w:val="00534F9E"/>
    <w:rsid w:val="00535736"/>
    <w:rsid w:val="005370ED"/>
    <w:rsid w:val="00537206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87DBF"/>
    <w:rsid w:val="00590659"/>
    <w:rsid w:val="00592EDB"/>
    <w:rsid w:val="00597D12"/>
    <w:rsid w:val="005A37D5"/>
    <w:rsid w:val="005A3C5F"/>
    <w:rsid w:val="005A54E7"/>
    <w:rsid w:val="005B1B13"/>
    <w:rsid w:val="005B2916"/>
    <w:rsid w:val="005B574B"/>
    <w:rsid w:val="005B6279"/>
    <w:rsid w:val="005B733F"/>
    <w:rsid w:val="005C7BFE"/>
    <w:rsid w:val="005D0507"/>
    <w:rsid w:val="005D0BFB"/>
    <w:rsid w:val="005D14ED"/>
    <w:rsid w:val="005D4DEF"/>
    <w:rsid w:val="005D78F9"/>
    <w:rsid w:val="005E073C"/>
    <w:rsid w:val="005E0E62"/>
    <w:rsid w:val="005E5D43"/>
    <w:rsid w:val="005E6B1B"/>
    <w:rsid w:val="005F1C10"/>
    <w:rsid w:val="005F3744"/>
    <w:rsid w:val="005F4138"/>
    <w:rsid w:val="005F42C6"/>
    <w:rsid w:val="005F4512"/>
    <w:rsid w:val="005F49B5"/>
    <w:rsid w:val="005F5255"/>
    <w:rsid w:val="00607750"/>
    <w:rsid w:val="00616320"/>
    <w:rsid w:val="00617286"/>
    <w:rsid w:val="00621988"/>
    <w:rsid w:val="00623B9A"/>
    <w:rsid w:val="00623C1C"/>
    <w:rsid w:val="00623F4A"/>
    <w:rsid w:val="006259C9"/>
    <w:rsid w:val="00626F89"/>
    <w:rsid w:val="006271D2"/>
    <w:rsid w:val="00627BC7"/>
    <w:rsid w:val="00632751"/>
    <w:rsid w:val="00635D79"/>
    <w:rsid w:val="00645636"/>
    <w:rsid w:val="006466CF"/>
    <w:rsid w:val="00647D72"/>
    <w:rsid w:val="00651BFD"/>
    <w:rsid w:val="00654D62"/>
    <w:rsid w:val="00656D08"/>
    <w:rsid w:val="00657B4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C3D48"/>
    <w:rsid w:val="006C7FAC"/>
    <w:rsid w:val="006D0991"/>
    <w:rsid w:val="006D4D87"/>
    <w:rsid w:val="006D568B"/>
    <w:rsid w:val="006D5BCF"/>
    <w:rsid w:val="006D7D3D"/>
    <w:rsid w:val="006E2793"/>
    <w:rsid w:val="006E61DA"/>
    <w:rsid w:val="006E66ED"/>
    <w:rsid w:val="006E7780"/>
    <w:rsid w:val="006E7913"/>
    <w:rsid w:val="006F0B25"/>
    <w:rsid w:val="006F15A1"/>
    <w:rsid w:val="006F1B88"/>
    <w:rsid w:val="006F23DD"/>
    <w:rsid w:val="006F43EC"/>
    <w:rsid w:val="006F57CD"/>
    <w:rsid w:val="0070244A"/>
    <w:rsid w:val="00706A5D"/>
    <w:rsid w:val="0070721D"/>
    <w:rsid w:val="00707887"/>
    <w:rsid w:val="00710755"/>
    <w:rsid w:val="00714A5B"/>
    <w:rsid w:val="0071510E"/>
    <w:rsid w:val="00716E0E"/>
    <w:rsid w:val="00716F30"/>
    <w:rsid w:val="0072438B"/>
    <w:rsid w:val="007268F7"/>
    <w:rsid w:val="00736A0F"/>
    <w:rsid w:val="00737C04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1533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04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C6606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E1D93"/>
    <w:rsid w:val="007F13A0"/>
    <w:rsid w:val="007F3CEC"/>
    <w:rsid w:val="007F5C2C"/>
    <w:rsid w:val="007F7B59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18E6"/>
    <w:rsid w:val="008332DB"/>
    <w:rsid w:val="00833FD9"/>
    <w:rsid w:val="0083428D"/>
    <w:rsid w:val="0083508D"/>
    <w:rsid w:val="00840957"/>
    <w:rsid w:val="00845109"/>
    <w:rsid w:val="00851591"/>
    <w:rsid w:val="00855FE1"/>
    <w:rsid w:val="008632B0"/>
    <w:rsid w:val="00863B3A"/>
    <w:rsid w:val="00864E2A"/>
    <w:rsid w:val="008662C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4CA8"/>
    <w:rsid w:val="008A5034"/>
    <w:rsid w:val="008B0CF3"/>
    <w:rsid w:val="008B176B"/>
    <w:rsid w:val="008B1868"/>
    <w:rsid w:val="008B318B"/>
    <w:rsid w:val="008B3A7F"/>
    <w:rsid w:val="008B733E"/>
    <w:rsid w:val="008B77FB"/>
    <w:rsid w:val="008C0DB3"/>
    <w:rsid w:val="008C7D97"/>
    <w:rsid w:val="008D167C"/>
    <w:rsid w:val="008D30A6"/>
    <w:rsid w:val="008D4BEC"/>
    <w:rsid w:val="008D5F41"/>
    <w:rsid w:val="008D7AA6"/>
    <w:rsid w:val="008E64D5"/>
    <w:rsid w:val="008F05CF"/>
    <w:rsid w:val="00902480"/>
    <w:rsid w:val="00906EC5"/>
    <w:rsid w:val="00911BCC"/>
    <w:rsid w:val="00911E58"/>
    <w:rsid w:val="00912895"/>
    <w:rsid w:val="00913E72"/>
    <w:rsid w:val="00914DF1"/>
    <w:rsid w:val="0091701A"/>
    <w:rsid w:val="0091751C"/>
    <w:rsid w:val="00917CCE"/>
    <w:rsid w:val="009216CF"/>
    <w:rsid w:val="0092199A"/>
    <w:rsid w:val="0092336E"/>
    <w:rsid w:val="00923B6C"/>
    <w:rsid w:val="00923C27"/>
    <w:rsid w:val="009250B7"/>
    <w:rsid w:val="009327B5"/>
    <w:rsid w:val="00933528"/>
    <w:rsid w:val="009345E4"/>
    <w:rsid w:val="009350EB"/>
    <w:rsid w:val="00935527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65786"/>
    <w:rsid w:val="0097216D"/>
    <w:rsid w:val="00974479"/>
    <w:rsid w:val="00974808"/>
    <w:rsid w:val="00976E65"/>
    <w:rsid w:val="00977EF1"/>
    <w:rsid w:val="00982763"/>
    <w:rsid w:val="00987504"/>
    <w:rsid w:val="00990277"/>
    <w:rsid w:val="00992874"/>
    <w:rsid w:val="009936C1"/>
    <w:rsid w:val="00993DDA"/>
    <w:rsid w:val="009971EB"/>
    <w:rsid w:val="00997326"/>
    <w:rsid w:val="009A0179"/>
    <w:rsid w:val="009A2740"/>
    <w:rsid w:val="009A4EC0"/>
    <w:rsid w:val="009A6BAC"/>
    <w:rsid w:val="009B2031"/>
    <w:rsid w:val="009B4176"/>
    <w:rsid w:val="009B4960"/>
    <w:rsid w:val="009B5BF0"/>
    <w:rsid w:val="009C15E9"/>
    <w:rsid w:val="009C58F2"/>
    <w:rsid w:val="009D0C64"/>
    <w:rsid w:val="009D1086"/>
    <w:rsid w:val="009D2467"/>
    <w:rsid w:val="009D2CEE"/>
    <w:rsid w:val="009D60F6"/>
    <w:rsid w:val="009D6366"/>
    <w:rsid w:val="009D6ED1"/>
    <w:rsid w:val="009E02DC"/>
    <w:rsid w:val="009E50A6"/>
    <w:rsid w:val="009E6503"/>
    <w:rsid w:val="009F0AEA"/>
    <w:rsid w:val="009F0F15"/>
    <w:rsid w:val="009F3491"/>
    <w:rsid w:val="009F5466"/>
    <w:rsid w:val="009F7450"/>
    <w:rsid w:val="00A06897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0C11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3A2B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0FA"/>
    <w:rsid w:val="00A9546B"/>
    <w:rsid w:val="00A95C38"/>
    <w:rsid w:val="00A9717E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02B"/>
    <w:rsid w:val="00AC0660"/>
    <w:rsid w:val="00AC0AD3"/>
    <w:rsid w:val="00AC4956"/>
    <w:rsid w:val="00AC5A39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58B4"/>
    <w:rsid w:val="00B07278"/>
    <w:rsid w:val="00B1067D"/>
    <w:rsid w:val="00B1085E"/>
    <w:rsid w:val="00B13B80"/>
    <w:rsid w:val="00B1504A"/>
    <w:rsid w:val="00B17548"/>
    <w:rsid w:val="00B25375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21D"/>
    <w:rsid w:val="00B56375"/>
    <w:rsid w:val="00B62A68"/>
    <w:rsid w:val="00B634A7"/>
    <w:rsid w:val="00B64395"/>
    <w:rsid w:val="00B66019"/>
    <w:rsid w:val="00B6612E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2D7E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C6ECC"/>
    <w:rsid w:val="00BD42FB"/>
    <w:rsid w:val="00BD43CF"/>
    <w:rsid w:val="00BE4C94"/>
    <w:rsid w:val="00BF2FAA"/>
    <w:rsid w:val="00BF6435"/>
    <w:rsid w:val="00BF6898"/>
    <w:rsid w:val="00BF73A3"/>
    <w:rsid w:val="00C04984"/>
    <w:rsid w:val="00C0600C"/>
    <w:rsid w:val="00C07478"/>
    <w:rsid w:val="00C10DD3"/>
    <w:rsid w:val="00C10E6E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37606"/>
    <w:rsid w:val="00C41CC2"/>
    <w:rsid w:val="00C41E2F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3F9D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2CFC"/>
    <w:rsid w:val="00CB3005"/>
    <w:rsid w:val="00CB34F3"/>
    <w:rsid w:val="00CB35D6"/>
    <w:rsid w:val="00CB3816"/>
    <w:rsid w:val="00CB5D38"/>
    <w:rsid w:val="00CB671D"/>
    <w:rsid w:val="00CC09A0"/>
    <w:rsid w:val="00CD08AB"/>
    <w:rsid w:val="00CD67C9"/>
    <w:rsid w:val="00CF05D0"/>
    <w:rsid w:val="00CF12F7"/>
    <w:rsid w:val="00CF2087"/>
    <w:rsid w:val="00CF2FFD"/>
    <w:rsid w:val="00CF5858"/>
    <w:rsid w:val="00CF63F0"/>
    <w:rsid w:val="00CF64AE"/>
    <w:rsid w:val="00D01B9C"/>
    <w:rsid w:val="00D02389"/>
    <w:rsid w:val="00D04455"/>
    <w:rsid w:val="00D057D4"/>
    <w:rsid w:val="00D1038D"/>
    <w:rsid w:val="00D121BD"/>
    <w:rsid w:val="00D13E2A"/>
    <w:rsid w:val="00D147F2"/>
    <w:rsid w:val="00D14B5F"/>
    <w:rsid w:val="00D1515F"/>
    <w:rsid w:val="00D16431"/>
    <w:rsid w:val="00D16DA3"/>
    <w:rsid w:val="00D16DAB"/>
    <w:rsid w:val="00D209DD"/>
    <w:rsid w:val="00D2300D"/>
    <w:rsid w:val="00D26B45"/>
    <w:rsid w:val="00D27115"/>
    <w:rsid w:val="00D2726A"/>
    <w:rsid w:val="00D27CE2"/>
    <w:rsid w:val="00D3096E"/>
    <w:rsid w:val="00D31628"/>
    <w:rsid w:val="00D352D3"/>
    <w:rsid w:val="00D362BC"/>
    <w:rsid w:val="00D402BF"/>
    <w:rsid w:val="00D4077B"/>
    <w:rsid w:val="00D430FE"/>
    <w:rsid w:val="00D432FD"/>
    <w:rsid w:val="00D43C24"/>
    <w:rsid w:val="00D465EE"/>
    <w:rsid w:val="00D51FD6"/>
    <w:rsid w:val="00D523CE"/>
    <w:rsid w:val="00D54199"/>
    <w:rsid w:val="00D6706F"/>
    <w:rsid w:val="00D752F8"/>
    <w:rsid w:val="00D764F0"/>
    <w:rsid w:val="00D76AAE"/>
    <w:rsid w:val="00D82E08"/>
    <w:rsid w:val="00D83581"/>
    <w:rsid w:val="00D83E41"/>
    <w:rsid w:val="00D83F17"/>
    <w:rsid w:val="00D849A1"/>
    <w:rsid w:val="00D856CD"/>
    <w:rsid w:val="00D858EF"/>
    <w:rsid w:val="00D8593C"/>
    <w:rsid w:val="00D92A35"/>
    <w:rsid w:val="00D9392D"/>
    <w:rsid w:val="00D94B50"/>
    <w:rsid w:val="00DA26CC"/>
    <w:rsid w:val="00DA713A"/>
    <w:rsid w:val="00DA7383"/>
    <w:rsid w:val="00DB7348"/>
    <w:rsid w:val="00DB76C2"/>
    <w:rsid w:val="00DC01E3"/>
    <w:rsid w:val="00DC07D0"/>
    <w:rsid w:val="00DC421D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4964"/>
    <w:rsid w:val="00DF56F8"/>
    <w:rsid w:val="00DF5E15"/>
    <w:rsid w:val="00DF78E1"/>
    <w:rsid w:val="00E05A48"/>
    <w:rsid w:val="00E05ED6"/>
    <w:rsid w:val="00E05FEC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4BBF"/>
    <w:rsid w:val="00E35DE9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1396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0303"/>
    <w:rsid w:val="00ED1F38"/>
    <w:rsid w:val="00ED5613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E4CA8"/>
    <w:rsid w:val="00EF0B12"/>
    <w:rsid w:val="00EF0CB2"/>
    <w:rsid w:val="00EF0F49"/>
    <w:rsid w:val="00EF2881"/>
    <w:rsid w:val="00EF4227"/>
    <w:rsid w:val="00EF5DF2"/>
    <w:rsid w:val="00EF72A5"/>
    <w:rsid w:val="00F010B3"/>
    <w:rsid w:val="00F03E1A"/>
    <w:rsid w:val="00F051A2"/>
    <w:rsid w:val="00F05B56"/>
    <w:rsid w:val="00F05B6F"/>
    <w:rsid w:val="00F066BE"/>
    <w:rsid w:val="00F066C7"/>
    <w:rsid w:val="00F11A0C"/>
    <w:rsid w:val="00F13365"/>
    <w:rsid w:val="00F146E8"/>
    <w:rsid w:val="00F226A5"/>
    <w:rsid w:val="00F23B20"/>
    <w:rsid w:val="00F24078"/>
    <w:rsid w:val="00F34CC7"/>
    <w:rsid w:val="00F35F33"/>
    <w:rsid w:val="00F36C12"/>
    <w:rsid w:val="00F404AB"/>
    <w:rsid w:val="00F421DE"/>
    <w:rsid w:val="00F42977"/>
    <w:rsid w:val="00F43475"/>
    <w:rsid w:val="00F441ED"/>
    <w:rsid w:val="00F44B29"/>
    <w:rsid w:val="00F502E4"/>
    <w:rsid w:val="00F5277E"/>
    <w:rsid w:val="00F549C8"/>
    <w:rsid w:val="00F549F1"/>
    <w:rsid w:val="00F5530D"/>
    <w:rsid w:val="00F5545B"/>
    <w:rsid w:val="00F5646C"/>
    <w:rsid w:val="00F578DA"/>
    <w:rsid w:val="00F5799E"/>
    <w:rsid w:val="00F601DC"/>
    <w:rsid w:val="00F6277E"/>
    <w:rsid w:val="00F63DCA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B76F0"/>
    <w:rsid w:val="00FB7984"/>
    <w:rsid w:val="00FC5D2C"/>
    <w:rsid w:val="00FD390D"/>
    <w:rsid w:val="00FD5085"/>
    <w:rsid w:val="00FD6828"/>
    <w:rsid w:val="00FD78B0"/>
    <w:rsid w:val="00FE63A4"/>
    <w:rsid w:val="00FE6AE2"/>
    <w:rsid w:val="00FF00E5"/>
    <w:rsid w:val="00FF51C6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BF128E"/>
  <w15:docId w15:val="{27B8874A-D96B-4EE9-AEFA-534B5BA6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0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203C1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962</Words>
  <Characters>5489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6439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4817</cp:revision>
  <cp:lastPrinted>2020-01-14T20:24:00Z</cp:lastPrinted>
  <dcterms:created xsi:type="dcterms:W3CDTF">2019-09-04T05:01:00Z</dcterms:created>
  <dcterms:modified xsi:type="dcterms:W3CDTF">2022-07-19T06:49:00Z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