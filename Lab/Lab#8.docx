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FAE0A" w14:textId="77777777" w:rsidR="00153234" w:rsidRDefault="00153234" w:rsidP="00153234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  <w:r w:rsidRPr="002132C4">
        <w:rPr>
          <w:rStyle w:val="Heading1Char"/>
          <w:rFonts w:eastAsia="TimesNewRomanPS-BoldMT" w:cs="SimSun"/>
          <w:b/>
          <w:bCs/>
          <w:noProof/>
          <w:color w:val="000000"/>
          <w:sz w:val="32"/>
          <w:szCs w:val="32"/>
          <w:u w:val="none"/>
        </w:rPr>
        <w:drawing>
          <wp:inline distT="0" distB="0" distL="0" distR="0" wp14:anchorId="13C482BD" wp14:editId="74D83C9D">
            <wp:extent cx="442913" cy="414478"/>
            <wp:effectExtent l="0" t="0" r="0" b="508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536" cy="43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3F34"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ab/>
      </w:r>
      <w:r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ab/>
      </w:r>
      <w:r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ab/>
        <w:t xml:space="preserve">  San Francisco Bay University </w:t>
      </w:r>
    </w:p>
    <w:p w14:paraId="319AA96A" w14:textId="77777777" w:rsidR="00FB338D" w:rsidRDefault="00FB338D" w:rsidP="00C63108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15621224" w14:textId="77777777" w:rsidR="0039549B" w:rsidRPr="0039549B" w:rsidRDefault="00226508">
      <w:pPr>
        <w:jc w:val="center"/>
        <w:rPr>
          <w:b/>
          <w:bCs/>
          <w:szCs w:val="28"/>
        </w:rPr>
      </w:pPr>
      <w:r w:rsidRPr="00051FDB">
        <w:rPr>
          <w:b/>
          <w:bCs/>
          <w:szCs w:val="28"/>
        </w:rPr>
        <w:t>CS360L - Programming in C and C++ Lab</w:t>
      </w:r>
    </w:p>
    <w:p w14:paraId="6E5E9F41" w14:textId="77777777" w:rsidR="00A14387" w:rsidRDefault="00CB2CFC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Lab Assignment #8</w:t>
      </w:r>
    </w:p>
    <w:p w14:paraId="3F1078F3" w14:textId="1F94ADFB" w:rsidR="00197DBB" w:rsidRDefault="008D7AA6">
      <w:pPr>
        <w:jc w:val="center"/>
        <w:rPr>
          <w:rFonts w:eastAsia="TimesNewRomanPS-BoldMT" w:cs="SimSun"/>
          <w:b/>
          <w:bCs/>
          <w:szCs w:val="28"/>
        </w:rPr>
      </w:pP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 w:rsidR="00B978B9">
        <w:rPr>
          <w:rFonts w:eastAsia="TimesNewRomanPS-BoldMT" w:cs="SimSun"/>
          <w:b/>
          <w:bCs/>
          <w:szCs w:val="28"/>
        </w:rPr>
        <w:t xml:space="preserve">       </w:t>
      </w:r>
      <w:r>
        <w:rPr>
          <w:rFonts w:eastAsia="TimesNewRomanPS-BoldMT" w:cs="SimSun"/>
          <w:b/>
          <w:bCs/>
          <w:szCs w:val="28"/>
        </w:rPr>
        <w:t xml:space="preserve">Due day: </w:t>
      </w:r>
      <w:r w:rsidR="001749A5">
        <w:rPr>
          <w:rFonts w:eastAsia="TimesNewRomanPS-BoldMT" w:cs="SimSun"/>
          <w:b/>
          <w:bCs/>
          <w:szCs w:val="28"/>
        </w:rPr>
        <w:t>07/</w:t>
      </w:r>
      <w:r w:rsidR="00DE7FD5">
        <w:rPr>
          <w:rFonts w:eastAsia="TimesNewRomanPS-BoldMT" w:cs="SimSun"/>
          <w:b/>
          <w:bCs/>
          <w:szCs w:val="28"/>
        </w:rPr>
        <w:t>19</w:t>
      </w:r>
      <w:r w:rsidR="0066276B">
        <w:rPr>
          <w:rFonts w:eastAsia="TimesNewRomanPS-BoldMT" w:cs="SimSun"/>
          <w:b/>
          <w:bCs/>
          <w:szCs w:val="28"/>
        </w:rPr>
        <w:t>/202</w:t>
      </w:r>
      <w:r w:rsidR="00DE7FD5">
        <w:rPr>
          <w:rFonts w:eastAsia="TimesNewRomanPS-BoldMT" w:cs="SimSun"/>
          <w:b/>
          <w:bCs/>
          <w:szCs w:val="28"/>
        </w:rPr>
        <w:t>2</w:t>
      </w:r>
    </w:p>
    <w:p w14:paraId="75FCD153" w14:textId="77777777" w:rsidR="007D263A" w:rsidRDefault="007D263A" w:rsidP="0084510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7EF74F31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Instruction: </w:t>
      </w:r>
    </w:p>
    <w:p w14:paraId="70A5F652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29E79ACE" w14:textId="77777777" w:rsidR="00BB6AF8" w:rsidRDefault="00181457" w:rsidP="00BB6AF8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Push the </w:t>
      </w:r>
      <w:r w:rsidR="00D16431">
        <w:rPr>
          <w:rFonts w:eastAsia="TimesNewRomanPS-BoldMT" w:cs="SimSun"/>
          <w:b/>
          <w:bCs/>
          <w:sz w:val="24"/>
          <w:lang w:eastAsia="zh-CN"/>
        </w:rPr>
        <w:t>answer sheet</w:t>
      </w:r>
      <w:r w:rsidR="00270001">
        <w:rPr>
          <w:rFonts w:eastAsia="TimesNewRomanPS-BoldMT" w:cs="SimSun"/>
          <w:b/>
          <w:bCs/>
          <w:sz w:val="24"/>
          <w:lang w:eastAsia="zh-CN"/>
        </w:rPr>
        <w:t>s</w:t>
      </w:r>
      <w:r w:rsidR="00D16431">
        <w:rPr>
          <w:rFonts w:eastAsia="TimesNewRomanPS-BoldMT" w:cs="SimSun"/>
          <w:b/>
          <w:bCs/>
          <w:sz w:val="24"/>
          <w:lang w:eastAsia="zh-CN"/>
        </w:rPr>
        <w:t>/</w:t>
      </w:r>
      <w:r>
        <w:rPr>
          <w:rFonts w:eastAsia="TimesNewRomanPS-BoldMT" w:cs="SimSun"/>
          <w:b/>
          <w:bCs/>
          <w:sz w:val="24"/>
          <w:lang w:eastAsia="zh-CN"/>
        </w:rPr>
        <w:t xml:space="preserve">source code to </w:t>
      </w:r>
      <w:proofErr w:type="spellStart"/>
      <w:r>
        <w:rPr>
          <w:rFonts w:eastAsia="TimesNewRomanPS-BoldMT" w:cs="SimSun"/>
          <w:b/>
          <w:bCs/>
          <w:sz w:val="24"/>
          <w:lang w:eastAsia="zh-CN"/>
        </w:rPr>
        <w:t>Github</w:t>
      </w:r>
      <w:proofErr w:type="spellEnd"/>
    </w:p>
    <w:p w14:paraId="352AA3C8" w14:textId="77777777" w:rsidR="00BB6AF8" w:rsidRDefault="00BB6AF8" w:rsidP="00BB6AF8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Please follow the code style rule like programs on handout.</w:t>
      </w:r>
    </w:p>
    <w:p w14:paraId="3FDA0C6B" w14:textId="77777777" w:rsidR="00BB6AF8" w:rsidRDefault="00BB6AF8" w:rsidP="00BB6AF8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Overdue </w:t>
      </w:r>
      <w:r w:rsidR="00A62DFA">
        <w:rPr>
          <w:rFonts w:eastAsia="TimesNewRomanPS-BoldMT" w:cs="SimSun"/>
          <w:b/>
          <w:bCs/>
          <w:sz w:val="24"/>
          <w:lang w:eastAsia="zh-CN"/>
        </w:rPr>
        <w:t>lab assignment</w:t>
      </w:r>
      <w:r w:rsidR="00BF6435">
        <w:rPr>
          <w:rFonts w:eastAsia="TimesNewRomanPS-BoldMT" w:cs="SimSun"/>
          <w:b/>
          <w:bCs/>
          <w:sz w:val="24"/>
          <w:lang w:eastAsia="zh-CN"/>
        </w:rPr>
        <w:t xml:space="preserve"> submission </w:t>
      </w:r>
      <w:r w:rsidR="00B03742">
        <w:rPr>
          <w:rFonts w:eastAsia="TimesNewRomanPS-BoldMT" w:cs="SimSun"/>
          <w:b/>
          <w:bCs/>
          <w:sz w:val="24"/>
          <w:lang w:eastAsia="zh-CN"/>
        </w:rPr>
        <w:t>can’t</w:t>
      </w:r>
      <w:r>
        <w:rPr>
          <w:rFonts w:eastAsia="TimesNewRomanPS-BoldMT" w:cs="SimSun"/>
          <w:b/>
          <w:bCs/>
          <w:sz w:val="24"/>
          <w:lang w:eastAsia="zh-CN"/>
        </w:rPr>
        <w:t xml:space="preserve"> be accepted.</w:t>
      </w:r>
    </w:p>
    <w:p w14:paraId="2B1B39C4" w14:textId="77777777" w:rsidR="00BB6AF8" w:rsidRDefault="004C5643" w:rsidP="000C1006">
      <w:pPr>
        <w:pStyle w:val="NoSpacing"/>
        <w:ind w:left="270" w:hanging="270"/>
        <w:rPr>
          <w:rFonts w:eastAsia="TimesNewRomanPS-BoldMT" w:cs="SimSun"/>
          <w:b/>
          <w:bCs/>
          <w:lang w:eastAsia="zh-CN"/>
        </w:rPr>
      </w:pPr>
      <w:r>
        <w:rPr>
          <w:rFonts w:eastAsia="TimesNewRomanPS-BoldMT" w:cs="SimSun"/>
          <w:b/>
          <w:bCs/>
          <w:lang w:eastAsia="zh-CN"/>
        </w:rPr>
        <w:t>4. Take</w:t>
      </w:r>
      <w:r w:rsidR="00BB6AF8">
        <w:rPr>
          <w:rFonts w:eastAsia="TimesNewRomanPS-BoldMT" w:cs="SimSun"/>
          <w:b/>
          <w:bCs/>
          <w:lang w:eastAsia="zh-CN"/>
        </w:rPr>
        <w:t xml:space="preserve"> academic honesty and integrity seriously (Zero Tolerance of Cheating &amp; Plagiarism)</w:t>
      </w:r>
    </w:p>
    <w:p w14:paraId="4E83E653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3527DAFD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5508F7C5" w14:textId="77777777" w:rsidR="00706A5D" w:rsidRPr="00706A5D" w:rsidRDefault="00706A5D" w:rsidP="00706A5D">
      <w:pPr>
        <w:pStyle w:val="ListParagraph"/>
        <w:numPr>
          <w:ilvl w:val="0"/>
          <w:numId w:val="8"/>
        </w:numPr>
        <w:tabs>
          <w:tab w:val="left" w:pos="0"/>
          <w:tab w:val="left" w:pos="360"/>
        </w:tabs>
        <w:ind w:left="360"/>
        <w:rPr>
          <w:rFonts w:eastAsia="TimesNewRomanPS-BoldMT" w:cs="SimSun"/>
          <w:bCs/>
          <w:i/>
          <w:sz w:val="24"/>
          <w:lang w:eastAsia="zh-CN"/>
        </w:rPr>
      </w:pPr>
      <w:r w:rsidRPr="00706A5D">
        <w:rPr>
          <w:color w:val="000000"/>
          <w:sz w:val="24"/>
          <w:lang w:eastAsia="zh-CN"/>
        </w:rPr>
        <w:t>Create an inheritance hierarchy that a bank might use to</w:t>
      </w:r>
      <w:r>
        <w:rPr>
          <w:color w:val="000000"/>
          <w:sz w:val="24"/>
          <w:lang w:eastAsia="zh-CN"/>
        </w:rPr>
        <w:t xml:space="preserve"> represent customers’ </w:t>
      </w:r>
      <w:r w:rsidRPr="00706A5D">
        <w:rPr>
          <w:color w:val="000000"/>
          <w:sz w:val="24"/>
          <w:lang w:eastAsia="zh-CN"/>
        </w:rPr>
        <w:t>bank accounts. All customers at this bank can deposit (i.e., credit) money into</w:t>
      </w:r>
      <w:r>
        <w:rPr>
          <w:color w:val="000000"/>
          <w:sz w:val="24"/>
          <w:lang w:eastAsia="zh-CN"/>
        </w:rPr>
        <w:t xml:space="preserve"> </w:t>
      </w:r>
      <w:r w:rsidRPr="00706A5D">
        <w:rPr>
          <w:color w:val="000000"/>
          <w:sz w:val="24"/>
          <w:lang w:eastAsia="zh-CN"/>
        </w:rPr>
        <w:t>their accounts and withdraw (i.e., debit) money from their accounts. More specific types of accounts</w:t>
      </w:r>
      <w:r>
        <w:rPr>
          <w:color w:val="000000"/>
          <w:sz w:val="24"/>
          <w:lang w:eastAsia="zh-CN"/>
        </w:rPr>
        <w:t xml:space="preserve"> </w:t>
      </w:r>
      <w:r w:rsidRPr="00706A5D">
        <w:rPr>
          <w:color w:val="000000"/>
          <w:sz w:val="24"/>
          <w:lang w:eastAsia="zh-CN"/>
        </w:rPr>
        <w:t>also exist. Savings accounts, for instance, earn interest on the money they hold. Checking accounts,</w:t>
      </w:r>
      <w:r>
        <w:rPr>
          <w:color w:val="000000"/>
          <w:sz w:val="24"/>
          <w:lang w:eastAsia="zh-CN"/>
        </w:rPr>
        <w:t xml:space="preserve"> </w:t>
      </w:r>
      <w:r w:rsidRPr="00706A5D">
        <w:rPr>
          <w:color w:val="000000"/>
          <w:sz w:val="24"/>
          <w:lang w:eastAsia="zh-CN"/>
        </w:rPr>
        <w:t>on the other hand, charge a fee per transaction (i.e., credit or debit).</w:t>
      </w:r>
    </w:p>
    <w:p w14:paraId="541634EE" w14:textId="77777777" w:rsidR="00706A5D" w:rsidRDefault="00706A5D" w:rsidP="00706A5D">
      <w:pPr>
        <w:pStyle w:val="ListParagraph"/>
        <w:tabs>
          <w:tab w:val="left" w:pos="0"/>
          <w:tab w:val="left" w:pos="360"/>
        </w:tabs>
        <w:ind w:left="360"/>
        <w:rPr>
          <w:color w:val="000000"/>
          <w:sz w:val="24"/>
          <w:lang w:eastAsia="zh-CN"/>
        </w:rPr>
      </w:pPr>
    </w:p>
    <w:p w14:paraId="72F96BAB" w14:textId="77777777" w:rsidR="004A64CC" w:rsidRDefault="00706A5D" w:rsidP="004A64CC">
      <w:pPr>
        <w:pStyle w:val="ListParagraph"/>
        <w:tabs>
          <w:tab w:val="left" w:pos="0"/>
          <w:tab w:val="left" w:pos="360"/>
        </w:tabs>
        <w:ind w:left="360"/>
        <w:rPr>
          <w:color w:val="000000"/>
          <w:sz w:val="24"/>
          <w:lang w:eastAsia="zh-CN"/>
        </w:rPr>
      </w:pPr>
      <w:r w:rsidRPr="00706A5D">
        <w:rPr>
          <w:color w:val="000000"/>
          <w:sz w:val="24"/>
          <w:lang w:eastAsia="zh-CN"/>
        </w:rPr>
        <w:t xml:space="preserve">Create an inheritance hierarchy containing base class </w:t>
      </w:r>
      <w:r w:rsidRPr="00706A5D">
        <w:rPr>
          <w:i/>
          <w:color w:val="000000"/>
          <w:sz w:val="24"/>
          <w:lang w:eastAsia="zh-CN"/>
        </w:rPr>
        <w:t>Account</w:t>
      </w:r>
      <w:r w:rsidRPr="00706A5D">
        <w:rPr>
          <w:color w:val="000000"/>
          <w:sz w:val="24"/>
          <w:lang w:eastAsia="zh-CN"/>
        </w:rPr>
        <w:t xml:space="preserve"> and derived classes </w:t>
      </w:r>
      <w:proofErr w:type="spellStart"/>
      <w:r w:rsidRPr="00706A5D">
        <w:rPr>
          <w:i/>
          <w:color w:val="000000"/>
          <w:sz w:val="24"/>
          <w:lang w:eastAsia="zh-CN"/>
        </w:rPr>
        <w:t>SavingsAccount</w:t>
      </w:r>
      <w:proofErr w:type="spellEnd"/>
      <w:r w:rsidRPr="00706A5D">
        <w:rPr>
          <w:color w:val="000000"/>
          <w:sz w:val="24"/>
          <w:lang w:eastAsia="zh-CN"/>
        </w:rPr>
        <w:t xml:space="preserve"> and </w:t>
      </w:r>
      <w:proofErr w:type="spellStart"/>
      <w:r w:rsidRPr="00706A5D">
        <w:rPr>
          <w:i/>
          <w:color w:val="000000"/>
          <w:sz w:val="24"/>
          <w:lang w:eastAsia="zh-CN"/>
        </w:rPr>
        <w:t>CheckingAccount</w:t>
      </w:r>
      <w:proofErr w:type="spellEnd"/>
      <w:r w:rsidRPr="00706A5D">
        <w:rPr>
          <w:color w:val="000000"/>
          <w:sz w:val="24"/>
          <w:lang w:eastAsia="zh-CN"/>
        </w:rPr>
        <w:t xml:space="preserve"> that inherit from class </w:t>
      </w:r>
      <w:r w:rsidRPr="004843EF">
        <w:rPr>
          <w:i/>
          <w:color w:val="000000"/>
          <w:sz w:val="24"/>
          <w:lang w:eastAsia="zh-CN"/>
        </w:rPr>
        <w:t>Account</w:t>
      </w:r>
      <w:r w:rsidRPr="00706A5D">
        <w:rPr>
          <w:color w:val="000000"/>
          <w:sz w:val="24"/>
          <w:lang w:eastAsia="zh-CN"/>
        </w:rPr>
        <w:t xml:space="preserve">. Base class </w:t>
      </w:r>
      <w:r w:rsidRPr="004843EF">
        <w:rPr>
          <w:i/>
          <w:color w:val="000000"/>
          <w:sz w:val="24"/>
          <w:lang w:eastAsia="zh-CN"/>
        </w:rPr>
        <w:t>Account</w:t>
      </w:r>
      <w:r w:rsidRPr="00706A5D">
        <w:rPr>
          <w:color w:val="000000"/>
          <w:sz w:val="24"/>
          <w:lang w:eastAsia="zh-CN"/>
        </w:rPr>
        <w:t xml:space="preserve"> should include one</w:t>
      </w:r>
      <w:r w:rsidR="004843EF">
        <w:rPr>
          <w:color w:val="000000"/>
          <w:sz w:val="24"/>
          <w:lang w:eastAsia="zh-CN"/>
        </w:rPr>
        <w:t xml:space="preserve"> </w:t>
      </w:r>
      <w:r w:rsidRPr="00706A5D">
        <w:rPr>
          <w:color w:val="000000"/>
          <w:sz w:val="24"/>
          <w:lang w:eastAsia="zh-CN"/>
        </w:rPr>
        <w:t xml:space="preserve">data member of type </w:t>
      </w:r>
      <w:r w:rsidRPr="004843EF">
        <w:rPr>
          <w:i/>
          <w:color w:val="000000"/>
          <w:sz w:val="24"/>
          <w:lang w:eastAsia="zh-CN"/>
        </w:rPr>
        <w:t>double</w:t>
      </w:r>
      <w:r w:rsidRPr="00706A5D">
        <w:rPr>
          <w:color w:val="000000"/>
          <w:sz w:val="24"/>
          <w:lang w:eastAsia="zh-CN"/>
        </w:rPr>
        <w:t xml:space="preserve"> to represent the account balance. The class should provide a constructor</w:t>
      </w:r>
      <w:r w:rsidR="004843EF">
        <w:rPr>
          <w:color w:val="000000"/>
          <w:sz w:val="24"/>
          <w:lang w:eastAsia="zh-CN"/>
        </w:rPr>
        <w:t xml:space="preserve"> </w:t>
      </w:r>
      <w:r w:rsidRPr="00706A5D">
        <w:rPr>
          <w:color w:val="000000"/>
          <w:sz w:val="24"/>
          <w:lang w:eastAsia="zh-CN"/>
        </w:rPr>
        <w:t>that receives an initial balance and uses it to initialize the data member. The constructor should validate</w:t>
      </w:r>
      <w:r w:rsidR="004843EF">
        <w:rPr>
          <w:color w:val="000000"/>
          <w:sz w:val="24"/>
          <w:lang w:eastAsia="zh-CN"/>
        </w:rPr>
        <w:t xml:space="preserve"> </w:t>
      </w:r>
      <w:r w:rsidRPr="00706A5D">
        <w:rPr>
          <w:color w:val="000000"/>
          <w:sz w:val="24"/>
          <w:lang w:eastAsia="zh-CN"/>
        </w:rPr>
        <w:t xml:space="preserve">the initial balance to ensure that it’s greater than or equal to </w:t>
      </w:r>
      <w:r w:rsidRPr="004843EF">
        <w:rPr>
          <w:i/>
          <w:color w:val="000000"/>
          <w:sz w:val="24"/>
          <w:lang w:eastAsia="zh-CN"/>
        </w:rPr>
        <w:t>0.0</w:t>
      </w:r>
      <w:r w:rsidRPr="00706A5D">
        <w:rPr>
          <w:color w:val="000000"/>
          <w:sz w:val="24"/>
          <w:lang w:eastAsia="zh-CN"/>
        </w:rPr>
        <w:t>. If not, the balance should be set</w:t>
      </w:r>
      <w:r w:rsidR="004843EF">
        <w:rPr>
          <w:color w:val="000000"/>
          <w:sz w:val="24"/>
          <w:lang w:eastAsia="zh-CN"/>
        </w:rPr>
        <w:t xml:space="preserve"> </w:t>
      </w:r>
      <w:r w:rsidRPr="00706A5D">
        <w:rPr>
          <w:color w:val="000000"/>
          <w:sz w:val="24"/>
          <w:lang w:eastAsia="zh-CN"/>
        </w:rPr>
        <w:t xml:space="preserve">to </w:t>
      </w:r>
      <w:r w:rsidRPr="002A52D7">
        <w:rPr>
          <w:i/>
          <w:color w:val="000000"/>
          <w:sz w:val="24"/>
          <w:lang w:eastAsia="zh-CN"/>
        </w:rPr>
        <w:t>0.0</w:t>
      </w:r>
      <w:r w:rsidRPr="00706A5D">
        <w:rPr>
          <w:color w:val="000000"/>
          <w:sz w:val="24"/>
          <w:lang w:eastAsia="zh-CN"/>
        </w:rPr>
        <w:t xml:space="preserve"> and the constructor should display an error message, indicating that the initial balance was</w:t>
      </w:r>
      <w:r w:rsidR="004843EF">
        <w:rPr>
          <w:color w:val="000000"/>
          <w:sz w:val="24"/>
          <w:lang w:eastAsia="zh-CN"/>
        </w:rPr>
        <w:t xml:space="preserve"> </w:t>
      </w:r>
      <w:r w:rsidRPr="00706A5D">
        <w:rPr>
          <w:color w:val="000000"/>
          <w:sz w:val="24"/>
          <w:lang w:eastAsia="zh-CN"/>
        </w:rPr>
        <w:t xml:space="preserve">invalid. The class should provide three member functions. Member function </w:t>
      </w:r>
      <w:r w:rsidRPr="00B1067D">
        <w:rPr>
          <w:i/>
          <w:color w:val="000000"/>
          <w:sz w:val="24"/>
          <w:lang w:eastAsia="zh-CN"/>
        </w:rPr>
        <w:t xml:space="preserve">credit </w:t>
      </w:r>
      <w:r w:rsidRPr="00706A5D">
        <w:rPr>
          <w:color w:val="000000"/>
          <w:sz w:val="24"/>
          <w:lang w:eastAsia="zh-CN"/>
        </w:rPr>
        <w:t>should add an</w:t>
      </w:r>
      <w:r w:rsidR="00B1067D">
        <w:rPr>
          <w:color w:val="000000"/>
          <w:sz w:val="24"/>
          <w:lang w:eastAsia="zh-CN"/>
        </w:rPr>
        <w:t xml:space="preserve"> </w:t>
      </w:r>
      <w:r w:rsidRPr="00706A5D">
        <w:rPr>
          <w:color w:val="000000"/>
          <w:sz w:val="24"/>
          <w:lang w:eastAsia="zh-CN"/>
        </w:rPr>
        <w:t xml:space="preserve">amount to the current balance. Member function </w:t>
      </w:r>
      <w:r w:rsidRPr="00B1067D">
        <w:rPr>
          <w:i/>
          <w:color w:val="000000"/>
          <w:sz w:val="24"/>
          <w:lang w:eastAsia="zh-CN"/>
        </w:rPr>
        <w:t>debit</w:t>
      </w:r>
      <w:r w:rsidRPr="00706A5D">
        <w:rPr>
          <w:color w:val="000000"/>
          <w:sz w:val="24"/>
          <w:lang w:eastAsia="zh-CN"/>
        </w:rPr>
        <w:t xml:space="preserve"> should withdraw money from the </w:t>
      </w:r>
      <w:r w:rsidRPr="00B1067D">
        <w:rPr>
          <w:i/>
          <w:color w:val="000000"/>
          <w:sz w:val="24"/>
          <w:lang w:eastAsia="zh-CN"/>
        </w:rPr>
        <w:t>Account</w:t>
      </w:r>
      <w:r w:rsidR="00B1067D">
        <w:rPr>
          <w:color w:val="000000"/>
          <w:sz w:val="24"/>
          <w:lang w:eastAsia="zh-CN"/>
        </w:rPr>
        <w:t xml:space="preserve"> </w:t>
      </w:r>
      <w:r w:rsidRPr="00706A5D">
        <w:rPr>
          <w:color w:val="000000"/>
          <w:sz w:val="24"/>
          <w:lang w:eastAsia="zh-CN"/>
        </w:rPr>
        <w:t xml:space="preserve">and ensure that the debit amount does not exceed the </w:t>
      </w:r>
      <w:r w:rsidRPr="00347CF1">
        <w:rPr>
          <w:i/>
          <w:color w:val="000000"/>
          <w:sz w:val="24"/>
          <w:lang w:eastAsia="zh-CN"/>
        </w:rPr>
        <w:t>Account’s</w:t>
      </w:r>
      <w:r w:rsidRPr="00706A5D">
        <w:rPr>
          <w:color w:val="000000"/>
          <w:sz w:val="24"/>
          <w:lang w:eastAsia="zh-CN"/>
        </w:rPr>
        <w:t xml:space="preserve"> balance. If it does, the balance should</w:t>
      </w:r>
      <w:r w:rsidR="004A64CC">
        <w:rPr>
          <w:color w:val="000000"/>
          <w:sz w:val="24"/>
          <w:lang w:eastAsia="zh-CN"/>
        </w:rPr>
        <w:t xml:space="preserve"> </w:t>
      </w:r>
      <w:r w:rsidRPr="00706A5D">
        <w:rPr>
          <w:color w:val="000000"/>
          <w:sz w:val="24"/>
          <w:lang w:eastAsia="zh-CN"/>
        </w:rPr>
        <w:t xml:space="preserve">be left unchanged and the function should print the message </w:t>
      </w:r>
      <w:r w:rsidRPr="004A64CC">
        <w:rPr>
          <w:i/>
          <w:color w:val="000000"/>
          <w:sz w:val="24"/>
          <w:lang w:eastAsia="zh-CN"/>
        </w:rPr>
        <w:t>"Debit amount exceeded account balance."</w:t>
      </w:r>
      <w:r w:rsidR="004A64CC">
        <w:rPr>
          <w:i/>
          <w:color w:val="000000"/>
          <w:sz w:val="24"/>
          <w:lang w:eastAsia="zh-CN"/>
        </w:rPr>
        <w:t xml:space="preserve"> </w:t>
      </w:r>
      <w:r w:rsidRPr="00706A5D">
        <w:rPr>
          <w:color w:val="000000"/>
          <w:sz w:val="24"/>
          <w:lang w:eastAsia="zh-CN"/>
        </w:rPr>
        <w:t xml:space="preserve">Member function </w:t>
      </w:r>
      <w:proofErr w:type="spellStart"/>
      <w:r w:rsidRPr="004A64CC">
        <w:rPr>
          <w:i/>
          <w:color w:val="000000"/>
          <w:sz w:val="24"/>
          <w:lang w:eastAsia="zh-CN"/>
        </w:rPr>
        <w:t>getBalance</w:t>
      </w:r>
      <w:proofErr w:type="spellEnd"/>
      <w:r w:rsidRPr="004A64CC">
        <w:rPr>
          <w:i/>
          <w:color w:val="000000"/>
          <w:sz w:val="24"/>
          <w:lang w:eastAsia="zh-CN"/>
        </w:rPr>
        <w:t xml:space="preserve"> </w:t>
      </w:r>
      <w:r w:rsidRPr="00706A5D">
        <w:rPr>
          <w:color w:val="000000"/>
          <w:sz w:val="24"/>
          <w:lang w:eastAsia="zh-CN"/>
        </w:rPr>
        <w:t>should return the current balance.</w:t>
      </w:r>
    </w:p>
    <w:p w14:paraId="65A47DD3" w14:textId="77777777" w:rsidR="004A64CC" w:rsidRDefault="004A64CC" w:rsidP="004A64CC">
      <w:pPr>
        <w:pStyle w:val="ListParagraph"/>
        <w:tabs>
          <w:tab w:val="left" w:pos="0"/>
          <w:tab w:val="left" w:pos="360"/>
        </w:tabs>
        <w:ind w:left="360"/>
        <w:rPr>
          <w:color w:val="000000"/>
          <w:sz w:val="24"/>
          <w:lang w:eastAsia="zh-CN"/>
        </w:rPr>
      </w:pPr>
    </w:p>
    <w:p w14:paraId="727BE77C" w14:textId="77777777" w:rsidR="00203677" w:rsidRDefault="00706A5D" w:rsidP="00203677">
      <w:pPr>
        <w:pStyle w:val="ListParagraph"/>
        <w:tabs>
          <w:tab w:val="left" w:pos="0"/>
          <w:tab w:val="left" w:pos="360"/>
        </w:tabs>
        <w:ind w:left="360"/>
        <w:rPr>
          <w:color w:val="000000"/>
          <w:sz w:val="24"/>
          <w:lang w:eastAsia="zh-CN"/>
        </w:rPr>
      </w:pPr>
      <w:r w:rsidRPr="00706A5D">
        <w:rPr>
          <w:color w:val="000000"/>
          <w:sz w:val="24"/>
          <w:lang w:eastAsia="zh-CN"/>
        </w:rPr>
        <w:t xml:space="preserve">Derived class </w:t>
      </w:r>
      <w:proofErr w:type="spellStart"/>
      <w:r w:rsidRPr="00065680">
        <w:rPr>
          <w:i/>
          <w:color w:val="000000"/>
          <w:sz w:val="24"/>
          <w:lang w:eastAsia="zh-CN"/>
        </w:rPr>
        <w:t>SavingsAccount</w:t>
      </w:r>
      <w:proofErr w:type="spellEnd"/>
      <w:r w:rsidRPr="00706A5D">
        <w:rPr>
          <w:color w:val="000000"/>
          <w:sz w:val="24"/>
          <w:lang w:eastAsia="zh-CN"/>
        </w:rPr>
        <w:t xml:space="preserve"> should inherit the functionality of an </w:t>
      </w:r>
      <w:r w:rsidRPr="002272D4">
        <w:rPr>
          <w:i/>
          <w:color w:val="000000"/>
          <w:sz w:val="24"/>
          <w:lang w:eastAsia="zh-CN"/>
        </w:rPr>
        <w:t>Account</w:t>
      </w:r>
      <w:r w:rsidRPr="00706A5D">
        <w:rPr>
          <w:color w:val="000000"/>
          <w:sz w:val="24"/>
          <w:lang w:eastAsia="zh-CN"/>
        </w:rPr>
        <w:t>, but also include</w:t>
      </w:r>
      <w:r w:rsidR="002272D4">
        <w:rPr>
          <w:color w:val="000000"/>
          <w:sz w:val="24"/>
          <w:lang w:eastAsia="zh-CN"/>
        </w:rPr>
        <w:t xml:space="preserve"> </w:t>
      </w:r>
      <w:r w:rsidRPr="00706A5D">
        <w:rPr>
          <w:color w:val="000000"/>
          <w:sz w:val="24"/>
          <w:lang w:eastAsia="zh-CN"/>
        </w:rPr>
        <w:t xml:space="preserve">a data member of type </w:t>
      </w:r>
      <w:r w:rsidRPr="00BC6ECC">
        <w:rPr>
          <w:i/>
          <w:color w:val="000000"/>
          <w:sz w:val="24"/>
          <w:lang w:eastAsia="zh-CN"/>
        </w:rPr>
        <w:t>double</w:t>
      </w:r>
      <w:r w:rsidRPr="00706A5D">
        <w:rPr>
          <w:color w:val="000000"/>
          <w:sz w:val="24"/>
          <w:lang w:eastAsia="zh-CN"/>
        </w:rPr>
        <w:t xml:space="preserve"> indicating the interest rate (percentage) assigned to the </w:t>
      </w:r>
      <w:r w:rsidRPr="00D51FD6">
        <w:rPr>
          <w:i/>
          <w:color w:val="000000"/>
          <w:sz w:val="24"/>
          <w:lang w:eastAsia="zh-CN"/>
        </w:rPr>
        <w:t>Account</w:t>
      </w:r>
      <w:r w:rsidRPr="00706A5D">
        <w:rPr>
          <w:color w:val="000000"/>
          <w:sz w:val="24"/>
          <w:lang w:eastAsia="zh-CN"/>
        </w:rPr>
        <w:t>.</w:t>
      </w:r>
      <w:r w:rsidR="00D51FD6">
        <w:rPr>
          <w:color w:val="000000"/>
          <w:sz w:val="24"/>
          <w:lang w:eastAsia="zh-CN"/>
        </w:rPr>
        <w:t xml:space="preserve"> </w:t>
      </w:r>
      <w:proofErr w:type="spellStart"/>
      <w:r w:rsidRPr="00D51FD6">
        <w:rPr>
          <w:i/>
          <w:color w:val="000000"/>
          <w:sz w:val="24"/>
          <w:lang w:eastAsia="zh-CN"/>
        </w:rPr>
        <w:t>SavingsAccount’s</w:t>
      </w:r>
      <w:proofErr w:type="spellEnd"/>
      <w:r w:rsidRPr="00706A5D">
        <w:rPr>
          <w:color w:val="000000"/>
          <w:sz w:val="24"/>
          <w:lang w:eastAsia="zh-CN"/>
        </w:rPr>
        <w:t xml:space="preserve"> constructor should receive the initial balance, as well as an initial value for the</w:t>
      </w:r>
      <w:r w:rsidR="00462C71">
        <w:rPr>
          <w:color w:val="000000"/>
          <w:sz w:val="24"/>
          <w:lang w:eastAsia="zh-CN"/>
        </w:rPr>
        <w:t xml:space="preserve"> </w:t>
      </w:r>
      <w:proofErr w:type="spellStart"/>
      <w:r w:rsidRPr="00462C71">
        <w:rPr>
          <w:i/>
          <w:color w:val="000000"/>
          <w:sz w:val="24"/>
          <w:lang w:eastAsia="zh-CN"/>
        </w:rPr>
        <w:t>SavingsAccount’s</w:t>
      </w:r>
      <w:proofErr w:type="spellEnd"/>
      <w:r w:rsidRPr="00706A5D">
        <w:rPr>
          <w:color w:val="000000"/>
          <w:sz w:val="24"/>
          <w:lang w:eastAsia="zh-CN"/>
        </w:rPr>
        <w:t xml:space="preserve"> interest rate. </w:t>
      </w:r>
      <w:proofErr w:type="spellStart"/>
      <w:r w:rsidRPr="006C3D48">
        <w:rPr>
          <w:i/>
          <w:color w:val="000000"/>
          <w:sz w:val="24"/>
          <w:lang w:eastAsia="zh-CN"/>
        </w:rPr>
        <w:t>SavingsAccount</w:t>
      </w:r>
      <w:proofErr w:type="spellEnd"/>
      <w:r w:rsidRPr="00706A5D">
        <w:rPr>
          <w:color w:val="000000"/>
          <w:sz w:val="24"/>
          <w:lang w:eastAsia="zh-CN"/>
        </w:rPr>
        <w:t xml:space="preserve"> should provide a </w:t>
      </w:r>
      <w:r w:rsidRPr="00CD08AB">
        <w:rPr>
          <w:i/>
          <w:color w:val="000000"/>
          <w:sz w:val="24"/>
          <w:lang w:eastAsia="zh-CN"/>
        </w:rPr>
        <w:t>public</w:t>
      </w:r>
      <w:r w:rsidRPr="00706A5D">
        <w:rPr>
          <w:color w:val="000000"/>
          <w:sz w:val="24"/>
          <w:lang w:eastAsia="zh-CN"/>
        </w:rPr>
        <w:t xml:space="preserve"> member function</w:t>
      </w:r>
      <w:r w:rsidR="00FF62AA">
        <w:rPr>
          <w:color w:val="000000"/>
          <w:sz w:val="24"/>
          <w:lang w:eastAsia="zh-CN"/>
        </w:rPr>
        <w:t xml:space="preserve"> </w:t>
      </w:r>
      <w:proofErr w:type="spellStart"/>
      <w:r w:rsidRPr="00FF62AA">
        <w:rPr>
          <w:i/>
          <w:color w:val="000000"/>
          <w:sz w:val="24"/>
          <w:lang w:eastAsia="zh-CN"/>
        </w:rPr>
        <w:t>calculateInterest</w:t>
      </w:r>
      <w:proofErr w:type="spellEnd"/>
      <w:r w:rsidRPr="00706A5D">
        <w:rPr>
          <w:color w:val="000000"/>
          <w:sz w:val="24"/>
          <w:lang w:eastAsia="zh-CN"/>
        </w:rPr>
        <w:t xml:space="preserve"> that returns a </w:t>
      </w:r>
      <w:r w:rsidRPr="00CD08AB">
        <w:rPr>
          <w:i/>
          <w:color w:val="000000"/>
          <w:sz w:val="24"/>
          <w:lang w:eastAsia="zh-CN"/>
        </w:rPr>
        <w:t>double</w:t>
      </w:r>
      <w:r w:rsidRPr="00706A5D">
        <w:rPr>
          <w:color w:val="000000"/>
          <w:sz w:val="24"/>
          <w:lang w:eastAsia="zh-CN"/>
        </w:rPr>
        <w:t xml:space="preserve"> indicating the amount of interest earned by an account.</w:t>
      </w:r>
      <w:r w:rsidR="00CD08AB">
        <w:rPr>
          <w:color w:val="000000"/>
          <w:sz w:val="24"/>
          <w:lang w:eastAsia="zh-CN"/>
        </w:rPr>
        <w:t xml:space="preserve"> </w:t>
      </w:r>
      <w:r w:rsidRPr="00706A5D">
        <w:rPr>
          <w:color w:val="000000"/>
          <w:sz w:val="24"/>
          <w:lang w:eastAsia="zh-CN"/>
        </w:rPr>
        <w:t xml:space="preserve">Member function </w:t>
      </w:r>
      <w:proofErr w:type="spellStart"/>
      <w:r w:rsidRPr="00CD08AB">
        <w:rPr>
          <w:i/>
          <w:color w:val="000000"/>
          <w:sz w:val="24"/>
          <w:lang w:eastAsia="zh-CN"/>
        </w:rPr>
        <w:t>calculateInterest</w:t>
      </w:r>
      <w:proofErr w:type="spellEnd"/>
      <w:r w:rsidRPr="00706A5D">
        <w:rPr>
          <w:color w:val="000000"/>
          <w:sz w:val="24"/>
          <w:lang w:eastAsia="zh-CN"/>
        </w:rPr>
        <w:t xml:space="preserve"> should determine this amount by multiplying the interest</w:t>
      </w:r>
      <w:r w:rsidR="00CD08AB">
        <w:rPr>
          <w:color w:val="000000"/>
          <w:sz w:val="24"/>
          <w:lang w:eastAsia="zh-CN"/>
        </w:rPr>
        <w:t xml:space="preserve"> </w:t>
      </w:r>
      <w:r w:rsidRPr="00706A5D">
        <w:rPr>
          <w:color w:val="000000"/>
          <w:sz w:val="24"/>
          <w:lang w:eastAsia="zh-CN"/>
        </w:rPr>
        <w:t>rate by the account balance. [</w:t>
      </w:r>
      <w:r w:rsidRPr="00706A5D">
        <w:rPr>
          <w:i/>
          <w:iCs/>
          <w:color w:val="000000"/>
          <w:sz w:val="24"/>
          <w:lang w:eastAsia="zh-CN"/>
        </w:rPr>
        <w:t>Note:</w:t>
      </w:r>
      <w:r w:rsidR="00CD08AB">
        <w:rPr>
          <w:i/>
          <w:iCs/>
          <w:color w:val="000000"/>
          <w:sz w:val="24"/>
          <w:lang w:eastAsia="zh-CN"/>
        </w:rPr>
        <w:t xml:space="preserve"> </w:t>
      </w:r>
      <w:proofErr w:type="spellStart"/>
      <w:r w:rsidRPr="00CD08AB">
        <w:rPr>
          <w:i/>
          <w:color w:val="000000"/>
          <w:sz w:val="24"/>
          <w:lang w:eastAsia="zh-CN"/>
        </w:rPr>
        <w:t>SavingsAccount</w:t>
      </w:r>
      <w:proofErr w:type="spellEnd"/>
      <w:r w:rsidRPr="00706A5D">
        <w:rPr>
          <w:color w:val="000000"/>
          <w:sz w:val="24"/>
          <w:lang w:eastAsia="zh-CN"/>
        </w:rPr>
        <w:t xml:space="preserve"> should inherit member functions </w:t>
      </w:r>
      <w:r w:rsidRPr="00203677">
        <w:rPr>
          <w:i/>
          <w:color w:val="000000"/>
          <w:sz w:val="24"/>
          <w:lang w:eastAsia="zh-CN"/>
        </w:rPr>
        <w:t>credit</w:t>
      </w:r>
      <w:r w:rsidRPr="00706A5D">
        <w:rPr>
          <w:color w:val="000000"/>
          <w:sz w:val="24"/>
          <w:lang w:eastAsia="zh-CN"/>
        </w:rPr>
        <w:t xml:space="preserve"> and</w:t>
      </w:r>
      <w:r w:rsidR="00CD08AB">
        <w:rPr>
          <w:color w:val="000000"/>
          <w:sz w:val="24"/>
          <w:lang w:eastAsia="zh-CN"/>
        </w:rPr>
        <w:t xml:space="preserve"> </w:t>
      </w:r>
      <w:r w:rsidRPr="00203677">
        <w:rPr>
          <w:i/>
          <w:color w:val="000000"/>
          <w:sz w:val="24"/>
          <w:lang w:eastAsia="zh-CN"/>
        </w:rPr>
        <w:t>debit</w:t>
      </w:r>
      <w:r w:rsidRPr="00706A5D">
        <w:rPr>
          <w:color w:val="000000"/>
          <w:sz w:val="24"/>
          <w:lang w:eastAsia="zh-CN"/>
        </w:rPr>
        <w:t xml:space="preserve"> as is without redefining them.]</w:t>
      </w:r>
      <w:r w:rsidR="00BC6ECC" w:rsidRPr="00BC6ECC">
        <w:rPr>
          <w:noProof/>
          <w:lang w:eastAsia="zh-CN"/>
        </w:rPr>
        <w:t xml:space="preserve"> </w:t>
      </w:r>
    </w:p>
    <w:p w14:paraId="166C661A" w14:textId="77777777" w:rsidR="00976E65" w:rsidRDefault="00706A5D" w:rsidP="00976E65">
      <w:pPr>
        <w:pStyle w:val="ListParagraph"/>
        <w:tabs>
          <w:tab w:val="left" w:pos="0"/>
          <w:tab w:val="left" w:pos="360"/>
        </w:tabs>
        <w:ind w:left="360"/>
        <w:rPr>
          <w:color w:val="000000"/>
          <w:sz w:val="24"/>
          <w:lang w:eastAsia="zh-CN"/>
        </w:rPr>
      </w:pPr>
      <w:r w:rsidRPr="00706A5D">
        <w:rPr>
          <w:color w:val="000000"/>
          <w:sz w:val="24"/>
          <w:lang w:eastAsia="zh-CN"/>
        </w:rPr>
        <w:t xml:space="preserve">Derived class </w:t>
      </w:r>
      <w:proofErr w:type="spellStart"/>
      <w:r w:rsidRPr="00203677">
        <w:rPr>
          <w:i/>
          <w:color w:val="000000"/>
          <w:sz w:val="24"/>
          <w:lang w:eastAsia="zh-CN"/>
        </w:rPr>
        <w:t>CheckingAccount</w:t>
      </w:r>
      <w:proofErr w:type="spellEnd"/>
      <w:r w:rsidRPr="00706A5D">
        <w:rPr>
          <w:color w:val="000000"/>
          <w:sz w:val="24"/>
          <w:lang w:eastAsia="zh-CN"/>
        </w:rPr>
        <w:t xml:space="preserve"> should inherit from base class </w:t>
      </w:r>
      <w:r w:rsidRPr="002959E9">
        <w:rPr>
          <w:i/>
          <w:color w:val="000000"/>
          <w:sz w:val="24"/>
          <w:lang w:eastAsia="zh-CN"/>
        </w:rPr>
        <w:t>Account</w:t>
      </w:r>
      <w:r w:rsidRPr="00706A5D">
        <w:rPr>
          <w:color w:val="000000"/>
          <w:sz w:val="24"/>
          <w:lang w:eastAsia="zh-CN"/>
        </w:rPr>
        <w:t xml:space="preserve"> and include an additional</w:t>
      </w:r>
      <w:r w:rsidR="002A1CF0">
        <w:rPr>
          <w:color w:val="000000"/>
          <w:sz w:val="24"/>
          <w:lang w:eastAsia="zh-CN"/>
        </w:rPr>
        <w:t xml:space="preserve"> </w:t>
      </w:r>
      <w:r w:rsidRPr="00706A5D">
        <w:rPr>
          <w:color w:val="000000"/>
          <w:sz w:val="24"/>
          <w:lang w:eastAsia="zh-CN"/>
        </w:rPr>
        <w:t xml:space="preserve">data member of type </w:t>
      </w:r>
      <w:r w:rsidRPr="002A1CF0">
        <w:rPr>
          <w:i/>
          <w:color w:val="000000"/>
          <w:sz w:val="24"/>
          <w:lang w:eastAsia="zh-CN"/>
        </w:rPr>
        <w:t>double</w:t>
      </w:r>
      <w:r w:rsidRPr="00706A5D">
        <w:rPr>
          <w:color w:val="000000"/>
          <w:sz w:val="24"/>
          <w:lang w:eastAsia="zh-CN"/>
        </w:rPr>
        <w:t xml:space="preserve"> that represents the fee charged per transaction. </w:t>
      </w:r>
      <w:proofErr w:type="spellStart"/>
      <w:r w:rsidR="002A1CF0" w:rsidRPr="002A1CF0">
        <w:rPr>
          <w:i/>
          <w:color w:val="000000"/>
          <w:sz w:val="24"/>
          <w:lang w:eastAsia="zh-CN"/>
        </w:rPr>
        <w:lastRenderedPageBreak/>
        <w:t>Checking</w:t>
      </w:r>
      <w:r w:rsidRPr="002A1CF0">
        <w:rPr>
          <w:i/>
          <w:color w:val="000000"/>
          <w:sz w:val="24"/>
          <w:lang w:eastAsia="zh-CN"/>
        </w:rPr>
        <w:t>Account’s</w:t>
      </w:r>
      <w:proofErr w:type="spellEnd"/>
      <w:r w:rsidRPr="00706A5D">
        <w:rPr>
          <w:color w:val="000000"/>
          <w:sz w:val="24"/>
          <w:lang w:eastAsia="zh-CN"/>
        </w:rPr>
        <w:t xml:space="preserve"> constructor should receive the initial balance, as well as a parameter indicating a fee</w:t>
      </w:r>
      <w:r w:rsidR="002A1CF0">
        <w:rPr>
          <w:color w:val="000000"/>
          <w:sz w:val="24"/>
          <w:lang w:eastAsia="zh-CN"/>
        </w:rPr>
        <w:t xml:space="preserve"> </w:t>
      </w:r>
      <w:r w:rsidRPr="00706A5D">
        <w:rPr>
          <w:color w:val="000000"/>
          <w:sz w:val="24"/>
          <w:lang w:eastAsia="zh-CN"/>
        </w:rPr>
        <w:t xml:space="preserve">amount. Class </w:t>
      </w:r>
      <w:proofErr w:type="spellStart"/>
      <w:r w:rsidRPr="002A1CF0">
        <w:rPr>
          <w:i/>
          <w:color w:val="000000"/>
          <w:sz w:val="24"/>
          <w:lang w:eastAsia="zh-CN"/>
        </w:rPr>
        <w:t>CheckingAccount</w:t>
      </w:r>
      <w:proofErr w:type="spellEnd"/>
      <w:r w:rsidRPr="00706A5D">
        <w:rPr>
          <w:color w:val="000000"/>
          <w:sz w:val="24"/>
          <w:lang w:eastAsia="zh-CN"/>
        </w:rPr>
        <w:t xml:space="preserve"> should redefine member functions </w:t>
      </w:r>
      <w:r w:rsidRPr="002A1CF0">
        <w:rPr>
          <w:i/>
          <w:color w:val="000000"/>
          <w:sz w:val="24"/>
          <w:lang w:eastAsia="zh-CN"/>
        </w:rPr>
        <w:t>credit</w:t>
      </w:r>
      <w:r w:rsidRPr="00706A5D">
        <w:rPr>
          <w:color w:val="000000"/>
          <w:sz w:val="24"/>
          <w:lang w:eastAsia="zh-CN"/>
        </w:rPr>
        <w:t xml:space="preserve"> and </w:t>
      </w:r>
      <w:r w:rsidRPr="002A1CF0">
        <w:rPr>
          <w:i/>
          <w:color w:val="000000"/>
          <w:sz w:val="24"/>
          <w:lang w:eastAsia="zh-CN"/>
        </w:rPr>
        <w:t>debit</w:t>
      </w:r>
      <w:r w:rsidRPr="00706A5D">
        <w:rPr>
          <w:color w:val="000000"/>
          <w:sz w:val="24"/>
          <w:lang w:eastAsia="zh-CN"/>
        </w:rPr>
        <w:t xml:space="preserve"> so that they</w:t>
      </w:r>
      <w:r w:rsidR="002A1CF0">
        <w:rPr>
          <w:color w:val="000000"/>
          <w:sz w:val="24"/>
          <w:lang w:eastAsia="zh-CN"/>
        </w:rPr>
        <w:t xml:space="preserve"> </w:t>
      </w:r>
      <w:r w:rsidRPr="00706A5D">
        <w:rPr>
          <w:color w:val="000000"/>
          <w:sz w:val="24"/>
          <w:lang w:eastAsia="zh-CN"/>
        </w:rPr>
        <w:t>subtract the fee from the account balance whenever either transaction is performed successfully.</w:t>
      </w:r>
      <w:r w:rsidR="00255173">
        <w:rPr>
          <w:color w:val="000000"/>
          <w:sz w:val="24"/>
          <w:lang w:eastAsia="zh-CN"/>
        </w:rPr>
        <w:t xml:space="preserve"> </w:t>
      </w:r>
      <w:proofErr w:type="spellStart"/>
      <w:r w:rsidRPr="00255173">
        <w:rPr>
          <w:i/>
          <w:color w:val="000000"/>
          <w:sz w:val="24"/>
          <w:lang w:eastAsia="zh-CN"/>
        </w:rPr>
        <w:t>CheckingAccount’s</w:t>
      </w:r>
      <w:proofErr w:type="spellEnd"/>
      <w:r w:rsidRPr="00706A5D">
        <w:rPr>
          <w:color w:val="000000"/>
          <w:sz w:val="24"/>
          <w:lang w:eastAsia="zh-CN"/>
        </w:rPr>
        <w:t xml:space="preserve"> versions of these functions should invoke the base-class </w:t>
      </w:r>
      <w:r w:rsidRPr="00255173">
        <w:rPr>
          <w:i/>
          <w:color w:val="000000"/>
          <w:sz w:val="24"/>
          <w:lang w:eastAsia="zh-CN"/>
        </w:rPr>
        <w:t>Account</w:t>
      </w:r>
      <w:r w:rsidRPr="00706A5D">
        <w:rPr>
          <w:color w:val="000000"/>
          <w:sz w:val="24"/>
          <w:lang w:eastAsia="zh-CN"/>
        </w:rPr>
        <w:t xml:space="preserve"> version to perform</w:t>
      </w:r>
      <w:r w:rsidR="00976E65">
        <w:rPr>
          <w:color w:val="000000"/>
          <w:sz w:val="24"/>
          <w:lang w:eastAsia="zh-CN"/>
        </w:rPr>
        <w:t xml:space="preserve"> </w:t>
      </w:r>
      <w:r w:rsidRPr="00706A5D">
        <w:rPr>
          <w:color w:val="000000"/>
          <w:sz w:val="24"/>
          <w:lang w:eastAsia="zh-CN"/>
        </w:rPr>
        <w:t xml:space="preserve">the updates to an account balance. </w:t>
      </w:r>
      <w:proofErr w:type="spellStart"/>
      <w:r w:rsidRPr="00976E65">
        <w:rPr>
          <w:i/>
          <w:color w:val="000000"/>
          <w:sz w:val="24"/>
          <w:lang w:eastAsia="zh-CN"/>
        </w:rPr>
        <w:t>CheckingAccount’s</w:t>
      </w:r>
      <w:proofErr w:type="spellEnd"/>
      <w:r w:rsidRPr="00976E65">
        <w:rPr>
          <w:i/>
          <w:color w:val="000000"/>
          <w:sz w:val="24"/>
          <w:lang w:eastAsia="zh-CN"/>
        </w:rPr>
        <w:t xml:space="preserve"> debit</w:t>
      </w:r>
      <w:r w:rsidRPr="00706A5D">
        <w:rPr>
          <w:color w:val="000000"/>
          <w:sz w:val="24"/>
          <w:lang w:eastAsia="zh-CN"/>
        </w:rPr>
        <w:t xml:space="preserve"> function should charge a fee</w:t>
      </w:r>
      <w:r w:rsidR="00976E65">
        <w:rPr>
          <w:color w:val="000000"/>
          <w:sz w:val="24"/>
          <w:lang w:eastAsia="zh-CN"/>
        </w:rPr>
        <w:t xml:space="preserve"> </w:t>
      </w:r>
      <w:r w:rsidRPr="00706A5D">
        <w:rPr>
          <w:color w:val="000000"/>
          <w:sz w:val="24"/>
          <w:lang w:eastAsia="zh-CN"/>
        </w:rPr>
        <w:t>only if money is actually withdrawn (i.e., the debit amount does not exceed the account balance).</w:t>
      </w:r>
      <w:r w:rsidR="00976E65">
        <w:rPr>
          <w:color w:val="000000"/>
          <w:sz w:val="24"/>
          <w:lang w:eastAsia="zh-CN"/>
        </w:rPr>
        <w:t xml:space="preserve"> </w:t>
      </w:r>
      <w:r w:rsidRPr="00706A5D">
        <w:rPr>
          <w:color w:val="000000"/>
          <w:sz w:val="24"/>
          <w:lang w:eastAsia="zh-CN"/>
        </w:rPr>
        <w:t>[</w:t>
      </w:r>
      <w:r w:rsidRPr="00706A5D">
        <w:rPr>
          <w:i/>
          <w:iCs/>
          <w:color w:val="000000"/>
          <w:sz w:val="24"/>
          <w:lang w:eastAsia="zh-CN"/>
        </w:rPr>
        <w:t xml:space="preserve">Hint: </w:t>
      </w:r>
      <w:r w:rsidRPr="00706A5D">
        <w:rPr>
          <w:color w:val="000000"/>
          <w:sz w:val="24"/>
          <w:lang w:eastAsia="zh-CN"/>
        </w:rPr>
        <w:t xml:space="preserve">Define </w:t>
      </w:r>
      <w:r w:rsidRPr="00976E65">
        <w:rPr>
          <w:i/>
          <w:color w:val="000000"/>
          <w:sz w:val="24"/>
          <w:lang w:eastAsia="zh-CN"/>
        </w:rPr>
        <w:t>Account’s debit</w:t>
      </w:r>
      <w:r w:rsidRPr="00706A5D">
        <w:rPr>
          <w:color w:val="000000"/>
          <w:sz w:val="24"/>
          <w:lang w:eastAsia="zh-CN"/>
        </w:rPr>
        <w:t xml:space="preserve"> function so that it returns a </w:t>
      </w:r>
      <w:r w:rsidRPr="00ED5613">
        <w:rPr>
          <w:i/>
          <w:color w:val="000000"/>
          <w:sz w:val="24"/>
          <w:lang w:eastAsia="zh-CN"/>
        </w:rPr>
        <w:t>bool</w:t>
      </w:r>
      <w:r w:rsidRPr="00706A5D">
        <w:rPr>
          <w:color w:val="000000"/>
          <w:sz w:val="24"/>
          <w:lang w:eastAsia="zh-CN"/>
        </w:rPr>
        <w:t xml:space="preserve"> indicating whether money was</w:t>
      </w:r>
      <w:r w:rsidR="00976E65">
        <w:rPr>
          <w:color w:val="000000"/>
          <w:sz w:val="24"/>
          <w:lang w:eastAsia="zh-CN"/>
        </w:rPr>
        <w:t xml:space="preserve"> </w:t>
      </w:r>
      <w:r w:rsidRPr="00706A5D">
        <w:rPr>
          <w:color w:val="000000"/>
          <w:sz w:val="24"/>
          <w:lang w:eastAsia="zh-CN"/>
        </w:rPr>
        <w:t>withdrawn. Then use the return value to determine whether a fee should be charged.]</w:t>
      </w:r>
    </w:p>
    <w:p w14:paraId="5795B635" w14:textId="77777777" w:rsidR="00976E65" w:rsidRDefault="00976E65" w:rsidP="00976E65">
      <w:pPr>
        <w:pStyle w:val="ListParagraph"/>
        <w:tabs>
          <w:tab w:val="left" w:pos="0"/>
          <w:tab w:val="left" w:pos="360"/>
        </w:tabs>
        <w:ind w:left="360"/>
        <w:rPr>
          <w:color w:val="000000"/>
          <w:sz w:val="24"/>
          <w:lang w:eastAsia="zh-CN"/>
        </w:rPr>
      </w:pPr>
    </w:p>
    <w:p w14:paraId="257BE307" w14:textId="77777777" w:rsidR="00706A5D" w:rsidRDefault="00706A5D" w:rsidP="00911BCC">
      <w:pPr>
        <w:pStyle w:val="ListParagraph"/>
        <w:tabs>
          <w:tab w:val="left" w:pos="0"/>
          <w:tab w:val="left" w:pos="360"/>
        </w:tabs>
        <w:ind w:left="360"/>
        <w:rPr>
          <w:color w:val="000000"/>
          <w:sz w:val="24"/>
          <w:lang w:eastAsia="zh-CN"/>
        </w:rPr>
      </w:pPr>
      <w:r w:rsidRPr="00706A5D">
        <w:rPr>
          <w:color w:val="000000"/>
          <w:sz w:val="24"/>
          <w:lang w:eastAsia="zh-CN"/>
        </w:rPr>
        <w:t>After defining the classes in this hierarchy, write a program that creates objects of each class</w:t>
      </w:r>
      <w:r w:rsidR="00976E65">
        <w:rPr>
          <w:color w:val="000000"/>
          <w:sz w:val="24"/>
          <w:lang w:eastAsia="zh-CN"/>
        </w:rPr>
        <w:t xml:space="preserve"> </w:t>
      </w:r>
      <w:r w:rsidRPr="00706A5D">
        <w:rPr>
          <w:color w:val="000000"/>
          <w:sz w:val="24"/>
          <w:lang w:eastAsia="zh-CN"/>
        </w:rPr>
        <w:t xml:space="preserve">and tests their member functions. Add interest to the </w:t>
      </w:r>
      <w:proofErr w:type="spellStart"/>
      <w:r w:rsidRPr="00976E65">
        <w:rPr>
          <w:i/>
          <w:color w:val="000000"/>
          <w:sz w:val="24"/>
          <w:lang w:eastAsia="zh-CN"/>
        </w:rPr>
        <w:t>SavingsAccount</w:t>
      </w:r>
      <w:proofErr w:type="spellEnd"/>
      <w:r w:rsidRPr="00706A5D">
        <w:rPr>
          <w:color w:val="000000"/>
          <w:sz w:val="24"/>
          <w:lang w:eastAsia="zh-CN"/>
        </w:rPr>
        <w:t xml:space="preserve"> object by first invoking its</w:t>
      </w:r>
      <w:r w:rsidR="00157B1A">
        <w:rPr>
          <w:color w:val="000000"/>
          <w:sz w:val="24"/>
          <w:lang w:eastAsia="zh-CN"/>
        </w:rPr>
        <w:t xml:space="preserve"> </w:t>
      </w:r>
      <w:proofErr w:type="spellStart"/>
      <w:r w:rsidRPr="00157B1A">
        <w:rPr>
          <w:i/>
          <w:color w:val="000000"/>
          <w:sz w:val="24"/>
          <w:lang w:eastAsia="zh-CN"/>
        </w:rPr>
        <w:t>calculateInterest</w:t>
      </w:r>
      <w:proofErr w:type="spellEnd"/>
      <w:r w:rsidRPr="00706A5D">
        <w:rPr>
          <w:color w:val="000000"/>
          <w:sz w:val="24"/>
          <w:lang w:eastAsia="zh-CN"/>
        </w:rPr>
        <w:t xml:space="preserve"> function, then passing the returned interest amount to the object’s </w:t>
      </w:r>
      <w:r w:rsidRPr="00911BCC">
        <w:rPr>
          <w:i/>
          <w:color w:val="000000"/>
          <w:sz w:val="24"/>
          <w:lang w:eastAsia="zh-CN"/>
        </w:rPr>
        <w:t>credit</w:t>
      </w:r>
      <w:r w:rsidR="00911BCC">
        <w:rPr>
          <w:color w:val="000000"/>
          <w:sz w:val="24"/>
          <w:lang w:eastAsia="zh-CN"/>
        </w:rPr>
        <w:t xml:space="preserve"> </w:t>
      </w:r>
      <w:r w:rsidRPr="00706A5D">
        <w:rPr>
          <w:color w:val="000000"/>
          <w:sz w:val="24"/>
          <w:lang w:eastAsia="zh-CN"/>
        </w:rPr>
        <w:t>function.</w:t>
      </w:r>
    </w:p>
    <w:p w14:paraId="1CC139DE" w14:textId="77777777" w:rsidR="00ED5613" w:rsidRPr="00911BCC" w:rsidRDefault="00ED5613" w:rsidP="00911BCC">
      <w:pPr>
        <w:pStyle w:val="ListParagraph"/>
        <w:tabs>
          <w:tab w:val="left" w:pos="0"/>
          <w:tab w:val="left" w:pos="360"/>
        </w:tabs>
        <w:ind w:left="360"/>
        <w:rPr>
          <w:rFonts w:eastAsia="TimesNewRomanPS-BoldMT" w:cs="SimSun"/>
          <w:bCs/>
          <w:i/>
          <w:sz w:val="24"/>
          <w:lang w:eastAsia="zh-CN"/>
        </w:rPr>
      </w:pPr>
    </w:p>
    <w:sectPr w:rsidR="00ED5613" w:rsidRPr="00911BCC" w:rsidSect="001819C8">
      <w:pgSz w:w="12240" w:h="15840"/>
      <w:pgMar w:top="990" w:right="153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宋体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6"/>
    <w:multiLevelType w:val="multilevel"/>
    <w:tmpl w:val="0000000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B1414"/>
    <w:multiLevelType w:val="hybridMultilevel"/>
    <w:tmpl w:val="07DA6F9C"/>
    <w:lvl w:ilvl="0" w:tplc="A210DA0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1FE7106"/>
    <w:multiLevelType w:val="hybridMultilevel"/>
    <w:tmpl w:val="6AE2B9F0"/>
    <w:lvl w:ilvl="0" w:tplc="686C60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75015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5A2747A9"/>
    <w:multiLevelType w:val="hybridMultilevel"/>
    <w:tmpl w:val="E0584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662528"/>
    <w:multiLevelType w:val="hybridMultilevel"/>
    <w:tmpl w:val="F8600668"/>
    <w:lvl w:ilvl="0" w:tplc="2B188D08">
      <w:start w:val="1"/>
      <w:numFmt w:val="lowerLetter"/>
      <w:lvlText w:val="%1."/>
      <w:lvlJc w:val="left"/>
      <w:pPr>
        <w:ind w:left="27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480" w:hanging="360"/>
      </w:pPr>
    </w:lvl>
    <w:lvl w:ilvl="2" w:tplc="0409001B" w:tentative="1">
      <w:start w:val="1"/>
      <w:numFmt w:val="lowerRoman"/>
      <w:lvlText w:val="%3."/>
      <w:lvlJc w:val="right"/>
      <w:pPr>
        <w:ind w:left="4200" w:hanging="180"/>
      </w:pPr>
    </w:lvl>
    <w:lvl w:ilvl="3" w:tplc="0409000F" w:tentative="1">
      <w:start w:val="1"/>
      <w:numFmt w:val="decimal"/>
      <w:lvlText w:val="%4."/>
      <w:lvlJc w:val="left"/>
      <w:pPr>
        <w:ind w:left="4920" w:hanging="360"/>
      </w:pPr>
    </w:lvl>
    <w:lvl w:ilvl="4" w:tplc="04090019" w:tentative="1">
      <w:start w:val="1"/>
      <w:numFmt w:val="lowerLetter"/>
      <w:lvlText w:val="%5."/>
      <w:lvlJc w:val="left"/>
      <w:pPr>
        <w:ind w:left="5640" w:hanging="360"/>
      </w:pPr>
    </w:lvl>
    <w:lvl w:ilvl="5" w:tplc="0409001B" w:tentative="1">
      <w:start w:val="1"/>
      <w:numFmt w:val="lowerRoman"/>
      <w:lvlText w:val="%6."/>
      <w:lvlJc w:val="right"/>
      <w:pPr>
        <w:ind w:left="6360" w:hanging="180"/>
      </w:pPr>
    </w:lvl>
    <w:lvl w:ilvl="6" w:tplc="0409000F" w:tentative="1">
      <w:start w:val="1"/>
      <w:numFmt w:val="decimal"/>
      <w:lvlText w:val="%7."/>
      <w:lvlJc w:val="left"/>
      <w:pPr>
        <w:ind w:left="7080" w:hanging="360"/>
      </w:pPr>
    </w:lvl>
    <w:lvl w:ilvl="7" w:tplc="04090019" w:tentative="1">
      <w:start w:val="1"/>
      <w:numFmt w:val="lowerLetter"/>
      <w:lvlText w:val="%8."/>
      <w:lvlJc w:val="left"/>
      <w:pPr>
        <w:ind w:left="7800" w:hanging="360"/>
      </w:pPr>
    </w:lvl>
    <w:lvl w:ilvl="8" w:tplc="0409001B" w:tentative="1">
      <w:start w:val="1"/>
      <w:numFmt w:val="lowerRoman"/>
      <w:lvlText w:val="%9."/>
      <w:lvlJc w:val="right"/>
      <w:pPr>
        <w:ind w:left="8520" w:hanging="180"/>
      </w:pPr>
    </w:lvl>
  </w:abstractNum>
  <w:abstractNum w:abstractNumId="9" w15:restartNumberingAfterBreak="0">
    <w:nsid w:val="71C31F71"/>
    <w:multiLevelType w:val="hybridMultilevel"/>
    <w:tmpl w:val="020CE0F0"/>
    <w:lvl w:ilvl="0" w:tplc="FCBAF2E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612525">
    <w:abstractNumId w:val="2"/>
  </w:num>
  <w:num w:numId="2" w16cid:durableId="1018123293">
    <w:abstractNumId w:val="3"/>
  </w:num>
  <w:num w:numId="3" w16cid:durableId="74017235">
    <w:abstractNumId w:val="0"/>
  </w:num>
  <w:num w:numId="4" w16cid:durableId="320305766">
    <w:abstractNumId w:val="1"/>
  </w:num>
  <w:num w:numId="5" w16cid:durableId="1707631485">
    <w:abstractNumId w:val="7"/>
  </w:num>
  <w:num w:numId="6" w16cid:durableId="599721289">
    <w:abstractNumId w:val="5"/>
  </w:num>
  <w:num w:numId="7" w16cid:durableId="431319365">
    <w:abstractNumId w:val="6"/>
  </w:num>
  <w:num w:numId="8" w16cid:durableId="2132476616">
    <w:abstractNumId w:val="9"/>
  </w:num>
  <w:num w:numId="9" w16cid:durableId="1510097420">
    <w:abstractNumId w:val="4"/>
  </w:num>
  <w:num w:numId="10" w16cid:durableId="16556431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40D"/>
    <w:rsid w:val="0000074D"/>
    <w:rsid w:val="00000ACA"/>
    <w:rsid w:val="00001074"/>
    <w:rsid w:val="000045BB"/>
    <w:rsid w:val="00011692"/>
    <w:rsid w:val="00011D62"/>
    <w:rsid w:val="00014C0C"/>
    <w:rsid w:val="0002048D"/>
    <w:rsid w:val="000204ED"/>
    <w:rsid w:val="00021FAE"/>
    <w:rsid w:val="000223EA"/>
    <w:rsid w:val="00022C48"/>
    <w:rsid w:val="00031B7E"/>
    <w:rsid w:val="00033296"/>
    <w:rsid w:val="0003398E"/>
    <w:rsid w:val="00035535"/>
    <w:rsid w:val="0003695A"/>
    <w:rsid w:val="00040BE0"/>
    <w:rsid w:val="00043388"/>
    <w:rsid w:val="00045CF5"/>
    <w:rsid w:val="00051879"/>
    <w:rsid w:val="00051FDB"/>
    <w:rsid w:val="00052587"/>
    <w:rsid w:val="000528BD"/>
    <w:rsid w:val="000573E3"/>
    <w:rsid w:val="00057A06"/>
    <w:rsid w:val="00061C9C"/>
    <w:rsid w:val="00061CC4"/>
    <w:rsid w:val="00065680"/>
    <w:rsid w:val="00067FE1"/>
    <w:rsid w:val="00070203"/>
    <w:rsid w:val="00071E4B"/>
    <w:rsid w:val="0007312B"/>
    <w:rsid w:val="0007519D"/>
    <w:rsid w:val="00077028"/>
    <w:rsid w:val="000819E5"/>
    <w:rsid w:val="00086A01"/>
    <w:rsid w:val="00090951"/>
    <w:rsid w:val="00091957"/>
    <w:rsid w:val="000935B2"/>
    <w:rsid w:val="0009458E"/>
    <w:rsid w:val="0009666B"/>
    <w:rsid w:val="0009669B"/>
    <w:rsid w:val="000A0CBB"/>
    <w:rsid w:val="000A1A52"/>
    <w:rsid w:val="000A7E15"/>
    <w:rsid w:val="000B0368"/>
    <w:rsid w:val="000B2E1D"/>
    <w:rsid w:val="000B489F"/>
    <w:rsid w:val="000B7D28"/>
    <w:rsid w:val="000C0644"/>
    <w:rsid w:val="000C1006"/>
    <w:rsid w:val="000C489B"/>
    <w:rsid w:val="000C5D36"/>
    <w:rsid w:val="000D5657"/>
    <w:rsid w:val="000E1E08"/>
    <w:rsid w:val="000E2558"/>
    <w:rsid w:val="000E5617"/>
    <w:rsid w:val="000E682C"/>
    <w:rsid w:val="000F122B"/>
    <w:rsid w:val="000F3ADC"/>
    <w:rsid w:val="000F3F2F"/>
    <w:rsid w:val="000F57B3"/>
    <w:rsid w:val="000F7793"/>
    <w:rsid w:val="00101879"/>
    <w:rsid w:val="00106DA6"/>
    <w:rsid w:val="001101C8"/>
    <w:rsid w:val="00110B5E"/>
    <w:rsid w:val="001201C3"/>
    <w:rsid w:val="0012483B"/>
    <w:rsid w:val="0013075F"/>
    <w:rsid w:val="00130A2B"/>
    <w:rsid w:val="001318E6"/>
    <w:rsid w:val="001355AF"/>
    <w:rsid w:val="00136472"/>
    <w:rsid w:val="00137A8D"/>
    <w:rsid w:val="001425A9"/>
    <w:rsid w:val="00143AE5"/>
    <w:rsid w:val="00150AF5"/>
    <w:rsid w:val="00152A64"/>
    <w:rsid w:val="00153234"/>
    <w:rsid w:val="00154A84"/>
    <w:rsid w:val="001576EE"/>
    <w:rsid w:val="00157B1A"/>
    <w:rsid w:val="001632EC"/>
    <w:rsid w:val="001645CD"/>
    <w:rsid w:val="00170766"/>
    <w:rsid w:val="00170DA5"/>
    <w:rsid w:val="00172A27"/>
    <w:rsid w:val="001749A5"/>
    <w:rsid w:val="00174A8A"/>
    <w:rsid w:val="001750EC"/>
    <w:rsid w:val="00175DF3"/>
    <w:rsid w:val="00177707"/>
    <w:rsid w:val="00181457"/>
    <w:rsid w:val="001819C8"/>
    <w:rsid w:val="0018374A"/>
    <w:rsid w:val="001839BB"/>
    <w:rsid w:val="00185464"/>
    <w:rsid w:val="00192AAE"/>
    <w:rsid w:val="001968F5"/>
    <w:rsid w:val="00197DBB"/>
    <w:rsid w:val="001A1C8B"/>
    <w:rsid w:val="001A5295"/>
    <w:rsid w:val="001A730A"/>
    <w:rsid w:val="001B0E2C"/>
    <w:rsid w:val="001B225E"/>
    <w:rsid w:val="001B6767"/>
    <w:rsid w:val="001C0942"/>
    <w:rsid w:val="001C0B0F"/>
    <w:rsid w:val="001C2EDB"/>
    <w:rsid w:val="001C3665"/>
    <w:rsid w:val="001C497B"/>
    <w:rsid w:val="001C51DE"/>
    <w:rsid w:val="001C5FC1"/>
    <w:rsid w:val="001C617C"/>
    <w:rsid w:val="001D42F2"/>
    <w:rsid w:val="001D616D"/>
    <w:rsid w:val="001D775C"/>
    <w:rsid w:val="001E2161"/>
    <w:rsid w:val="001E40A9"/>
    <w:rsid w:val="001F0D9A"/>
    <w:rsid w:val="001F1175"/>
    <w:rsid w:val="001F1AED"/>
    <w:rsid w:val="001F257D"/>
    <w:rsid w:val="001F505D"/>
    <w:rsid w:val="00201B40"/>
    <w:rsid w:val="00203677"/>
    <w:rsid w:val="00203911"/>
    <w:rsid w:val="00204A81"/>
    <w:rsid w:val="00205359"/>
    <w:rsid w:val="00210A62"/>
    <w:rsid w:val="00210C1B"/>
    <w:rsid w:val="00213673"/>
    <w:rsid w:val="002142FF"/>
    <w:rsid w:val="00215C94"/>
    <w:rsid w:val="00225C0D"/>
    <w:rsid w:val="00226508"/>
    <w:rsid w:val="002272D4"/>
    <w:rsid w:val="00227BAC"/>
    <w:rsid w:val="00227E0A"/>
    <w:rsid w:val="00230B47"/>
    <w:rsid w:val="002356C8"/>
    <w:rsid w:val="00237963"/>
    <w:rsid w:val="00237B24"/>
    <w:rsid w:val="00250C67"/>
    <w:rsid w:val="0025506E"/>
    <w:rsid w:val="00255173"/>
    <w:rsid w:val="00255BA9"/>
    <w:rsid w:val="00257FF6"/>
    <w:rsid w:val="0026030C"/>
    <w:rsid w:val="00261640"/>
    <w:rsid w:val="002619B4"/>
    <w:rsid w:val="00267246"/>
    <w:rsid w:val="00267395"/>
    <w:rsid w:val="00270001"/>
    <w:rsid w:val="002710DC"/>
    <w:rsid w:val="002735D0"/>
    <w:rsid w:val="002739D2"/>
    <w:rsid w:val="00274835"/>
    <w:rsid w:val="00281864"/>
    <w:rsid w:val="002818EC"/>
    <w:rsid w:val="002820CC"/>
    <w:rsid w:val="0028376D"/>
    <w:rsid w:val="002845EF"/>
    <w:rsid w:val="002959E9"/>
    <w:rsid w:val="002961A0"/>
    <w:rsid w:val="002A102B"/>
    <w:rsid w:val="002A1CF0"/>
    <w:rsid w:val="002A489A"/>
    <w:rsid w:val="002A52D7"/>
    <w:rsid w:val="002A6317"/>
    <w:rsid w:val="002B167D"/>
    <w:rsid w:val="002B51D1"/>
    <w:rsid w:val="002C0EFE"/>
    <w:rsid w:val="002C2598"/>
    <w:rsid w:val="002C6D3B"/>
    <w:rsid w:val="002C7677"/>
    <w:rsid w:val="002D0D89"/>
    <w:rsid w:val="002D28D9"/>
    <w:rsid w:val="002D2CD5"/>
    <w:rsid w:val="002D5B28"/>
    <w:rsid w:val="002D745F"/>
    <w:rsid w:val="002E1DA6"/>
    <w:rsid w:val="002E4B89"/>
    <w:rsid w:val="002E77DC"/>
    <w:rsid w:val="002F1BF9"/>
    <w:rsid w:val="002F2F9A"/>
    <w:rsid w:val="002F372B"/>
    <w:rsid w:val="002F65B6"/>
    <w:rsid w:val="00304746"/>
    <w:rsid w:val="00305740"/>
    <w:rsid w:val="00305E9D"/>
    <w:rsid w:val="003115FE"/>
    <w:rsid w:val="003168D8"/>
    <w:rsid w:val="0032197D"/>
    <w:rsid w:val="00326DDB"/>
    <w:rsid w:val="00331038"/>
    <w:rsid w:val="0033250E"/>
    <w:rsid w:val="00332C9D"/>
    <w:rsid w:val="00332FA0"/>
    <w:rsid w:val="0033362A"/>
    <w:rsid w:val="00335929"/>
    <w:rsid w:val="00336F96"/>
    <w:rsid w:val="003417B8"/>
    <w:rsid w:val="00342C6A"/>
    <w:rsid w:val="00344527"/>
    <w:rsid w:val="00345061"/>
    <w:rsid w:val="003457E1"/>
    <w:rsid w:val="00347CF1"/>
    <w:rsid w:val="003524E8"/>
    <w:rsid w:val="003561D7"/>
    <w:rsid w:val="00364D72"/>
    <w:rsid w:val="00384B05"/>
    <w:rsid w:val="00384EAD"/>
    <w:rsid w:val="00386B62"/>
    <w:rsid w:val="00392D8D"/>
    <w:rsid w:val="00393B5E"/>
    <w:rsid w:val="0039549B"/>
    <w:rsid w:val="00395B73"/>
    <w:rsid w:val="00396A77"/>
    <w:rsid w:val="003974E0"/>
    <w:rsid w:val="003A1441"/>
    <w:rsid w:val="003A22C5"/>
    <w:rsid w:val="003A3B20"/>
    <w:rsid w:val="003A404B"/>
    <w:rsid w:val="003A45B4"/>
    <w:rsid w:val="003A7E70"/>
    <w:rsid w:val="003B0147"/>
    <w:rsid w:val="003B020B"/>
    <w:rsid w:val="003B1204"/>
    <w:rsid w:val="003B2485"/>
    <w:rsid w:val="003B366B"/>
    <w:rsid w:val="003B5A5B"/>
    <w:rsid w:val="003C799F"/>
    <w:rsid w:val="003D0986"/>
    <w:rsid w:val="003D098A"/>
    <w:rsid w:val="003D5E74"/>
    <w:rsid w:val="003D7B10"/>
    <w:rsid w:val="003E0F3F"/>
    <w:rsid w:val="003E2282"/>
    <w:rsid w:val="003E408C"/>
    <w:rsid w:val="003F03CD"/>
    <w:rsid w:val="003F0A3E"/>
    <w:rsid w:val="003F0B82"/>
    <w:rsid w:val="003F2803"/>
    <w:rsid w:val="003F4CD4"/>
    <w:rsid w:val="00400A31"/>
    <w:rsid w:val="00400E06"/>
    <w:rsid w:val="004035FD"/>
    <w:rsid w:val="004130F1"/>
    <w:rsid w:val="00416FFD"/>
    <w:rsid w:val="004201BA"/>
    <w:rsid w:val="00420338"/>
    <w:rsid w:val="00432138"/>
    <w:rsid w:val="00442BC3"/>
    <w:rsid w:val="00443A45"/>
    <w:rsid w:val="004440F3"/>
    <w:rsid w:val="00445BF4"/>
    <w:rsid w:val="004505FB"/>
    <w:rsid w:val="004512F2"/>
    <w:rsid w:val="00453D69"/>
    <w:rsid w:val="00454F6B"/>
    <w:rsid w:val="00457D27"/>
    <w:rsid w:val="0046036E"/>
    <w:rsid w:val="00460CBC"/>
    <w:rsid w:val="00461111"/>
    <w:rsid w:val="00461B83"/>
    <w:rsid w:val="00462C71"/>
    <w:rsid w:val="00463CAC"/>
    <w:rsid w:val="00467B09"/>
    <w:rsid w:val="00471777"/>
    <w:rsid w:val="00471CC9"/>
    <w:rsid w:val="004736AC"/>
    <w:rsid w:val="00474787"/>
    <w:rsid w:val="004767E1"/>
    <w:rsid w:val="00482725"/>
    <w:rsid w:val="0048361D"/>
    <w:rsid w:val="004843EF"/>
    <w:rsid w:val="00484C48"/>
    <w:rsid w:val="00487F7A"/>
    <w:rsid w:val="00491746"/>
    <w:rsid w:val="0049548E"/>
    <w:rsid w:val="004A0F8D"/>
    <w:rsid w:val="004A64CC"/>
    <w:rsid w:val="004C209E"/>
    <w:rsid w:val="004C5643"/>
    <w:rsid w:val="004C6FC4"/>
    <w:rsid w:val="004C7531"/>
    <w:rsid w:val="004D4639"/>
    <w:rsid w:val="004D5B3A"/>
    <w:rsid w:val="004E1718"/>
    <w:rsid w:val="004E62F5"/>
    <w:rsid w:val="004E691B"/>
    <w:rsid w:val="004F471D"/>
    <w:rsid w:val="00500F51"/>
    <w:rsid w:val="00503E9F"/>
    <w:rsid w:val="00504B35"/>
    <w:rsid w:val="00505E68"/>
    <w:rsid w:val="005074E7"/>
    <w:rsid w:val="00516E5C"/>
    <w:rsid w:val="00525D14"/>
    <w:rsid w:val="00526C03"/>
    <w:rsid w:val="0053261D"/>
    <w:rsid w:val="005340C6"/>
    <w:rsid w:val="00534F9E"/>
    <w:rsid w:val="00535736"/>
    <w:rsid w:val="005370ED"/>
    <w:rsid w:val="00537206"/>
    <w:rsid w:val="00541388"/>
    <w:rsid w:val="00541713"/>
    <w:rsid w:val="005429FB"/>
    <w:rsid w:val="00545062"/>
    <w:rsid w:val="00545B5D"/>
    <w:rsid w:val="00555755"/>
    <w:rsid w:val="00556EC1"/>
    <w:rsid w:val="0055746B"/>
    <w:rsid w:val="005603A3"/>
    <w:rsid w:val="00560AB7"/>
    <w:rsid w:val="0056181F"/>
    <w:rsid w:val="00561CE1"/>
    <w:rsid w:val="00573246"/>
    <w:rsid w:val="00573B81"/>
    <w:rsid w:val="00574830"/>
    <w:rsid w:val="0057486B"/>
    <w:rsid w:val="00575D44"/>
    <w:rsid w:val="00576F18"/>
    <w:rsid w:val="0057747A"/>
    <w:rsid w:val="00580F05"/>
    <w:rsid w:val="00582743"/>
    <w:rsid w:val="005834FD"/>
    <w:rsid w:val="00585C10"/>
    <w:rsid w:val="005879F3"/>
    <w:rsid w:val="00587D6A"/>
    <w:rsid w:val="00590659"/>
    <w:rsid w:val="00592EDB"/>
    <w:rsid w:val="00597D12"/>
    <w:rsid w:val="005A37D5"/>
    <w:rsid w:val="005A3C5F"/>
    <w:rsid w:val="005A54E7"/>
    <w:rsid w:val="005B1B13"/>
    <w:rsid w:val="005B2916"/>
    <w:rsid w:val="005B6279"/>
    <w:rsid w:val="005B733F"/>
    <w:rsid w:val="005C7BFE"/>
    <w:rsid w:val="005D0507"/>
    <w:rsid w:val="005D0BFB"/>
    <w:rsid w:val="005D14ED"/>
    <w:rsid w:val="005D4DEF"/>
    <w:rsid w:val="005D78F9"/>
    <w:rsid w:val="005E0E62"/>
    <w:rsid w:val="005E5D43"/>
    <w:rsid w:val="005E6B1B"/>
    <w:rsid w:val="005F1C10"/>
    <w:rsid w:val="005F3744"/>
    <w:rsid w:val="005F4138"/>
    <w:rsid w:val="005F42C6"/>
    <w:rsid w:val="005F4512"/>
    <w:rsid w:val="005F49B5"/>
    <w:rsid w:val="005F5255"/>
    <w:rsid w:val="00607750"/>
    <w:rsid w:val="00616320"/>
    <w:rsid w:val="00617286"/>
    <w:rsid w:val="00621988"/>
    <w:rsid w:val="00623B9A"/>
    <w:rsid w:val="00623C1C"/>
    <w:rsid w:val="00623F4A"/>
    <w:rsid w:val="00626F89"/>
    <w:rsid w:val="006271D2"/>
    <w:rsid w:val="00627BC7"/>
    <w:rsid w:val="00632751"/>
    <w:rsid w:val="00635D79"/>
    <w:rsid w:val="00645636"/>
    <w:rsid w:val="006466CF"/>
    <w:rsid w:val="00647D72"/>
    <w:rsid w:val="00651BFD"/>
    <w:rsid w:val="00654D62"/>
    <w:rsid w:val="00656D08"/>
    <w:rsid w:val="00660DDA"/>
    <w:rsid w:val="0066276B"/>
    <w:rsid w:val="00666136"/>
    <w:rsid w:val="00667285"/>
    <w:rsid w:val="006846C6"/>
    <w:rsid w:val="00686D3E"/>
    <w:rsid w:val="006878EE"/>
    <w:rsid w:val="00690ABE"/>
    <w:rsid w:val="00692F5D"/>
    <w:rsid w:val="00695044"/>
    <w:rsid w:val="0069507B"/>
    <w:rsid w:val="00697F34"/>
    <w:rsid w:val="006A49E6"/>
    <w:rsid w:val="006A79DD"/>
    <w:rsid w:val="006B346C"/>
    <w:rsid w:val="006B507D"/>
    <w:rsid w:val="006B57D4"/>
    <w:rsid w:val="006B5DBD"/>
    <w:rsid w:val="006B6C93"/>
    <w:rsid w:val="006C1C96"/>
    <w:rsid w:val="006C2360"/>
    <w:rsid w:val="006C3D48"/>
    <w:rsid w:val="006C7FAC"/>
    <w:rsid w:val="006D0991"/>
    <w:rsid w:val="006D4D87"/>
    <w:rsid w:val="006D568B"/>
    <w:rsid w:val="006D5BCF"/>
    <w:rsid w:val="006D7D3D"/>
    <w:rsid w:val="006E2793"/>
    <w:rsid w:val="006E61DA"/>
    <w:rsid w:val="006E66ED"/>
    <w:rsid w:val="006E7780"/>
    <w:rsid w:val="006E7913"/>
    <w:rsid w:val="006F0B25"/>
    <w:rsid w:val="006F15A1"/>
    <w:rsid w:val="006F1B88"/>
    <w:rsid w:val="006F23DD"/>
    <w:rsid w:val="006F43EC"/>
    <w:rsid w:val="006F57CD"/>
    <w:rsid w:val="0070244A"/>
    <w:rsid w:val="00706A5D"/>
    <w:rsid w:val="0070721D"/>
    <w:rsid w:val="00707887"/>
    <w:rsid w:val="00710755"/>
    <w:rsid w:val="00714A5B"/>
    <w:rsid w:val="0071510E"/>
    <w:rsid w:val="00716E0E"/>
    <w:rsid w:val="00716F30"/>
    <w:rsid w:val="0072438B"/>
    <w:rsid w:val="007268F7"/>
    <w:rsid w:val="00736A0F"/>
    <w:rsid w:val="00737FD0"/>
    <w:rsid w:val="00742D0B"/>
    <w:rsid w:val="00743E1B"/>
    <w:rsid w:val="00744702"/>
    <w:rsid w:val="00745117"/>
    <w:rsid w:val="00747DCD"/>
    <w:rsid w:val="00754149"/>
    <w:rsid w:val="007579C0"/>
    <w:rsid w:val="00760777"/>
    <w:rsid w:val="00761533"/>
    <w:rsid w:val="007628C1"/>
    <w:rsid w:val="00762A40"/>
    <w:rsid w:val="0076303E"/>
    <w:rsid w:val="0076576C"/>
    <w:rsid w:val="007720E6"/>
    <w:rsid w:val="00772C33"/>
    <w:rsid w:val="00772F56"/>
    <w:rsid w:val="007733FF"/>
    <w:rsid w:val="00773E15"/>
    <w:rsid w:val="007754D0"/>
    <w:rsid w:val="00777606"/>
    <w:rsid w:val="00781046"/>
    <w:rsid w:val="0078164D"/>
    <w:rsid w:val="0078243C"/>
    <w:rsid w:val="0078284C"/>
    <w:rsid w:val="0078668B"/>
    <w:rsid w:val="00786754"/>
    <w:rsid w:val="007A0EDC"/>
    <w:rsid w:val="007A16BF"/>
    <w:rsid w:val="007B2C99"/>
    <w:rsid w:val="007B5E5A"/>
    <w:rsid w:val="007B7B38"/>
    <w:rsid w:val="007C33F7"/>
    <w:rsid w:val="007C4BA0"/>
    <w:rsid w:val="007D05E4"/>
    <w:rsid w:val="007D1521"/>
    <w:rsid w:val="007D1A82"/>
    <w:rsid w:val="007D2291"/>
    <w:rsid w:val="007D263A"/>
    <w:rsid w:val="007D290F"/>
    <w:rsid w:val="007D2A62"/>
    <w:rsid w:val="007D2FDA"/>
    <w:rsid w:val="007D5102"/>
    <w:rsid w:val="007E09B5"/>
    <w:rsid w:val="007F13A0"/>
    <w:rsid w:val="007F3CEC"/>
    <w:rsid w:val="007F5C2C"/>
    <w:rsid w:val="007F7B59"/>
    <w:rsid w:val="007F7D13"/>
    <w:rsid w:val="00801434"/>
    <w:rsid w:val="008114DE"/>
    <w:rsid w:val="00812B43"/>
    <w:rsid w:val="00814DD9"/>
    <w:rsid w:val="00820C86"/>
    <w:rsid w:val="00821B82"/>
    <w:rsid w:val="008222A8"/>
    <w:rsid w:val="008236F4"/>
    <w:rsid w:val="008239BB"/>
    <w:rsid w:val="00827BBA"/>
    <w:rsid w:val="008318E6"/>
    <w:rsid w:val="008332DB"/>
    <w:rsid w:val="00833FD9"/>
    <w:rsid w:val="0083428D"/>
    <w:rsid w:val="0083508D"/>
    <w:rsid w:val="00840957"/>
    <w:rsid w:val="00845109"/>
    <w:rsid w:val="00851591"/>
    <w:rsid w:val="00855FE1"/>
    <w:rsid w:val="008632B0"/>
    <w:rsid w:val="00863B3A"/>
    <w:rsid w:val="00864E2A"/>
    <w:rsid w:val="008662CA"/>
    <w:rsid w:val="00866953"/>
    <w:rsid w:val="00866FE8"/>
    <w:rsid w:val="00867A62"/>
    <w:rsid w:val="00873E4D"/>
    <w:rsid w:val="00875686"/>
    <w:rsid w:val="0087692C"/>
    <w:rsid w:val="00876C56"/>
    <w:rsid w:val="00877BEA"/>
    <w:rsid w:val="008810FB"/>
    <w:rsid w:val="0088288D"/>
    <w:rsid w:val="00882A5B"/>
    <w:rsid w:val="00884E49"/>
    <w:rsid w:val="00887138"/>
    <w:rsid w:val="00890DFB"/>
    <w:rsid w:val="00895C7B"/>
    <w:rsid w:val="008A05B9"/>
    <w:rsid w:val="008A0F4D"/>
    <w:rsid w:val="008A28CF"/>
    <w:rsid w:val="008A4CA8"/>
    <w:rsid w:val="008A5034"/>
    <w:rsid w:val="008B0CF3"/>
    <w:rsid w:val="008B176B"/>
    <w:rsid w:val="008B1868"/>
    <w:rsid w:val="008B318B"/>
    <w:rsid w:val="008B3A7F"/>
    <w:rsid w:val="008B77FB"/>
    <w:rsid w:val="008C0DB3"/>
    <w:rsid w:val="008C7D97"/>
    <w:rsid w:val="008D167C"/>
    <w:rsid w:val="008D30A6"/>
    <w:rsid w:val="008D4BEC"/>
    <w:rsid w:val="008D5F41"/>
    <w:rsid w:val="008D7AA6"/>
    <w:rsid w:val="008E64D5"/>
    <w:rsid w:val="008F05CF"/>
    <w:rsid w:val="00902480"/>
    <w:rsid w:val="00906EC5"/>
    <w:rsid w:val="00911BCC"/>
    <w:rsid w:val="00911E58"/>
    <w:rsid w:val="00912895"/>
    <w:rsid w:val="00913E72"/>
    <w:rsid w:val="00914DF1"/>
    <w:rsid w:val="0091751C"/>
    <w:rsid w:val="00917CCE"/>
    <w:rsid w:val="009216CF"/>
    <w:rsid w:val="0092199A"/>
    <w:rsid w:val="0092336E"/>
    <w:rsid w:val="00923B6C"/>
    <w:rsid w:val="00923C27"/>
    <w:rsid w:val="009250B7"/>
    <w:rsid w:val="009327B5"/>
    <w:rsid w:val="00933528"/>
    <w:rsid w:val="009345E4"/>
    <w:rsid w:val="009350EB"/>
    <w:rsid w:val="00935527"/>
    <w:rsid w:val="0093580A"/>
    <w:rsid w:val="00944B11"/>
    <w:rsid w:val="00951B3A"/>
    <w:rsid w:val="00953C8E"/>
    <w:rsid w:val="00954E34"/>
    <w:rsid w:val="00962122"/>
    <w:rsid w:val="00963B94"/>
    <w:rsid w:val="00964656"/>
    <w:rsid w:val="0096487D"/>
    <w:rsid w:val="0097216D"/>
    <w:rsid w:val="00974479"/>
    <w:rsid w:val="00974808"/>
    <w:rsid w:val="00976E65"/>
    <w:rsid w:val="00977EF1"/>
    <w:rsid w:val="00982763"/>
    <w:rsid w:val="00987504"/>
    <w:rsid w:val="00990277"/>
    <w:rsid w:val="00992874"/>
    <w:rsid w:val="009936C1"/>
    <w:rsid w:val="00993DDA"/>
    <w:rsid w:val="009971EB"/>
    <w:rsid w:val="00997326"/>
    <w:rsid w:val="009A0179"/>
    <w:rsid w:val="009A2740"/>
    <w:rsid w:val="009A4EC0"/>
    <w:rsid w:val="009A6BAC"/>
    <w:rsid w:val="009B2031"/>
    <w:rsid w:val="009B4176"/>
    <w:rsid w:val="009B4960"/>
    <w:rsid w:val="009B5BF0"/>
    <w:rsid w:val="009C15E9"/>
    <w:rsid w:val="009C58F2"/>
    <w:rsid w:val="009D0C64"/>
    <w:rsid w:val="009D1086"/>
    <w:rsid w:val="009D2467"/>
    <w:rsid w:val="009D2CEE"/>
    <w:rsid w:val="009D60F6"/>
    <w:rsid w:val="009D6366"/>
    <w:rsid w:val="009D6ED1"/>
    <w:rsid w:val="009E02DC"/>
    <w:rsid w:val="009E50A6"/>
    <w:rsid w:val="009E6503"/>
    <w:rsid w:val="009F0AEA"/>
    <w:rsid w:val="009F0F15"/>
    <w:rsid w:val="009F3491"/>
    <w:rsid w:val="009F5466"/>
    <w:rsid w:val="009F7450"/>
    <w:rsid w:val="00A07D86"/>
    <w:rsid w:val="00A14387"/>
    <w:rsid w:val="00A15B7A"/>
    <w:rsid w:val="00A210A5"/>
    <w:rsid w:val="00A21E85"/>
    <w:rsid w:val="00A23D8C"/>
    <w:rsid w:val="00A244DA"/>
    <w:rsid w:val="00A2518F"/>
    <w:rsid w:val="00A26959"/>
    <w:rsid w:val="00A30C11"/>
    <w:rsid w:val="00A31511"/>
    <w:rsid w:val="00A32D97"/>
    <w:rsid w:val="00A32DFE"/>
    <w:rsid w:val="00A44681"/>
    <w:rsid w:val="00A469E2"/>
    <w:rsid w:val="00A55DA6"/>
    <w:rsid w:val="00A56C02"/>
    <w:rsid w:val="00A6072F"/>
    <w:rsid w:val="00A62DFA"/>
    <w:rsid w:val="00A6665C"/>
    <w:rsid w:val="00A72837"/>
    <w:rsid w:val="00A737F2"/>
    <w:rsid w:val="00A73A2B"/>
    <w:rsid w:val="00A74FCF"/>
    <w:rsid w:val="00A752AA"/>
    <w:rsid w:val="00A76115"/>
    <w:rsid w:val="00A840EC"/>
    <w:rsid w:val="00A84954"/>
    <w:rsid w:val="00A87AC5"/>
    <w:rsid w:val="00A93169"/>
    <w:rsid w:val="00A93A2F"/>
    <w:rsid w:val="00A9401E"/>
    <w:rsid w:val="00A950FA"/>
    <w:rsid w:val="00A9546B"/>
    <w:rsid w:val="00A95C38"/>
    <w:rsid w:val="00A9717E"/>
    <w:rsid w:val="00AA02A3"/>
    <w:rsid w:val="00AA0CA9"/>
    <w:rsid w:val="00AA1E3C"/>
    <w:rsid w:val="00AA2E32"/>
    <w:rsid w:val="00AA496C"/>
    <w:rsid w:val="00AA5037"/>
    <w:rsid w:val="00AA7989"/>
    <w:rsid w:val="00AA7C4E"/>
    <w:rsid w:val="00AB17F9"/>
    <w:rsid w:val="00AB2554"/>
    <w:rsid w:val="00AB5900"/>
    <w:rsid w:val="00AB72A4"/>
    <w:rsid w:val="00AC0660"/>
    <w:rsid w:val="00AC0AD3"/>
    <w:rsid w:val="00AC4956"/>
    <w:rsid w:val="00AC5A39"/>
    <w:rsid w:val="00AD1256"/>
    <w:rsid w:val="00AD2216"/>
    <w:rsid w:val="00AD3A06"/>
    <w:rsid w:val="00AD5E90"/>
    <w:rsid w:val="00AE1E38"/>
    <w:rsid w:val="00AE1FB6"/>
    <w:rsid w:val="00AE44AD"/>
    <w:rsid w:val="00AE5A53"/>
    <w:rsid w:val="00AE6300"/>
    <w:rsid w:val="00AF1557"/>
    <w:rsid w:val="00AF1BA9"/>
    <w:rsid w:val="00AF3C0A"/>
    <w:rsid w:val="00B00FF7"/>
    <w:rsid w:val="00B0183D"/>
    <w:rsid w:val="00B02296"/>
    <w:rsid w:val="00B03742"/>
    <w:rsid w:val="00B053F0"/>
    <w:rsid w:val="00B058B4"/>
    <w:rsid w:val="00B07278"/>
    <w:rsid w:val="00B1067D"/>
    <w:rsid w:val="00B1085E"/>
    <w:rsid w:val="00B13B80"/>
    <w:rsid w:val="00B1504A"/>
    <w:rsid w:val="00B17548"/>
    <w:rsid w:val="00B25375"/>
    <w:rsid w:val="00B304E8"/>
    <w:rsid w:val="00B346F4"/>
    <w:rsid w:val="00B34ACC"/>
    <w:rsid w:val="00B36509"/>
    <w:rsid w:val="00B36CF5"/>
    <w:rsid w:val="00B401A7"/>
    <w:rsid w:val="00B41E6A"/>
    <w:rsid w:val="00B42EEB"/>
    <w:rsid w:val="00B45941"/>
    <w:rsid w:val="00B469A2"/>
    <w:rsid w:val="00B524BC"/>
    <w:rsid w:val="00B52F8C"/>
    <w:rsid w:val="00B5621D"/>
    <w:rsid w:val="00B56375"/>
    <w:rsid w:val="00B62A68"/>
    <w:rsid w:val="00B634A7"/>
    <w:rsid w:val="00B64395"/>
    <w:rsid w:val="00B66019"/>
    <w:rsid w:val="00B6612E"/>
    <w:rsid w:val="00B66519"/>
    <w:rsid w:val="00B67109"/>
    <w:rsid w:val="00B67BF1"/>
    <w:rsid w:val="00B8240A"/>
    <w:rsid w:val="00B8537C"/>
    <w:rsid w:val="00B870A8"/>
    <w:rsid w:val="00B87D86"/>
    <w:rsid w:val="00B978B9"/>
    <w:rsid w:val="00B978BA"/>
    <w:rsid w:val="00BA19F3"/>
    <w:rsid w:val="00BA2F2F"/>
    <w:rsid w:val="00BA37CE"/>
    <w:rsid w:val="00BA4B89"/>
    <w:rsid w:val="00BA5420"/>
    <w:rsid w:val="00BA64A9"/>
    <w:rsid w:val="00BA7097"/>
    <w:rsid w:val="00BB2D7E"/>
    <w:rsid w:val="00BB3AE0"/>
    <w:rsid w:val="00BB3F4E"/>
    <w:rsid w:val="00BB4A20"/>
    <w:rsid w:val="00BB6AF8"/>
    <w:rsid w:val="00BB6EED"/>
    <w:rsid w:val="00BB7F76"/>
    <w:rsid w:val="00BC0C0F"/>
    <w:rsid w:val="00BC1BC7"/>
    <w:rsid w:val="00BC2106"/>
    <w:rsid w:val="00BC2454"/>
    <w:rsid w:val="00BC314B"/>
    <w:rsid w:val="00BC5197"/>
    <w:rsid w:val="00BC6ECC"/>
    <w:rsid w:val="00BD42FB"/>
    <w:rsid w:val="00BD43CF"/>
    <w:rsid w:val="00BF2FAA"/>
    <w:rsid w:val="00BF6435"/>
    <w:rsid w:val="00BF6898"/>
    <w:rsid w:val="00BF73A3"/>
    <w:rsid w:val="00C04984"/>
    <w:rsid w:val="00C0600C"/>
    <w:rsid w:val="00C07478"/>
    <w:rsid w:val="00C10DD3"/>
    <w:rsid w:val="00C10E6E"/>
    <w:rsid w:val="00C141B4"/>
    <w:rsid w:val="00C141B9"/>
    <w:rsid w:val="00C173EF"/>
    <w:rsid w:val="00C1747E"/>
    <w:rsid w:val="00C2064A"/>
    <w:rsid w:val="00C21C63"/>
    <w:rsid w:val="00C22229"/>
    <w:rsid w:val="00C2390A"/>
    <w:rsid w:val="00C27807"/>
    <w:rsid w:val="00C31991"/>
    <w:rsid w:val="00C31D3B"/>
    <w:rsid w:val="00C361BC"/>
    <w:rsid w:val="00C361CB"/>
    <w:rsid w:val="00C36B97"/>
    <w:rsid w:val="00C373A3"/>
    <w:rsid w:val="00C41CC2"/>
    <w:rsid w:val="00C41E2F"/>
    <w:rsid w:val="00C41F31"/>
    <w:rsid w:val="00C4415A"/>
    <w:rsid w:val="00C4673E"/>
    <w:rsid w:val="00C60B6E"/>
    <w:rsid w:val="00C63108"/>
    <w:rsid w:val="00C63F9D"/>
    <w:rsid w:val="00C643D7"/>
    <w:rsid w:val="00C64718"/>
    <w:rsid w:val="00C64BEE"/>
    <w:rsid w:val="00C70DBD"/>
    <w:rsid w:val="00C715F1"/>
    <w:rsid w:val="00C719C8"/>
    <w:rsid w:val="00C727EC"/>
    <w:rsid w:val="00C727F6"/>
    <w:rsid w:val="00C73F93"/>
    <w:rsid w:val="00C770E7"/>
    <w:rsid w:val="00C82CC2"/>
    <w:rsid w:val="00C83F9D"/>
    <w:rsid w:val="00C85352"/>
    <w:rsid w:val="00C86AC2"/>
    <w:rsid w:val="00C87B0F"/>
    <w:rsid w:val="00C904B8"/>
    <w:rsid w:val="00C907C2"/>
    <w:rsid w:val="00C93752"/>
    <w:rsid w:val="00C9434E"/>
    <w:rsid w:val="00C94CCF"/>
    <w:rsid w:val="00C955C8"/>
    <w:rsid w:val="00C96127"/>
    <w:rsid w:val="00CA0318"/>
    <w:rsid w:val="00CA7BDE"/>
    <w:rsid w:val="00CB2CFC"/>
    <w:rsid w:val="00CB3005"/>
    <w:rsid w:val="00CB34F3"/>
    <w:rsid w:val="00CB35D6"/>
    <w:rsid w:val="00CB3816"/>
    <w:rsid w:val="00CB5D38"/>
    <w:rsid w:val="00CB671D"/>
    <w:rsid w:val="00CC09A0"/>
    <w:rsid w:val="00CD08AB"/>
    <w:rsid w:val="00CD67C9"/>
    <w:rsid w:val="00CF05D0"/>
    <w:rsid w:val="00CF12F7"/>
    <w:rsid w:val="00CF2087"/>
    <w:rsid w:val="00CF2FFD"/>
    <w:rsid w:val="00CF5858"/>
    <w:rsid w:val="00CF63F0"/>
    <w:rsid w:val="00CF64AE"/>
    <w:rsid w:val="00D01B9C"/>
    <w:rsid w:val="00D04455"/>
    <w:rsid w:val="00D057D4"/>
    <w:rsid w:val="00D1038D"/>
    <w:rsid w:val="00D121BD"/>
    <w:rsid w:val="00D13E2A"/>
    <w:rsid w:val="00D147F2"/>
    <w:rsid w:val="00D1515F"/>
    <w:rsid w:val="00D16431"/>
    <w:rsid w:val="00D16DA3"/>
    <w:rsid w:val="00D16DAB"/>
    <w:rsid w:val="00D209DD"/>
    <w:rsid w:val="00D2300D"/>
    <w:rsid w:val="00D26B45"/>
    <w:rsid w:val="00D27115"/>
    <w:rsid w:val="00D2726A"/>
    <w:rsid w:val="00D27CE2"/>
    <w:rsid w:val="00D3096E"/>
    <w:rsid w:val="00D352D3"/>
    <w:rsid w:val="00D362BC"/>
    <w:rsid w:val="00D402BF"/>
    <w:rsid w:val="00D4077B"/>
    <w:rsid w:val="00D430FE"/>
    <w:rsid w:val="00D432FD"/>
    <w:rsid w:val="00D43C24"/>
    <w:rsid w:val="00D51FD6"/>
    <w:rsid w:val="00D523CE"/>
    <w:rsid w:val="00D54199"/>
    <w:rsid w:val="00D6706F"/>
    <w:rsid w:val="00D752F8"/>
    <w:rsid w:val="00D764F0"/>
    <w:rsid w:val="00D76AAE"/>
    <w:rsid w:val="00D82E08"/>
    <w:rsid w:val="00D83581"/>
    <w:rsid w:val="00D83E41"/>
    <w:rsid w:val="00D83F17"/>
    <w:rsid w:val="00D849A1"/>
    <w:rsid w:val="00D856CD"/>
    <w:rsid w:val="00D858EF"/>
    <w:rsid w:val="00D8593C"/>
    <w:rsid w:val="00D92A35"/>
    <w:rsid w:val="00D9392D"/>
    <w:rsid w:val="00D94B50"/>
    <w:rsid w:val="00DA26CC"/>
    <w:rsid w:val="00DA713A"/>
    <w:rsid w:val="00DA7383"/>
    <w:rsid w:val="00DB7348"/>
    <w:rsid w:val="00DB76C2"/>
    <w:rsid w:val="00DC01E3"/>
    <w:rsid w:val="00DC07D0"/>
    <w:rsid w:val="00DC421D"/>
    <w:rsid w:val="00DC58F8"/>
    <w:rsid w:val="00DD0727"/>
    <w:rsid w:val="00DD28B3"/>
    <w:rsid w:val="00DD5E7C"/>
    <w:rsid w:val="00DD687F"/>
    <w:rsid w:val="00DE0E50"/>
    <w:rsid w:val="00DE7FD5"/>
    <w:rsid w:val="00DF3080"/>
    <w:rsid w:val="00DF3178"/>
    <w:rsid w:val="00DF3299"/>
    <w:rsid w:val="00DF4964"/>
    <w:rsid w:val="00DF56F8"/>
    <w:rsid w:val="00DF5E15"/>
    <w:rsid w:val="00DF78E1"/>
    <w:rsid w:val="00E05A48"/>
    <w:rsid w:val="00E05ED6"/>
    <w:rsid w:val="00E11627"/>
    <w:rsid w:val="00E13C13"/>
    <w:rsid w:val="00E14C84"/>
    <w:rsid w:val="00E158D6"/>
    <w:rsid w:val="00E21D14"/>
    <w:rsid w:val="00E230EF"/>
    <w:rsid w:val="00E24F0F"/>
    <w:rsid w:val="00E27D77"/>
    <w:rsid w:val="00E30661"/>
    <w:rsid w:val="00E30C11"/>
    <w:rsid w:val="00E30C76"/>
    <w:rsid w:val="00E34BBF"/>
    <w:rsid w:val="00E35DE9"/>
    <w:rsid w:val="00E36EF2"/>
    <w:rsid w:val="00E41AEA"/>
    <w:rsid w:val="00E4771F"/>
    <w:rsid w:val="00E50157"/>
    <w:rsid w:val="00E51760"/>
    <w:rsid w:val="00E53845"/>
    <w:rsid w:val="00E54718"/>
    <w:rsid w:val="00E5791A"/>
    <w:rsid w:val="00E65C1C"/>
    <w:rsid w:val="00E66C61"/>
    <w:rsid w:val="00E66C87"/>
    <w:rsid w:val="00E67432"/>
    <w:rsid w:val="00E679C9"/>
    <w:rsid w:val="00E7032D"/>
    <w:rsid w:val="00E71A75"/>
    <w:rsid w:val="00E72E27"/>
    <w:rsid w:val="00E749A9"/>
    <w:rsid w:val="00E754BF"/>
    <w:rsid w:val="00E75ED6"/>
    <w:rsid w:val="00E772DB"/>
    <w:rsid w:val="00E800D9"/>
    <w:rsid w:val="00E81818"/>
    <w:rsid w:val="00E81B51"/>
    <w:rsid w:val="00E83653"/>
    <w:rsid w:val="00E849F5"/>
    <w:rsid w:val="00E85FF9"/>
    <w:rsid w:val="00E8766A"/>
    <w:rsid w:val="00E91396"/>
    <w:rsid w:val="00E922F5"/>
    <w:rsid w:val="00E9271B"/>
    <w:rsid w:val="00E94960"/>
    <w:rsid w:val="00E95BBB"/>
    <w:rsid w:val="00E971B0"/>
    <w:rsid w:val="00E97464"/>
    <w:rsid w:val="00EA7DFD"/>
    <w:rsid w:val="00EB01EF"/>
    <w:rsid w:val="00EB1756"/>
    <w:rsid w:val="00EC16BC"/>
    <w:rsid w:val="00EC2296"/>
    <w:rsid w:val="00EC5646"/>
    <w:rsid w:val="00ED1F38"/>
    <w:rsid w:val="00ED5613"/>
    <w:rsid w:val="00ED7BEE"/>
    <w:rsid w:val="00EE00AE"/>
    <w:rsid w:val="00EE09B8"/>
    <w:rsid w:val="00EE0EFD"/>
    <w:rsid w:val="00EE113D"/>
    <w:rsid w:val="00EE3064"/>
    <w:rsid w:val="00EE3A6D"/>
    <w:rsid w:val="00EE3E52"/>
    <w:rsid w:val="00EE4731"/>
    <w:rsid w:val="00EE4CA8"/>
    <w:rsid w:val="00EF0B12"/>
    <w:rsid w:val="00EF0CB2"/>
    <w:rsid w:val="00EF0F49"/>
    <w:rsid w:val="00EF2881"/>
    <w:rsid w:val="00EF4227"/>
    <w:rsid w:val="00EF5DF2"/>
    <w:rsid w:val="00EF72A5"/>
    <w:rsid w:val="00F010B3"/>
    <w:rsid w:val="00F03E1A"/>
    <w:rsid w:val="00F051A2"/>
    <w:rsid w:val="00F05B56"/>
    <w:rsid w:val="00F05B6F"/>
    <w:rsid w:val="00F066BE"/>
    <w:rsid w:val="00F066C7"/>
    <w:rsid w:val="00F11A0C"/>
    <w:rsid w:val="00F13365"/>
    <w:rsid w:val="00F146E8"/>
    <w:rsid w:val="00F226A5"/>
    <w:rsid w:val="00F23B20"/>
    <w:rsid w:val="00F24078"/>
    <w:rsid w:val="00F34CC7"/>
    <w:rsid w:val="00F35F33"/>
    <w:rsid w:val="00F36C12"/>
    <w:rsid w:val="00F404AB"/>
    <w:rsid w:val="00F421DE"/>
    <w:rsid w:val="00F42977"/>
    <w:rsid w:val="00F43475"/>
    <w:rsid w:val="00F441ED"/>
    <w:rsid w:val="00F502E4"/>
    <w:rsid w:val="00F5277E"/>
    <w:rsid w:val="00F549C8"/>
    <w:rsid w:val="00F549F1"/>
    <w:rsid w:val="00F5530D"/>
    <w:rsid w:val="00F5646C"/>
    <w:rsid w:val="00F578DA"/>
    <w:rsid w:val="00F5799E"/>
    <w:rsid w:val="00F601DC"/>
    <w:rsid w:val="00F6277E"/>
    <w:rsid w:val="00F63DCA"/>
    <w:rsid w:val="00F66A13"/>
    <w:rsid w:val="00F67D77"/>
    <w:rsid w:val="00F71087"/>
    <w:rsid w:val="00F7268D"/>
    <w:rsid w:val="00F77229"/>
    <w:rsid w:val="00F8092E"/>
    <w:rsid w:val="00F81299"/>
    <w:rsid w:val="00F94896"/>
    <w:rsid w:val="00F94A56"/>
    <w:rsid w:val="00FA29DA"/>
    <w:rsid w:val="00FA7441"/>
    <w:rsid w:val="00FB330B"/>
    <w:rsid w:val="00FB338D"/>
    <w:rsid w:val="00FB4506"/>
    <w:rsid w:val="00FB5255"/>
    <w:rsid w:val="00FB5801"/>
    <w:rsid w:val="00FB6BFE"/>
    <w:rsid w:val="00FB733B"/>
    <w:rsid w:val="00FC54E1"/>
    <w:rsid w:val="00FC5D2C"/>
    <w:rsid w:val="00FD390D"/>
    <w:rsid w:val="00FD5085"/>
    <w:rsid w:val="00FD6828"/>
    <w:rsid w:val="00FD78B0"/>
    <w:rsid w:val="00FE63A4"/>
    <w:rsid w:val="00FE6AE2"/>
    <w:rsid w:val="00FF00E5"/>
    <w:rsid w:val="00FF51C6"/>
    <w:rsid w:val="00FF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E3534CE"/>
  <w15:docId w15:val="{D874C4FE-450D-4C17-AADF-FE8C1E99B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rsid w:val="00A6072F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2F2F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F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F9A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qFormat/>
    <w:rsid w:val="00BB6AF8"/>
    <w:rPr>
      <w:sz w:val="24"/>
      <w:szCs w:val="24"/>
      <w:lang w:eastAsia="en-US"/>
    </w:rPr>
  </w:style>
  <w:style w:type="character" w:customStyle="1" w:styleId="ff1e">
    <w:name w:val="ff1e"/>
    <w:basedOn w:val="DefaultParagraphFont"/>
    <w:rsid w:val="00F051A2"/>
  </w:style>
  <w:style w:type="character" w:customStyle="1" w:styleId="ls0">
    <w:name w:val="ls0"/>
    <w:basedOn w:val="DefaultParagraphFont"/>
    <w:rsid w:val="00F051A2"/>
  </w:style>
  <w:style w:type="character" w:customStyle="1" w:styleId="a">
    <w:name w:val="_"/>
    <w:basedOn w:val="DefaultParagraphFont"/>
    <w:rsid w:val="00F051A2"/>
  </w:style>
  <w:style w:type="character" w:customStyle="1" w:styleId="ff1c">
    <w:name w:val="ff1c"/>
    <w:basedOn w:val="DefaultParagraphFont"/>
    <w:rsid w:val="00A32D97"/>
  </w:style>
  <w:style w:type="character" w:customStyle="1" w:styleId="ff30">
    <w:name w:val="ff30"/>
    <w:basedOn w:val="DefaultParagraphFont"/>
    <w:rsid w:val="00F5799E"/>
  </w:style>
  <w:style w:type="character" w:customStyle="1" w:styleId="ff31">
    <w:name w:val="ff31"/>
    <w:basedOn w:val="DefaultParagraphFont"/>
    <w:rsid w:val="00F5799E"/>
  </w:style>
  <w:style w:type="character" w:customStyle="1" w:styleId="ws0">
    <w:name w:val="ws0"/>
    <w:basedOn w:val="DefaultParagraphFont"/>
    <w:rsid w:val="00F5799E"/>
  </w:style>
  <w:style w:type="character" w:customStyle="1" w:styleId="ls2">
    <w:name w:val="ls2"/>
    <w:basedOn w:val="DefaultParagraphFont"/>
    <w:rsid w:val="00F5799E"/>
  </w:style>
  <w:style w:type="character" w:customStyle="1" w:styleId="ls39">
    <w:name w:val="ls39"/>
    <w:basedOn w:val="DefaultParagraphFont"/>
    <w:rsid w:val="00F5799E"/>
  </w:style>
  <w:style w:type="paragraph" w:customStyle="1" w:styleId="Default">
    <w:name w:val="Default"/>
    <w:rsid w:val="00BA709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5C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5C1C"/>
    <w:rPr>
      <w:rFonts w:ascii="Courier New" w:eastAsia="Times New Roman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3974E0"/>
    <w:pPr>
      <w:spacing w:before="100" w:beforeAutospacing="1" w:after="100" w:afterAutospacing="1"/>
    </w:pPr>
    <w:rPr>
      <w:rFonts w:eastAsia="Times New Roman"/>
      <w:sz w:val="24"/>
      <w:lang w:eastAsia="zh-CN"/>
    </w:rPr>
  </w:style>
  <w:style w:type="character" w:styleId="Strong">
    <w:name w:val="Strong"/>
    <w:basedOn w:val="DefaultParagraphFont"/>
    <w:uiPriority w:val="22"/>
    <w:qFormat/>
    <w:rsid w:val="003974E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7702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153234"/>
    <w:rPr>
      <w:sz w:val="28"/>
      <w:szCs w:val="24"/>
      <w:u w:val="single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8905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73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6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4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72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31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56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61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23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5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5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05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81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65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42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50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48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76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62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43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48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14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16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07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56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3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4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888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5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94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8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32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22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19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91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36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19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40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86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71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92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43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40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8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00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17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17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00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8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4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5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7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2</Pages>
  <Words>569</Words>
  <Characters>3245</Characters>
  <Application>Microsoft Office Word</Application>
  <DocSecurity>0</DocSecurity>
  <PresentationFormat/>
  <Lines>27</Lines>
  <Paragraphs>7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3807</CharactersWithSpaces>
  <SharedDoc>false</SharedDoc>
  <HLinks>
    <vt:vector size="12" baseType="variant">
      <vt:variant>
        <vt:i4>7602292</vt:i4>
      </vt:variant>
      <vt:variant>
        <vt:i4>3</vt:i4>
      </vt:variant>
      <vt:variant>
        <vt:i4>0</vt:i4>
      </vt:variant>
      <vt:variant>
        <vt:i4>5</vt:i4>
      </vt:variant>
      <vt:variant>
        <vt:lpwstr>https://notepad-plus-plus.org/download/v7.7.1.html</vt:lpwstr>
      </vt:variant>
      <vt:variant>
        <vt:lpwstr/>
      </vt:variant>
      <vt:variant>
        <vt:i4>458767</vt:i4>
      </vt:variant>
      <vt:variant>
        <vt:i4>0</vt:i4>
      </vt:variant>
      <vt:variant>
        <vt:i4>0</vt:i4>
      </vt:variant>
      <vt:variant>
        <vt:i4>5</vt:i4>
      </vt:variant>
      <vt:variant>
        <vt:lpwstr>https://visualstudio.microsoft.com/downloads/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sudheer</dc:creator>
  <cp:lastModifiedBy>Alex Yang</cp:lastModifiedBy>
  <cp:revision>4541</cp:revision>
  <cp:lastPrinted>2020-01-14T20:24:00Z</cp:lastPrinted>
  <dcterms:created xsi:type="dcterms:W3CDTF">2019-09-04T05:01:00Z</dcterms:created>
  <dcterms:modified xsi:type="dcterms:W3CDTF">2022-07-11T14:05:00Z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